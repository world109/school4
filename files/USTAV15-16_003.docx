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sigs" ContentType="application/vnd.openxmlformats-package.digital-signature-origin"/>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46" w:type="dxa"/>
        <w:tblInd w:w="-17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tblPr>
      <w:tblGrid>
        <w:gridCol w:w="9746"/>
      </w:tblGrid>
      <w:tr w:rsidR="00CD50B1" w:rsidRPr="00BD71CC" w:rsidTr="001D5714">
        <w:trPr>
          <w:trHeight w:val="14346"/>
        </w:trPr>
        <w:tc>
          <w:tcPr>
            <w:tcW w:w="9746" w:type="dxa"/>
          </w:tcPr>
          <w:p w:rsidR="00CD50B1" w:rsidRPr="00EB3F91" w:rsidRDefault="00CD50B1" w:rsidP="00764AB1">
            <w:pPr>
              <w:rPr>
                <w:rFonts w:ascii="Times New Roman" w:hAnsi="Times New Roman" w:cs="Times New Roman"/>
                <w:lang w:val="ru-RU"/>
              </w:rPr>
            </w:pPr>
          </w:p>
          <w:p w:rsidR="00334E72" w:rsidRPr="002B5985" w:rsidRDefault="00334E72" w:rsidP="00E10062">
            <w:pPr>
              <w:spacing w:after="120"/>
              <w:rPr>
                <w:rFonts w:ascii="Times New Roman" w:hAnsi="Times New Roman" w:cs="Times New Roman"/>
                <w:lang w:val="ru-RU"/>
              </w:rPr>
            </w:pPr>
            <w:r w:rsidRPr="002B5985">
              <w:rPr>
                <w:rFonts w:ascii="Times New Roman" w:hAnsi="Times New Roman" w:cs="Times New Roman"/>
                <w:b/>
                <w:sz w:val="22"/>
                <w:szCs w:val="22"/>
                <w:lang w:val="ru-RU"/>
              </w:rPr>
              <w:t>Зарегистрирован   Утвержден</w:t>
            </w:r>
          </w:p>
          <w:p w:rsidR="00334E72" w:rsidRPr="002B5985" w:rsidRDefault="002B5985" w:rsidP="002B5985">
            <w:pPr>
              <w:tabs>
                <w:tab w:val="left" w:pos="5988"/>
              </w:tabs>
              <w:ind w:right="282"/>
              <w:jc w:val="right"/>
              <w:rPr>
                <w:rFonts w:ascii="Times New Roman" w:hAnsi="Times New Roman" w:cs="Times New Roman"/>
                <w:b/>
                <w:lang w:val="ru-RU"/>
              </w:rPr>
            </w:pPr>
            <w:r w:rsidRPr="002B5985">
              <w:rPr>
                <w:rFonts w:ascii="Times New Roman" w:hAnsi="Times New Roman" w:cs="Times New Roman"/>
                <w:b/>
                <w:sz w:val="22"/>
                <w:szCs w:val="22"/>
                <w:lang w:val="ru-RU"/>
              </w:rPr>
              <w:t>_______________________</w:t>
            </w:r>
            <w:r w:rsidR="00334E72" w:rsidRPr="002B5985">
              <w:rPr>
                <w:rFonts w:ascii="Times New Roman" w:hAnsi="Times New Roman" w:cs="Times New Roman"/>
                <w:b/>
                <w:sz w:val="22"/>
                <w:szCs w:val="22"/>
                <w:lang w:val="ru-RU"/>
              </w:rPr>
              <w:t xml:space="preserve">Постановлением Администрации </w:t>
            </w:r>
          </w:p>
          <w:p w:rsidR="00334E72" w:rsidRPr="002B5985" w:rsidRDefault="00334E72" w:rsidP="002B5985">
            <w:pPr>
              <w:ind w:right="282"/>
              <w:jc w:val="right"/>
              <w:rPr>
                <w:rFonts w:ascii="Times New Roman" w:hAnsi="Times New Roman" w:cs="Times New Roman"/>
                <w:b/>
                <w:lang w:val="ru-RU"/>
              </w:rPr>
            </w:pPr>
            <w:r w:rsidRPr="002B5985">
              <w:rPr>
                <w:rFonts w:ascii="Times New Roman" w:hAnsi="Times New Roman" w:cs="Times New Roman"/>
                <w:b/>
                <w:sz w:val="22"/>
                <w:szCs w:val="22"/>
                <w:lang w:val="ru-RU"/>
              </w:rPr>
              <w:t xml:space="preserve"> городского  округа «г. Каспийск»</w:t>
            </w:r>
          </w:p>
          <w:p w:rsidR="00EE7397" w:rsidRPr="002B5985" w:rsidRDefault="00EE7397" w:rsidP="00EE7397">
            <w:pPr>
              <w:jc w:val="right"/>
              <w:rPr>
                <w:rFonts w:ascii="Times New Roman" w:hAnsi="Times New Roman" w:cs="Times New Roman"/>
                <w:b/>
                <w:sz w:val="16"/>
                <w:lang w:val="ru-RU"/>
              </w:rPr>
            </w:pPr>
          </w:p>
          <w:p w:rsidR="00334E72" w:rsidRPr="00EB3F91" w:rsidRDefault="002B5985" w:rsidP="002B5985">
            <w:pPr>
              <w:tabs>
                <w:tab w:val="left" w:pos="5988"/>
                <w:tab w:val="left" w:pos="9248"/>
              </w:tabs>
              <w:spacing w:line="360" w:lineRule="auto"/>
              <w:ind w:right="140"/>
              <w:jc w:val="center"/>
              <w:rPr>
                <w:rFonts w:ascii="Times New Roman" w:hAnsi="Times New Roman" w:cs="Times New Roman"/>
                <w:b/>
                <w:lang w:val="ru-RU"/>
              </w:rPr>
            </w:pPr>
            <w:r w:rsidRPr="002B5985">
              <w:rPr>
                <w:rFonts w:ascii="Times New Roman" w:hAnsi="Times New Roman" w:cs="Times New Roman"/>
                <w:b/>
                <w:sz w:val="22"/>
                <w:szCs w:val="22"/>
                <w:lang w:val="ru-RU"/>
              </w:rPr>
              <w:t xml:space="preserve">№ </w:t>
            </w:r>
            <w:r w:rsidRPr="002B5985">
              <w:rPr>
                <w:rFonts w:ascii="Times New Roman" w:hAnsi="Times New Roman" w:cs="Times New Roman"/>
                <w:b/>
                <w:sz w:val="22"/>
                <w:szCs w:val="22"/>
                <w:u w:val="single"/>
                <w:lang w:val="ru-RU"/>
              </w:rPr>
              <w:t>______</w:t>
            </w:r>
            <w:r w:rsidRPr="002B5985">
              <w:rPr>
                <w:rFonts w:ascii="Times New Roman" w:hAnsi="Times New Roman" w:cs="Times New Roman"/>
                <w:b/>
                <w:sz w:val="22"/>
                <w:szCs w:val="22"/>
                <w:lang w:val="ru-RU"/>
              </w:rPr>
              <w:t xml:space="preserve">  от « </w:t>
            </w:r>
            <w:r w:rsidRPr="002B5985">
              <w:rPr>
                <w:rFonts w:ascii="Times New Roman" w:hAnsi="Times New Roman" w:cs="Times New Roman"/>
                <w:b/>
                <w:sz w:val="22"/>
                <w:szCs w:val="22"/>
                <w:u w:val="single"/>
                <w:lang w:val="ru-RU"/>
              </w:rPr>
              <w:t>___</w:t>
            </w:r>
            <w:r w:rsidRPr="002B5985">
              <w:rPr>
                <w:rFonts w:ascii="Times New Roman" w:hAnsi="Times New Roman" w:cs="Times New Roman"/>
                <w:b/>
                <w:sz w:val="22"/>
                <w:szCs w:val="22"/>
                <w:lang w:val="ru-RU"/>
              </w:rPr>
              <w:t xml:space="preserve">»  </w:t>
            </w:r>
            <w:r w:rsidRPr="002B5985">
              <w:rPr>
                <w:rFonts w:ascii="Times New Roman" w:hAnsi="Times New Roman" w:cs="Times New Roman"/>
                <w:b/>
                <w:sz w:val="22"/>
                <w:szCs w:val="22"/>
                <w:u w:val="single"/>
                <w:lang w:val="ru-RU"/>
              </w:rPr>
              <w:t xml:space="preserve">________  </w:t>
            </w:r>
            <w:r w:rsidRPr="002B5985">
              <w:rPr>
                <w:rFonts w:ascii="Times New Roman" w:hAnsi="Times New Roman" w:cs="Times New Roman"/>
                <w:b/>
                <w:sz w:val="22"/>
                <w:szCs w:val="22"/>
                <w:lang w:val="ru-RU"/>
              </w:rPr>
              <w:t xml:space="preserve">2015г.             </w:t>
            </w:r>
            <w:r w:rsidR="00F906CB" w:rsidRPr="002B5985">
              <w:rPr>
                <w:rFonts w:ascii="Times New Roman" w:hAnsi="Times New Roman" w:cs="Times New Roman"/>
                <w:b/>
                <w:sz w:val="22"/>
                <w:szCs w:val="22"/>
                <w:lang w:val="ru-RU"/>
              </w:rPr>
              <w:t xml:space="preserve">№ </w:t>
            </w:r>
            <w:r w:rsidRPr="002B5985">
              <w:rPr>
                <w:rFonts w:ascii="Times New Roman" w:hAnsi="Times New Roman" w:cs="Times New Roman"/>
                <w:b/>
                <w:sz w:val="22"/>
                <w:szCs w:val="22"/>
                <w:u w:val="single"/>
                <w:lang w:val="ru-RU"/>
              </w:rPr>
              <w:t>1259</w:t>
            </w:r>
            <w:r w:rsidR="00EE7397" w:rsidRPr="002B5985">
              <w:rPr>
                <w:rFonts w:ascii="Times New Roman" w:hAnsi="Times New Roman" w:cs="Times New Roman"/>
                <w:b/>
                <w:sz w:val="22"/>
                <w:szCs w:val="22"/>
                <w:lang w:val="ru-RU"/>
              </w:rPr>
              <w:t xml:space="preserve">  от </w:t>
            </w:r>
            <w:r w:rsidR="00D34789" w:rsidRPr="002B5985">
              <w:rPr>
                <w:rFonts w:ascii="Times New Roman" w:hAnsi="Times New Roman" w:cs="Times New Roman"/>
                <w:b/>
                <w:sz w:val="22"/>
                <w:szCs w:val="22"/>
                <w:lang w:val="ru-RU"/>
              </w:rPr>
              <w:t>«</w:t>
            </w:r>
            <w:r w:rsidRPr="002B5985">
              <w:rPr>
                <w:rFonts w:ascii="Times New Roman" w:hAnsi="Times New Roman" w:cs="Times New Roman"/>
                <w:b/>
                <w:sz w:val="22"/>
                <w:szCs w:val="22"/>
                <w:u w:val="single"/>
                <w:lang w:val="ru-RU"/>
              </w:rPr>
              <w:t>22</w:t>
            </w:r>
            <w:r w:rsidR="00D34789" w:rsidRPr="002B5985">
              <w:rPr>
                <w:rFonts w:ascii="Times New Roman" w:hAnsi="Times New Roman" w:cs="Times New Roman"/>
                <w:b/>
                <w:sz w:val="22"/>
                <w:szCs w:val="22"/>
                <w:lang w:val="ru-RU"/>
              </w:rPr>
              <w:t xml:space="preserve">» </w:t>
            </w:r>
            <w:r w:rsidRPr="002B5985">
              <w:rPr>
                <w:rFonts w:ascii="Times New Roman" w:hAnsi="Times New Roman" w:cs="Times New Roman"/>
                <w:b/>
                <w:sz w:val="22"/>
                <w:szCs w:val="22"/>
                <w:u w:val="single"/>
                <w:lang w:val="ru-RU"/>
              </w:rPr>
              <w:t>декабря</w:t>
            </w:r>
            <w:r w:rsidR="00731B5D" w:rsidRPr="002B5985">
              <w:rPr>
                <w:rFonts w:ascii="Times New Roman" w:hAnsi="Times New Roman" w:cs="Times New Roman"/>
                <w:b/>
                <w:sz w:val="22"/>
                <w:szCs w:val="22"/>
                <w:lang w:val="ru-RU"/>
              </w:rPr>
              <w:t>201</w:t>
            </w:r>
            <w:r w:rsidR="00084CE5" w:rsidRPr="002B5985">
              <w:rPr>
                <w:rFonts w:ascii="Times New Roman" w:hAnsi="Times New Roman" w:cs="Times New Roman"/>
                <w:b/>
                <w:sz w:val="22"/>
                <w:szCs w:val="22"/>
                <w:lang w:val="ru-RU"/>
              </w:rPr>
              <w:t>5</w:t>
            </w:r>
            <w:r w:rsidR="008F383E" w:rsidRPr="002B5985">
              <w:rPr>
                <w:rFonts w:ascii="Times New Roman" w:hAnsi="Times New Roman" w:cs="Times New Roman"/>
                <w:b/>
                <w:sz w:val="22"/>
                <w:szCs w:val="22"/>
                <w:lang w:val="ru-RU"/>
              </w:rPr>
              <w:t>г.</w:t>
            </w:r>
          </w:p>
          <w:p w:rsidR="00334E72" w:rsidRPr="00EB3F91" w:rsidRDefault="00334E72" w:rsidP="00334E72">
            <w:pPr>
              <w:tabs>
                <w:tab w:val="left" w:pos="6080"/>
              </w:tabs>
              <w:spacing w:line="360" w:lineRule="auto"/>
              <w:rPr>
                <w:rFonts w:ascii="Times New Roman" w:hAnsi="Times New Roman" w:cs="Times New Roman"/>
                <w:b/>
                <w:lang w:val="ru-RU"/>
              </w:rPr>
            </w:pPr>
          </w:p>
          <w:p w:rsidR="00334E72" w:rsidRPr="00EB3F91" w:rsidRDefault="00334E72" w:rsidP="00334E72">
            <w:pPr>
              <w:tabs>
                <w:tab w:val="left" w:pos="6080"/>
              </w:tabs>
              <w:spacing w:line="360" w:lineRule="auto"/>
              <w:rPr>
                <w:rFonts w:ascii="Times New Roman" w:hAnsi="Times New Roman" w:cs="Times New Roman"/>
                <w:b/>
                <w:lang w:val="ru-RU"/>
              </w:rPr>
            </w:pPr>
          </w:p>
          <w:p w:rsidR="00334E72" w:rsidRPr="00EB3F91" w:rsidRDefault="00334E72" w:rsidP="00334E72">
            <w:pPr>
              <w:rPr>
                <w:rFonts w:ascii="Times New Roman" w:hAnsi="Times New Roman" w:cs="Times New Roman"/>
                <w:lang w:val="ru-RU"/>
              </w:rPr>
            </w:pPr>
          </w:p>
          <w:p w:rsidR="00334E72" w:rsidRPr="00EB3F91" w:rsidRDefault="00334E72" w:rsidP="00334E72">
            <w:pPr>
              <w:rPr>
                <w:rFonts w:ascii="Times New Roman" w:hAnsi="Times New Roman" w:cs="Times New Roman"/>
                <w:lang w:val="ru-RU"/>
              </w:rPr>
            </w:pPr>
          </w:p>
          <w:p w:rsidR="00334E72" w:rsidRPr="00EB3F91" w:rsidRDefault="00334E72" w:rsidP="00334E72">
            <w:pPr>
              <w:jc w:val="right"/>
              <w:rPr>
                <w:rFonts w:ascii="Times New Roman" w:hAnsi="Times New Roman" w:cs="Times New Roman"/>
                <w:lang w:val="ru-RU"/>
              </w:rPr>
            </w:pPr>
          </w:p>
          <w:p w:rsidR="00334E72" w:rsidRPr="00EB3F91" w:rsidRDefault="00334E72" w:rsidP="00334E72">
            <w:pPr>
              <w:jc w:val="center"/>
              <w:rPr>
                <w:rFonts w:ascii="Times New Roman" w:hAnsi="Times New Roman" w:cs="Times New Roman"/>
                <w:b/>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7B4737">
            <w:pPr>
              <w:jc w:val="center"/>
              <w:rPr>
                <w:rFonts w:ascii="Times New Roman" w:hAnsi="Times New Roman" w:cs="Times New Roman"/>
                <w:b/>
                <w:sz w:val="96"/>
                <w:szCs w:val="96"/>
                <w:lang w:val="ru-RU"/>
              </w:rPr>
            </w:pPr>
            <w:r w:rsidRPr="00EB3F91">
              <w:rPr>
                <w:rFonts w:ascii="Times New Roman" w:hAnsi="Times New Roman" w:cs="Times New Roman"/>
                <w:b/>
                <w:sz w:val="96"/>
                <w:szCs w:val="96"/>
                <w:lang w:val="ru-RU"/>
              </w:rPr>
              <w:t>У С Т А В</w:t>
            </w:r>
          </w:p>
          <w:p w:rsidR="00334E72" w:rsidRPr="00EB3F91" w:rsidRDefault="00C00187" w:rsidP="007B4737">
            <w:pPr>
              <w:tabs>
                <w:tab w:val="left" w:pos="4360"/>
              </w:tabs>
              <w:jc w:val="center"/>
              <w:rPr>
                <w:rFonts w:ascii="Times New Roman" w:hAnsi="Times New Roman" w:cs="Times New Roman"/>
                <w:b/>
                <w:sz w:val="52"/>
                <w:szCs w:val="52"/>
                <w:lang w:val="ru-RU"/>
              </w:rPr>
            </w:pPr>
            <w:r w:rsidRPr="00EB3F91">
              <w:rPr>
                <w:rFonts w:ascii="Times New Roman" w:hAnsi="Times New Roman" w:cs="Times New Roman"/>
                <w:b/>
                <w:sz w:val="52"/>
                <w:szCs w:val="52"/>
                <w:lang w:val="ru-RU"/>
              </w:rPr>
              <w:t>м</w:t>
            </w:r>
            <w:r w:rsidR="00334E72" w:rsidRPr="00EB3F91">
              <w:rPr>
                <w:rFonts w:ascii="Times New Roman" w:hAnsi="Times New Roman" w:cs="Times New Roman"/>
                <w:b/>
                <w:sz w:val="52"/>
                <w:szCs w:val="52"/>
                <w:lang w:val="ru-RU"/>
              </w:rPr>
              <w:t>униципального    бюджетного</w:t>
            </w:r>
            <w:r w:rsidR="00ED2F8C" w:rsidRPr="00EB3F91">
              <w:rPr>
                <w:rFonts w:ascii="Times New Roman" w:hAnsi="Times New Roman" w:cs="Times New Roman"/>
                <w:b/>
                <w:sz w:val="52"/>
                <w:szCs w:val="52"/>
                <w:lang w:val="ru-RU"/>
              </w:rPr>
              <w:t xml:space="preserve"> общеобразовательного</w:t>
            </w:r>
            <w:r w:rsidR="00334E72" w:rsidRPr="00EB3F91">
              <w:rPr>
                <w:rFonts w:ascii="Times New Roman" w:hAnsi="Times New Roman" w:cs="Times New Roman"/>
                <w:b/>
                <w:sz w:val="52"/>
                <w:szCs w:val="52"/>
                <w:lang w:val="ru-RU"/>
              </w:rPr>
              <w:t xml:space="preserve">   учреждения</w:t>
            </w:r>
          </w:p>
          <w:p w:rsidR="00930B0F" w:rsidRPr="00EB3F91" w:rsidRDefault="00334E72" w:rsidP="007B4737">
            <w:pPr>
              <w:jc w:val="center"/>
              <w:rPr>
                <w:rFonts w:ascii="Times New Roman" w:eastAsia="MS Mincho" w:hAnsi="Times New Roman" w:cs="Times New Roman"/>
                <w:b/>
                <w:sz w:val="52"/>
                <w:szCs w:val="52"/>
                <w:lang w:val="ru-RU"/>
              </w:rPr>
            </w:pPr>
            <w:r w:rsidRPr="00EB3F91">
              <w:rPr>
                <w:rFonts w:ascii="Times New Roman" w:eastAsia="MS Mincho" w:hAnsi="Times New Roman" w:cs="Times New Roman"/>
                <w:b/>
                <w:sz w:val="52"/>
                <w:szCs w:val="52"/>
                <w:lang w:val="ru-RU"/>
              </w:rPr>
              <w:t>«</w:t>
            </w:r>
            <w:r w:rsidR="00930B0F" w:rsidRPr="00EB3F91">
              <w:rPr>
                <w:rFonts w:ascii="Times New Roman" w:eastAsia="MS Mincho" w:hAnsi="Times New Roman" w:cs="Times New Roman"/>
                <w:b/>
                <w:sz w:val="52"/>
                <w:szCs w:val="52"/>
                <w:lang w:val="ru-RU"/>
              </w:rPr>
              <w:t>Средняя общеобразовательная</w:t>
            </w:r>
          </w:p>
          <w:p w:rsidR="007B4737" w:rsidRPr="0098480E" w:rsidRDefault="00930B0F" w:rsidP="007B4737">
            <w:pPr>
              <w:pStyle w:val="ConsPlusNormal"/>
              <w:ind w:firstLine="567"/>
              <w:jc w:val="center"/>
              <w:rPr>
                <w:rFonts w:ascii="Times New Roman" w:hAnsi="Times New Roman" w:cs="Times New Roman"/>
                <w:sz w:val="24"/>
                <w:szCs w:val="24"/>
              </w:rPr>
            </w:pPr>
            <w:r w:rsidRPr="00EB3F91">
              <w:rPr>
                <w:rFonts w:ascii="Times New Roman" w:eastAsia="MS Mincho" w:hAnsi="Times New Roman" w:cs="Times New Roman"/>
                <w:b/>
                <w:sz w:val="52"/>
                <w:szCs w:val="52"/>
              </w:rPr>
              <w:t>школа №</w:t>
            </w:r>
            <w:r w:rsidR="00731A94">
              <w:rPr>
                <w:rFonts w:ascii="Times New Roman" w:eastAsia="MS Mincho" w:hAnsi="Times New Roman" w:cs="Times New Roman"/>
                <w:b/>
                <w:sz w:val="52"/>
                <w:szCs w:val="52"/>
              </w:rPr>
              <w:t>4</w:t>
            </w:r>
            <w:r w:rsidRPr="00EB3F91">
              <w:rPr>
                <w:rFonts w:ascii="Times New Roman" w:eastAsia="MS Mincho" w:hAnsi="Times New Roman" w:cs="Times New Roman"/>
                <w:b/>
                <w:sz w:val="52"/>
                <w:szCs w:val="52"/>
              </w:rPr>
              <w:t xml:space="preserve">» </w:t>
            </w:r>
          </w:p>
          <w:p w:rsidR="00334E72" w:rsidRPr="00EB3F91" w:rsidRDefault="00334E72" w:rsidP="00334E72">
            <w:pPr>
              <w:jc w:val="center"/>
              <w:rPr>
                <w:rFonts w:ascii="Times New Roman" w:hAnsi="Times New Roman" w:cs="Times New Roman"/>
                <w:b/>
                <w:sz w:val="52"/>
                <w:szCs w:val="52"/>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334E72">
            <w:pPr>
              <w:rPr>
                <w:rFonts w:ascii="Times New Roman" w:hAnsi="Times New Roman" w:cs="Times New Roman"/>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334E72">
            <w:pPr>
              <w:jc w:val="center"/>
              <w:rPr>
                <w:rFonts w:ascii="Times New Roman" w:hAnsi="Times New Roman" w:cs="Times New Roman"/>
                <w:b/>
                <w:sz w:val="36"/>
                <w:szCs w:val="36"/>
                <w:lang w:val="ru-RU"/>
              </w:rPr>
            </w:pPr>
            <w:r w:rsidRPr="00EB3F91">
              <w:rPr>
                <w:rFonts w:ascii="Times New Roman" w:hAnsi="Times New Roman" w:cs="Times New Roman"/>
                <w:b/>
                <w:sz w:val="36"/>
                <w:szCs w:val="36"/>
                <w:lang w:val="ru-RU"/>
              </w:rPr>
              <w:t>(Новая редакция)</w:t>
            </w:r>
          </w:p>
          <w:p w:rsidR="00334E72" w:rsidRPr="00EB3F91" w:rsidRDefault="00334E72" w:rsidP="00334E72">
            <w:pPr>
              <w:jc w:val="center"/>
              <w:rPr>
                <w:rFonts w:ascii="Times New Roman" w:hAnsi="Times New Roman" w:cs="Times New Roman"/>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334E72">
            <w:pPr>
              <w:jc w:val="center"/>
              <w:rPr>
                <w:rFonts w:ascii="Times New Roman" w:hAnsi="Times New Roman" w:cs="Times New Roman"/>
                <w:lang w:val="ru-RU"/>
              </w:rPr>
            </w:pPr>
          </w:p>
          <w:p w:rsidR="00334E72" w:rsidRPr="00EB3F91" w:rsidRDefault="00334E72" w:rsidP="00334E72">
            <w:pPr>
              <w:rPr>
                <w:rFonts w:ascii="Times New Roman" w:hAnsi="Times New Roman" w:cs="Times New Roman"/>
                <w:lang w:val="ru-RU"/>
              </w:rPr>
            </w:pPr>
          </w:p>
          <w:p w:rsidR="00334E72" w:rsidRPr="00EB3F91" w:rsidRDefault="00334E72" w:rsidP="00334E72">
            <w:pPr>
              <w:rPr>
                <w:rFonts w:ascii="Times New Roman" w:hAnsi="Times New Roman" w:cs="Times New Roman"/>
                <w:lang w:val="ru-RU"/>
              </w:rPr>
            </w:pPr>
          </w:p>
          <w:p w:rsidR="00F461B0" w:rsidRPr="00EB3F91" w:rsidRDefault="00F461B0" w:rsidP="00334E72">
            <w:pPr>
              <w:tabs>
                <w:tab w:val="left" w:pos="3880"/>
              </w:tabs>
              <w:jc w:val="center"/>
              <w:rPr>
                <w:rFonts w:ascii="Times New Roman" w:hAnsi="Times New Roman" w:cs="Times New Roman"/>
                <w:b/>
                <w:lang w:val="ru-RU"/>
              </w:rPr>
            </w:pPr>
          </w:p>
          <w:p w:rsidR="00930B0F" w:rsidRPr="00EB3F91" w:rsidRDefault="00930B0F" w:rsidP="00930B0F">
            <w:pPr>
              <w:tabs>
                <w:tab w:val="left" w:pos="3880"/>
              </w:tabs>
              <w:rPr>
                <w:rFonts w:ascii="Times New Roman" w:hAnsi="Times New Roman" w:cs="Times New Roman"/>
                <w:b/>
                <w:lang w:val="ru-RU"/>
              </w:rPr>
            </w:pPr>
          </w:p>
          <w:p w:rsidR="00181112" w:rsidRDefault="00181112" w:rsidP="00334E72">
            <w:pPr>
              <w:tabs>
                <w:tab w:val="left" w:pos="3880"/>
              </w:tabs>
              <w:jc w:val="center"/>
              <w:rPr>
                <w:rFonts w:ascii="Times New Roman" w:hAnsi="Times New Roman" w:cs="Times New Roman"/>
                <w:b/>
                <w:lang w:val="ru-RU"/>
              </w:rPr>
            </w:pPr>
          </w:p>
          <w:p w:rsidR="00181112" w:rsidRDefault="00181112" w:rsidP="00334E72">
            <w:pPr>
              <w:tabs>
                <w:tab w:val="left" w:pos="3880"/>
              </w:tabs>
              <w:jc w:val="center"/>
              <w:rPr>
                <w:rFonts w:ascii="Times New Roman" w:hAnsi="Times New Roman" w:cs="Times New Roman"/>
                <w:b/>
                <w:lang w:val="ru-RU"/>
              </w:rPr>
            </w:pPr>
          </w:p>
          <w:p w:rsidR="00F461B0" w:rsidRPr="00EB3F91" w:rsidRDefault="00F461B0" w:rsidP="00334E72">
            <w:pPr>
              <w:tabs>
                <w:tab w:val="left" w:pos="3880"/>
              </w:tabs>
              <w:jc w:val="center"/>
              <w:rPr>
                <w:rFonts w:ascii="Times New Roman" w:hAnsi="Times New Roman" w:cs="Times New Roman"/>
                <w:b/>
                <w:lang w:val="ru-RU"/>
              </w:rPr>
            </w:pPr>
          </w:p>
          <w:p w:rsidR="001D5714" w:rsidRDefault="00D34789" w:rsidP="00334E72">
            <w:pPr>
              <w:tabs>
                <w:tab w:val="left" w:pos="3880"/>
              </w:tabs>
              <w:jc w:val="center"/>
              <w:rPr>
                <w:rFonts w:ascii="Times New Roman" w:hAnsi="Times New Roman" w:cs="Times New Roman"/>
                <w:b/>
                <w:lang w:val="ru-RU"/>
              </w:rPr>
            </w:pPr>
            <w:r>
              <w:rPr>
                <w:rFonts w:ascii="Times New Roman" w:hAnsi="Times New Roman" w:cs="Times New Roman"/>
                <w:b/>
                <w:lang w:val="ru-RU"/>
              </w:rPr>
              <w:t xml:space="preserve">г. Каспийск </w:t>
            </w:r>
          </w:p>
          <w:p w:rsidR="00334E72" w:rsidRPr="00EB3F91" w:rsidRDefault="00334E72" w:rsidP="00334E72">
            <w:pPr>
              <w:tabs>
                <w:tab w:val="left" w:pos="3880"/>
              </w:tabs>
              <w:jc w:val="center"/>
              <w:rPr>
                <w:rFonts w:ascii="Times New Roman" w:hAnsi="Times New Roman" w:cs="Times New Roman"/>
                <w:b/>
                <w:lang w:val="ru-RU"/>
              </w:rPr>
            </w:pPr>
            <w:r w:rsidRPr="00EB3F91">
              <w:rPr>
                <w:rFonts w:ascii="Times New Roman" w:hAnsi="Times New Roman" w:cs="Times New Roman"/>
                <w:b/>
                <w:lang w:val="ru-RU"/>
              </w:rPr>
              <w:t xml:space="preserve"> 201</w:t>
            </w:r>
            <w:r w:rsidR="00053B26">
              <w:rPr>
                <w:rFonts w:ascii="Times New Roman" w:hAnsi="Times New Roman" w:cs="Times New Roman"/>
                <w:b/>
                <w:lang w:val="ru-RU"/>
              </w:rPr>
              <w:t>7</w:t>
            </w:r>
            <w:r w:rsidRPr="00EB3F91">
              <w:rPr>
                <w:rFonts w:ascii="Times New Roman" w:hAnsi="Times New Roman" w:cs="Times New Roman"/>
                <w:b/>
                <w:lang w:val="ru-RU"/>
              </w:rPr>
              <w:t>год.</w:t>
            </w:r>
          </w:p>
          <w:p w:rsidR="00CD50B1" w:rsidRPr="00EB3F91" w:rsidRDefault="00CD50B1" w:rsidP="00334E72">
            <w:pPr>
              <w:rPr>
                <w:rFonts w:ascii="Times New Roman" w:hAnsi="Times New Roman" w:cs="Times New Roman"/>
                <w:lang w:val="ru-RU"/>
              </w:rPr>
            </w:pPr>
          </w:p>
          <w:p w:rsidR="00CD50B1" w:rsidRPr="00EB3F91" w:rsidRDefault="00CD50B1" w:rsidP="00764AB1">
            <w:pPr>
              <w:jc w:val="center"/>
              <w:rPr>
                <w:rFonts w:ascii="Times New Roman" w:hAnsi="Times New Roman" w:cs="Times New Roman"/>
                <w:lang w:val="ru-RU"/>
              </w:rPr>
            </w:pPr>
          </w:p>
        </w:tc>
      </w:tr>
    </w:tbl>
    <w:p w:rsidR="00CD50B1" w:rsidRPr="00F574B5" w:rsidRDefault="00CD50B1" w:rsidP="00FE48E0">
      <w:pPr>
        <w:pStyle w:val="ConsPlusNormal"/>
        <w:widowControl/>
        <w:ind w:firstLine="0"/>
        <w:jc w:val="center"/>
        <w:outlineLvl w:val="1"/>
        <w:rPr>
          <w:rFonts w:ascii="Times New Roman" w:hAnsi="Times New Roman" w:cs="Times New Roman"/>
          <w:b/>
          <w:bCs/>
          <w:color w:val="262626" w:themeColor="text1" w:themeTint="D9"/>
          <w:sz w:val="24"/>
          <w:szCs w:val="24"/>
        </w:rPr>
      </w:pPr>
      <w:r w:rsidRPr="00F574B5">
        <w:rPr>
          <w:rFonts w:ascii="Times New Roman" w:hAnsi="Times New Roman" w:cs="Times New Roman"/>
          <w:b/>
          <w:bCs/>
          <w:color w:val="262626" w:themeColor="text1" w:themeTint="D9"/>
          <w:sz w:val="24"/>
          <w:szCs w:val="24"/>
        </w:rPr>
        <w:lastRenderedPageBreak/>
        <w:t>1. Общие положения</w:t>
      </w:r>
      <w:r w:rsidR="00F574B5" w:rsidRPr="00F574B5">
        <w:rPr>
          <w:rFonts w:ascii="Times New Roman" w:hAnsi="Times New Roman" w:cs="Times New Roman"/>
          <w:b/>
          <w:bCs/>
          <w:color w:val="262626" w:themeColor="text1" w:themeTint="D9"/>
          <w:sz w:val="24"/>
          <w:szCs w:val="24"/>
        </w:rPr>
        <w:t>.</w:t>
      </w:r>
    </w:p>
    <w:p w:rsidR="00EE6446" w:rsidRPr="00EE6446" w:rsidRDefault="00EE6446" w:rsidP="00EE6446">
      <w:pPr>
        <w:jc w:val="both"/>
        <w:rPr>
          <w:rFonts w:ascii="Times New Roman" w:eastAsia="Calibri" w:hAnsi="Times New Roman" w:cs="Times New Roman"/>
          <w:lang w:val="ru-RU"/>
        </w:rPr>
      </w:pPr>
    </w:p>
    <w:p w:rsidR="00EE6446" w:rsidRPr="004C330A" w:rsidRDefault="00EE6446" w:rsidP="00B30916">
      <w:pPr>
        <w:pStyle w:val="ConsPlusNormal"/>
        <w:numPr>
          <w:ilvl w:val="1"/>
          <w:numId w:val="22"/>
        </w:numPr>
        <w:tabs>
          <w:tab w:val="left" w:pos="709"/>
          <w:tab w:val="left" w:pos="851"/>
          <w:tab w:val="left" w:pos="993"/>
        </w:tabs>
        <w:ind w:left="0" w:firstLine="567"/>
        <w:jc w:val="both"/>
        <w:rPr>
          <w:rFonts w:ascii="Times New Roman" w:hAnsi="Times New Roman" w:cs="Times New Roman"/>
          <w:bCs/>
          <w:sz w:val="24"/>
          <w:szCs w:val="24"/>
        </w:rPr>
      </w:pPr>
      <w:r w:rsidRPr="004C330A">
        <w:rPr>
          <w:rFonts w:ascii="Times New Roman" w:hAnsi="Times New Roman" w:cs="Times New Roman"/>
          <w:sz w:val="24"/>
          <w:szCs w:val="24"/>
        </w:rPr>
        <w:t xml:space="preserve">Муниципальное бюджетное общеобразовательное учреждение «Средняя общеобразовательная школа № </w:t>
      </w:r>
      <w:r w:rsidR="00731A94">
        <w:rPr>
          <w:rFonts w:ascii="Times New Roman" w:hAnsi="Times New Roman" w:cs="Times New Roman"/>
          <w:sz w:val="24"/>
          <w:szCs w:val="24"/>
        </w:rPr>
        <w:t>4</w:t>
      </w:r>
      <w:r w:rsidRPr="004C330A">
        <w:rPr>
          <w:rFonts w:ascii="Times New Roman" w:hAnsi="Times New Roman" w:cs="Times New Roman"/>
          <w:sz w:val="24"/>
          <w:szCs w:val="24"/>
        </w:rPr>
        <w:t>» (далее – Учреждение), первоначально создано  в 19</w:t>
      </w:r>
      <w:r w:rsidR="00731A94">
        <w:rPr>
          <w:rFonts w:ascii="Times New Roman" w:hAnsi="Times New Roman" w:cs="Times New Roman"/>
          <w:sz w:val="24"/>
          <w:szCs w:val="24"/>
        </w:rPr>
        <w:t>73</w:t>
      </w:r>
      <w:r w:rsidRPr="004C330A">
        <w:rPr>
          <w:rFonts w:ascii="Times New Roman" w:hAnsi="Times New Roman" w:cs="Times New Roman"/>
          <w:sz w:val="24"/>
          <w:szCs w:val="24"/>
        </w:rPr>
        <w:t xml:space="preserve"> году, зарегистрировано инспекцией ФНС России по городу Каспийску Республики Дагестан </w:t>
      </w:r>
      <w:r w:rsidR="00731A94">
        <w:rPr>
          <w:rFonts w:ascii="Times New Roman" w:hAnsi="Times New Roman" w:cs="Times New Roman"/>
          <w:sz w:val="24"/>
          <w:szCs w:val="24"/>
        </w:rPr>
        <w:t>05марта</w:t>
      </w:r>
      <w:r w:rsidRPr="004C330A">
        <w:rPr>
          <w:rFonts w:ascii="Times New Roman" w:hAnsi="Times New Roman" w:cs="Times New Roman"/>
          <w:sz w:val="24"/>
          <w:szCs w:val="24"/>
        </w:rPr>
        <w:t xml:space="preserve"> 200</w:t>
      </w:r>
      <w:r w:rsidR="00731A94">
        <w:rPr>
          <w:rFonts w:ascii="Times New Roman" w:hAnsi="Times New Roman" w:cs="Times New Roman"/>
          <w:sz w:val="24"/>
          <w:szCs w:val="24"/>
        </w:rPr>
        <w:t>7</w:t>
      </w:r>
      <w:r w:rsidRPr="004C330A">
        <w:rPr>
          <w:rFonts w:ascii="Times New Roman" w:hAnsi="Times New Roman" w:cs="Times New Roman"/>
          <w:sz w:val="24"/>
          <w:szCs w:val="24"/>
        </w:rPr>
        <w:t xml:space="preserve">  года  в виде муниципального учреждения «Средняя общеобразовательной   школа № </w:t>
      </w:r>
      <w:r w:rsidR="00731A94">
        <w:rPr>
          <w:rFonts w:ascii="Times New Roman" w:hAnsi="Times New Roman" w:cs="Times New Roman"/>
          <w:sz w:val="24"/>
          <w:szCs w:val="24"/>
        </w:rPr>
        <w:t>4</w:t>
      </w:r>
      <w:r w:rsidRPr="004C330A">
        <w:rPr>
          <w:rFonts w:ascii="Times New Roman" w:hAnsi="Times New Roman" w:cs="Times New Roman"/>
          <w:sz w:val="24"/>
          <w:szCs w:val="24"/>
        </w:rPr>
        <w:t xml:space="preserve">».    </w:t>
      </w:r>
    </w:p>
    <w:p w:rsidR="00C90F03" w:rsidRPr="004C330A" w:rsidRDefault="00C90F03" w:rsidP="00C90F03">
      <w:pPr>
        <w:jc w:val="both"/>
        <w:rPr>
          <w:rFonts w:ascii="Times New Roman" w:hAnsi="Times New Roman" w:cs="Times New Roman"/>
          <w:bCs/>
          <w:lang w:val="ru-RU"/>
        </w:rPr>
      </w:pPr>
      <w:r w:rsidRPr="004C330A">
        <w:rPr>
          <w:rFonts w:ascii="Times New Roman" w:hAnsi="Times New Roman" w:cs="Times New Roman"/>
          <w:lang w:val="ru-RU"/>
        </w:rPr>
        <w:t xml:space="preserve">В дальнейшем Учреждение было переименовано в муниципальное бюджетное общеобразовательное учреждение «Средняя общеобразовательная школа № </w:t>
      </w:r>
      <w:r w:rsidR="00297F73">
        <w:rPr>
          <w:rFonts w:ascii="Times New Roman" w:hAnsi="Times New Roman" w:cs="Times New Roman"/>
          <w:lang w:val="ru-RU"/>
        </w:rPr>
        <w:t>4»</w:t>
      </w:r>
      <w:r w:rsidRPr="004C330A">
        <w:rPr>
          <w:rFonts w:ascii="Times New Roman" w:hAnsi="Times New Roman" w:cs="Times New Roman"/>
          <w:lang w:val="ru-RU"/>
        </w:rPr>
        <w:t xml:space="preserve"> на основании  Постановления </w:t>
      </w:r>
      <w:r w:rsidRPr="004C330A">
        <w:rPr>
          <w:rFonts w:ascii="Times New Roman" w:eastAsia="Calibri" w:hAnsi="Times New Roman" w:cs="Times New Roman"/>
          <w:lang w:val="ru-RU"/>
        </w:rPr>
        <w:t xml:space="preserve">администрации городского округа «город Каспийск» </w:t>
      </w:r>
      <w:r w:rsidRPr="004C330A">
        <w:rPr>
          <w:rFonts w:ascii="Times New Roman" w:hAnsi="Times New Roman" w:cs="Times New Roman"/>
          <w:lang w:val="ru-RU"/>
        </w:rPr>
        <w:t xml:space="preserve">№ 655 от 22.06.2011 года «Об  изменении типа муниципальных  учреждений  городского округа «город Каспийск», Постановлением </w:t>
      </w:r>
      <w:r w:rsidRPr="004C330A">
        <w:rPr>
          <w:rFonts w:ascii="Times New Roman" w:eastAsia="Calibri" w:hAnsi="Times New Roman" w:cs="Times New Roman"/>
          <w:lang w:val="ru-RU"/>
        </w:rPr>
        <w:t xml:space="preserve">администрации городского округа «город Каспийск» </w:t>
      </w:r>
      <w:r w:rsidRPr="004C330A">
        <w:rPr>
          <w:rFonts w:ascii="Times New Roman" w:hAnsi="Times New Roman" w:cs="Times New Roman"/>
          <w:lang w:val="ru-RU"/>
        </w:rPr>
        <w:t xml:space="preserve">№ 1275 от   17 ноября  2011  г. «О внесении  изменений  в Постановление  Администрации  городского  округа «город  Каспийск»  № 655  от  22.06. 2011 г. «Об  изменении   типа   муниципальных  учреждений городского округа «город Каспийск» был  принят Устав  Учреждения  в новой редакции.  </w:t>
      </w:r>
    </w:p>
    <w:p w:rsidR="002D290E" w:rsidRPr="004C330A" w:rsidRDefault="002D290E" w:rsidP="00B30916">
      <w:pPr>
        <w:pStyle w:val="ConsPlusNormal"/>
        <w:ind w:firstLine="567"/>
        <w:jc w:val="both"/>
        <w:rPr>
          <w:rFonts w:ascii="Times New Roman" w:hAnsi="Times New Roman" w:cs="Times New Roman"/>
          <w:bCs/>
          <w:sz w:val="24"/>
          <w:szCs w:val="24"/>
        </w:rPr>
      </w:pPr>
      <w:r w:rsidRPr="004C330A">
        <w:rPr>
          <w:rFonts w:ascii="Times New Roman" w:hAnsi="Times New Roman" w:cs="Times New Roman"/>
          <w:bCs/>
          <w:sz w:val="24"/>
          <w:szCs w:val="24"/>
        </w:rPr>
        <w:t xml:space="preserve">Устав </w:t>
      </w:r>
      <w:r w:rsidR="00660B6C" w:rsidRPr="004C330A">
        <w:rPr>
          <w:rFonts w:ascii="Times New Roman" w:hAnsi="Times New Roman" w:cs="Times New Roman"/>
          <w:sz w:val="24"/>
          <w:szCs w:val="24"/>
        </w:rPr>
        <w:t>муниципального бюджетного общеобразовательного учреждения «Средн</w:t>
      </w:r>
      <w:r w:rsidR="00BE01D2" w:rsidRPr="004C330A">
        <w:rPr>
          <w:rFonts w:ascii="Times New Roman" w:hAnsi="Times New Roman" w:cs="Times New Roman"/>
          <w:sz w:val="24"/>
          <w:szCs w:val="24"/>
        </w:rPr>
        <w:t xml:space="preserve">яя общеобразовательная школа № </w:t>
      </w:r>
      <w:r w:rsidR="00731A94">
        <w:rPr>
          <w:rFonts w:ascii="Times New Roman" w:hAnsi="Times New Roman" w:cs="Times New Roman"/>
          <w:sz w:val="24"/>
          <w:szCs w:val="24"/>
        </w:rPr>
        <w:t>4</w:t>
      </w:r>
      <w:r w:rsidR="00660B6C" w:rsidRPr="004C330A">
        <w:rPr>
          <w:rFonts w:ascii="Times New Roman" w:hAnsi="Times New Roman" w:cs="Times New Roman"/>
          <w:sz w:val="24"/>
          <w:szCs w:val="24"/>
        </w:rPr>
        <w:t xml:space="preserve">» </w:t>
      </w:r>
      <w:r w:rsidRPr="004C330A">
        <w:rPr>
          <w:rFonts w:ascii="Times New Roman" w:hAnsi="Times New Roman" w:cs="Times New Roman"/>
          <w:bCs/>
          <w:sz w:val="24"/>
          <w:szCs w:val="24"/>
        </w:rPr>
        <w:t>в новой редакции разработан в соответствии с</w:t>
      </w:r>
      <w:r w:rsidR="005F1AFB" w:rsidRPr="004C330A">
        <w:rPr>
          <w:rFonts w:ascii="Times New Roman" w:hAnsi="Times New Roman" w:cs="Times New Roman"/>
          <w:bCs/>
          <w:sz w:val="24"/>
          <w:szCs w:val="24"/>
        </w:rPr>
        <w:t xml:space="preserve"> Гражданским кодексом Российской Федерации, Федеральным законом </w:t>
      </w:r>
      <w:r w:rsidR="0099591D" w:rsidRPr="004C330A">
        <w:rPr>
          <w:rFonts w:ascii="Times New Roman" w:hAnsi="Times New Roman" w:cs="Times New Roman"/>
          <w:bCs/>
          <w:sz w:val="24"/>
          <w:szCs w:val="24"/>
        </w:rPr>
        <w:t xml:space="preserve">от 29.12.2012г. </w:t>
      </w:r>
      <w:r w:rsidR="005F1AFB" w:rsidRPr="004C330A">
        <w:rPr>
          <w:rFonts w:ascii="Times New Roman" w:hAnsi="Times New Roman" w:cs="Times New Roman"/>
          <w:bCs/>
          <w:sz w:val="24"/>
          <w:szCs w:val="24"/>
        </w:rPr>
        <w:t xml:space="preserve">№ 273-ФЗ «Об образовании в Российской Федерации», </w:t>
      </w:r>
      <w:r w:rsidR="00246AB6">
        <w:rPr>
          <w:rFonts w:ascii="Times New Roman" w:hAnsi="Times New Roman" w:cs="Times New Roman"/>
          <w:bCs/>
          <w:sz w:val="24"/>
          <w:szCs w:val="24"/>
        </w:rPr>
        <w:t xml:space="preserve">законами и нормативными </w:t>
      </w:r>
      <w:r w:rsidR="005F1AFB" w:rsidRPr="004C330A">
        <w:rPr>
          <w:rFonts w:ascii="Times New Roman" w:hAnsi="Times New Roman" w:cs="Times New Roman"/>
          <w:bCs/>
          <w:sz w:val="24"/>
          <w:szCs w:val="24"/>
        </w:rPr>
        <w:t>правовыми актами РФ</w:t>
      </w:r>
      <w:r w:rsidR="00246AB6">
        <w:rPr>
          <w:rFonts w:ascii="Times New Roman" w:hAnsi="Times New Roman" w:cs="Times New Roman"/>
          <w:bCs/>
          <w:sz w:val="24"/>
          <w:szCs w:val="24"/>
        </w:rPr>
        <w:t xml:space="preserve"> и РД</w:t>
      </w:r>
      <w:r w:rsidR="00660B6C" w:rsidRPr="004C330A">
        <w:rPr>
          <w:rFonts w:ascii="Times New Roman" w:hAnsi="Times New Roman" w:cs="Times New Roman"/>
          <w:bCs/>
          <w:sz w:val="24"/>
          <w:szCs w:val="24"/>
        </w:rPr>
        <w:t>.</w:t>
      </w:r>
    </w:p>
    <w:p w:rsidR="00CD50B1" w:rsidRPr="00181112" w:rsidRDefault="002D290E" w:rsidP="00AB70B1">
      <w:pPr>
        <w:pStyle w:val="ConsPlusNormal"/>
        <w:ind w:firstLine="567"/>
        <w:jc w:val="both"/>
        <w:rPr>
          <w:rFonts w:ascii="Times New Roman" w:hAnsi="Times New Roman" w:cs="Times New Roman"/>
          <w:b/>
          <w:sz w:val="24"/>
          <w:szCs w:val="24"/>
        </w:rPr>
      </w:pPr>
      <w:r w:rsidRPr="00181112">
        <w:rPr>
          <w:rFonts w:ascii="Times New Roman" w:hAnsi="Times New Roman" w:cs="Times New Roman"/>
          <w:b/>
          <w:bCs/>
          <w:color w:val="262626" w:themeColor="text1" w:themeTint="D9"/>
          <w:sz w:val="24"/>
          <w:szCs w:val="24"/>
        </w:rPr>
        <w:t>1.</w:t>
      </w:r>
      <w:r w:rsidR="00660B6C" w:rsidRPr="00181112">
        <w:rPr>
          <w:rFonts w:ascii="Times New Roman" w:hAnsi="Times New Roman" w:cs="Times New Roman"/>
          <w:b/>
          <w:bCs/>
          <w:color w:val="262626" w:themeColor="text1" w:themeTint="D9"/>
          <w:sz w:val="24"/>
          <w:szCs w:val="24"/>
        </w:rPr>
        <w:t>2</w:t>
      </w:r>
      <w:r w:rsidR="00CD50B1" w:rsidRPr="00181112">
        <w:rPr>
          <w:rFonts w:ascii="Times New Roman" w:hAnsi="Times New Roman" w:cs="Times New Roman"/>
          <w:b/>
          <w:bCs/>
          <w:color w:val="262626" w:themeColor="text1" w:themeTint="D9"/>
          <w:sz w:val="24"/>
          <w:szCs w:val="24"/>
        </w:rPr>
        <w:t>.</w:t>
      </w:r>
      <w:r w:rsidR="00CD50B1" w:rsidRPr="00181112">
        <w:rPr>
          <w:rFonts w:ascii="Times New Roman" w:hAnsi="Times New Roman" w:cs="Times New Roman"/>
          <w:color w:val="262626" w:themeColor="text1" w:themeTint="D9"/>
          <w:sz w:val="24"/>
          <w:szCs w:val="24"/>
        </w:rPr>
        <w:t xml:space="preserve"> Учреждение зарегистрировано в Едином государственном реестре юридических лиц за основным государственным регистрационным номером</w:t>
      </w:r>
      <w:r w:rsidR="00C21D99" w:rsidRPr="00181112">
        <w:rPr>
          <w:rFonts w:ascii="Times New Roman" w:hAnsi="Times New Roman" w:cs="Times New Roman"/>
          <w:b/>
          <w:sz w:val="24"/>
          <w:szCs w:val="24"/>
        </w:rPr>
        <w:t>10</w:t>
      </w:r>
      <w:r w:rsidR="00731A94">
        <w:rPr>
          <w:rFonts w:ascii="Times New Roman" w:hAnsi="Times New Roman" w:cs="Times New Roman"/>
          <w:b/>
          <w:sz w:val="24"/>
          <w:szCs w:val="24"/>
        </w:rPr>
        <w:t>7</w:t>
      </w:r>
      <w:r w:rsidR="00C21D99" w:rsidRPr="00181112">
        <w:rPr>
          <w:rFonts w:ascii="Times New Roman" w:hAnsi="Times New Roman" w:cs="Times New Roman"/>
          <w:b/>
          <w:sz w:val="24"/>
          <w:szCs w:val="24"/>
        </w:rPr>
        <w:t>054500</w:t>
      </w:r>
      <w:r w:rsidR="00861942">
        <w:rPr>
          <w:rFonts w:ascii="Times New Roman" w:hAnsi="Times New Roman" w:cs="Times New Roman"/>
          <w:b/>
          <w:sz w:val="24"/>
          <w:szCs w:val="24"/>
        </w:rPr>
        <w:t>0</w:t>
      </w:r>
      <w:r w:rsidR="00C21D99" w:rsidRPr="00181112">
        <w:rPr>
          <w:rFonts w:ascii="Times New Roman" w:hAnsi="Times New Roman" w:cs="Times New Roman"/>
          <w:b/>
          <w:sz w:val="24"/>
          <w:szCs w:val="24"/>
        </w:rPr>
        <w:t>20</w:t>
      </w:r>
      <w:r w:rsidR="00861942">
        <w:rPr>
          <w:rFonts w:ascii="Times New Roman" w:hAnsi="Times New Roman" w:cs="Times New Roman"/>
          <w:b/>
          <w:sz w:val="24"/>
          <w:szCs w:val="24"/>
        </w:rPr>
        <w:t>6</w:t>
      </w:r>
      <w:r w:rsidR="00CD50B1" w:rsidRPr="00181112">
        <w:rPr>
          <w:rFonts w:ascii="Times New Roman" w:hAnsi="Times New Roman" w:cs="Times New Roman"/>
          <w:b/>
          <w:sz w:val="24"/>
          <w:szCs w:val="24"/>
        </w:rPr>
        <w:t xml:space="preserve">, ИНН </w:t>
      </w:r>
      <w:r w:rsidR="00AC1F35" w:rsidRPr="00181112">
        <w:rPr>
          <w:rFonts w:ascii="Times New Roman" w:hAnsi="Times New Roman" w:cs="Times New Roman"/>
          <w:b/>
          <w:sz w:val="24"/>
          <w:szCs w:val="24"/>
        </w:rPr>
        <w:t>0545</w:t>
      </w:r>
      <w:r w:rsidR="00BE01D2" w:rsidRPr="00181112">
        <w:rPr>
          <w:rFonts w:ascii="Times New Roman" w:hAnsi="Times New Roman" w:cs="Times New Roman"/>
          <w:b/>
          <w:sz w:val="24"/>
          <w:szCs w:val="24"/>
        </w:rPr>
        <w:t>0</w:t>
      </w:r>
      <w:r w:rsidR="00EE2446">
        <w:rPr>
          <w:rFonts w:ascii="Times New Roman" w:hAnsi="Times New Roman" w:cs="Times New Roman"/>
          <w:b/>
          <w:sz w:val="24"/>
          <w:szCs w:val="24"/>
        </w:rPr>
        <w:t>19</w:t>
      </w:r>
      <w:r w:rsidR="00861942">
        <w:rPr>
          <w:rFonts w:ascii="Times New Roman" w:hAnsi="Times New Roman" w:cs="Times New Roman"/>
          <w:b/>
          <w:sz w:val="24"/>
          <w:szCs w:val="24"/>
        </w:rPr>
        <w:t>948</w:t>
      </w:r>
      <w:r w:rsidR="00CD50B1" w:rsidRPr="00181112">
        <w:rPr>
          <w:rFonts w:ascii="Times New Roman" w:hAnsi="Times New Roman" w:cs="Times New Roman"/>
          <w:b/>
          <w:sz w:val="24"/>
          <w:szCs w:val="24"/>
        </w:rPr>
        <w:t xml:space="preserve">, КПП </w:t>
      </w:r>
      <w:r w:rsidR="00AC1F35" w:rsidRPr="00181112">
        <w:rPr>
          <w:rFonts w:ascii="Times New Roman" w:hAnsi="Times New Roman" w:cs="Times New Roman"/>
          <w:b/>
          <w:sz w:val="24"/>
          <w:szCs w:val="24"/>
        </w:rPr>
        <w:t>05</w:t>
      </w:r>
      <w:r w:rsidR="00EE2446" w:rsidRPr="00181112">
        <w:rPr>
          <w:rFonts w:ascii="Times New Roman" w:hAnsi="Times New Roman" w:cs="Times New Roman"/>
          <w:b/>
          <w:sz w:val="24"/>
          <w:szCs w:val="24"/>
        </w:rPr>
        <w:t>5</w:t>
      </w:r>
      <w:r w:rsidR="00AC1F35" w:rsidRPr="00181112">
        <w:rPr>
          <w:rFonts w:ascii="Times New Roman" w:hAnsi="Times New Roman" w:cs="Times New Roman"/>
          <w:b/>
          <w:sz w:val="24"/>
          <w:szCs w:val="24"/>
        </w:rPr>
        <w:t>401001.</w:t>
      </w:r>
    </w:p>
    <w:p w:rsidR="00CD50B1" w:rsidRPr="0098480E" w:rsidRDefault="002D290E"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color w:val="262626" w:themeColor="text1" w:themeTint="D9"/>
          <w:sz w:val="24"/>
          <w:szCs w:val="24"/>
        </w:rPr>
        <w:t>1.</w:t>
      </w:r>
      <w:r w:rsidR="00660B6C" w:rsidRPr="00181112">
        <w:rPr>
          <w:rFonts w:ascii="Times New Roman" w:hAnsi="Times New Roman" w:cs="Times New Roman"/>
          <w:b/>
          <w:bCs/>
          <w:color w:val="262626" w:themeColor="text1" w:themeTint="D9"/>
          <w:sz w:val="24"/>
          <w:szCs w:val="24"/>
        </w:rPr>
        <w:t>3</w:t>
      </w:r>
      <w:r w:rsidR="00CD50B1" w:rsidRPr="00181112">
        <w:rPr>
          <w:rFonts w:ascii="Times New Roman" w:hAnsi="Times New Roman" w:cs="Times New Roman"/>
          <w:b/>
          <w:bCs/>
          <w:color w:val="262626" w:themeColor="text1" w:themeTint="D9"/>
          <w:sz w:val="24"/>
          <w:szCs w:val="24"/>
        </w:rPr>
        <w:t>.</w:t>
      </w:r>
      <w:r w:rsidR="00CD50B1" w:rsidRPr="00181112">
        <w:rPr>
          <w:rFonts w:ascii="Times New Roman" w:hAnsi="Times New Roman" w:cs="Times New Roman"/>
          <w:color w:val="262626" w:themeColor="text1" w:themeTint="D9"/>
          <w:sz w:val="24"/>
          <w:szCs w:val="24"/>
        </w:rPr>
        <w:t xml:space="preserve"> Полное наименование: </w:t>
      </w:r>
      <w:r w:rsidR="002A5001" w:rsidRPr="00181112">
        <w:rPr>
          <w:rFonts w:ascii="Times New Roman" w:hAnsi="Times New Roman" w:cs="Times New Roman"/>
          <w:b/>
          <w:sz w:val="24"/>
          <w:szCs w:val="24"/>
        </w:rPr>
        <w:t>М</w:t>
      </w:r>
      <w:r w:rsidR="00CD50B1" w:rsidRPr="00181112">
        <w:rPr>
          <w:rFonts w:ascii="Times New Roman" w:hAnsi="Times New Roman" w:cs="Times New Roman"/>
          <w:b/>
          <w:sz w:val="24"/>
          <w:szCs w:val="24"/>
        </w:rPr>
        <w:t>униципальное бюджетное</w:t>
      </w:r>
      <w:r w:rsidR="00ED2F8C" w:rsidRPr="00181112">
        <w:rPr>
          <w:rFonts w:ascii="Times New Roman" w:hAnsi="Times New Roman" w:cs="Times New Roman"/>
          <w:b/>
          <w:sz w:val="24"/>
          <w:szCs w:val="24"/>
        </w:rPr>
        <w:t xml:space="preserve"> общеобразовательное</w:t>
      </w:r>
      <w:r w:rsidR="00CD50B1" w:rsidRPr="0098480E">
        <w:rPr>
          <w:rFonts w:ascii="Times New Roman" w:hAnsi="Times New Roman" w:cs="Times New Roman"/>
          <w:b/>
          <w:sz w:val="24"/>
          <w:szCs w:val="24"/>
        </w:rPr>
        <w:t>учреждение  «</w:t>
      </w:r>
      <w:r w:rsidR="000C5F1A" w:rsidRPr="0098480E">
        <w:rPr>
          <w:rFonts w:ascii="Times New Roman" w:hAnsi="Times New Roman" w:cs="Times New Roman"/>
          <w:b/>
          <w:sz w:val="24"/>
          <w:szCs w:val="24"/>
        </w:rPr>
        <w:t>Средн</w:t>
      </w:r>
      <w:r w:rsidR="00BE01D2" w:rsidRPr="0098480E">
        <w:rPr>
          <w:rFonts w:ascii="Times New Roman" w:hAnsi="Times New Roman" w:cs="Times New Roman"/>
          <w:b/>
          <w:sz w:val="24"/>
          <w:szCs w:val="24"/>
        </w:rPr>
        <w:t xml:space="preserve">яя общеобразовательная школа № </w:t>
      </w:r>
      <w:r w:rsidR="00861942">
        <w:rPr>
          <w:rFonts w:ascii="Times New Roman" w:hAnsi="Times New Roman" w:cs="Times New Roman"/>
          <w:b/>
          <w:sz w:val="24"/>
          <w:szCs w:val="24"/>
        </w:rPr>
        <w:t>4</w:t>
      </w:r>
      <w:r w:rsidR="000C5F1A" w:rsidRPr="0098480E">
        <w:rPr>
          <w:rFonts w:ascii="Times New Roman" w:hAnsi="Times New Roman" w:cs="Times New Roman"/>
          <w:b/>
          <w:sz w:val="24"/>
          <w:szCs w:val="24"/>
        </w:rPr>
        <w:t>»</w:t>
      </w:r>
      <w:r w:rsidR="00861942">
        <w:rPr>
          <w:rFonts w:ascii="Times New Roman" w:hAnsi="Times New Roman" w:cs="Times New Roman"/>
          <w:b/>
          <w:sz w:val="24"/>
          <w:szCs w:val="24"/>
        </w:rPr>
        <w:t xml:space="preserve">.  </w:t>
      </w:r>
    </w:p>
    <w:p w:rsidR="002A5001" w:rsidRPr="0098480E" w:rsidRDefault="00CD50B1" w:rsidP="00084CE5">
      <w:pPr>
        <w:pStyle w:val="ConsPlusNormal"/>
        <w:ind w:firstLine="567"/>
        <w:jc w:val="both"/>
        <w:rPr>
          <w:rFonts w:ascii="Times New Roman" w:hAnsi="Times New Roman" w:cs="Times New Roman"/>
          <w:sz w:val="24"/>
          <w:szCs w:val="24"/>
        </w:rPr>
      </w:pPr>
      <w:r w:rsidRPr="0098480E">
        <w:rPr>
          <w:rFonts w:ascii="Times New Roman" w:hAnsi="Times New Roman" w:cs="Times New Roman"/>
          <w:sz w:val="24"/>
          <w:szCs w:val="24"/>
        </w:rPr>
        <w:t xml:space="preserve">Сокращенное название: </w:t>
      </w:r>
      <w:r w:rsidRPr="0098480E">
        <w:rPr>
          <w:rFonts w:ascii="Times New Roman" w:hAnsi="Times New Roman" w:cs="Times New Roman"/>
          <w:b/>
          <w:sz w:val="24"/>
          <w:szCs w:val="24"/>
        </w:rPr>
        <w:t>МБ</w:t>
      </w:r>
      <w:r w:rsidR="00ED2F8C" w:rsidRPr="0098480E">
        <w:rPr>
          <w:rFonts w:ascii="Times New Roman" w:hAnsi="Times New Roman" w:cs="Times New Roman"/>
          <w:b/>
          <w:sz w:val="24"/>
          <w:szCs w:val="24"/>
        </w:rPr>
        <w:t>О</w:t>
      </w:r>
      <w:r w:rsidRPr="0098480E">
        <w:rPr>
          <w:rFonts w:ascii="Times New Roman" w:hAnsi="Times New Roman" w:cs="Times New Roman"/>
          <w:b/>
          <w:sz w:val="24"/>
          <w:szCs w:val="24"/>
        </w:rPr>
        <w:t>У «</w:t>
      </w:r>
      <w:r w:rsidR="00BE01D2" w:rsidRPr="0098480E">
        <w:rPr>
          <w:rFonts w:ascii="Times New Roman" w:hAnsi="Times New Roman" w:cs="Times New Roman"/>
          <w:b/>
          <w:sz w:val="24"/>
          <w:szCs w:val="24"/>
        </w:rPr>
        <w:t>СОШ №</w:t>
      </w:r>
      <w:r w:rsidR="00861942">
        <w:rPr>
          <w:rFonts w:ascii="Times New Roman" w:hAnsi="Times New Roman" w:cs="Times New Roman"/>
          <w:b/>
          <w:sz w:val="24"/>
          <w:szCs w:val="24"/>
        </w:rPr>
        <w:t>4</w:t>
      </w:r>
      <w:r w:rsidR="00BE01D2" w:rsidRPr="0098480E">
        <w:rPr>
          <w:rFonts w:ascii="Times New Roman" w:hAnsi="Times New Roman" w:cs="Times New Roman"/>
          <w:b/>
          <w:sz w:val="24"/>
          <w:szCs w:val="24"/>
        </w:rPr>
        <w:t>»</w:t>
      </w:r>
      <w:r w:rsidR="00861942">
        <w:rPr>
          <w:rFonts w:ascii="Times New Roman" w:hAnsi="Times New Roman" w:cs="Times New Roman"/>
          <w:b/>
          <w:sz w:val="24"/>
          <w:szCs w:val="24"/>
        </w:rPr>
        <w:t>.</w:t>
      </w:r>
    </w:p>
    <w:p w:rsidR="00CD50B1" w:rsidRPr="0098480E" w:rsidRDefault="00CD50B1" w:rsidP="00084CE5">
      <w:pPr>
        <w:pStyle w:val="ConsPlusNormal"/>
        <w:ind w:firstLine="567"/>
        <w:jc w:val="both"/>
        <w:rPr>
          <w:rFonts w:ascii="Times New Roman" w:hAnsi="Times New Roman" w:cs="Times New Roman"/>
          <w:color w:val="262626" w:themeColor="text1" w:themeTint="D9"/>
          <w:sz w:val="24"/>
          <w:szCs w:val="24"/>
        </w:rPr>
      </w:pPr>
      <w:r w:rsidRPr="0098480E">
        <w:rPr>
          <w:rFonts w:ascii="Times New Roman" w:hAnsi="Times New Roman" w:cs="Times New Roman"/>
          <w:color w:val="262626" w:themeColor="text1" w:themeTint="D9"/>
          <w:sz w:val="24"/>
          <w:szCs w:val="24"/>
        </w:rPr>
        <w:t>Сокращенное наименование может использоваться наряду с полным наименованием на печати, в официальных документах и в символике Учреждения.</w:t>
      </w:r>
    </w:p>
    <w:p w:rsidR="00B51FEC" w:rsidRDefault="0098480E" w:rsidP="00B51FEC">
      <w:pPr>
        <w:spacing w:line="288" w:lineRule="auto"/>
        <w:ind w:firstLine="547"/>
        <w:jc w:val="both"/>
        <w:rPr>
          <w:rFonts w:ascii="Times New Roman" w:hAnsi="Times New Roman" w:cs="Times New Roman"/>
          <w:b/>
          <w:color w:val="000000"/>
          <w:lang w:val="ru-RU"/>
        </w:rPr>
      </w:pPr>
      <w:r w:rsidRPr="0098480E">
        <w:rPr>
          <w:rFonts w:ascii="Times New Roman" w:hAnsi="Times New Roman" w:cs="Times New Roman"/>
          <w:b/>
          <w:color w:val="000000"/>
          <w:lang w:val="ru-RU" w:eastAsia="ru-RU"/>
        </w:rPr>
        <w:t>1.4.</w:t>
      </w:r>
      <w:r w:rsidR="00B51FEC" w:rsidRPr="00BA7798">
        <w:rPr>
          <w:rFonts w:ascii="Times New Roman" w:hAnsi="Times New Roman" w:cs="Times New Roman"/>
          <w:color w:val="000000"/>
          <w:lang w:val="ru-RU" w:eastAsia="ru-RU"/>
        </w:rPr>
        <w:t>Тип</w:t>
      </w:r>
      <w:r w:rsidR="00BA7798" w:rsidRPr="00BA7798">
        <w:rPr>
          <w:rFonts w:ascii="Times New Roman" w:hAnsi="Times New Roman" w:cs="Times New Roman"/>
          <w:color w:val="000000"/>
          <w:lang w:val="ru-RU" w:eastAsia="ru-RU"/>
        </w:rPr>
        <w:t>общеобразовательно</w:t>
      </w:r>
      <w:r w:rsidR="00BA7798">
        <w:rPr>
          <w:rFonts w:ascii="Times New Roman" w:hAnsi="Times New Roman" w:cs="Times New Roman"/>
          <w:color w:val="000000"/>
          <w:lang w:val="ru-RU" w:eastAsia="ru-RU"/>
        </w:rPr>
        <w:t>й</w:t>
      </w:r>
      <w:r w:rsidR="00BA7798">
        <w:rPr>
          <w:rFonts w:ascii="Times New Roman" w:hAnsi="Times New Roman" w:cs="Times New Roman"/>
          <w:color w:val="000000"/>
          <w:lang w:val="ru-RU"/>
        </w:rPr>
        <w:t>организации</w:t>
      </w:r>
      <w:r w:rsidR="00B51FEC" w:rsidRPr="0098480E">
        <w:rPr>
          <w:rFonts w:ascii="Times New Roman" w:hAnsi="Times New Roman" w:cs="Times New Roman"/>
          <w:color w:val="000000"/>
          <w:lang w:val="ru-RU" w:eastAsia="ru-RU"/>
        </w:rPr>
        <w:t xml:space="preserve">- </w:t>
      </w:r>
      <w:r w:rsidR="0052212C">
        <w:rPr>
          <w:rFonts w:ascii="Times New Roman" w:hAnsi="Times New Roman" w:cs="Times New Roman"/>
          <w:b/>
          <w:color w:val="000000"/>
          <w:lang w:val="ru-RU" w:eastAsia="ru-RU"/>
        </w:rPr>
        <w:t>о</w:t>
      </w:r>
      <w:r w:rsidR="00B51FEC" w:rsidRPr="0098480E">
        <w:rPr>
          <w:rFonts w:ascii="Times New Roman" w:hAnsi="Times New Roman" w:cs="Times New Roman"/>
          <w:b/>
          <w:color w:val="000000"/>
          <w:lang w:val="ru-RU" w:eastAsia="ru-RU"/>
        </w:rPr>
        <w:t>бщеобразовательн</w:t>
      </w:r>
      <w:r w:rsidRPr="0098480E">
        <w:rPr>
          <w:rFonts w:ascii="Times New Roman" w:hAnsi="Times New Roman" w:cs="Times New Roman"/>
          <w:b/>
          <w:color w:val="000000"/>
          <w:lang w:val="ru-RU" w:eastAsia="ru-RU"/>
        </w:rPr>
        <w:t>ое</w:t>
      </w:r>
      <w:r w:rsidRPr="0098480E">
        <w:rPr>
          <w:rFonts w:ascii="Times New Roman" w:hAnsi="Times New Roman" w:cs="Times New Roman"/>
          <w:b/>
          <w:color w:val="000000"/>
          <w:lang w:val="ru-RU"/>
        </w:rPr>
        <w:t>учреждение</w:t>
      </w:r>
      <w:r w:rsidR="00E934DB">
        <w:rPr>
          <w:rFonts w:ascii="Times New Roman" w:hAnsi="Times New Roman" w:cs="Times New Roman"/>
          <w:b/>
          <w:color w:val="000000"/>
          <w:lang w:val="ru-RU"/>
        </w:rPr>
        <w:t>.</w:t>
      </w:r>
    </w:p>
    <w:p w:rsidR="00BA7798" w:rsidRPr="0098480E" w:rsidRDefault="00BA7798" w:rsidP="00B51FEC">
      <w:pPr>
        <w:spacing w:line="288" w:lineRule="auto"/>
        <w:ind w:firstLine="547"/>
        <w:jc w:val="both"/>
        <w:rPr>
          <w:rFonts w:ascii="Times New Roman" w:hAnsi="Times New Roman" w:cs="Times New Roman"/>
          <w:color w:val="000000"/>
          <w:lang w:val="ru-RU"/>
        </w:rPr>
      </w:pPr>
      <w:r>
        <w:rPr>
          <w:rFonts w:ascii="Times New Roman" w:hAnsi="Times New Roman" w:cs="Times New Roman"/>
          <w:b/>
          <w:color w:val="000000"/>
          <w:lang w:val="ru-RU"/>
        </w:rPr>
        <w:t>1.5.</w:t>
      </w:r>
      <w:r w:rsidRPr="00B51FEC">
        <w:rPr>
          <w:rFonts w:ascii="Times New Roman" w:hAnsi="Times New Roman" w:cs="Times New Roman"/>
          <w:color w:val="000000"/>
          <w:lang w:val="ru-RU" w:eastAsia="ru-RU"/>
        </w:rPr>
        <w:t>Тип</w:t>
      </w:r>
      <w:r w:rsidRPr="0098480E">
        <w:rPr>
          <w:rFonts w:ascii="Times New Roman" w:hAnsi="Times New Roman" w:cs="Times New Roman"/>
          <w:color w:val="000000"/>
          <w:lang w:val="ru-RU" w:eastAsia="ru-RU"/>
        </w:rPr>
        <w:t>Учреждения</w:t>
      </w:r>
      <w:r>
        <w:rPr>
          <w:rFonts w:ascii="Times New Roman" w:hAnsi="Times New Roman" w:cs="Times New Roman"/>
          <w:color w:val="000000"/>
          <w:lang w:val="ru-RU" w:eastAsia="ru-RU"/>
        </w:rPr>
        <w:t xml:space="preserve">  -  </w:t>
      </w:r>
      <w:r w:rsidRPr="0098480E">
        <w:rPr>
          <w:rFonts w:ascii="Times New Roman" w:hAnsi="Times New Roman" w:cs="Times New Roman"/>
          <w:b/>
          <w:lang w:val="ru-RU"/>
        </w:rPr>
        <w:t>бюджетное учреждение</w:t>
      </w:r>
      <w:r>
        <w:rPr>
          <w:rFonts w:ascii="Times New Roman" w:hAnsi="Times New Roman" w:cs="Times New Roman"/>
          <w:b/>
          <w:lang w:val="ru-RU"/>
        </w:rPr>
        <w:t>.</w:t>
      </w:r>
    </w:p>
    <w:p w:rsidR="0098480E" w:rsidRPr="0098480E" w:rsidRDefault="0098480E" w:rsidP="00B51FEC">
      <w:pPr>
        <w:spacing w:line="288" w:lineRule="auto"/>
        <w:ind w:firstLine="547"/>
        <w:jc w:val="both"/>
        <w:rPr>
          <w:rFonts w:ascii="Times New Roman" w:hAnsi="Times New Roman" w:cs="Times New Roman"/>
          <w:color w:val="000000"/>
          <w:lang w:val="ru-RU" w:eastAsia="ru-RU"/>
        </w:rPr>
      </w:pPr>
      <w:r w:rsidRPr="0098480E">
        <w:rPr>
          <w:rFonts w:ascii="Times New Roman" w:hAnsi="Times New Roman" w:cs="Times New Roman"/>
          <w:b/>
          <w:color w:val="000000"/>
          <w:lang w:val="ru-RU"/>
        </w:rPr>
        <w:t>1.</w:t>
      </w:r>
      <w:r w:rsidR="00BA7798">
        <w:rPr>
          <w:rFonts w:ascii="Times New Roman" w:hAnsi="Times New Roman" w:cs="Times New Roman"/>
          <w:b/>
          <w:color w:val="000000"/>
          <w:lang w:val="ru-RU"/>
        </w:rPr>
        <w:t>6</w:t>
      </w:r>
      <w:r w:rsidRPr="0098480E">
        <w:rPr>
          <w:rFonts w:ascii="Times New Roman" w:hAnsi="Times New Roman" w:cs="Times New Roman"/>
          <w:b/>
          <w:color w:val="000000"/>
          <w:lang w:val="ru-RU"/>
        </w:rPr>
        <w:t>.</w:t>
      </w:r>
      <w:r w:rsidRPr="0098480E">
        <w:rPr>
          <w:rFonts w:ascii="Times New Roman" w:hAnsi="Times New Roman" w:cs="Times New Roman"/>
          <w:color w:val="000000"/>
          <w:lang w:val="ru-RU"/>
        </w:rPr>
        <w:t xml:space="preserve"> Организационно-правовая форма - </w:t>
      </w:r>
      <w:r w:rsidRPr="0098480E">
        <w:rPr>
          <w:rFonts w:ascii="Times New Roman" w:hAnsi="Times New Roman" w:cs="Times New Roman"/>
          <w:b/>
          <w:lang w:val="ru-RU"/>
        </w:rPr>
        <w:t>Муниципальное бюджетное учреждение</w:t>
      </w:r>
      <w:r w:rsidR="00BA7798">
        <w:rPr>
          <w:rFonts w:ascii="Times New Roman" w:hAnsi="Times New Roman" w:cs="Times New Roman"/>
          <w:b/>
          <w:lang w:val="ru-RU"/>
        </w:rPr>
        <w:t>.</w:t>
      </w:r>
    </w:p>
    <w:p w:rsidR="00CD50B1" w:rsidRPr="00181112" w:rsidRDefault="002D290E" w:rsidP="00E934DB">
      <w:pPr>
        <w:pStyle w:val="ConsPlusNormal"/>
        <w:tabs>
          <w:tab w:val="left" w:pos="851"/>
        </w:tabs>
        <w:ind w:firstLine="567"/>
        <w:jc w:val="both"/>
        <w:rPr>
          <w:rFonts w:ascii="Times New Roman" w:hAnsi="Times New Roman" w:cs="Times New Roman"/>
          <w:b/>
          <w:bCs/>
          <w:color w:val="262626" w:themeColor="text1" w:themeTint="D9"/>
          <w:sz w:val="24"/>
          <w:szCs w:val="24"/>
        </w:rPr>
      </w:pPr>
      <w:r w:rsidRPr="00181112">
        <w:rPr>
          <w:rFonts w:ascii="Times New Roman" w:hAnsi="Times New Roman" w:cs="Times New Roman"/>
          <w:b/>
          <w:bCs/>
          <w:color w:val="262626" w:themeColor="text1" w:themeTint="D9"/>
          <w:sz w:val="24"/>
          <w:szCs w:val="24"/>
        </w:rPr>
        <w:t>1.</w:t>
      </w:r>
      <w:r w:rsidR="00BA7798">
        <w:rPr>
          <w:rFonts w:ascii="Times New Roman" w:hAnsi="Times New Roman" w:cs="Times New Roman"/>
          <w:b/>
          <w:bCs/>
          <w:color w:val="262626" w:themeColor="text1" w:themeTint="D9"/>
          <w:sz w:val="24"/>
          <w:szCs w:val="24"/>
        </w:rPr>
        <w:t>7</w:t>
      </w:r>
      <w:r w:rsidR="00CD50B1" w:rsidRPr="00181112">
        <w:rPr>
          <w:rFonts w:ascii="Times New Roman" w:hAnsi="Times New Roman" w:cs="Times New Roman"/>
          <w:b/>
          <w:bCs/>
          <w:color w:val="262626" w:themeColor="text1" w:themeTint="D9"/>
          <w:sz w:val="24"/>
          <w:szCs w:val="24"/>
        </w:rPr>
        <w:t>.</w:t>
      </w:r>
      <w:r w:rsidR="00E934DB" w:rsidRPr="00E934DB">
        <w:rPr>
          <w:rFonts w:ascii="Times New Roman" w:hAnsi="Times New Roman" w:cs="Times New Roman"/>
          <w:bCs/>
          <w:color w:val="262626" w:themeColor="text1" w:themeTint="D9"/>
          <w:sz w:val="24"/>
          <w:szCs w:val="24"/>
        </w:rPr>
        <w:t>Почтовый и юридический адрес</w:t>
      </w:r>
      <w:r w:rsidR="00E934DB">
        <w:rPr>
          <w:rFonts w:ascii="Times New Roman" w:hAnsi="Times New Roman" w:cs="Times New Roman"/>
          <w:sz w:val="24"/>
          <w:szCs w:val="24"/>
        </w:rPr>
        <w:t>Учреждения</w:t>
      </w:r>
      <w:r w:rsidR="00CD50B1" w:rsidRPr="00181112">
        <w:rPr>
          <w:rFonts w:ascii="Times New Roman" w:hAnsi="Times New Roman" w:cs="Times New Roman"/>
          <w:sz w:val="24"/>
          <w:szCs w:val="24"/>
        </w:rPr>
        <w:t xml:space="preserve">: </w:t>
      </w:r>
      <w:r w:rsidR="002A5001" w:rsidRPr="00181112">
        <w:rPr>
          <w:rFonts w:ascii="Times New Roman" w:hAnsi="Times New Roman" w:cs="Times New Roman"/>
          <w:sz w:val="24"/>
          <w:szCs w:val="24"/>
        </w:rPr>
        <w:t>36830</w:t>
      </w:r>
      <w:r w:rsidR="00861942">
        <w:rPr>
          <w:rFonts w:ascii="Times New Roman" w:hAnsi="Times New Roman" w:cs="Times New Roman"/>
          <w:sz w:val="24"/>
          <w:szCs w:val="24"/>
        </w:rPr>
        <w:t>1</w:t>
      </w:r>
      <w:r w:rsidR="002A5001" w:rsidRPr="00181112">
        <w:rPr>
          <w:rFonts w:ascii="Times New Roman" w:hAnsi="Times New Roman" w:cs="Times New Roman"/>
          <w:sz w:val="24"/>
          <w:szCs w:val="24"/>
        </w:rPr>
        <w:t xml:space="preserve">, </w:t>
      </w:r>
      <w:r w:rsidR="00CD50B1" w:rsidRPr="00181112">
        <w:rPr>
          <w:rFonts w:ascii="Times New Roman" w:hAnsi="Times New Roman" w:cs="Times New Roman"/>
          <w:sz w:val="24"/>
          <w:szCs w:val="24"/>
        </w:rPr>
        <w:t>Республ</w:t>
      </w:r>
      <w:r w:rsidR="00181112">
        <w:rPr>
          <w:rFonts w:ascii="Times New Roman" w:hAnsi="Times New Roman" w:cs="Times New Roman"/>
          <w:sz w:val="24"/>
          <w:szCs w:val="24"/>
        </w:rPr>
        <w:t>ика Дагестан,</w:t>
      </w:r>
      <w:r w:rsidR="00CD50B1" w:rsidRPr="00181112">
        <w:rPr>
          <w:rFonts w:ascii="Times New Roman" w:hAnsi="Times New Roman" w:cs="Times New Roman"/>
          <w:sz w:val="24"/>
          <w:szCs w:val="24"/>
        </w:rPr>
        <w:t xml:space="preserve">г. Каспийск, </w:t>
      </w:r>
      <w:r w:rsidR="00AC1F35" w:rsidRPr="00181112">
        <w:rPr>
          <w:rFonts w:ascii="Times New Roman" w:hAnsi="Times New Roman" w:cs="Times New Roman"/>
          <w:sz w:val="24"/>
          <w:szCs w:val="24"/>
        </w:rPr>
        <w:t xml:space="preserve">ул. </w:t>
      </w:r>
      <w:r w:rsidR="00861942">
        <w:rPr>
          <w:rFonts w:ascii="Times New Roman" w:hAnsi="Times New Roman" w:cs="Times New Roman"/>
          <w:sz w:val="24"/>
          <w:szCs w:val="24"/>
        </w:rPr>
        <w:t>Матросова</w:t>
      </w:r>
      <w:r w:rsidR="00BE01D2" w:rsidRPr="00181112">
        <w:rPr>
          <w:rFonts w:ascii="Times New Roman" w:hAnsi="Times New Roman" w:cs="Times New Roman"/>
          <w:sz w:val="24"/>
          <w:szCs w:val="24"/>
        </w:rPr>
        <w:t>,</w:t>
      </w:r>
      <w:r w:rsidR="00861942">
        <w:rPr>
          <w:rFonts w:ascii="Times New Roman" w:hAnsi="Times New Roman" w:cs="Times New Roman"/>
          <w:sz w:val="24"/>
          <w:szCs w:val="24"/>
        </w:rPr>
        <w:t>3</w:t>
      </w:r>
      <w:r w:rsidR="00C21D99" w:rsidRPr="00181112">
        <w:rPr>
          <w:rFonts w:ascii="Times New Roman" w:hAnsi="Times New Roman" w:cs="Times New Roman"/>
          <w:b/>
          <w:bCs/>
          <w:color w:val="262626" w:themeColor="text1" w:themeTint="D9"/>
          <w:sz w:val="24"/>
          <w:szCs w:val="24"/>
        </w:rPr>
        <w:t>.</w:t>
      </w:r>
    </w:p>
    <w:p w:rsidR="00CD50B1" w:rsidRPr="00181112" w:rsidRDefault="002D290E" w:rsidP="00AB70B1">
      <w:pPr>
        <w:pStyle w:val="ConsPlusNormal"/>
        <w:ind w:firstLine="567"/>
        <w:jc w:val="both"/>
        <w:rPr>
          <w:rFonts w:ascii="Times New Roman" w:hAnsi="Times New Roman" w:cs="Times New Roman"/>
          <w:color w:val="262626" w:themeColor="text1" w:themeTint="D9"/>
          <w:sz w:val="24"/>
          <w:szCs w:val="24"/>
        </w:rPr>
      </w:pPr>
      <w:r w:rsidRPr="00181112">
        <w:rPr>
          <w:rFonts w:ascii="Times New Roman" w:hAnsi="Times New Roman" w:cs="Times New Roman"/>
          <w:b/>
          <w:bCs/>
          <w:color w:val="262626" w:themeColor="text1" w:themeTint="D9"/>
          <w:sz w:val="24"/>
          <w:szCs w:val="24"/>
        </w:rPr>
        <w:t>1.</w:t>
      </w:r>
      <w:r w:rsidR="00BA7798">
        <w:rPr>
          <w:rFonts w:ascii="Times New Roman" w:hAnsi="Times New Roman" w:cs="Times New Roman"/>
          <w:b/>
          <w:bCs/>
          <w:color w:val="262626" w:themeColor="text1" w:themeTint="D9"/>
          <w:sz w:val="24"/>
          <w:szCs w:val="24"/>
        </w:rPr>
        <w:t>8</w:t>
      </w:r>
      <w:r w:rsidR="00CD50B1" w:rsidRPr="00181112">
        <w:rPr>
          <w:rFonts w:ascii="Times New Roman" w:hAnsi="Times New Roman" w:cs="Times New Roman"/>
          <w:b/>
          <w:bCs/>
          <w:color w:val="262626" w:themeColor="text1" w:themeTint="D9"/>
          <w:sz w:val="24"/>
          <w:szCs w:val="24"/>
        </w:rPr>
        <w:t>.</w:t>
      </w:r>
      <w:r w:rsidR="008C1239">
        <w:rPr>
          <w:rFonts w:ascii="Times New Roman" w:hAnsi="Times New Roman" w:cs="Times New Roman"/>
          <w:color w:val="262626" w:themeColor="text1" w:themeTint="D9"/>
          <w:sz w:val="24"/>
          <w:szCs w:val="24"/>
        </w:rPr>
        <w:t>С</w:t>
      </w:r>
      <w:r w:rsidR="00CD50B1" w:rsidRPr="00181112">
        <w:rPr>
          <w:rFonts w:ascii="Times New Roman" w:hAnsi="Times New Roman" w:cs="Times New Roman"/>
          <w:color w:val="262626" w:themeColor="text1" w:themeTint="D9"/>
          <w:sz w:val="24"/>
          <w:szCs w:val="24"/>
        </w:rPr>
        <w:t>обственником имущества Учреждения является муниципальное образование городской округ «город Каспийск»</w:t>
      </w:r>
      <w:r w:rsidR="008C1239">
        <w:rPr>
          <w:rFonts w:ascii="Times New Roman" w:hAnsi="Times New Roman" w:cs="Times New Roman"/>
          <w:color w:val="262626" w:themeColor="text1" w:themeTint="D9"/>
          <w:sz w:val="24"/>
          <w:szCs w:val="24"/>
        </w:rPr>
        <w:t>.</w:t>
      </w:r>
      <w:r w:rsidR="008C1239" w:rsidRPr="00181112">
        <w:rPr>
          <w:rFonts w:ascii="Times New Roman" w:hAnsi="Times New Roman" w:cs="Times New Roman"/>
          <w:color w:val="262626" w:themeColor="text1" w:themeTint="D9"/>
          <w:sz w:val="24"/>
          <w:szCs w:val="24"/>
        </w:rPr>
        <w:t xml:space="preserve">Учредителем </w:t>
      </w:r>
      <w:r w:rsidR="008C1239">
        <w:rPr>
          <w:rFonts w:ascii="Times New Roman" w:hAnsi="Times New Roman" w:cs="Times New Roman"/>
          <w:color w:val="262626" w:themeColor="text1" w:themeTint="D9"/>
          <w:sz w:val="24"/>
          <w:szCs w:val="24"/>
        </w:rPr>
        <w:t>Учреждения является</w:t>
      </w:r>
      <w:r w:rsidR="00CD50B1" w:rsidRPr="00181112">
        <w:rPr>
          <w:rFonts w:ascii="Times New Roman" w:hAnsi="Times New Roman" w:cs="Times New Roman"/>
          <w:color w:val="262626" w:themeColor="text1" w:themeTint="D9"/>
          <w:sz w:val="24"/>
          <w:szCs w:val="24"/>
        </w:rPr>
        <w:t xml:space="preserve"> Администрация городского округа «город Каспийск». </w:t>
      </w:r>
    </w:p>
    <w:p w:rsidR="00CD50B1" w:rsidRPr="00181112" w:rsidRDefault="00CD50B1" w:rsidP="00084CE5">
      <w:pPr>
        <w:pStyle w:val="ConsPlusNormal"/>
        <w:tabs>
          <w:tab w:val="left" w:pos="567"/>
        </w:tabs>
        <w:ind w:firstLine="426"/>
        <w:jc w:val="both"/>
        <w:rPr>
          <w:rFonts w:ascii="Times New Roman" w:hAnsi="Times New Roman" w:cs="Times New Roman"/>
          <w:color w:val="262626" w:themeColor="text1" w:themeTint="D9"/>
          <w:sz w:val="24"/>
          <w:szCs w:val="24"/>
        </w:rPr>
      </w:pPr>
      <w:r w:rsidRPr="00181112">
        <w:rPr>
          <w:rFonts w:ascii="Times New Roman" w:hAnsi="Times New Roman" w:cs="Times New Roman"/>
          <w:color w:val="262626" w:themeColor="text1" w:themeTint="D9"/>
          <w:sz w:val="24"/>
          <w:szCs w:val="24"/>
        </w:rPr>
        <w:t xml:space="preserve">Юридический адрес Учредителя: Республика Дагестан, г. Каспийск, ул. Орджоникидзе, 12. </w:t>
      </w:r>
    </w:p>
    <w:p w:rsidR="00CD50B1" w:rsidRPr="00181112" w:rsidRDefault="002D290E" w:rsidP="00AB70B1">
      <w:pPr>
        <w:tabs>
          <w:tab w:val="left" w:pos="851"/>
          <w:tab w:val="left" w:pos="1701"/>
        </w:tabs>
        <w:ind w:firstLine="567"/>
        <w:jc w:val="both"/>
        <w:rPr>
          <w:rFonts w:ascii="Times New Roman" w:hAnsi="Times New Roman" w:cs="Times New Roman"/>
          <w:color w:val="262626" w:themeColor="text1" w:themeTint="D9"/>
          <w:lang w:val="ru-RU"/>
        </w:rPr>
      </w:pPr>
      <w:r w:rsidRPr="00181112">
        <w:rPr>
          <w:rFonts w:ascii="Times New Roman" w:hAnsi="Times New Roman" w:cs="Times New Roman"/>
          <w:b/>
          <w:bCs/>
          <w:color w:val="262626" w:themeColor="text1" w:themeTint="D9"/>
          <w:lang w:val="ru-RU"/>
        </w:rPr>
        <w:t>1.</w:t>
      </w:r>
      <w:r w:rsidR="00BA7798">
        <w:rPr>
          <w:rFonts w:ascii="Times New Roman" w:hAnsi="Times New Roman" w:cs="Times New Roman"/>
          <w:b/>
          <w:bCs/>
          <w:color w:val="262626" w:themeColor="text1" w:themeTint="D9"/>
          <w:lang w:val="ru-RU"/>
        </w:rPr>
        <w:t>9</w:t>
      </w:r>
      <w:r w:rsidR="00CD50B1" w:rsidRPr="00181112">
        <w:rPr>
          <w:rFonts w:ascii="Times New Roman" w:hAnsi="Times New Roman" w:cs="Times New Roman"/>
          <w:b/>
          <w:bCs/>
          <w:color w:val="262626" w:themeColor="text1" w:themeTint="D9"/>
          <w:lang w:val="ru-RU"/>
        </w:rPr>
        <w:t>.</w:t>
      </w:r>
      <w:r w:rsidR="00CD50B1" w:rsidRPr="00181112">
        <w:rPr>
          <w:rFonts w:ascii="Times New Roman" w:hAnsi="Times New Roman" w:cs="Times New Roman"/>
          <w:color w:val="262626" w:themeColor="text1" w:themeTint="D9"/>
          <w:lang w:val="ru-RU"/>
        </w:rPr>
        <w:t xml:space="preserve"> Учреждение находится в ведении Администрации городского округа «город Каспийск», осуществляющего бюджетные полномочия главного распорядителя бюджетных средств. </w:t>
      </w:r>
    </w:p>
    <w:p w:rsidR="00CD50B1" w:rsidRPr="00181112" w:rsidRDefault="002D290E" w:rsidP="00AB70B1">
      <w:pPr>
        <w:pStyle w:val="ConsPlusNormal"/>
        <w:tabs>
          <w:tab w:val="left" w:pos="709"/>
        </w:tabs>
        <w:ind w:firstLine="567"/>
        <w:jc w:val="both"/>
        <w:rPr>
          <w:rFonts w:ascii="Times New Roman" w:hAnsi="Times New Roman" w:cs="Times New Roman"/>
          <w:color w:val="262626" w:themeColor="text1" w:themeTint="D9"/>
          <w:sz w:val="24"/>
          <w:szCs w:val="24"/>
        </w:rPr>
      </w:pPr>
      <w:r w:rsidRPr="00181112">
        <w:rPr>
          <w:rFonts w:ascii="Times New Roman" w:hAnsi="Times New Roman" w:cs="Times New Roman"/>
          <w:b/>
          <w:bCs/>
          <w:color w:val="262626" w:themeColor="text1" w:themeTint="D9"/>
          <w:sz w:val="24"/>
          <w:szCs w:val="24"/>
        </w:rPr>
        <w:t>1.</w:t>
      </w:r>
      <w:r w:rsidR="00BA7798">
        <w:rPr>
          <w:rFonts w:ascii="Times New Roman" w:hAnsi="Times New Roman" w:cs="Times New Roman"/>
          <w:b/>
          <w:bCs/>
          <w:color w:val="262626" w:themeColor="text1" w:themeTint="D9"/>
          <w:sz w:val="24"/>
          <w:szCs w:val="24"/>
        </w:rPr>
        <w:t>10</w:t>
      </w:r>
      <w:r w:rsidR="00CD50B1" w:rsidRPr="00181112">
        <w:rPr>
          <w:rFonts w:ascii="Times New Roman" w:hAnsi="Times New Roman" w:cs="Times New Roman"/>
          <w:b/>
          <w:bCs/>
          <w:color w:val="262626" w:themeColor="text1" w:themeTint="D9"/>
          <w:sz w:val="24"/>
          <w:szCs w:val="24"/>
        </w:rPr>
        <w:t>.</w:t>
      </w:r>
      <w:r w:rsidR="00CD50B1" w:rsidRPr="00181112">
        <w:rPr>
          <w:rFonts w:ascii="Times New Roman" w:hAnsi="Times New Roman" w:cs="Times New Roman"/>
          <w:color w:val="262626" w:themeColor="text1" w:themeTint="D9"/>
          <w:sz w:val="24"/>
          <w:szCs w:val="24"/>
        </w:rPr>
        <w:t xml:space="preserve"> Отношения между Учреждением и Учредителем определяются действующим законодательством РФ, нормативно-правовыми документами органов государственной власти и местного самоуправлени</w:t>
      </w:r>
      <w:r w:rsidR="003F35EE" w:rsidRPr="00181112">
        <w:rPr>
          <w:rFonts w:ascii="Times New Roman" w:hAnsi="Times New Roman" w:cs="Times New Roman"/>
          <w:color w:val="262626" w:themeColor="text1" w:themeTint="D9"/>
          <w:sz w:val="24"/>
          <w:szCs w:val="24"/>
        </w:rPr>
        <w:t>я города Каспийска и настоящим У</w:t>
      </w:r>
      <w:r w:rsidR="00CD50B1" w:rsidRPr="00181112">
        <w:rPr>
          <w:rFonts w:ascii="Times New Roman" w:hAnsi="Times New Roman" w:cs="Times New Roman"/>
          <w:color w:val="262626" w:themeColor="text1" w:themeTint="D9"/>
          <w:sz w:val="24"/>
          <w:szCs w:val="24"/>
        </w:rPr>
        <w:t xml:space="preserve">ставом.   </w:t>
      </w:r>
    </w:p>
    <w:p w:rsidR="00CD50B1" w:rsidRPr="00181112" w:rsidRDefault="002D290E" w:rsidP="00AB70B1">
      <w:pPr>
        <w:pStyle w:val="ConsPlusNormal"/>
        <w:widowControl/>
        <w:tabs>
          <w:tab w:val="left" w:pos="540"/>
          <w:tab w:val="left" w:pos="567"/>
          <w:tab w:val="left" w:pos="1440"/>
        </w:tabs>
        <w:ind w:firstLine="540"/>
        <w:jc w:val="both"/>
        <w:rPr>
          <w:rFonts w:ascii="Times New Roman" w:hAnsi="Times New Roman" w:cs="Times New Roman"/>
          <w:sz w:val="24"/>
          <w:szCs w:val="24"/>
        </w:rPr>
      </w:pPr>
      <w:r w:rsidRPr="00181112">
        <w:rPr>
          <w:rFonts w:ascii="Times New Roman" w:hAnsi="Times New Roman" w:cs="Times New Roman"/>
          <w:b/>
          <w:bCs/>
          <w:color w:val="262626" w:themeColor="text1" w:themeTint="D9"/>
          <w:sz w:val="24"/>
          <w:szCs w:val="24"/>
        </w:rPr>
        <w:t>1.</w:t>
      </w:r>
      <w:r w:rsidR="0098480E">
        <w:rPr>
          <w:rFonts w:ascii="Times New Roman" w:hAnsi="Times New Roman" w:cs="Times New Roman"/>
          <w:b/>
          <w:bCs/>
          <w:color w:val="262626" w:themeColor="text1" w:themeTint="D9"/>
          <w:sz w:val="24"/>
          <w:szCs w:val="24"/>
        </w:rPr>
        <w:t>1</w:t>
      </w:r>
      <w:r w:rsidR="00BA7798">
        <w:rPr>
          <w:rFonts w:ascii="Times New Roman" w:hAnsi="Times New Roman" w:cs="Times New Roman"/>
          <w:b/>
          <w:bCs/>
          <w:color w:val="262626" w:themeColor="text1" w:themeTint="D9"/>
          <w:sz w:val="24"/>
          <w:szCs w:val="24"/>
        </w:rPr>
        <w:t>1</w:t>
      </w:r>
      <w:r w:rsidR="00CD50B1" w:rsidRPr="00181112">
        <w:rPr>
          <w:rFonts w:ascii="Times New Roman" w:hAnsi="Times New Roman" w:cs="Times New Roman"/>
          <w:b/>
          <w:bCs/>
          <w:color w:val="262626" w:themeColor="text1" w:themeTint="D9"/>
          <w:sz w:val="24"/>
          <w:szCs w:val="24"/>
        </w:rPr>
        <w:t>.</w:t>
      </w:r>
      <w:r w:rsidR="00CD50B1" w:rsidRPr="00181112">
        <w:rPr>
          <w:rFonts w:ascii="Times New Roman" w:hAnsi="Times New Roman" w:cs="Times New Roman"/>
          <w:color w:val="262626" w:themeColor="text1" w:themeTint="D9"/>
          <w:sz w:val="24"/>
          <w:szCs w:val="24"/>
        </w:rPr>
        <w:t xml:space="preserve">Учреждение осуществляет свою образовательную, правовую и хозяйственно - экономическую деятельность в соответствии с </w:t>
      </w:r>
      <w:r w:rsidR="0099238A" w:rsidRPr="00181112">
        <w:rPr>
          <w:rFonts w:ascii="Times New Roman" w:hAnsi="Times New Roman" w:cs="Times New Roman"/>
          <w:color w:val="262626" w:themeColor="text1" w:themeTint="D9"/>
          <w:sz w:val="24"/>
          <w:szCs w:val="24"/>
        </w:rPr>
        <w:t>Федеральным</w:t>
      </w:r>
      <w:r w:rsidR="00927273">
        <w:rPr>
          <w:rFonts w:ascii="Times New Roman" w:hAnsi="Times New Roman" w:cs="Times New Roman"/>
          <w:color w:val="262626" w:themeColor="text1" w:themeTint="D9"/>
          <w:sz w:val="24"/>
          <w:szCs w:val="24"/>
        </w:rPr>
        <w:t>и</w:t>
      </w:r>
      <w:r w:rsidR="0099238A" w:rsidRPr="00181112">
        <w:rPr>
          <w:rFonts w:ascii="Times New Roman" w:hAnsi="Times New Roman" w:cs="Times New Roman"/>
          <w:color w:val="262626" w:themeColor="text1" w:themeTint="D9"/>
          <w:sz w:val="24"/>
          <w:szCs w:val="24"/>
        </w:rPr>
        <w:t xml:space="preserve"> закон</w:t>
      </w:r>
      <w:r w:rsidR="00927273">
        <w:rPr>
          <w:rFonts w:ascii="Times New Roman" w:hAnsi="Times New Roman" w:cs="Times New Roman"/>
          <w:color w:val="262626" w:themeColor="text1" w:themeTint="D9"/>
          <w:sz w:val="24"/>
          <w:szCs w:val="24"/>
        </w:rPr>
        <w:t>а</w:t>
      </w:r>
      <w:r w:rsidR="0099238A" w:rsidRPr="00181112">
        <w:rPr>
          <w:rFonts w:ascii="Times New Roman" w:hAnsi="Times New Roman" w:cs="Times New Roman"/>
          <w:color w:val="262626" w:themeColor="text1" w:themeTint="D9"/>
          <w:sz w:val="24"/>
          <w:szCs w:val="24"/>
        </w:rPr>
        <w:t>м</w:t>
      </w:r>
      <w:r w:rsidR="00927273">
        <w:rPr>
          <w:rFonts w:ascii="Times New Roman" w:hAnsi="Times New Roman" w:cs="Times New Roman"/>
          <w:color w:val="262626" w:themeColor="text1" w:themeTint="D9"/>
          <w:sz w:val="24"/>
          <w:szCs w:val="24"/>
        </w:rPr>
        <w:t>и</w:t>
      </w:r>
      <w:r w:rsidR="0099238A" w:rsidRPr="00181112">
        <w:rPr>
          <w:rFonts w:ascii="Times New Roman" w:hAnsi="Times New Roman" w:cs="Times New Roman"/>
          <w:color w:val="262626" w:themeColor="text1" w:themeTint="D9"/>
          <w:sz w:val="24"/>
          <w:szCs w:val="24"/>
        </w:rPr>
        <w:t xml:space="preserve"> от 29.12.2012г. №273-ФЗ</w:t>
      </w:r>
      <w:r w:rsidR="00CD50B1" w:rsidRPr="00181112">
        <w:rPr>
          <w:rFonts w:ascii="Times New Roman" w:hAnsi="Times New Roman" w:cs="Times New Roman"/>
          <w:color w:val="262626" w:themeColor="text1" w:themeTint="D9"/>
          <w:sz w:val="24"/>
          <w:szCs w:val="24"/>
        </w:rPr>
        <w:t xml:space="preserve"> "Об </w:t>
      </w:r>
      <w:r w:rsidR="00CD50B1" w:rsidRPr="00181112">
        <w:rPr>
          <w:rFonts w:ascii="Times New Roman" w:hAnsi="Times New Roman" w:cs="Times New Roman"/>
          <w:sz w:val="24"/>
          <w:szCs w:val="24"/>
        </w:rPr>
        <w:t>образовании</w:t>
      </w:r>
      <w:r w:rsidR="0099238A" w:rsidRPr="00181112">
        <w:rPr>
          <w:rFonts w:ascii="Times New Roman" w:hAnsi="Times New Roman" w:cs="Times New Roman"/>
          <w:sz w:val="24"/>
          <w:szCs w:val="24"/>
        </w:rPr>
        <w:t xml:space="preserve"> в Российской Федерации</w:t>
      </w:r>
      <w:r w:rsidR="00CD50B1" w:rsidRPr="00181112">
        <w:rPr>
          <w:rFonts w:ascii="Times New Roman" w:hAnsi="Times New Roman" w:cs="Times New Roman"/>
          <w:sz w:val="24"/>
          <w:szCs w:val="24"/>
        </w:rPr>
        <w:t xml:space="preserve">", </w:t>
      </w:r>
      <w:r w:rsidR="00927273">
        <w:rPr>
          <w:rFonts w:ascii="Times New Roman" w:hAnsi="Times New Roman" w:cs="Times New Roman"/>
          <w:sz w:val="24"/>
          <w:szCs w:val="24"/>
        </w:rPr>
        <w:t xml:space="preserve">от 12.01.1996 г. № 7 «О некоммерческих организациях», </w:t>
      </w:r>
      <w:r w:rsidR="00CD50B1" w:rsidRPr="00181112">
        <w:rPr>
          <w:rFonts w:ascii="Times New Roman" w:hAnsi="Times New Roman" w:cs="Times New Roman"/>
          <w:sz w:val="24"/>
          <w:szCs w:val="24"/>
        </w:rPr>
        <w:t>Конвенцией о правах ребенка, законодательством Российской Федерации, нормативн</w:t>
      </w:r>
      <w:r w:rsidR="008C1239">
        <w:rPr>
          <w:rFonts w:ascii="Times New Roman" w:hAnsi="Times New Roman" w:cs="Times New Roman"/>
          <w:sz w:val="24"/>
          <w:szCs w:val="24"/>
        </w:rPr>
        <w:t xml:space="preserve">ыми </w:t>
      </w:r>
      <w:r w:rsidR="00CD50B1" w:rsidRPr="00181112">
        <w:rPr>
          <w:rFonts w:ascii="Times New Roman" w:hAnsi="Times New Roman" w:cs="Times New Roman"/>
          <w:sz w:val="24"/>
          <w:szCs w:val="24"/>
        </w:rPr>
        <w:t xml:space="preserve">правовыми актами Республики Дагестан и городского округа «город Каспийск», решениями органов управления образованием всех </w:t>
      </w:r>
      <w:r w:rsidR="00CD50B1" w:rsidRPr="00181112">
        <w:rPr>
          <w:rFonts w:ascii="Times New Roman" w:hAnsi="Times New Roman" w:cs="Times New Roman"/>
          <w:sz w:val="24"/>
          <w:szCs w:val="24"/>
        </w:rPr>
        <w:lastRenderedPageBreak/>
        <w:t xml:space="preserve">уровней, договором с Учредителем, настоящим Уставом и локальными актами Учреждения. </w:t>
      </w:r>
    </w:p>
    <w:p w:rsidR="00CD50B1" w:rsidRPr="00181112" w:rsidRDefault="002D290E" w:rsidP="00AB70B1">
      <w:pPr>
        <w:pStyle w:val="ConsPlusNonformat"/>
        <w:widowControl/>
        <w:tabs>
          <w:tab w:val="left" w:pos="540"/>
          <w:tab w:val="left" w:pos="709"/>
        </w:tabs>
        <w:ind w:firstLine="540"/>
        <w:jc w:val="both"/>
        <w:rPr>
          <w:rFonts w:ascii="Times New Roman" w:hAnsi="Times New Roman" w:cs="Times New Roman"/>
          <w:sz w:val="24"/>
          <w:szCs w:val="24"/>
        </w:rPr>
      </w:pPr>
      <w:r w:rsidRPr="00181112">
        <w:rPr>
          <w:rFonts w:ascii="Times New Roman" w:hAnsi="Times New Roman" w:cs="Times New Roman"/>
          <w:b/>
          <w:bCs/>
          <w:sz w:val="24"/>
          <w:szCs w:val="24"/>
        </w:rPr>
        <w:t>1.</w:t>
      </w:r>
      <w:r w:rsidR="0098480E">
        <w:rPr>
          <w:rFonts w:ascii="Times New Roman" w:hAnsi="Times New Roman" w:cs="Times New Roman"/>
          <w:b/>
          <w:bCs/>
          <w:sz w:val="24"/>
          <w:szCs w:val="24"/>
        </w:rPr>
        <w:t>1</w:t>
      </w:r>
      <w:r w:rsidR="00BA7798">
        <w:rPr>
          <w:rFonts w:ascii="Times New Roman" w:hAnsi="Times New Roman" w:cs="Times New Roman"/>
          <w:b/>
          <w:bCs/>
          <w:sz w:val="24"/>
          <w:szCs w:val="24"/>
        </w:rPr>
        <w:t>2</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Учреждение является юридическим лицом, имеет самостоятельный баланс, обособленное имущество; лицевой счет в Отделении по г. Каспийску УФК по РД; печать и штамп со своим наименованием, бланки и другие реквизиты.  Учреждение вправе от своего имени заключать договоры, приобретать и осуществлять имущественные и личные неимущественные права, нести ответственность, быть истцом и ответчиком в суде, арбитражном и третейском судах. </w:t>
      </w:r>
    </w:p>
    <w:p w:rsidR="00CD50B1" w:rsidRPr="00181112" w:rsidRDefault="002D290E" w:rsidP="00AB70B1">
      <w:pPr>
        <w:pStyle w:val="ConsPlusNormal"/>
        <w:ind w:firstLine="540"/>
        <w:jc w:val="both"/>
        <w:rPr>
          <w:rFonts w:ascii="Times New Roman" w:hAnsi="Times New Roman" w:cs="Times New Roman"/>
          <w:sz w:val="24"/>
          <w:szCs w:val="24"/>
        </w:rPr>
      </w:pPr>
      <w:r w:rsidRPr="00181112">
        <w:rPr>
          <w:rFonts w:ascii="Times New Roman" w:hAnsi="Times New Roman" w:cs="Times New Roman"/>
          <w:b/>
          <w:bCs/>
          <w:sz w:val="24"/>
          <w:szCs w:val="24"/>
        </w:rPr>
        <w:t>1.1</w:t>
      </w:r>
      <w:r w:rsidR="00BA7798">
        <w:rPr>
          <w:rFonts w:ascii="Times New Roman" w:hAnsi="Times New Roman" w:cs="Times New Roman"/>
          <w:b/>
          <w:bCs/>
          <w:sz w:val="24"/>
          <w:szCs w:val="24"/>
        </w:rPr>
        <w:t>3</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Отношения между Учреждением и Учредителем определяются действующим законодательством РФ, нормативн</w:t>
      </w:r>
      <w:r w:rsidR="001E44EE">
        <w:rPr>
          <w:rFonts w:ascii="Times New Roman" w:hAnsi="Times New Roman" w:cs="Times New Roman"/>
          <w:sz w:val="24"/>
          <w:szCs w:val="24"/>
        </w:rPr>
        <w:t xml:space="preserve">ыми </w:t>
      </w:r>
      <w:r w:rsidR="00CD50B1" w:rsidRPr="00181112">
        <w:rPr>
          <w:rFonts w:ascii="Times New Roman" w:hAnsi="Times New Roman" w:cs="Times New Roman"/>
          <w:sz w:val="24"/>
          <w:szCs w:val="24"/>
        </w:rPr>
        <w:t xml:space="preserve">правовыми документами органов государственной власти и местного самоуправления  городского округа «город Каспийск» и настоящим Уставом. Отношения Учреждения с обучающимися и их родителями (законными представителями) регулируются в порядке, установленном </w:t>
      </w:r>
      <w:r w:rsidR="008C1239">
        <w:rPr>
          <w:rFonts w:ascii="Times New Roman" w:hAnsi="Times New Roman" w:cs="Times New Roman"/>
          <w:sz w:val="24"/>
          <w:szCs w:val="24"/>
        </w:rPr>
        <w:t>Федеральным з</w:t>
      </w:r>
      <w:r w:rsidR="00CD50B1" w:rsidRPr="00181112">
        <w:rPr>
          <w:rFonts w:ascii="Times New Roman" w:hAnsi="Times New Roman" w:cs="Times New Roman"/>
          <w:sz w:val="24"/>
          <w:szCs w:val="24"/>
        </w:rPr>
        <w:t xml:space="preserve">аконом </w:t>
      </w:r>
      <w:r w:rsidR="00BD03D9" w:rsidRPr="00181112">
        <w:rPr>
          <w:rFonts w:ascii="Times New Roman" w:hAnsi="Times New Roman" w:cs="Times New Roman"/>
          <w:sz w:val="24"/>
          <w:szCs w:val="24"/>
        </w:rPr>
        <w:t xml:space="preserve">"Об </w:t>
      </w:r>
      <w:r w:rsidR="00BD03D9" w:rsidRPr="00E92087">
        <w:rPr>
          <w:rFonts w:ascii="Times New Roman" w:hAnsi="Times New Roman" w:cs="Times New Roman"/>
          <w:color w:val="000000" w:themeColor="text1"/>
          <w:sz w:val="24"/>
          <w:szCs w:val="24"/>
        </w:rPr>
        <w:t>образовании</w:t>
      </w:r>
      <w:r w:rsidR="005F1AFB" w:rsidRPr="00E92087">
        <w:rPr>
          <w:rFonts w:ascii="Times New Roman" w:hAnsi="Times New Roman" w:cs="Times New Roman"/>
          <w:color w:val="000000" w:themeColor="text1"/>
          <w:sz w:val="24"/>
          <w:szCs w:val="24"/>
        </w:rPr>
        <w:t xml:space="preserve"> в Российской Федерации</w:t>
      </w:r>
      <w:r w:rsidR="00BD03D9" w:rsidRPr="00E92087">
        <w:rPr>
          <w:rFonts w:ascii="Times New Roman" w:hAnsi="Times New Roman" w:cs="Times New Roman"/>
          <w:color w:val="000000" w:themeColor="text1"/>
          <w:sz w:val="24"/>
          <w:szCs w:val="24"/>
        </w:rPr>
        <w:t>"</w:t>
      </w:r>
      <w:r w:rsidR="00E92087" w:rsidRPr="00E92087">
        <w:rPr>
          <w:rFonts w:ascii="Times New Roman" w:hAnsi="Times New Roman" w:cs="Times New Roman"/>
          <w:color w:val="000000" w:themeColor="text1"/>
          <w:sz w:val="24"/>
          <w:szCs w:val="24"/>
        </w:rPr>
        <w:t xml:space="preserve">, другими законами РФ </w:t>
      </w:r>
      <w:r w:rsidR="00BD03D9" w:rsidRPr="00E92087">
        <w:rPr>
          <w:rFonts w:ascii="Times New Roman" w:hAnsi="Times New Roman" w:cs="Times New Roman"/>
          <w:color w:val="000000" w:themeColor="text1"/>
          <w:sz w:val="24"/>
          <w:szCs w:val="24"/>
        </w:rPr>
        <w:t xml:space="preserve"> и настоящим У</w:t>
      </w:r>
      <w:r w:rsidR="00CD50B1" w:rsidRPr="00E92087">
        <w:rPr>
          <w:rFonts w:ascii="Times New Roman" w:hAnsi="Times New Roman" w:cs="Times New Roman"/>
          <w:color w:val="000000" w:themeColor="text1"/>
          <w:sz w:val="24"/>
          <w:szCs w:val="24"/>
        </w:rPr>
        <w:t>ставом.</w:t>
      </w:r>
      <w:r w:rsidR="00CD50B1" w:rsidRPr="00181112">
        <w:rPr>
          <w:rFonts w:ascii="Times New Roman" w:hAnsi="Times New Roman" w:cs="Times New Roman"/>
          <w:sz w:val="24"/>
          <w:szCs w:val="24"/>
        </w:rPr>
        <w:t xml:space="preserve"> Также права и обязанности родителей (законных представителей) могут закрепляться в заключенном между ними и Учреждением договоре. </w:t>
      </w:r>
    </w:p>
    <w:p w:rsidR="00CD50B1" w:rsidRPr="00181112" w:rsidRDefault="002D290E" w:rsidP="00AB70B1">
      <w:pPr>
        <w:pStyle w:val="ConsPlusNormal"/>
        <w:widowControl/>
        <w:tabs>
          <w:tab w:val="left" w:pos="851"/>
        </w:tabs>
        <w:ind w:firstLine="540"/>
        <w:jc w:val="both"/>
        <w:rPr>
          <w:rFonts w:ascii="Times New Roman" w:hAnsi="Times New Roman" w:cs="Times New Roman"/>
          <w:sz w:val="24"/>
          <w:szCs w:val="24"/>
        </w:rPr>
      </w:pPr>
      <w:r w:rsidRPr="00181112">
        <w:rPr>
          <w:rFonts w:ascii="Times New Roman" w:hAnsi="Times New Roman" w:cs="Times New Roman"/>
          <w:b/>
          <w:bCs/>
          <w:sz w:val="24"/>
          <w:szCs w:val="24"/>
        </w:rPr>
        <w:t>1.1</w:t>
      </w:r>
      <w:r w:rsidR="00BA7798">
        <w:rPr>
          <w:rFonts w:ascii="Times New Roman" w:hAnsi="Times New Roman" w:cs="Times New Roman"/>
          <w:b/>
          <w:bCs/>
          <w:sz w:val="24"/>
          <w:szCs w:val="24"/>
        </w:rPr>
        <w:t>4</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Учреждение приобретает права юридического лица в части ведения уставной финансово - хозяйственной деятельности, направленной на подготовку образовательного процесса, с момента государственной регистрации.</w:t>
      </w:r>
    </w:p>
    <w:p w:rsidR="003F6D36" w:rsidRPr="00181112" w:rsidRDefault="002D290E" w:rsidP="00AB70B1">
      <w:pPr>
        <w:pStyle w:val="ad"/>
        <w:ind w:left="66" w:firstLine="501"/>
        <w:jc w:val="both"/>
        <w:rPr>
          <w:rFonts w:ascii="Times New Roman" w:hAnsi="Times New Roman" w:cs="Times New Roman"/>
          <w:sz w:val="24"/>
          <w:szCs w:val="24"/>
        </w:rPr>
      </w:pPr>
      <w:r w:rsidRPr="00181112">
        <w:rPr>
          <w:rFonts w:ascii="Times New Roman" w:hAnsi="Times New Roman" w:cs="Times New Roman"/>
          <w:b/>
          <w:bCs/>
          <w:sz w:val="24"/>
          <w:szCs w:val="24"/>
        </w:rPr>
        <w:t>1.1</w:t>
      </w:r>
      <w:r w:rsidR="00BA7798">
        <w:rPr>
          <w:rFonts w:ascii="Times New Roman" w:hAnsi="Times New Roman" w:cs="Times New Roman"/>
          <w:b/>
          <w:bCs/>
          <w:sz w:val="24"/>
          <w:szCs w:val="24"/>
        </w:rPr>
        <w:t>5</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Учреждение осуществляет образовательную деятельность с момента выдачи ему лицензии (разрешения) на образовательную деятельность</w:t>
      </w:r>
      <w:r w:rsidR="00BB326F" w:rsidRPr="00181112">
        <w:rPr>
          <w:rFonts w:ascii="Times New Roman" w:hAnsi="Times New Roman" w:cs="Times New Roman"/>
          <w:sz w:val="24"/>
          <w:szCs w:val="24"/>
        </w:rPr>
        <w:t>. Аккредитация образовательной деятельности Учреждения проводится в заявительном порядке и на основании заключения аккредитационной экспертизы выдается свидетельство о государственной аккредитации,</w:t>
      </w:r>
      <w:r w:rsidR="003F6D36" w:rsidRPr="00181112">
        <w:rPr>
          <w:rFonts w:ascii="Times New Roman" w:hAnsi="Times New Roman" w:cs="Times New Roman"/>
          <w:sz w:val="24"/>
          <w:szCs w:val="24"/>
        </w:rPr>
        <w:t xml:space="preserve"> срок действия которого составляет 12 лет.</w:t>
      </w:r>
    </w:p>
    <w:p w:rsidR="00CD50B1" w:rsidRPr="00181112" w:rsidRDefault="002D290E" w:rsidP="00AB70B1">
      <w:pPr>
        <w:ind w:firstLine="567"/>
        <w:jc w:val="both"/>
        <w:rPr>
          <w:rFonts w:ascii="Times New Roman" w:hAnsi="Times New Roman" w:cs="Times New Roman"/>
          <w:lang w:val="ru-RU"/>
        </w:rPr>
      </w:pPr>
      <w:r w:rsidRPr="00181112">
        <w:rPr>
          <w:rFonts w:ascii="Times New Roman" w:hAnsi="Times New Roman" w:cs="Times New Roman"/>
          <w:b/>
          <w:bCs/>
          <w:lang w:val="ru-RU"/>
        </w:rPr>
        <w:t>1.1</w:t>
      </w:r>
      <w:r w:rsidR="00BA7798">
        <w:rPr>
          <w:rFonts w:ascii="Times New Roman" w:hAnsi="Times New Roman" w:cs="Times New Roman"/>
          <w:b/>
          <w:bCs/>
          <w:lang w:val="ru-RU"/>
        </w:rPr>
        <w:t>6</w:t>
      </w:r>
      <w:r w:rsidR="00CD50B1" w:rsidRPr="00181112">
        <w:rPr>
          <w:rFonts w:ascii="Times New Roman" w:hAnsi="Times New Roman" w:cs="Times New Roman"/>
          <w:b/>
          <w:bCs/>
          <w:lang w:val="ru-RU"/>
        </w:rPr>
        <w:t xml:space="preserve">. </w:t>
      </w:r>
      <w:r w:rsidR="00CD50B1" w:rsidRPr="00181112">
        <w:rPr>
          <w:rFonts w:ascii="Times New Roman" w:hAnsi="Times New Roman" w:cs="Times New Roman"/>
          <w:lang w:val="ru-RU"/>
        </w:rPr>
        <w:t>Учреждение не вправе выступать учредителем (участником) юридических лиц.</w:t>
      </w:r>
    </w:p>
    <w:p w:rsidR="00CD50B1" w:rsidRPr="00181112" w:rsidRDefault="002D290E" w:rsidP="00AB70B1">
      <w:pPr>
        <w:pStyle w:val="ConsPlusNonformat"/>
        <w:widowControl/>
        <w:tabs>
          <w:tab w:val="left" w:pos="709"/>
          <w:tab w:val="left" w:pos="851"/>
        </w:tabs>
        <w:ind w:firstLine="540"/>
        <w:jc w:val="both"/>
        <w:rPr>
          <w:rFonts w:ascii="Times New Roman" w:hAnsi="Times New Roman" w:cs="Times New Roman"/>
          <w:sz w:val="24"/>
          <w:szCs w:val="24"/>
        </w:rPr>
      </w:pPr>
      <w:r w:rsidRPr="00181112">
        <w:rPr>
          <w:rFonts w:ascii="Times New Roman" w:hAnsi="Times New Roman" w:cs="Times New Roman"/>
          <w:b/>
          <w:bCs/>
          <w:sz w:val="24"/>
          <w:szCs w:val="24"/>
        </w:rPr>
        <w:t>1.1</w:t>
      </w:r>
      <w:r w:rsidR="00BA7798">
        <w:rPr>
          <w:rFonts w:ascii="Times New Roman" w:hAnsi="Times New Roman" w:cs="Times New Roman"/>
          <w:b/>
          <w:bCs/>
          <w:sz w:val="24"/>
          <w:szCs w:val="24"/>
        </w:rPr>
        <w:t>7</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Учреждение вправе  создавать представительства и филиалы Учреждения в соответствии с   уставными   целями  и  видами  деятельности  Учреждения  в  порядке, установленном законодательством Российской Федерации, по согласованию с Учредителем;</w:t>
      </w:r>
    </w:p>
    <w:p w:rsidR="00CD50B1" w:rsidRPr="00181112" w:rsidRDefault="002D290E" w:rsidP="00AB70B1">
      <w:pPr>
        <w:pStyle w:val="ConsPlusNormal"/>
        <w:ind w:firstLine="540"/>
        <w:jc w:val="both"/>
        <w:rPr>
          <w:rFonts w:ascii="Times New Roman" w:hAnsi="Times New Roman" w:cs="Times New Roman"/>
          <w:sz w:val="24"/>
          <w:szCs w:val="24"/>
        </w:rPr>
      </w:pPr>
      <w:r w:rsidRPr="00181112">
        <w:rPr>
          <w:rFonts w:ascii="Times New Roman" w:hAnsi="Times New Roman" w:cs="Times New Roman"/>
          <w:b/>
          <w:bCs/>
          <w:sz w:val="24"/>
          <w:szCs w:val="24"/>
        </w:rPr>
        <w:t>1.</w:t>
      </w:r>
      <w:r w:rsidR="00CB3834">
        <w:rPr>
          <w:rFonts w:ascii="Times New Roman" w:hAnsi="Times New Roman" w:cs="Times New Roman"/>
          <w:b/>
          <w:bCs/>
          <w:sz w:val="24"/>
          <w:szCs w:val="24"/>
        </w:rPr>
        <w:t>1</w:t>
      </w:r>
      <w:r w:rsidR="00BA7798">
        <w:rPr>
          <w:rFonts w:ascii="Times New Roman" w:hAnsi="Times New Roman" w:cs="Times New Roman"/>
          <w:b/>
          <w:bCs/>
          <w:sz w:val="24"/>
          <w:szCs w:val="24"/>
        </w:rPr>
        <w:t>8</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Права на выдачу выпускникам документа об образовании государственного образца, на включение в схему централизованного финансирования и на пользование печатью с изображением государственного герба Российской Федерации или Республики Дагестан возникают у </w:t>
      </w:r>
      <w:r w:rsidR="005F1AFB" w:rsidRPr="00181112">
        <w:rPr>
          <w:rFonts w:ascii="Times New Roman" w:hAnsi="Times New Roman" w:cs="Times New Roman"/>
          <w:sz w:val="24"/>
          <w:szCs w:val="24"/>
        </w:rPr>
        <w:t>Учреждения</w:t>
      </w:r>
      <w:r w:rsidR="00CD50B1" w:rsidRPr="00181112">
        <w:rPr>
          <w:rFonts w:ascii="Times New Roman" w:hAnsi="Times New Roman" w:cs="Times New Roman"/>
          <w:sz w:val="24"/>
          <w:szCs w:val="24"/>
        </w:rPr>
        <w:t xml:space="preserve"> с момента государствен</w:t>
      </w:r>
      <w:r w:rsidR="003F35EE" w:rsidRPr="00181112">
        <w:rPr>
          <w:rFonts w:ascii="Times New Roman" w:hAnsi="Times New Roman" w:cs="Times New Roman"/>
          <w:sz w:val="24"/>
          <w:szCs w:val="24"/>
        </w:rPr>
        <w:t>ной аккредитации, подтвержденной</w:t>
      </w:r>
      <w:r w:rsidR="00CD50B1" w:rsidRPr="00181112">
        <w:rPr>
          <w:rFonts w:ascii="Times New Roman" w:hAnsi="Times New Roman" w:cs="Times New Roman"/>
          <w:sz w:val="24"/>
          <w:szCs w:val="24"/>
        </w:rPr>
        <w:t xml:space="preserve"> соответствующим свидетельством.</w:t>
      </w:r>
    </w:p>
    <w:p w:rsidR="00CD50B1" w:rsidRPr="00181112" w:rsidRDefault="002D290E" w:rsidP="00AB70B1">
      <w:pPr>
        <w:pStyle w:val="ConsPlusNormal"/>
        <w:tabs>
          <w:tab w:val="left" w:pos="851"/>
        </w:tabs>
        <w:ind w:firstLine="540"/>
        <w:jc w:val="both"/>
        <w:rPr>
          <w:rFonts w:ascii="Times New Roman" w:hAnsi="Times New Roman" w:cs="Times New Roman"/>
          <w:sz w:val="24"/>
          <w:szCs w:val="24"/>
        </w:rPr>
      </w:pPr>
      <w:r w:rsidRPr="00181112">
        <w:rPr>
          <w:rFonts w:ascii="Times New Roman" w:hAnsi="Times New Roman" w:cs="Times New Roman"/>
          <w:b/>
          <w:bCs/>
          <w:sz w:val="24"/>
          <w:szCs w:val="24"/>
        </w:rPr>
        <w:t>1.</w:t>
      </w:r>
      <w:r w:rsidR="00BA7798">
        <w:rPr>
          <w:rFonts w:ascii="Times New Roman" w:hAnsi="Times New Roman" w:cs="Times New Roman"/>
          <w:b/>
          <w:bCs/>
          <w:sz w:val="24"/>
          <w:szCs w:val="24"/>
        </w:rPr>
        <w:t>19</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В случаях, не предусмо</w:t>
      </w:r>
      <w:r w:rsidR="00BD03D9" w:rsidRPr="00181112">
        <w:rPr>
          <w:rFonts w:ascii="Times New Roman" w:hAnsi="Times New Roman" w:cs="Times New Roman"/>
          <w:sz w:val="24"/>
          <w:szCs w:val="24"/>
        </w:rPr>
        <w:t>тренных положениями настоящего У</w:t>
      </w:r>
      <w:r w:rsidR="00CD50B1" w:rsidRPr="00181112">
        <w:rPr>
          <w:rFonts w:ascii="Times New Roman" w:hAnsi="Times New Roman" w:cs="Times New Roman"/>
          <w:sz w:val="24"/>
          <w:szCs w:val="24"/>
        </w:rPr>
        <w:t>става, применяются нормы действующего законодательства Российской Федерации, а также нормативн</w:t>
      </w:r>
      <w:r w:rsidR="001E44EE">
        <w:rPr>
          <w:rFonts w:ascii="Times New Roman" w:hAnsi="Times New Roman" w:cs="Times New Roman"/>
          <w:sz w:val="24"/>
          <w:szCs w:val="24"/>
        </w:rPr>
        <w:t xml:space="preserve">ые </w:t>
      </w:r>
      <w:r w:rsidR="00CD50B1" w:rsidRPr="00181112">
        <w:rPr>
          <w:rFonts w:ascii="Times New Roman" w:hAnsi="Times New Roman" w:cs="Times New Roman"/>
          <w:sz w:val="24"/>
          <w:szCs w:val="24"/>
        </w:rPr>
        <w:t xml:space="preserve">правовые акты органов </w:t>
      </w:r>
      <w:r w:rsidR="001472E3" w:rsidRPr="00181112">
        <w:rPr>
          <w:rFonts w:ascii="Times New Roman" w:hAnsi="Times New Roman" w:cs="Times New Roman"/>
          <w:sz w:val="24"/>
          <w:szCs w:val="24"/>
        </w:rPr>
        <w:t>местного самоуправления</w:t>
      </w:r>
      <w:r w:rsidR="00CD50B1" w:rsidRPr="00181112">
        <w:rPr>
          <w:rFonts w:ascii="Times New Roman" w:hAnsi="Times New Roman" w:cs="Times New Roman"/>
          <w:sz w:val="24"/>
          <w:szCs w:val="24"/>
        </w:rPr>
        <w:t xml:space="preserve">, изданные по вопросам </w:t>
      </w:r>
      <w:r w:rsidR="001472E3" w:rsidRPr="00181112">
        <w:rPr>
          <w:rFonts w:ascii="Times New Roman" w:hAnsi="Times New Roman" w:cs="Times New Roman"/>
          <w:sz w:val="24"/>
          <w:szCs w:val="24"/>
        </w:rPr>
        <w:t xml:space="preserve">управления образованием в соответствии с </w:t>
      </w:r>
      <w:r w:rsidR="00CD50B1" w:rsidRPr="00181112">
        <w:rPr>
          <w:rFonts w:ascii="Times New Roman" w:hAnsi="Times New Roman" w:cs="Times New Roman"/>
          <w:sz w:val="24"/>
          <w:szCs w:val="24"/>
        </w:rPr>
        <w:t>их компетенци</w:t>
      </w:r>
      <w:r w:rsidR="001472E3" w:rsidRPr="00181112">
        <w:rPr>
          <w:rFonts w:ascii="Times New Roman" w:hAnsi="Times New Roman" w:cs="Times New Roman"/>
          <w:sz w:val="24"/>
          <w:szCs w:val="24"/>
        </w:rPr>
        <w:t>ей</w:t>
      </w:r>
      <w:r w:rsidR="00CD50B1" w:rsidRPr="00181112">
        <w:rPr>
          <w:rFonts w:ascii="Times New Roman" w:hAnsi="Times New Roman" w:cs="Times New Roman"/>
          <w:sz w:val="24"/>
          <w:szCs w:val="24"/>
        </w:rPr>
        <w:t>, и (или) нормы законодательства, действующего на территории Республики Дагестан и города Каспийска, если иное прямо не предписано нормами действующего законодательства Российской Федерации.</w:t>
      </w:r>
    </w:p>
    <w:p w:rsidR="00CD50B1" w:rsidRPr="00181112" w:rsidRDefault="002D290E" w:rsidP="00AB70B1">
      <w:pPr>
        <w:pStyle w:val="ConsPlusNormal"/>
        <w:ind w:firstLine="540"/>
        <w:jc w:val="both"/>
        <w:rPr>
          <w:rFonts w:ascii="Times New Roman" w:hAnsi="Times New Roman" w:cs="Times New Roman"/>
          <w:sz w:val="24"/>
          <w:szCs w:val="24"/>
        </w:rPr>
      </w:pPr>
      <w:r w:rsidRPr="00181112">
        <w:rPr>
          <w:rFonts w:ascii="Times New Roman" w:hAnsi="Times New Roman" w:cs="Times New Roman"/>
          <w:b/>
          <w:bCs/>
          <w:sz w:val="24"/>
          <w:szCs w:val="24"/>
        </w:rPr>
        <w:t>1.2</w:t>
      </w:r>
      <w:r w:rsidR="00BA7798">
        <w:rPr>
          <w:rFonts w:ascii="Times New Roman" w:hAnsi="Times New Roman" w:cs="Times New Roman"/>
          <w:b/>
          <w:bCs/>
          <w:sz w:val="24"/>
          <w:szCs w:val="24"/>
        </w:rPr>
        <w:t>0</w:t>
      </w:r>
      <w:r w:rsidR="00CD50B1"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 В Учреждении не допускаются создание и деятельность организационных структур политических партий, общественно-политических и религиозных движений и организаций.</w:t>
      </w:r>
    </w:p>
    <w:p w:rsidR="00CD50B1" w:rsidRDefault="002D290E" w:rsidP="00AB70B1">
      <w:pPr>
        <w:tabs>
          <w:tab w:val="left" w:pos="851"/>
          <w:tab w:val="left" w:pos="1418"/>
        </w:tabs>
        <w:ind w:firstLine="567"/>
        <w:jc w:val="both"/>
        <w:rPr>
          <w:rFonts w:ascii="Times New Roman" w:hAnsi="Times New Roman" w:cs="Times New Roman"/>
          <w:b/>
          <w:bCs/>
          <w:lang w:val="ru-RU"/>
        </w:rPr>
      </w:pPr>
      <w:r w:rsidRPr="00181112">
        <w:rPr>
          <w:rFonts w:ascii="Times New Roman" w:hAnsi="Times New Roman" w:cs="Times New Roman"/>
          <w:b/>
          <w:bCs/>
          <w:lang w:val="ru-RU"/>
        </w:rPr>
        <w:t>1.2</w:t>
      </w:r>
      <w:r w:rsidR="00BA7798">
        <w:rPr>
          <w:rFonts w:ascii="Times New Roman" w:hAnsi="Times New Roman" w:cs="Times New Roman"/>
          <w:b/>
          <w:bCs/>
          <w:lang w:val="ru-RU"/>
        </w:rPr>
        <w:t>1</w:t>
      </w:r>
      <w:r w:rsidR="00CD50B1" w:rsidRPr="00181112">
        <w:rPr>
          <w:rFonts w:ascii="Times New Roman" w:hAnsi="Times New Roman" w:cs="Times New Roman"/>
          <w:b/>
          <w:bCs/>
          <w:lang w:val="ru-RU"/>
        </w:rPr>
        <w:t xml:space="preserve">. </w:t>
      </w:r>
      <w:r w:rsidR="00CD50B1" w:rsidRPr="00181112">
        <w:rPr>
          <w:rFonts w:ascii="Times New Roman" w:hAnsi="Times New Roman" w:cs="Times New Roman"/>
          <w:lang w:val="ru-RU"/>
        </w:rPr>
        <w:t>Учреждение является некоммерческой организацией, не преследует извлечение прибыли в качестве основной цели своей деятельности и не распределяет полученную прибыль между участниками (учредителями).</w:t>
      </w:r>
    </w:p>
    <w:p w:rsidR="00861942" w:rsidRPr="00181112" w:rsidRDefault="00861942" w:rsidP="00FE48E0">
      <w:pPr>
        <w:pStyle w:val="ConsPlusNonformat"/>
        <w:tabs>
          <w:tab w:val="left" w:pos="900"/>
        </w:tabs>
        <w:jc w:val="both"/>
        <w:rPr>
          <w:rFonts w:ascii="Times New Roman" w:hAnsi="Times New Roman" w:cs="Times New Roman"/>
          <w:color w:val="000000"/>
          <w:sz w:val="24"/>
          <w:szCs w:val="24"/>
        </w:rPr>
      </w:pPr>
    </w:p>
    <w:p w:rsidR="00426E35" w:rsidRPr="00181112" w:rsidRDefault="00426E35" w:rsidP="00426E35">
      <w:pPr>
        <w:pStyle w:val="ae"/>
        <w:numPr>
          <w:ilvl w:val="0"/>
          <w:numId w:val="22"/>
        </w:numPr>
        <w:jc w:val="center"/>
        <w:rPr>
          <w:rFonts w:ascii="Times New Roman" w:hAnsi="Times New Roman" w:cs="Times New Roman"/>
          <w:b/>
          <w:bCs/>
          <w:lang w:val="ru-RU"/>
        </w:rPr>
      </w:pPr>
      <w:r w:rsidRPr="00181112">
        <w:rPr>
          <w:rFonts w:ascii="Times New Roman" w:hAnsi="Times New Roman" w:cs="Times New Roman"/>
          <w:b/>
          <w:bCs/>
          <w:lang w:val="ru-RU"/>
        </w:rPr>
        <w:t xml:space="preserve">Основные </w:t>
      </w:r>
      <w:r w:rsidR="009B5E20" w:rsidRPr="00181112">
        <w:rPr>
          <w:rFonts w:ascii="Times New Roman" w:hAnsi="Times New Roman" w:cs="Times New Roman"/>
          <w:b/>
          <w:bCs/>
          <w:lang w:val="ru-RU"/>
        </w:rPr>
        <w:t>ц</w:t>
      </w:r>
      <w:r w:rsidR="00CD50B1" w:rsidRPr="00181112">
        <w:rPr>
          <w:rFonts w:ascii="Times New Roman" w:hAnsi="Times New Roman" w:cs="Times New Roman"/>
          <w:b/>
          <w:bCs/>
          <w:lang w:val="ru-RU"/>
        </w:rPr>
        <w:t xml:space="preserve">ели, </w:t>
      </w:r>
      <w:r w:rsidRPr="00181112">
        <w:rPr>
          <w:rFonts w:ascii="Times New Roman" w:hAnsi="Times New Roman" w:cs="Times New Roman"/>
          <w:b/>
          <w:bCs/>
          <w:lang w:val="ru-RU"/>
        </w:rPr>
        <w:t xml:space="preserve">предмети виды </w:t>
      </w:r>
    </w:p>
    <w:p w:rsidR="00426E35" w:rsidRDefault="00CD50B1" w:rsidP="00861942">
      <w:pPr>
        <w:pStyle w:val="ae"/>
        <w:ind w:left="360"/>
        <w:jc w:val="center"/>
        <w:rPr>
          <w:rFonts w:ascii="Times New Roman" w:hAnsi="Times New Roman" w:cs="Times New Roman"/>
          <w:b/>
          <w:bCs/>
          <w:lang w:val="ru-RU"/>
        </w:rPr>
      </w:pPr>
      <w:r w:rsidRPr="00181112">
        <w:rPr>
          <w:rFonts w:ascii="Times New Roman" w:hAnsi="Times New Roman" w:cs="Times New Roman"/>
          <w:b/>
          <w:bCs/>
          <w:lang w:val="ru-RU"/>
        </w:rPr>
        <w:t>деятельности Учреждения</w:t>
      </w:r>
      <w:r w:rsidR="00426E35" w:rsidRPr="00181112">
        <w:rPr>
          <w:rFonts w:ascii="Times New Roman" w:hAnsi="Times New Roman" w:cs="Times New Roman"/>
          <w:b/>
          <w:bCs/>
          <w:lang w:val="ru-RU"/>
        </w:rPr>
        <w:t>.</w:t>
      </w:r>
    </w:p>
    <w:p w:rsidR="00861942" w:rsidRPr="00181112" w:rsidRDefault="00861942" w:rsidP="00861942">
      <w:pPr>
        <w:pStyle w:val="ae"/>
        <w:ind w:left="360"/>
        <w:jc w:val="center"/>
        <w:rPr>
          <w:rFonts w:ascii="Times New Roman" w:hAnsi="Times New Roman" w:cs="Times New Roman"/>
          <w:b/>
          <w:bCs/>
          <w:lang w:val="ru-RU"/>
        </w:rPr>
      </w:pPr>
    </w:p>
    <w:p w:rsidR="009B5E20" w:rsidRDefault="00426E35" w:rsidP="009B5E20">
      <w:pPr>
        <w:jc w:val="both"/>
        <w:rPr>
          <w:rFonts w:ascii="Times New Roman" w:hAnsi="Times New Roman" w:cs="Times New Roman"/>
          <w:lang w:val="ru-RU"/>
        </w:rPr>
      </w:pPr>
      <w:r w:rsidRPr="00181112">
        <w:rPr>
          <w:rFonts w:ascii="Times New Roman" w:hAnsi="Times New Roman" w:cs="Times New Roman"/>
          <w:lang w:val="ru-RU"/>
        </w:rPr>
        <w:t xml:space="preserve">Учреждение  осуществляет свою деятельность в соответствии с предметом и целями деятельности, определенными законодательством Российской Федерации, Республики </w:t>
      </w:r>
      <w:r w:rsidRPr="00181112">
        <w:rPr>
          <w:rFonts w:ascii="Times New Roman" w:hAnsi="Times New Roman" w:cs="Times New Roman"/>
          <w:lang w:val="ru-RU"/>
        </w:rPr>
        <w:lastRenderedPageBreak/>
        <w:t>Дагестан, нормативн</w:t>
      </w:r>
      <w:r w:rsidR="008C1239">
        <w:rPr>
          <w:rFonts w:ascii="Times New Roman" w:hAnsi="Times New Roman" w:cs="Times New Roman"/>
          <w:lang w:val="ru-RU"/>
        </w:rPr>
        <w:t>ыми</w:t>
      </w:r>
      <w:r w:rsidRPr="00181112">
        <w:rPr>
          <w:rFonts w:ascii="Times New Roman" w:hAnsi="Times New Roman" w:cs="Times New Roman"/>
          <w:lang w:val="ru-RU"/>
        </w:rPr>
        <w:t xml:space="preserve"> правовыми актами органов местного самоуправления муниципального образования городской округ «город Каспийск», настоящим Уставом, в целях обеспечения реализации предусмотренных законодательством Российской Федерации полномочий органов местного самоуправления в сфере образования.</w:t>
      </w:r>
    </w:p>
    <w:p w:rsidR="000D7557" w:rsidRPr="00181112" w:rsidRDefault="000D7557" w:rsidP="000D7557">
      <w:pPr>
        <w:pStyle w:val="ConsPlusNormal"/>
        <w:widowControl/>
        <w:ind w:firstLine="540"/>
        <w:jc w:val="both"/>
        <w:rPr>
          <w:rFonts w:ascii="Times New Roman" w:hAnsi="Times New Roman" w:cs="Times New Roman"/>
          <w:b/>
          <w:bCs/>
        </w:rPr>
      </w:pPr>
      <w:r w:rsidRPr="000D7557">
        <w:rPr>
          <w:rFonts w:ascii="Times New Roman" w:hAnsi="Times New Roman" w:cs="Times New Roman"/>
          <w:sz w:val="24"/>
          <w:szCs w:val="24"/>
        </w:rPr>
        <w:t>Деятельность Учреждения направлена на реализацию основных задач школьного образования: на сохранение и укрепление физического и психического здоровья детей; физическое, интеллектуальное и личностное развитие каждого ребенка с учетом его индивидуальных особенностей; оказание помощи семье в воспитании детей и материальной поддержки, гарантированной государством.</w:t>
      </w:r>
    </w:p>
    <w:p w:rsidR="009B5E20" w:rsidRPr="00181112" w:rsidRDefault="00CD50B1" w:rsidP="00867504">
      <w:pPr>
        <w:pStyle w:val="ConsPlusNormal"/>
        <w:numPr>
          <w:ilvl w:val="1"/>
          <w:numId w:val="22"/>
        </w:numPr>
        <w:tabs>
          <w:tab w:val="left" w:pos="1134"/>
        </w:tabs>
        <w:ind w:left="426" w:firstLine="141"/>
        <w:jc w:val="both"/>
        <w:rPr>
          <w:rFonts w:ascii="Times New Roman" w:hAnsi="Times New Roman" w:cs="Times New Roman"/>
          <w:sz w:val="24"/>
          <w:szCs w:val="24"/>
        </w:rPr>
      </w:pPr>
      <w:r w:rsidRPr="00181112">
        <w:rPr>
          <w:rFonts w:ascii="Times New Roman" w:hAnsi="Times New Roman" w:cs="Times New Roman"/>
          <w:b/>
          <w:bCs/>
          <w:sz w:val="24"/>
          <w:szCs w:val="24"/>
        </w:rPr>
        <w:t>Основными целями  деятельности  Учреждения являются:</w:t>
      </w:r>
      <w:r w:rsidRPr="00181112">
        <w:rPr>
          <w:rFonts w:ascii="Times New Roman" w:hAnsi="Times New Roman" w:cs="Times New Roman"/>
          <w:sz w:val="24"/>
          <w:szCs w:val="24"/>
        </w:rPr>
        <w:t> </w:t>
      </w:r>
    </w:p>
    <w:p w:rsidR="00112BB5" w:rsidRPr="00181112" w:rsidRDefault="009B5E20" w:rsidP="009B5E20">
      <w:pPr>
        <w:pStyle w:val="ConsPlusNormal"/>
        <w:ind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        Основными целями создания Учреждения  являются: обеспечение конституционного права граждан Российской Федерации на образование; обеспечение государственных гарантий и механизмов реализации в Учреждении  прав и свобод человека в сфере образования; защита прав и интересов участников отношений в сфере общего образования. Ф</w:t>
      </w:r>
      <w:r w:rsidR="00CD50B1" w:rsidRPr="00181112">
        <w:rPr>
          <w:rFonts w:ascii="Times New Roman" w:hAnsi="Times New Roman" w:cs="Times New Roman"/>
          <w:sz w:val="24"/>
          <w:szCs w:val="24"/>
        </w:rPr>
        <w:t xml:space="preserve">ормирование  общей  культуры  личности  обучающихся  на  основе  усвоения  обязательного  минимума  содержания  общеобразовательных  </w:t>
      </w:r>
      <w:r w:rsidR="00A53CA8" w:rsidRPr="00181112">
        <w:rPr>
          <w:rFonts w:ascii="Times New Roman" w:hAnsi="Times New Roman" w:cs="Times New Roman"/>
          <w:sz w:val="24"/>
          <w:szCs w:val="24"/>
        </w:rPr>
        <w:t>программ, их адаптация </w:t>
      </w:r>
      <w:r w:rsidR="00CD50B1" w:rsidRPr="00181112">
        <w:rPr>
          <w:rFonts w:ascii="Times New Roman" w:hAnsi="Times New Roman" w:cs="Times New Roman"/>
          <w:sz w:val="24"/>
          <w:szCs w:val="24"/>
        </w:rPr>
        <w:t>к </w:t>
      </w:r>
      <w:r w:rsidR="0099591D" w:rsidRPr="00181112">
        <w:rPr>
          <w:rFonts w:ascii="Times New Roman" w:hAnsi="Times New Roman" w:cs="Times New Roman"/>
          <w:sz w:val="24"/>
          <w:szCs w:val="24"/>
        </w:rPr>
        <w:t>ж</w:t>
      </w:r>
      <w:r w:rsidR="00A53CA8" w:rsidRPr="00181112">
        <w:rPr>
          <w:rFonts w:ascii="Times New Roman" w:hAnsi="Times New Roman" w:cs="Times New Roman"/>
          <w:sz w:val="24"/>
          <w:szCs w:val="24"/>
        </w:rPr>
        <w:t>изнив</w:t>
      </w:r>
      <w:r w:rsidR="00BD775C" w:rsidRPr="00181112">
        <w:rPr>
          <w:rFonts w:ascii="Times New Roman" w:hAnsi="Times New Roman" w:cs="Times New Roman"/>
          <w:sz w:val="24"/>
          <w:szCs w:val="24"/>
        </w:rPr>
        <w:t xml:space="preserve"> об</w:t>
      </w:r>
      <w:r w:rsidR="0099591D" w:rsidRPr="00181112">
        <w:rPr>
          <w:rFonts w:ascii="Times New Roman" w:hAnsi="Times New Roman" w:cs="Times New Roman"/>
          <w:sz w:val="24"/>
          <w:szCs w:val="24"/>
        </w:rPr>
        <w:t>ществе,</w:t>
      </w:r>
      <w:r w:rsidR="00BD775C" w:rsidRPr="00181112">
        <w:rPr>
          <w:rFonts w:ascii="Times New Roman" w:hAnsi="Times New Roman" w:cs="Times New Roman"/>
          <w:sz w:val="24"/>
          <w:szCs w:val="24"/>
        </w:rPr>
        <w:t xml:space="preserve"> с</w:t>
      </w:r>
      <w:r w:rsidR="0099591D" w:rsidRPr="00181112">
        <w:rPr>
          <w:rFonts w:ascii="Times New Roman" w:hAnsi="Times New Roman" w:cs="Times New Roman"/>
          <w:sz w:val="24"/>
          <w:szCs w:val="24"/>
        </w:rPr>
        <w:t>оздание основыдля осознанного выбора и п</w:t>
      </w:r>
      <w:r w:rsidR="00CD50B1" w:rsidRPr="00181112">
        <w:rPr>
          <w:rFonts w:ascii="Times New Roman" w:hAnsi="Times New Roman" w:cs="Times New Roman"/>
          <w:sz w:val="24"/>
          <w:szCs w:val="24"/>
        </w:rPr>
        <w:t>оследующего освоения профессиональных образовательных программ</w:t>
      </w:r>
      <w:r w:rsidR="0099591D" w:rsidRPr="00181112">
        <w:rPr>
          <w:rFonts w:ascii="Times New Roman" w:hAnsi="Times New Roman" w:cs="Times New Roman"/>
          <w:sz w:val="24"/>
          <w:szCs w:val="24"/>
        </w:rPr>
        <w:t>, в</w:t>
      </w:r>
      <w:r w:rsidR="00CD50B1" w:rsidRPr="00181112">
        <w:rPr>
          <w:rFonts w:ascii="Times New Roman" w:hAnsi="Times New Roman" w:cs="Times New Roman"/>
          <w:sz w:val="24"/>
          <w:szCs w:val="24"/>
        </w:rPr>
        <w:t xml:space="preserve">оспитание гражданственности,  трудолюбия,  уважения  к  правам  и  свободам  человека,  любви  к  окружающей  природе,  Родине,  семье, формирование  здорового  образа  жизни, развитие и совершенствование образовательного процесса, совершенствование материально-технической базы, осуществление дополнительных мер социальной поддержки обучающихся и работников Учреждения. </w:t>
      </w:r>
    </w:p>
    <w:p w:rsidR="00D75DAA" w:rsidRDefault="009B5E20" w:rsidP="00F574B5">
      <w:pPr>
        <w:pStyle w:val="ae"/>
        <w:numPr>
          <w:ilvl w:val="1"/>
          <w:numId w:val="22"/>
        </w:numPr>
        <w:tabs>
          <w:tab w:val="left" w:pos="851"/>
          <w:tab w:val="left" w:pos="993"/>
        </w:tabs>
        <w:ind w:left="0" w:firstLine="567"/>
        <w:jc w:val="both"/>
        <w:rPr>
          <w:rFonts w:ascii="Times New Roman" w:hAnsi="Times New Roman" w:cs="Times New Roman"/>
          <w:lang w:val="ru-RU"/>
        </w:rPr>
      </w:pPr>
      <w:r w:rsidRPr="00181112">
        <w:rPr>
          <w:rFonts w:ascii="Times New Roman" w:hAnsi="Times New Roman" w:cs="Times New Roman"/>
          <w:b/>
          <w:lang w:val="ru-RU"/>
        </w:rPr>
        <w:t>Предметом деятельности Учреждения является</w:t>
      </w:r>
      <w:r w:rsidR="00D75DAA" w:rsidRPr="00181112">
        <w:rPr>
          <w:rFonts w:ascii="Times New Roman" w:hAnsi="Times New Roman" w:cs="Times New Roman"/>
          <w:lang w:val="ru-RU"/>
        </w:rPr>
        <w:t xml:space="preserve"> образовательная деятельность по реализации основных и дополнительных общеобразовательных программ, направленная на достижение целей создания и деятельности Учреждения. </w:t>
      </w:r>
    </w:p>
    <w:p w:rsidR="00CB3834" w:rsidRPr="00181112" w:rsidRDefault="00CB3834" w:rsidP="00F574B5">
      <w:pPr>
        <w:pStyle w:val="ae"/>
        <w:numPr>
          <w:ilvl w:val="1"/>
          <w:numId w:val="22"/>
        </w:numPr>
        <w:tabs>
          <w:tab w:val="left" w:pos="851"/>
          <w:tab w:val="left" w:pos="993"/>
        </w:tabs>
        <w:ind w:left="0" w:firstLine="567"/>
        <w:jc w:val="both"/>
        <w:rPr>
          <w:rFonts w:ascii="Times New Roman" w:hAnsi="Times New Roman" w:cs="Times New Roman"/>
          <w:lang w:val="ru-RU"/>
        </w:rPr>
      </w:pPr>
      <w:r w:rsidRPr="00181112">
        <w:rPr>
          <w:rFonts w:ascii="Times New Roman" w:hAnsi="Times New Roman" w:cs="Times New Roman"/>
          <w:b/>
          <w:lang w:val="ru-RU"/>
        </w:rPr>
        <w:t>Основными видами деятельности Учреждения для достижения целей её создания и деятельностиявляется</w:t>
      </w:r>
      <w:r>
        <w:rPr>
          <w:rFonts w:ascii="Times New Roman" w:hAnsi="Times New Roman" w:cs="Times New Roman"/>
          <w:b/>
          <w:lang w:val="ru-RU"/>
        </w:rPr>
        <w:t>:</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реализация основных программ начального общего, основного общего,  среднего </w:t>
      </w:r>
      <w:bookmarkStart w:id="0" w:name="_GoBack"/>
      <w:r w:rsidRPr="00E10062">
        <w:rPr>
          <w:rFonts w:ascii="Times New Roman" w:hAnsi="Times New Roman" w:cs="Times New Roman"/>
          <w:b/>
          <w:sz w:val="10"/>
          <w:szCs w:val="24"/>
        </w:rPr>
        <w:t>(</w:t>
      </w:r>
      <w:r w:rsidRPr="00E10062">
        <w:rPr>
          <w:rFonts w:ascii="Times New Roman" w:hAnsi="Times New Roman" w:cs="Times New Roman"/>
          <w:sz w:val="10"/>
          <w:szCs w:val="24"/>
        </w:rPr>
        <w:t>полного</w:t>
      </w:r>
      <w:r w:rsidRPr="00E10062">
        <w:rPr>
          <w:rFonts w:ascii="Times New Roman" w:hAnsi="Times New Roman" w:cs="Times New Roman"/>
          <w:b/>
          <w:sz w:val="10"/>
          <w:szCs w:val="24"/>
        </w:rPr>
        <w:t>)</w:t>
      </w:r>
      <w:bookmarkEnd w:id="0"/>
      <w:r w:rsidRPr="00181112">
        <w:rPr>
          <w:rFonts w:ascii="Times New Roman" w:hAnsi="Times New Roman" w:cs="Times New Roman"/>
          <w:sz w:val="24"/>
          <w:szCs w:val="24"/>
        </w:rPr>
        <w:t xml:space="preserve">общего образования; </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реализация программ расширенного и углубленного содержания,  профильной и предпрофильной направленности, а также программ повышенного уровня обучения (гимназические, лицейские);</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реализация программ профессиональной подготовки</w:t>
      </w:r>
      <w:r>
        <w:rPr>
          <w:rFonts w:ascii="Times New Roman" w:hAnsi="Times New Roman" w:cs="Times New Roman"/>
          <w:sz w:val="24"/>
          <w:szCs w:val="24"/>
        </w:rPr>
        <w:t>;</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7336AF">
        <w:rPr>
          <w:rFonts w:ascii="Times New Roman" w:hAnsi="Times New Roman" w:cs="Times New Roman"/>
          <w:sz w:val="24"/>
          <w:szCs w:val="24"/>
        </w:rPr>
        <w:t>оказание дополнительных образовательных и оздоровительных услуг (в том числе платных);</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организация  работы   по   повышению  квалификации  работников образования;</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разработка учебных планов, программ, учебных пособий, научной,  методической, справочной литературы;</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реализация экспериментальных программ;</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проведение психолого-медико-педагогической консультации, тестирования, консультаций логопеда и психолога;</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организация семинаров, конференций, конкурсов, олимпиад;</w:t>
      </w:r>
    </w:p>
    <w:p w:rsid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организация концертов, выставок, выставок-продаж;</w:t>
      </w:r>
    </w:p>
    <w:p w:rsidR="00CB3834" w:rsidRPr="00CB3834" w:rsidRDefault="00CB3834" w:rsidP="00CB3834">
      <w:pPr>
        <w:pStyle w:val="ConsPlusNormal"/>
        <w:numPr>
          <w:ilvl w:val="0"/>
          <w:numId w:val="35"/>
        </w:numPr>
        <w:tabs>
          <w:tab w:val="left" w:pos="284"/>
        </w:tabs>
        <w:ind w:left="0" w:firstLine="0"/>
        <w:jc w:val="both"/>
        <w:rPr>
          <w:rFonts w:ascii="Times New Roman" w:hAnsi="Times New Roman" w:cs="Times New Roman"/>
          <w:sz w:val="24"/>
          <w:szCs w:val="24"/>
        </w:rPr>
      </w:pPr>
      <w:r w:rsidRPr="00CB3834">
        <w:rPr>
          <w:rFonts w:ascii="Times New Roman" w:hAnsi="Times New Roman" w:cs="Times New Roman"/>
          <w:sz w:val="24"/>
          <w:szCs w:val="24"/>
        </w:rPr>
        <w:t xml:space="preserve">осуществление предпринимательской деятельности и иной приносящей доход деятельности.  </w:t>
      </w:r>
    </w:p>
    <w:p w:rsidR="00CB3834" w:rsidRPr="00181112" w:rsidRDefault="00CB3834" w:rsidP="00CB3834">
      <w:pPr>
        <w:pStyle w:val="ConsPlusNormal"/>
        <w:tabs>
          <w:tab w:val="left" w:pos="567"/>
        </w:tabs>
        <w:ind w:firstLine="360"/>
        <w:jc w:val="both"/>
        <w:rPr>
          <w:rFonts w:ascii="Times New Roman" w:hAnsi="Times New Roman" w:cs="Times New Roman"/>
          <w:sz w:val="24"/>
          <w:szCs w:val="24"/>
        </w:rPr>
      </w:pPr>
      <w:r w:rsidRPr="00CB3834">
        <w:rPr>
          <w:rFonts w:ascii="Times New Roman" w:hAnsi="Times New Roman" w:cs="Times New Roman"/>
          <w:sz w:val="24"/>
          <w:szCs w:val="24"/>
        </w:rPr>
        <w:t xml:space="preserve">В случае осуществления Учреждением видов деятельности, которые в соответствии с действующим законодательством подлежат обязательному лицензированию или для осуществления, которых необходимо получение специального разрешения, Учреждение приобретает право осуществлять указанные виды деятельности только после получения </w:t>
      </w:r>
      <w:r w:rsidRPr="00CB3834">
        <w:rPr>
          <w:rFonts w:ascii="Times New Roman" w:hAnsi="Times New Roman" w:cs="Times New Roman"/>
          <w:sz w:val="24"/>
          <w:szCs w:val="24"/>
        </w:rPr>
        <w:lastRenderedPageBreak/>
        <w:t>соответствующей лицензии (разрешения) в порядке, установленном действующим законодательством.</w:t>
      </w:r>
    </w:p>
    <w:p w:rsidR="00C52325" w:rsidRPr="00C52325" w:rsidRDefault="00CF6B84" w:rsidP="00F574B5">
      <w:pPr>
        <w:pStyle w:val="ae"/>
        <w:numPr>
          <w:ilvl w:val="1"/>
          <w:numId w:val="22"/>
        </w:numPr>
        <w:tabs>
          <w:tab w:val="left" w:pos="851"/>
          <w:tab w:val="left" w:pos="993"/>
        </w:tabs>
        <w:ind w:left="0" w:firstLine="567"/>
        <w:jc w:val="both"/>
        <w:rPr>
          <w:rFonts w:ascii="Times New Roman" w:hAnsi="Times New Roman" w:cs="Times New Roman"/>
          <w:lang w:val="ru-RU"/>
        </w:rPr>
      </w:pPr>
      <w:r w:rsidRPr="00C52325">
        <w:rPr>
          <w:rFonts w:ascii="Times New Roman" w:hAnsi="Times New Roman" w:cs="Times New Roman"/>
          <w:lang w:val="ru-RU"/>
        </w:rPr>
        <w:t>Учреждение вправе осуществлять деятельность, приносящую дополнительный доход, не являющуюся основным видом деятельности, лишь постольку, поскольку это служит достижению целей, ради которых она создана, и соответствующую этим целям по следующим направлениям:</w:t>
      </w:r>
    </w:p>
    <w:p w:rsidR="00C52325" w:rsidRPr="00C52325" w:rsidRDefault="00C52325"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 xml:space="preserve">вечернее образование; </w:t>
      </w:r>
    </w:p>
    <w:p w:rsidR="00C52325" w:rsidRPr="00C52325" w:rsidRDefault="00C52325"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физкультурно-оздоровительное (нормативный срок освоения до 5 лет);</w:t>
      </w:r>
    </w:p>
    <w:p w:rsidR="00C52325" w:rsidRPr="00C52325" w:rsidRDefault="00C52325"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научно-техническое (нормативный срок освоения до 5 лет);</w:t>
      </w:r>
    </w:p>
    <w:p w:rsidR="00C52325" w:rsidRPr="00C52325" w:rsidRDefault="00C52325"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художественно – эстетическое (нормативный срок освоения до 5 лет);</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культурологическое (нормативный срок освоения до 5 лет);</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социально-педагогическое (нормативный срок освоения до 5 лет);</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естественнонаучное (нормативный срок освоения до 5 лет);</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7336AF">
        <w:rPr>
          <w:rFonts w:ascii="Times New Roman" w:hAnsi="Times New Roman" w:cs="Times New Roman"/>
          <w:sz w:val="24"/>
          <w:szCs w:val="24"/>
        </w:rPr>
        <w:t>эколого-биологическое (нормативный срок освоения до 5 лет);</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7336AF">
        <w:rPr>
          <w:rFonts w:ascii="Times New Roman" w:hAnsi="Times New Roman" w:cs="Times New Roman"/>
          <w:sz w:val="24"/>
          <w:szCs w:val="24"/>
        </w:rPr>
        <w:t xml:space="preserve">социально-экономическое (нормативный срок освоения до 5 лет);  </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7336AF">
        <w:rPr>
          <w:rFonts w:ascii="Times New Roman" w:hAnsi="Times New Roman" w:cs="Times New Roman"/>
          <w:sz w:val="24"/>
          <w:szCs w:val="24"/>
        </w:rPr>
        <w:t>техническо-прикладное (нормативный срок освоения до 5 лет);</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туристско-краеведческое (нормативный срок освоения до 5 лет),</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военно-патриотическое  (нормативный срок освоения до 5 лет);</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индивидуально-групповые  занятия  по  предметам, в том числе образовательным (углубленные, расширенные, профильные, и др.), в том числе для детей, имеющих различный уровень способностей (мотивированные, слабоуспевающие, ликвидация неуспеваемости по различным направлениям и др.);</w:t>
      </w:r>
    </w:p>
    <w:p w:rsid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репетиторство;</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занятия для дошкольников, в том числе не посещающих дошкольные образовательные учреждения;</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профессиональная  подготовка  (с возможностью выдачи документа об образовании);</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курсы по подготовке обучающихся к сдаче единого государственного экзамена и государственной  итоговой аттестации;</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подготовка к поступлению в высшие образовательные учреждения, средние специальные учреждения;</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обучение по дополнительным образовательным программам;</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преподавание специальных курсов и циклов дисциплин, не предусмотренных учебным планом;</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изучение дисциплин сверх часов, предусмотренных учебным планом;</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подготовка детей к поступлению в Учреждение;</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спортивные секции;</w:t>
      </w:r>
    </w:p>
    <w:p w:rsidR="00C52325" w:rsidRPr="00C52325" w:rsidRDefault="00C52325" w:rsidP="00C52325">
      <w:pPr>
        <w:pStyle w:val="ConsPlusNormal"/>
        <w:numPr>
          <w:ilvl w:val="0"/>
          <w:numId w:val="35"/>
        </w:numPr>
        <w:tabs>
          <w:tab w:val="left" w:pos="284"/>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занятия-консультации логопеда, педагога-психолога, дефектолога, социального педагога  и  других специалистов;</w:t>
      </w:r>
    </w:p>
    <w:p w:rsidR="00C52325" w:rsidRPr="00C52325" w:rsidRDefault="00C52325" w:rsidP="00C52325">
      <w:pPr>
        <w:pStyle w:val="ConsPlusNormal"/>
        <w:numPr>
          <w:ilvl w:val="0"/>
          <w:numId w:val="35"/>
        </w:numPr>
        <w:tabs>
          <w:tab w:val="left" w:pos="284"/>
          <w:tab w:val="left" w:pos="851"/>
          <w:tab w:val="left" w:pos="993"/>
        </w:tabs>
        <w:ind w:left="0" w:firstLine="0"/>
        <w:jc w:val="both"/>
        <w:rPr>
          <w:rFonts w:ascii="Times New Roman" w:hAnsi="Times New Roman" w:cs="Times New Roman"/>
          <w:sz w:val="24"/>
          <w:szCs w:val="24"/>
        </w:rPr>
      </w:pPr>
      <w:r w:rsidRPr="00C52325">
        <w:rPr>
          <w:rFonts w:ascii="Times New Roman" w:hAnsi="Times New Roman" w:cs="Times New Roman"/>
          <w:sz w:val="24"/>
          <w:szCs w:val="24"/>
        </w:rPr>
        <w:t xml:space="preserve">и другие, не противоречащие действующему законодательству при наличии лицензии на данный вид деятельности, используя при этом дополнительные программы - государственные, авторские, и др., в том числе разработанные Учреждением самостоятельно.  </w:t>
      </w:r>
    </w:p>
    <w:p w:rsidR="00CF6B84" w:rsidRPr="00C52325" w:rsidRDefault="00CF6B84" w:rsidP="00C52325">
      <w:pPr>
        <w:pStyle w:val="ConsPlusNormal"/>
        <w:tabs>
          <w:tab w:val="left" w:pos="284"/>
          <w:tab w:val="left" w:pos="851"/>
          <w:tab w:val="left" w:pos="993"/>
        </w:tabs>
        <w:ind w:firstLine="0"/>
        <w:jc w:val="both"/>
        <w:rPr>
          <w:rFonts w:ascii="Times New Roman" w:hAnsi="Times New Roman" w:cs="Times New Roman"/>
          <w:sz w:val="24"/>
          <w:szCs w:val="24"/>
        </w:rPr>
      </w:pPr>
      <w:r w:rsidRPr="00C52325">
        <w:rPr>
          <w:rFonts w:ascii="Times New Roman" w:hAnsi="Times New Roman" w:cs="Times New Roman"/>
          <w:sz w:val="24"/>
          <w:szCs w:val="24"/>
        </w:rPr>
        <w:t>Обеспечение присмотра и ухода за обучающимися в группах продленного дня.</w:t>
      </w:r>
    </w:p>
    <w:p w:rsidR="00CF6B84" w:rsidRPr="00C52325" w:rsidRDefault="00CF6B84" w:rsidP="00CF6B84">
      <w:pPr>
        <w:tabs>
          <w:tab w:val="left" w:pos="709"/>
        </w:tabs>
        <w:jc w:val="both"/>
        <w:rPr>
          <w:rFonts w:ascii="Times New Roman" w:hAnsi="Times New Roman" w:cs="Times New Roman"/>
          <w:lang w:val="ru-RU"/>
        </w:rPr>
      </w:pPr>
      <w:r w:rsidRPr="00C52325">
        <w:rPr>
          <w:rFonts w:ascii="Times New Roman" w:hAnsi="Times New Roman" w:cs="Times New Roman"/>
          <w:lang w:val="ru-RU"/>
        </w:rPr>
        <w:t xml:space="preserve">         Организация отдыха и оздоровления обучающихся в оздоровительных лагерях на базе школы в каникулярное время. </w:t>
      </w:r>
    </w:p>
    <w:p w:rsidR="00CF6B84" w:rsidRPr="00C52325" w:rsidRDefault="00CF6B84" w:rsidP="00CF6B84">
      <w:pPr>
        <w:jc w:val="both"/>
        <w:rPr>
          <w:rFonts w:ascii="Times New Roman" w:hAnsi="Times New Roman" w:cs="Times New Roman"/>
          <w:lang w:val="ru-RU"/>
        </w:rPr>
      </w:pPr>
      <w:r w:rsidRPr="00C52325">
        <w:rPr>
          <w:rFonts w:ascii="Times New Roman" w:hAnsi="Times New Roman" w:cs="Times New Roman"/>
          <w:lang w:val="ru-RU"/>
        </w:rPr>
        <w:t xml:space="preserve">         Ведение консультационной и просветительской деятельности. </w:t>
      </w:r>
    </w:p>
    <w:p w:rsidR="007F072A" w:rsidRPr="00181112" w:rsidRDefault="00CF6B84" w:rsidP="00CF6B84">
      <w:pPr>
        <w:jc w:val="both"/>
        <w:rPr>
          <w:rFonts w:ascii="Times New Roman" w:hAnsi="Times New Roman" w:cs="Times New Roman"/>
          <w:lang w:val="ru-RU"/>
        </w:rPr>
      </w:pPr>
      <w:r w:rsidRPr="00C52325">
        <w:rPr>
          <w:rFonts w:ascii="Times New Roman" w:hAnsi="Times New Roman" w:cs="Times New Roman"/>
          <w:lang w:val="ru-RU"/>
        </w:rPr>
        <w:t xml:space="preserve">         Указанные в настоящем пункте виды деятельности Учреждения являются видами</w:t>
      </w:r>
      <w:r>
        <w:rPr>
          <w:rFonts w:ascii="Times New Roman" w:hAnsi="Times New Roman" w:cs="Times New Roman"/>
          <w:lang w:val="ru-RU"/>
        </w:rPr>
        <w:t xml:space="preserve"> деятельности, приносящими доход (платными услугами).</w:t>
      </w:r>
    </w:p>
    <w:p w:rsidR="00435578" w:rsidRDefault="00181112" w:rsidP="00CF6B84">
      <w:pPr>
        <w:jc w:val="both"/>
        <w:rPr>
          <w:rFonts w:ascii="Times New Roman" w:hAnsi="Times New Roman" w:cs="Times New Roman"/>
          <w:lang w:val="ru-RU"/>
        </w:rPr>
      </w:pPr>
      <w:r w:rsidRPr="00181112">
        <w:rPr>
          <w:rFonts w:ascii="Times New Roman" w:hAnsi="Times New Roman" w:cs="Times New Roman"/>
          <w:lang w:val="ru-RU"/>
        </w:rPr>
        <w:t xml:space="preserve">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бюджета </w:t>
      </w:r>
      <w:r w:rsidRPr="00181112">
        <w:rPr>
          <w:rFonts w:ascii="Times New Roman" w:hAnsi="Times New Roman" w:cs="Times New Roman"/>
          <w:lang w:val="ru-RU"/>
        </w:rPr>
        <w:lastRenderedPageBreak/>
        <w:t>муниципального образования городского округа «город Каспийск». Средства, полученные Учреждением, при оказании таких платных образовательных услуг, возвращаются оплатившим эти услуги лицам. Оказание платных образовательных услуг осуществляется в соответствии с Правилами оказания платных образовательных услуг, утвержденных Постановлением Правительства Российской Федерации от  15 августа 2013 года № 706 на основании договора об оказании платных образовательных услуг, в котором указываются полная стоимость платных образовательных услуг и порядок их оплаты.</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Учреждение  вправе привлекать в порядке, установленном законодательством РФ, дополнительные финансовые средства за счет добровольных пожертвований и целевых взносов физических и юридических лиц.</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Доходы, полученные от такой деятельности, и приобретенное за счет этих доходов имущество поступают в самостоятельное распоряжение образовательного учреждения.</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Образовательное учреждение вправе использовать дополнительно привлеченные финансовые средства на функционирование и развитие учреждения, осуществление образовательного процесса, в интересах участников образовательного процесса:</w:t>
      </w:r>
    </w:p>
    <w:p w:rsidR="00435578" w:rsidRPr="00435578" w:rsidRDefault="00435578" w:rsidP="00435578">
      <w:pPr>
        <w:pStyle w:val="ae"/>
        <w:numPr>
          <w:ilvl w:val="0"/>
          <w:numId w:val="42"/>
        </w:numPr>
        <w:jc w:val="both"/>
        <w:rPr>
          <w:rFonts w:ascii="Times New Roman" w:hAnsi="Times New Roman" w:cs="Times New Roman"/>
          <w:lang w:val="ru-RU"/>
        </w:rPr>
      </w:pPr>
      <w:r w:rsidRPr="00435578">
        <w:rPr>
          <w:rFonts w:ascii="Times New Roman" w:hAnsi="Times New Roman" w:cs="Times New Roman"/>
          <w:lang w:val="ru-RU"/>
        </w:rPr>
        <w:t>реализацию образовательных программ учреждения</w:t>
      </w:r>
      <w:r w:rsidR="008772E8">
        <w:rPr>
          <w:rFonts w:ascii="Times New Roman" w:hAnsi="Times New Roman" w:cs="Times New Roman"/>
          <w:lang w:val="ru-RU"/>
        </w:rPr>
        <w:t>;</w:t>
      </w:r>
    </w:p>
    <w:p w:rsidR="00435578" w:rsidRPr="00435578" w:rsidRDefault="00435578" w:rsidP="00435578">
      <w:pPr>
        <w:pStyle w:val="ae"/>
        <w:numPr>
          <w:ilvl w:val="0"/>
          <w:numId w:val="42"/>
        </w:numPr>
        <w:jc w:val="both"/>
        <w:rPr>
          <w:rFonts w:ascii="Times New Roman" w:hAnsi="Times New Roman" w:cs="Times New Roman"/>
          <w:lang w:val="ru-RU"/>
        </w:rPr>
      </w:pPr>
      <w:r w:rsidRPr="00435578">
        <w:rPr>
          <w:rFonts w:ascii="Times New Roman" w:hAnsi="Times New Roman" w:cs="Times New Roman"/>
          <w:lang w:val="ru-RU"/>
        </w:rPr>
        <w:t>улучшение материально-технического обеспечения учреждения</w:t>
      </w:r>
      <w:r w:rsidR="008772E8">
        <w:rPr>
          <w:rFonts w:ascii="Times New Roman" w:hAnsi="Times New Roman" w:cs="Times New Roman"/>
          <w:lang w:val="ru-RU"/>
        </w:rPr>
        <w:t>;</w:t>
      </w:r>
    </w:p>
    <w:p w:rsidR="00435578" w:rsidRPr="00435578" w:rsidRDefault="00435578" w:rsidP="00435578">
      <w:pPr>
        <w:pStyle w:val="ae"/>
        <w:numPr>
          <w:ilvl w:val="0"/>
          <w:numId w:val="42"/>
        </w:numPr>
        <w:jc w:val="both"/>
        <w:rPr>
          <w:rFonts w:ascii="Times New Roman" w:hAnsi="Times New Roman" w:cs="Times New Roman"/>
          <w:lang w:val="ru-RU"/>
        </w:rPr>
      </w:pPr>
      <w:r w:rsidRPr="00435578">
        <w:rPr>
          <w:rFonts w:ascii="Times New Roman" w:hAnsi="Times New Roman" w:cs="Times New Roman"/>
          <w:lang w:val="ru-RU"/>
        </w:rPr>
        <w:t>на организацию воспитательного и образовательного процесса</w:t>
      </w:r>
      <w:r w:rsidR="008772E8">
        <w:rPr>
          <w:rFonts w:ascii="Times New Roman" w:hAnsi="Times New Roman" w:cs="Times New Roman"/>
          <w:lang w:val="ru-RU"/>
        </w:rPr>
        <w:t>;</w:t>
      </w:r>
    </w:p>
    <w:p w:rsidR="00435578" w:rsidRPr="00435578" w:rsidRDefault="00435578" w:rsidP="00435578">
      <w:pPr>
        <w:pStyle w:val="ae"/>
        <w:numPr>
          <w:ilvl w:val="0"/>
          <w:numId w:val="42"/>
        </w:numPr>
        <w:jc w:val="both"/>
        <w:rPr>
          <w:rFonts w:ascii="Times New Roman" w:hAnsi="Times New Roman" w:cs="Times New Roman"/>
          <w:lang w:val="ru-RU"/>
        </w:rPr>
      </w:pPr>
      <w:r w:rsidRPr="00435578">
        <w:rPr>
          <w:rFonts w:ascii="Times New Roman" w:hAnsi="Times New Roman" w:cs="Times New Roman"/>
          <w:lang w:val="ru-RU"/>
        </w:rPr>
        <w:t>проведение различных мероприятий, организацию досуга и отдыха детей</w:t>
      </w:r>
      <w:r w:rsidR="008772E8">
        <w:rPr>
          <w:rFonts w:ascii="Times New Roman" w:hAnsi="Times New Roman" w:cs="Times New Roman"/>
          <w:lang w:val="ru-RU"/>
        </w:rPr>
        <w:t>;</w:t>
      </w:r>
    </w:p>
    <w:p w:rsidR="00435578" w:rsidRDefault="00435578" w:rsidP="00162B83">
      <w:pPr>
        <w:pStyle w:val="ae"/>
        <w:numPr>
          <w:ilvl w:val="0"/>
          <w:numId w:val="42"/>
        </w:numPr>
        <w:ind w:left="0" w:firstLine="360"/>
        <w:jc w:val="both"/>
        <w:rPr>
          <w:rFonts w:ascii="Times New Roman" w:hAnsi="Times New Roman" w:cs="Times New Roman"/>
          <w:lang w:val="ru-RU"/>
        </w:rPr>
      </w:pPr>
      <w:r w:rsidRPr="00435578">
        <w:rPr>
          <w:rFonts w:ascii="Times New Roman" w:hAnsi="Times New Roman" w:cs="Times New Roman"/>
          <w:lang w:val="ru-RU"/>
        </w:rPr>
        <w:t>на приобретение книг, учебно-методических и наглядных пособий, ТСО, мебели, оборудования, канцтоваров и предметов хозяйственного пользования, создание интерьеров, эстетическое оформление и другие нужды учреждения</w:t>
      </w:r>
      <w:r w:rsidR="00162B83">
        <w:rPr>
          <w:rFonts w:ascii="Times New Roman" w:hAnsi="Times New Roman" w:cs="Times New Roman"/>
          <w:lang w:val="ru-RU"/>
        </w:rPr>
        <w:t>;</w:t>
      </w:r>
    </w:p>
    <w:p w:rsidR="00435578" w:rsidRDefault="00435578" w:rsidP="00435578">
      <w:pPr>
        <w:pStyle w:val="ae"/>
        <w:numPr>
          <w:ilvl w:val="0"/>
          <w:numId w:val="42"/>
        </w:numPr>
        <w:jc w:val="both"/>
        <w:rPr>
          <w:rFonts w:ascii="Times New Roman" w:hAnsi="Times New Roman" w:cs="Times New Roman"/>
          <w:lang w:val="ru-RU"/>
        </w:rPr>
      </w:pPr>
      <w:r w:rsidRPr="00435578">
        <w:rPr>
          <w:rFonts w:ascii="Times New Roman" w:hAnsi="Times New Roman" w:cs="Times New Roman"/>
          <w:lang w:val="ru-RU"/>
        </w:rPr>
        <w:t>обеспечение охраны здоровья и жизни детей</w:t>
      </w:r>
      <w:r>
        <w:rPr>
          <w:rFonts w:ascii="Times New Roman" w:hAnsi="Times New Roman" w:cs="Times New Roman"/>
          <w:lang w:val="ru-RU"/>
        </w:rPr>
        <w:t>.</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Расходование денежных средств, полученны</w:t>
      </w:r>
      <w:r w:rsidR="00AC64E4">
        <w:rPr>
          <w:rFonts w:ascii="Times New Roman" w:hAnsi="Times New Roman" w:cs="Times New Roman"/>
          <w:lang w:val="ru-RU"/>
        </w:rPr>
        <w:t>х</w:t>
      </w:r>
      <w:r w:rsidRPr="00435578">
        <w:rPr>
          <w:rFonts w:ascii="Times New Roman" w:hAnsi="Times New Roman" w:cs="Times New Roman"/>
          <w:lang w:val="ru-RU"/>
        </w:rPr>
        <w:t xml:space="preserve"> в форме добровольных пожертвований или целевого взноса</w:t>
      </w:r>
      <w:r w:rsidR="00AC64E4">
        <w:rPr>
          <w:rFonts w:ascii="Times New Roman" w:hAnsi="Times New Roman" w:cs="Times New Roman"/>
          <w:lang w:val="ru-RU"/>
        </w:rPr>
        <w:t>,</w:t>
      </w:r>
      <w:r w:rsidRPr="00435578">
        <w:rPr>
          <w:rFonts w:ascii="Times New Roman" w:hAnsi="Times New Roman" w:cs="Times New Roman"/>
          <w:lang w:val="ru-RU"/>
        </w:rPr>
        <w:t xml:space="preserve"> осуществл</w:t>
      </w:r>
      <w:r w:rsidR="00AC64E4">
        <w:rPr>
          <w:rFonts w:ascii="Times New Roman" w:hAnsi="Times New Roman" w:cs="Times New Roman"/>
          <w:lang w:val="ru-RU"/>
        </w:rPr>
        <w:t>яется</w:t>
      </w:r>
      <w:r w:rsidRPr="00435578">
        <w:rPr>
          <w:rFonts w:ascii="Times New Roman" w:hAnsi="Times New Roman" w:cs="Times New Roman"/>
          <w:lang w:val="ru-RU"/>
        </w:rPr>
        <w:t xml:space="preserve"> в соответствии с планом финансово-хозяйственной деятельности, утвержденное руководителем.</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Распоряжение привлеченными средствами осуществляется руководителями образовательного учреждения по объявленному целевому назначению и в порядке, определенном благотворителем, либо по согласованию с Педагогическим Советом (как орган самоуправления).</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Образовательное учреждение организует бухгалтерский учет добровольных пожертвований в установленном порядке.</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Контрольза расходованием добровольных пожертвований и целевых взносов осуществляет Председатель Родительского комитета школы.</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Учреждение в лице руководителя представляет отчет о расходовании добровольных пожертвований в ежегодном публичном докладе.</w:t>
      </w:r>
    </w:p>
    <w:p w:rsidR="00435578" w:rsidRPr="00435578" w:rsidRDefault="00435578" w:rsidP="00435578">
      <w:pPr>
        <w:jc w:val="both"/>
        <w:rPr>
          <w:rFonts w:ascii="Times New Roman" w:hAnsi="Times New Roman" w:cs="Times New Roman"/>
          <w:lang w:val="ru-RU"/>
        </w:rPr>
      </w:pPr>
      <w:r w:rsidRPr="00435578">
        <w:rPr>
          <w:rFonts w:ascii="Times New Roman" w:hAnsi="Times New Roman" w:cs="Times New Roman"/>
          <w:lang w:val="ru-RU"/>
        </w:rPr>
        <w:t>При получении добровольных пожертвований в виде имущества оно должно быть поставлено на баланс Учреждения.</w:t>
      </w:r>
    </w:p>
    <w:p w:rsidR="004254D2" w:rsidRDefault="00435578" w:rsidP="00435578">
      <w:pPr>
        <w:jc w:val="both"/>
        <w:rPr>
          <w:rFonts w:ascii="Times New Roman" w:hAnsi="Times New Roman" w:cs="Times New Roman"/>
          <w:lang w:val="ru-RU"/>
        </w:rPr>
      </w:pPr>
      <w:r w:rsidRPr="00435578">
        <w:rPr>
          <w:rFonts w:ascii="Times New Roman" w:hAnsi="Times New Roman" w:cs="Times New Roman"/>
          <w:lang w:val="ru-RU"/>
        </w:rPr>
        <w:t>Бухгалтерия учреждения организует бухгалтерский учет добровольных пожертвований по бюджетному учету.</w:t>
      </w:r>
    </w:p>
    <w:p w:rsidR="00CE3656" w:rsidRPr="00C52325" w:rsidRDefault="00D75DAA" w:rsidP="00C52325">
      <w:pPr>
        <w:pStyle w:val="ae"/>
        <w:numPr>
          <w:ilvl w:val="1"/>
          <w:numId w:val="22"/>
        </w:numPr>
        <w:tabs>
          <w:tab w:val="left" w:pos="709"/>
        </w:tabs>
        <w:jc w:val="both"/>
        <w:rPr>
          <w:rFonts w:ascii="Times New Roman" w:hAnsi="Times New Roman" w:cs="Times New Roman"/>
          <w:b/>
          <w:lang w:val="ru-RU"/>
        </w:rPr>
      </w:pPr>
      <w:r w:rsidRPr="00C52325">
        <w:rPr>
          <w:rFonts w:ascii="Times New Roman" w:hAnsi="Times New Roman" w:cs="Times New Roman"/>
          <w:b/>
          <w:bCs/>
          <w:lang w:val="ru-RU"/>
        </w:rPr>
        <w:t>В</w:t>
      </w:r>
      <w:r w:rsidRPr="00C52325">
        <w:rPr>
          <w:rFonts w:ascii="Times New Roman" w:hAnsi="Times New Roman" w:cs="Times New Roman"/>
          <w:b/>
          <w:bCs/>
        </w:rPr>
        <w:t> </w:t>
      </w:r>
      <w:r w:rsidRPr="00C52325">
        <w:rPr>
          <w:rFonts w:ascii="Times New Roman" w:hAnsi="Times New Roman" w:cs="Times New Roman"/>
          <w:b/>
          <w:bCs/>
          <w:lang w:val="ru-RU"/>
        </w:rPr>
        <w:t>процессе своей деятельности Учреждение</w:t>
      </w:r>
      <w:r w:rsidR="00192363" w:rsidRPr="00C52325">
        <w:rPr>
          <w:rFonts w:ascii="Times New Roman" w:hAnsi="Times New Roman" w:cs="Times New Roman"/>
          <w:b/>
          <w:lang w:val="ru-RU"/>
        </w:rPr>
        <w:t>:</w:t>
      </w:r>
    </w:p>
    <w:p w:rsidR="00C52325" w:rsidRDefault="00C52325" w:rsidP="00C52325">
      <w:pPr>
        <w:pStyle w:val="ConsPlusNormal"/>
        <w:numPr>
          <w:ilvl w:val="0"/>
          <w:numId w:val="13"/>
        </w:numPr>
        <w:tabs>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оказывает  социально-психологическую  и   педагогическую  помощь обучающимся, имеющим отклонения в развитии или поведении либо проблемы в обучении</w:t>
      </w:r>
    </w:p>
    <w:p w:rsidR="00C52325" w:rsidRPr="00181112" w:rsidRDefault="00C52325" w:rsidP="00C52325">
      <w:pPr>
        <w:pStyle w:val="ConsPlusNormal"/>
        <w:numPr>
          <w:ilvl w:val="0"/>
          <w:numId w:val="13"/>
        </w:numPr>
        <w:tabs>
          <w:tab w:val="left" w:pos="284"/>
        </w:tabs>
        <w:ind w:left="0" w:firstLine="0"/>
        <w:jc w:val="both"/>
        <w:rPr>
          <w:rFonts w:ascii="Times New Roman" w:hAnsi="Times New Roman" w:cs="Times New Roman"/>
          <w:sz w:val="24"/>
          <w:szCs w:val="24"/>
        </w:rPr>
      </w:pPr>
      <w:r>
        <w:rPr>
          <w:rFonts w:ascii="Times New Roman" w:hAnsi="Times New Roman" w:cs="Times New Roman"/>
          <w:sz w:val="24"/>
          <w:szCs w:val="24"/>
        </w:rPr>
        <w:t>выявляет обучающихся, находящихся в социально-опасном положении, а также не посещающих или систематически пропускающих по неуважительным причинамзанятия, принимает меры по получению ими образования в рамках реализуемых образовательных программ, в том числе с привлечением представителей органов внутренних дел, прокуратуры, специалистов по охране прав детей и др.;</w:t>
      </w:r>
    </w:p>
    <w:p w:rsidR="00D75DAA" w:rsidRPr="00181112" w:rsidRDefault="00D75DAA" w:rsidP="00C52325">
      <w:pPr>
        <w:pStyle w:val="ConsPlusNormal"/>
        <w:numPr>
          <w:ilvl w:val="0"/>
          <w:numId w:val="13"/>
        </w:numPr>
        <w:tabs>
          <w:tab w:val="left" w:pos="284"/>
        </w:tabs>
        <w:ind w:left="0" w:firstLine="66"/>
        <w:jc w:val="both"/>
        <w:rPr>
          <w:rFonts w:ascii="Times New Roman" w:hAnsi="Times New Roman" w:cs="Times New Roman"/>
          <w:sz w:val="24"/>
          <w:szCs w:val="24"/>
        </w:rPr>
      </w:pPr>
      <w:r w:rsidRPr="00181112">
        <w:rPr>
          <w:rFonts w:ascii="Times New Roman" w:hAnsi="Times New Roman" w:cs="Times New Roman"/>
          <w:sz w:val="24"/>
          <w:szCs w:val="24"/>
        </w:rPr>
        <w:t>выявляет  семьи,  находящиеся в  социально-опасном  положении, и оказывает им помощь в обучении и воспитании детей;</w:t>
      </w:r>
    </w:p>
    <w:p w:rsidR="00D75DAA" w:rsidRPr="00181112" w:rsidRDefault="00D75DAA" w:rsidP="00C52325">
      <w:pPr>
        <w:pStyle w:val="ConsPlusNormal"/>
        <w:numPr>
          <w:ilvl w:val="0"/>
          <w:numId w:val="13"/>
        </w:numPr>
        <w:tabs>
          <w:tab w:val="left" w:pos="284"/>
        </w:tabs>
        <w:ind w:left="0" w:firstLine="66"/>
        <w:jc w:val="both"/>
        <w:rPr>
          <w:rFonts w:ascii="Times New Roman" w:hAnsi="Times New Roman" w:cs="Times New Roman"/>
          <w:sz w:val="24"/>
          <w:szCs w:val="24"/>
        </w:rPr>
      </w:pPr>
      <w:r w:rsidRPr="00181112">
        <w:rPr>
          <w:rFonts w:ascii="Times New Roman" w:hAnsi="Times New Roman" w:cs="Times New Roman"/>
          <w:sz w:val="24"/>
          <w:szCs w:val="24"/>
        </w:rPr>
        <w:t xml:space="preserve">обеспечивает  организацию  общедоступных  спортивных  секций, технических и иных </w:t>
      </w:r>
      <w:r w:rsidRPr="00181112">
        <w:rPr>
          <w:rFonts w:ascii="Times New Roman" w:hAnsi="Times New Roman" w:cs="Times New Roman"/>
          <w:sz w:val="24"/>
          <w:szCs w:val="24"/>
        </w:rPr>
        <w:lastRenderedPageBreak/>
        <w:t>кружков, клубов и привлечение к участию в них обучающихся;</w:t>
      </w:r>
    </w:p>
    <w:p w:rsidR="00D75DAA" w:rsidRPr="00181112" w:rsidRDefault="00D75DAA" w:rsidP="00C52325">
      <w:pPr>
        <w:pStyle w:val="ConsPlusNormal"/>
        <w:numPr>
          <w:ilvl w:val="0"/>
          <w:numId w:val="13"/>
        </w:numPr>
        <w:tabs>
          <w:tab w:val="left" w:pos="284"/>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осуществляет меры по реализации программ и методик, направленных на формирование законопослушного поведения обучающихся.  </w:t>
      </w:r>
    </w:p>
    <w:p w:rsidR="00CD50B1" w:rsidRPr="00181112" w:rsidRDefault="00D75DAA" w:rsidP="004254D2">
      <w:pPr>
        <w:pStyle w:val="ConsPlusNormal"/>
        <w:numPr>
          <w:ilvl w:val="1"/>
          <w:numId w:val="22"/>
        </w:numPr>
        <w:tabs>
          <w:tab w:val="left" w:pos="1134"/>
          <w:tab w:val="left" w:pos="1418"/>
        </w:tabs>
        <w:ind w:left="142" w:firstLine="425"/>
        <w:jc w:val="both"/>
        <w:rPr>
          <w:rFonts w:ascii="Times New Roman" w:hAnsi="Times New Roman" w:cs="Times New Roman"/>
          <w:sz w:val="24"/>
          <w:szCs w:val="24"/>
        </w:rPr>
      </w:pPr>
      <w:r w:rsidRPr="00181112">
        <w:rPr>
          <w:rFonts w:ascii="Times New Roman" w:hAnsi="Times New Roman" w:cs="Times New Roman"/>
          <w:b/>
          <w:bCs/>
          <w:sz w:val="24"/>
          <w:szCs w:val="24"/>
        </w:rPr>
        <w:t xml:space="preserve">Учреждение несет ответственность за: </w:t>
      </w:r>
    </w:p>
    <w:p w:rsidR="00CE3656" w:rsidRPr="00181112" w:rsidRDefault="00CE3656" w:rsidP="004254D2">
      <w:pPr>
        <w:pStyle w:val="ConsPlusNormal"/>
        <w:numPr>
          <w:ilvl w:val="0"/>
          <w:numId w:val="13"/>
        </w:numPr>
        <w:tabs>
          <w:tab w:val="left" w:pos="0"/>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невыполнение функций, отнесенных к ее компетенции;</w:t>
      </w:r>
    </w:p>
    <w:p w:rsidR="00CE3656" w:rsidRPr="00181112" w:rsidRDefault="00CE3656" w:rsidP="004254D2">
      <w:pPr>
        <w:pStyle w:val="ConsPlusNormal"/>
        <w:numPr>
          <w:ilvl w:val="0"/>
          <w:numId w:val="13"/>
        </w:numPr>
        <w:tabs>
          <w:tab w:val="left" w:pos="0"/>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реализацию   не    в   полном   объеме  образовательных  программ в соответствии с учебным планом и графиком образовательного процесса, качество образования выпускников;</w:t>
      </w:r>
    </w:p>
    <w:p w:rsidR="00CE3656" w:rsidRPr="00181112" w:rsidRDefault="00CE3656" w:rsidP="004254D2">
      <w:pPr>
        <w:pStyle w:val="ConsPlusNormal"/>
        <w:numPr>
          <w:ilvl w:val="0"/>
          <w:numId w:val="13"/>
        </w:numPr>
        <w:tabs>
          <w:tab w:val="left" w:pos="0"/>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жизнь   и    здоровье  обучающихся,  работников  во  время образовательного процесса;</w:t>
      </w:r>
    </w:p>
    <w:p w:rsidR="00CE3656" w:rsidRPr="00181112" w:rsidRDefault="00CE3656" w:rsidP="004254D2">
      <w:pPr>
        <w:pStyle w:val="ConsPlusNormal"/>
        <w:numPr>
          <w:ilvl w:val="0"/>
          <w:numId w:val="13"/>
        </w:numPr>
        <w:tabs>
          <w:tab w:val="left" w:pos="0"/>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нарушение прав и свобод обучающихся и работников;</w:t>
      </w:r>
    </w:p>
    <w:p w:rsidR="00CE3656" w:rsidRPr="00181112" w:rsidRDefault="00CE3656" w:rsidP="004254D2">
      <w:pPr>
        <w:pStyle w:val="ConsPlusNormal"/>
        <w:numPr>
          <w:ilvl w:val="0"/>
          <w:numId w:val="13"/>
        </w:numPr>
        <w:tabs>
          <w:tab w:val="left" w:pos="0"/>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иные действия, предусмотренные законодательством РФ. </w:t>
      </w:r>
    </w:p>
    <w:p w:rsidR="00CE4FC3" w:rsidRPr="00181112" w:rsidRDefault="00D75DAA" w:rsidP="00C52325">
      <w:pPr>
        <w:pStyle w:val="ConsPlusNormal"/>
        <w:tabs>
          <w:tab w:val="left" w:pos="426"/>
        </w:tabs>
        <w:ind w:firstLine="426"/>
        <w:jc w:val="both"/>
        <w:rPr>
          <w:rFonts w:ascii="Times New Roman" w:hAnsi="Times New Roman" w:cs="Times New Roman"/>
          <w:sz w:val="24"/>
          <w:szCs w:val="24"/>
        </w:rPr>
      </w:pPr>
      <w:r w:rsidRPr="00181112">
        <w:rPr>
          <w:rFonts w:ascii="Times New Roman" w:hAnsi="Times New Roman" w:cs="Times New Roman"/>
          <w:sz w:val="24"/>
          <w:szCs w:val="24"/>
        </w:rPr>
        <w:t>Согласно</w:t>
      </w:r>
      <w:r w:rsidR="008C1239" w:rsidRPr="00181112">
        <w:rPr>
          <w:rFonts w:ascii="Times New Roman" w:hAnsi="Times New Roman" w:cs="Times New Roman"/>
          <w:sz w:val="24"/>
          <w:szCs w:val="24"/>
        </w:rPr>
        <w:t>Федерального закона от 29.12.2012г.  №273-ФЗ «Об образовании в Российской Федерации»</w:t>
      </w:r>
      <w:r w:rsidRPr="00181112">
        <w:rPr>
          <w:rFonts w:ascii="Times New Roman" w:hAnsi="Times New Roman" w:cs="Times New Roman"/>
          <w:sz w:val="24"/>
          <w:szCs w:val="24"/>
        </w:rPr>
        <w:t xml:space="preserve">в образовательном учреждении образование можетбыть получено в очной, очно-заочной, заочной или вечерней форме обучения: </w:t>
      </w:r>
    </w:p>
    <w:p w:rsidR="00D75DAA" w:rsidRPr="00181112" w:rsidRDefault="00D75DAA" w:rsidP="00B53950">
      <w:pPr>
        <w:pStyle w:val="ConsPlusNormal"/>
        <w:numPr>
          <w:ilvl w:val="0"/>
          <w:numId w:val="3"/>
        </w:numPr>
        <w:tabs>
          <w:tab w:val="left" w:pos="426"/>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обучение в образовательном Учреждении проводится с учетом потребностей, возможностей личности и в зависимости от объема обязательных занятий педагогического работника с обучающимися</w:t>
      </w:r>
      <w:r w:rsidR="00CE4FC3" w:rsidRPr="00181112">
        <w:rPr>
          <w:rFonts w:ascii="Times New Roman" w:hAnsi="Times New Roman" w:cs="Times New Roman"/>
          <w:sz w:val="24"/>
          <w:szCs w:val="24"/>
        </w:rPr>
        <w:t>;</w:t>
      </w:r>
    </w:p>
    <w:p w:rsidR="00D75DAA" w:rsidRDefault="00D75DAA" w:rsidP="00E27923">
      <w:pPr>
        <w:pStyle w:val="ConsPlusNormal"/>
        <w:numPr>
          <w:ilvl w:val="0"/>
          <w:numId w:val="3"/>
        </w:numPr>
        <w:tabs>
          <w:tab w:val="left" w:pos="567"/>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обучение в форме семейного образования и самообразования осуществляется с правом последующего прохождения в соответствии частью 3 ст. 34 Федерального закона от 29.12.2012г.  №273-ФЗ «Об образовании в Российской Федерации» промежуточной и государственной итоговой аттестации в Учреждении</w:t>
      </w:r>
      <w:r w:rsidR="00CE4FC3" w:rsidRPr="00181112">
        <w:rPr>
          <w:rFonts w:ascii="Times New Roman" w:hAnsi="Times New Roman" w:cs="Times New Roman"/>
          <w:sz w:val="24"/>
          <w:szCs w:val="24"/>
        </w:rPr>
        <w:t>;</w:t>
      </w:r>
    </w:p>
    <w:p w:rsidR="00E27923" w:rsidRPr="00181112" w:rsidRDefault="00E27923" w:rsidP="00F574B5">
      <w:pPr>
        <w:pStyle w:val="ConsPlusNormal"/>
        <w:numPr>
          <w:ilvl w:val="0"/>
          <w:numId w:val="3"/>
        </w:numPr>
        <w:tabs>
          <w:tab w:val="left" w:pos="284"/>
          <w:tab w:val="left" w:pos="567"/>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допускается сочетание разных форм полученияобразования и форм обучения</w:t>
      </w:r>
      <w:r w:rsidR="00F574B5">
        <w:rPr>
          <w:rFonts w:ascii="Times New Roman" w:hAnsi="Times New Roman" w:cs="Times New Roman"/>
          <w:sz w:val="24"/>
          <w:szCs w:val="24"/>
        </w:rPr>
        <w:t>;</w:t>
      </w:r>
    </w:p>
    <w:p w:rsidR="00D75DAA" w:rsidRPr="00181112" w:rsidRDefault="00E27923" w:rsidP="00F574B5">
      <w:pPr>
        <w:pStyle w:val="ConsPlusNormal"/>
        <w:numPr>
          <w:ilvl w:val="0"/>
          <w:numId w:val="1"/>
        </w:numPr>
        <w:tabs>
          <w:tab w:val="left" w:pos="567"/>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формы получения образования и формы обучения по основной образовательной программе по каждому уровню образования определяются соответствующими федеральными государственными стандартами. Формы обучения по дополнительным образовательным программам обучения определяются Учреждением самостоятельно, если иное не установлено законодательством РФ</w:t>
      </w:r>
      <w:r w:rsidR="00054FBE">
        <w:rPr>
          <w:rFonts w:ascii="Times New Roman" w:hAnsi="Times New Roman" w:cs="Times New Roman"/>
          <w:sz w:val="24"/>
          <w:szCs w:val="24"/>
        </w:rPr>
        <w:t>;</w:t>
      </w:r>
    </w:p>
    <w:p w:rsidR="00D75DAA" w:rsidRPr="000D7557" w:rsidRDefault="00E27923" w:rsidP="00F574B5">
      <w:pPr>
        <w:pStyle w:val="ConsPlusNormal"/>
        <w:numPr>
          <w:ilvl w:val="0"/>
          <w:numId w:val="1"/>
        </w:numPr>
        <w:tabs>
          <w:tab w:val="left" w:pos="284"/>
          <w:tab w:val="left" w:pos="567"/>
        </w:tabs>
        <w:ind w:left="0" w:firstLine="0"/>
        <w:jc w:val="both"/>
        <w:rPr>
          <w:rFonts w:ascii="Times New Roman" w:hAnsi="Times New Roman" w:cs="Times New Roman"/>
          <w:sz w:val="24"/>
          <w:szCs w:val="24"/>
        </w:rPr>
      </w:pPr>
      <w:r w:rsidRPr="000D7557">
        <w:rPr>
          <w:rFonts w:ascii="Times New Roman" w:hAnsi="Times New Roman" w:cs="Times New Roman"/>
          <w:sz w:val="24"/>
          <w:szCs w:val="24"/>
        </w:rPr>
        <w:t xml:space="preserve">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Учреждении, осуществляющей образовательную деятельность по соответствующей имеющей государственную аккредитацию образовательной программе.Указанные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Учреждении, осуществляющей образовательную деятельность по соответствующей имеющей государственную аккредитацию основной общеобразовательной программе, бесплатно. При прохождении аттестации экстерны пользуются академическими правами обучающихся по соответствующей образовательной программе. </w:t>
      </w:r>
    </w:p>
    <w:p w:rsidR="00CD50B1" w:rsidRPr="00181112" w:rsidRDefault="00CE4FC3" w:rsidP="00E27923">
      <w:pPr>
        <w:pStyle w:val="ConsPlusNormal"/>
        <w:numPr>
          <w:ilvl w:val="1"/>
          <w:numId w:val="22"/>
        </w:numPr>
        <w:tabs>
          <w:tab w:val="left" w:pos="1134"/>
        </w:tabs>
        <w:ind w:left="0" w:firstLine="567"/>
        <w:jc w:val="both"/>
        <w:rPr>
          <w:rFonts w:ascii="Times New Roman" w:hAnsi="Times New Roman" w:cs="Times New Roman"/>
          <w:b/>
          <w:bCs/>
          <w:sz w:val="24"/>
          <w:szCs w:val="24"/>
        </w:rPr>
      </w:pPr>
      <w:r w:rsidRPr="00181112">
        <w:rPr>
          <w:rFonts w:ascii="Times New Roman" w:hAnsi="Times New Roman" w:cs="Times New Roman"/>
          <w:sz w:val="24"/>
          <w:szCs w:val="24"/>
        </w:rPr>
        <w:t>По согласованному решению администрации  Учреждения и родителей (законных представителей) обучающихся,  для педагогических работников и обучающихся в Учреждении устанавливается деловой стиль одежды с учетом мнения Совета школы, а также обязательно наличие сменной обуви и одежды для специальных занятий  (физкультура).</w:t>
      </w:r>
    </w:p>
    <w:p w:rsidR="00800A01" w:rsidRDefault="00800A01" w:rsidP="00FE48E0">
      <w:pPr>
        <w:pStyle w:val="ConsPlusNormal"/>
        <w:widowControl/>
        <w:ind w:firstLine="0"/>
        <w:jc w:val="center"/>
        <w:outlineLvl w:val="1"/>
        <w:rPr>
          <w:rFonts w:ascii="Times New Roman" w:hAnsi="Times New Roman" w:cs="Times New Roman"/>
          <w:b/>
          <w:bCs/>
          <w:sz w:val="24"/>
          <w:szCs w:val="24"/>
        </w:rPr>
      </w:pPr>
    </w:p>
    <w:p w:rsidR="00CD50B1" w:rsidRPr="00181112" w:rsidRDefault="00CD50B1" w:rsidP="00FE48E0">
      <w:pPr>
        <w:pStyle w:val="ConsPlusNormal"/>
        <w:widowControl/>
        <w:ind w:firstLine="0"/>
        <w:jc w:val="center"/>
        <w:outlineLvl w:val="1"/>
        <w:rPr>
          <w:rFonts w:ascii="Times New Roman" w:hAnsi="Times New Roman" w:cs="Times New Roman"/>
          <w:b/>
          <w:bCs/>
          <w:sz w:val="24"/>
          <w:szCs w:val="24"/>
        </w:rPr>
      </w:pPr>
      <w:r w:rsidRPr="00181112">
        <w:rPr>
          <w:rFonts w:ascii="Times New Roman" w:hAnsi="Times New Roman" w:cs="Times New Roman"/>
          <w:b/>
          <w:bCs/>
          <w:sz w:val="24"/>
          <w:szCs w:val="24"/>
        </w:rPr>
        <w:t>3. Организация образовательного процесса</w:t>
      </w:r>
      <w:r w:rsidR="00CE4FC3" w:rsidRPr="00181112">
        <w:rPr>
          <w:rFonts w:ascii="Times New Roman" w:hAnsi="Times New Roman" w:cs="Times New Roman"/>
          <w:b/>
          <w:bCs/>
          <w:sz w:val="24"/>
          <w:szCs w:val="24"/>
        </w:rPr>
        <w:t>.</w:t>
      </w:r>
    </w:p>
    <w:p w:rsidR="00CD50B1" w:rsidRPr="00181112" w:rsidRDefault="00CD50B1" w:rsidP="00FE48E0">
      <w:pPr>
        <w:pStyle w:val="ConsPlusNormal"/>
        <w:jc w:val="both"/>
        <w:rPr>
          <w:rFonts w:ascii="Times New Roman" w:hAnsi="Times New Roman" w:cs="Times New Roman"/>
          <w:b/>
          <w:bCs/>
          <w:sz w:val="24"/>
          <w:szCs w:val="24"/>
        </w:rPr>
      </w:pPr>
    </w:p>
    <w:p w:rsidR="007C3443" w:rsidRPr="00F574B5" w:rsidRDefault="00CD50B1" w:rsidP="00F574B5">
      <w:pPr>
        <w:tabs>
          <w:tab w:val="left" w:pos="567"/>
        </w:tabs>
        <w:jc w:val="both"/>
        <w:rPr>
          <w:rFonts w:ascii="Times New Roman" w:hAnsi="Times New Roman" w:cs="Times New Roman"/>
          <w:lang w:val="ru-RU"/>
        </w:rPr>
      </w:pPr>
      <w:r w:rsidRPr="007C3443">
        <w:rPr>
          <w:rFonts w:ascii="Times New Roman" w:hAnsi="Times New Roman" w:cs="Times New Roman"/>
          <w:b/>
          <w:bCs/>
          <w:lang w:val="ru-RU"/>
        </w:rPr>
        <w:t>3.1.</w:t>
      </w:r>
      <w:r w:rsidR="007C3443" w:rsidRPr="007C3443">
        <w:rPr>
          <w:rFonts w:ascii="Times New Roman" w:hAnsi="Times New Roman" w:cs="Times New Roman"/>
          <w:lang w:val="ru-RU"/>
        </w:rPr>
        <w:t xml:space="preserve">Учреждение осуществляет обучение и воспитание в интересах личности, общества, государства, для содействия взаимопониманию и сотрудничеству между людьми, народами независимо от расовой, национальной, этнической, религиозной и социальной </w:t>
      </w:r>
      <w:r w:rsidR="007C3443" w:rsidRPr="007C3443">
        <w:rPr>
          <w:rFonts w:ascii="Times New Roman" w:hAnsi="Times New Roman" w:cs="Times New Roman"/>
          <w:lang w:val="ru-RU"/>
        </w:rPr>
        <w:lastRenderedPageBreak/>
        <w:t xml:space="preserve">принадлежности, с учетом разнообразия мировоззренческих подходов, способствует реализации права обучающихся на свободный выбор мнений и убеждений, развитие способностей каждого человека, обеспечивает формирование и развитие его личности в соответствии с принятыми в семье и обществе духовно-нравственными и социокультурными ценностями, обеспечивает самоопределение личности, создает благоприятные условия для её самореализации и разностороннего развития, в том числе </w:t>
      </w:r>
      <w:r w:rsidR="007C3443" w:rsidRPr="00F574B5">
        <w:rPr>
          <w:rFonts w:ascii="Times New Roman" w:hAnsi="Times New Roman" w:cs="Times New Roman"/>
          <w:lang w:val="ru-RU"/>
        </w:rPr>
        <w:t xml:space="preserve">возможность удовлетворения потребности в самообразовании и получении дополнительного образования. </w:t>
      </w:r>
    </w:p>
    <w:p w:rsidR="007C3443" w:rsidRPr="00F574B5" w:rsidRDefault="007C3443" w:rsidP="00F574B5">
      <w:pPr>
        <w:jc w:val="both"/>
        <w:rPr>
          <w:rFonts w:ascii="Times New Roman" w:hAnsi="Times New Roman" w:cs="Times New Roman"/>
          <w:lang w:val="ru-RU"/>
        </w:rPr>
      </w:pPr>
      <w:r w:rsidRPr="00F574B5">
        <w:rPr>
          <w:rFonts w:ascii="Times New Roman" w:hAnsi="Times New Roman" w:cs="Times New Roman"/>
          <w:b/>
          <w:lang w:val="ru-RU"/>
        </w:rPr>
        <w:t xml:space="preserve">         3.2.</w:t>
      </w:r>
      <w:r w:rsidRPr="00F574B5">
        <w:rPr>
          <w:rFonts w:ascii="Times New Roman" w:hAnsi="Times New Roman" w:cs="Times New Roman"/>
          <w:lang w:val="ru-RU"/>
        </w:rPr>
        <w:t>Обучение и воспитание обучающихся в Учреждении ведется на русском языке</w:t>
      </w:r>
      <w:r w:rsidR="00D71D16" w:rsidRPr="00F574B5">
        <w:rPr>
          <w:rFonts w:ascii="Times New Roman" w:hAnsi="Times New Roman" w:cs="Times New Roman"/>
          <w:lang w:val="ru-RU" w:eastAsia="ru-RU"/>
        </w:rPr>
        <w:t xml:space="preserve"> (государственном языке Российской Федерации)</w:t>
      </w:r>
      <w:r w:rsidR="00C0693A" w:rsidRPr="00F574B5">
        <w:rPr>
          <w:rFonts w:ascii="Times New Roman" w:hAnsi="Times New Roman" w:cs="Times New Roman"/>
          <w:lang w:val="ru-RU"/>
        </w:rPr>
        <w:t xml:space="preserve">, а также  </w:t>
      </w:r>
      <w:r w:rsidR="00C0693A" w:rsidRPr="00F574B5">
        <w:rPr>
          <w:rFonts w:ascii="Times New Roman" w:hAnsi="Times New Roman" w:cs="Times New Roman"/>
          <w:lang w:val="ru-RU" w:eastAsia="ru-RU"/>
        </w:rPr>
        <w:t xml:space="preserve">на родном языке </w:t>
      </w:r>
      <w:r w:rsidR="00C0693A" w:rsidRPr="00F574B5">
        <w:rPr>
          <w:rFonts w:ascii="Times New Roman" w:hAnsi="Times New Roman" w:cs="Times New Roman"/>
          <w:lang w:val="ru-RU"/>
        </w:rPr>
        <w:t>обучающегося</w:t>
      </w:r>
      <w:r w:rsidR="00C0693A" w:rsidRPr="00F574B5">
        <w:rPr>
          <w:rFonts w:ascii="Times New Roman" w:hAnsi="Times New Roman" w:cs="Times New Roman"/>
          <w:lang w:val="ru-RU" w:eastAsia="ru-RU"/>
        </w:rPr>
        <w:t xml:space="preserve"> из числа  языков  народов </w:t>
      </w:r>
      <w:r w:rsidRPr="00F574B5">
        <w:rPr>
          <w:rFonts w:ascii="Times New Roman" w:hAnsi="Times New Roman" w:cs="Times New Roman"/>
          <w:lang w:val="ru-RU"/>
        </w:rPr>
        <w:t xml:space="preserve"> Республики </w:t>
      </w:r>
      <w:r w:rsidR="00C0693A" w:rsidRPr="00F574B5">
        <w:rPr>
          <w:rFonts w:ascii="Times New Roman" w:hAnsi="Times New Roman" w:cs="Times New Roman"/>
          <w:lang w:val="ru-RU"/>
        </w:rPr>
        <w:t>Д</w:t>
      </w:r>
      <w:r w:rsidRPr="00F574B5">
        <w:rPr>
          <w:rFonts w:ascii="Times New Roman" w:hAnsi="Times New Roman" w:cs="Times New Roman"/>
          <w:lang w:val="ru-RU"/>
        </w:rPr>
        <w:t>агестан.</w:t>
      </w:r>
    </w:p>
    <w:p w:rsidR="00FA1445" w:rsidRPr="00F574B5" w:rsidRDefault="00FA1445" w:rsidP="00F574B5">
      <w:pPr>
        <w:jc w:val="both"/>
        <w:rPr>
          <w:rFonts w:ascii="Times New Roman" w:hAnsi="Times New Roman" w:cs="Times New Roman"/>
          <w:lang w:val="ru-RU"/>
        </w:rPr>
      </w:pPr>
      <w:r w:rsidRPr="00F574B5">
        <w:rPr>
          <w:rFonts w:ascii="Times New Roman" w:hAnsi="Times New Roman" w:cs="Times New Roman"/>
          <w:lang w:val="ru-RU" w:eastAsia="ru-RU"/>
        </w:rPr>
        <w:t xml:space="preserve">Преподавание и изучение родных языков </w:t>
      </w:r>
      <w:r w:rsidRPr="00F574B5">
        <w:rPr>
          <w:rFonts w:ascii="Times New Roman" w:hAnsi="Times New Roman" w:cs="Times New Roman"/>
          <w:lang w:val="ru-RU"/>
        </w:rPr>
        <w:t>Республики Дагестан</w:t>
      </w:r>
      <w:r w:rsidRPr="00F574B5">
        <w:rPr>
          <w:rFonts w:ascii="Times New Roman" w:hAnsi="Times New Roman" w:cs="Times New Roman"/>
          <w:lang w:val="ru-RU" w:eastAsia="ru-RU"/>
        </w:rPr>
        <w:t xml:space="preserve">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 Преподавание и изучение родных языков </w:t>
      </w:r>
      <w:r w:rsidRPr="00F574B5">
        <w:rPr>
          <w:rFonts w:ascii="Times New Roman" w:hAnsi="Times New Roman" w:cs="Times New Roman"/>
          <w:lang w:val="ru-RU"/>
        </w:rPr>
        <w:t>Республики Дагестан</w:t>
      </w:r>
      <w:r w:rsidRPr="00F574B5">
        <w:rPr>
          <w:rFonts w:ascii="Times New Roman" w:hAnsi="Times New Roman" w:cs="Times New Roman"/>
          <w:lang w:val="ru-RU" w:eastAsia="ru-RU"/>
        </w:rPr>
        <w:t xml:space="preserve"> не должны осуществляться в ущерб преподаванию и изучению государственного языка Российской Федерации.</w:t>
      </w:r>
    </w:p>
    <w:p w:rsidR="00FA1445" w:rsidRPr="00F574B5" w:rsidRDefault="00FA1445" w:rsidP="00F574B5">
      <w:pPr>
        <w:jc w:val="both"/>
        <w:rPr>
          <w:rFonts w:ascii="Times New Roman" w:hAnsi="Times New Roman" w:cs="Times New Roman"/>
          <w:lang w:val="ru-RU"/>
        </w:rPr>
      </w:pPr>
      <w:r w:rsidRPr="00F574B5">
        <w:rPr>
          <w:rFonts w:ascii="Times New Roman" w:hAnsi="Times New Roman" w:cs="Times New Roman"/>
          <w:lang w:val="ru-RU" w:eastAsia="ru-RU"/>
        </w:rPr>
        <w:t>Язык, языки образования определяются локальными нормативными актами организации, осуществляющей образовательную деятельность по реализуемым ею образовательным программам, в соответствии с законодательством Российской Федерации.</w:t>
      </w:r>
    </w:p>
    <w:p w:rsidR="00CD50B1" w:rsidRPr="00F574B5" w:rsidRDefault="007C3443" w:rsidP="00F574B5">
      <w:pPr>
        <w:jc w:val="both"/>
        <w:rPr>
          <w:rFonts w:ascii="Times New Roman" w:hAnsi="Times New Roman" w:cs="Times New Roman"/>
          <w:lang w:val="ru-RU"/>
        </w:rPr>
      </w:pPr>
      <w:r w:rsidRPr="00F574B5">
        <w:rPr>
          <w:rFonts w:ascii="Times New Roman" w:hAnsi="Times New Roman" w:cs="Times New Roman"/>
          <w:b/>
          <w:lang w:val="ru-RU"/>
        </w:rPr>
        <w:t xml:space="preserve">         3.3.  </w:t>
      </w:r>
      <w:r w:rsidR="00CD50B1" w:rsidRPr="00F574B5">
        <w:rPr>
          <w:rFonts w:ascii="Times New Roman" w:hAnsi="Times New Roman" w:cs="Times New Roman"/>
          <w:lang w:val="ru-RU"/>
        </w:rPr>
        <w:t>Учреждение осуществляет образовательный процесс в</w:t>
      </w:r>
      <w:r w:rsidR="00CD50B1" w:rsidRPr="00F574B5">
        <w:rPr>
          <w:rFonts w:ascii="Times New Roman" w:hAnsi="Times New Roman" w:cs="Times New Roman"/>
        </w:rPr>
        <w:t> </w:t>
      </w:r>
      <w:r w:rsidR="00CD50B1" w:rsidRPr="00F574B5">
        <w:rPr>
          <w:rFonts w:ascii="Times New Roman" w:hAnsi="Times New Roman" w:cs="Times New Roman"/>
          <w:lang w:val="ru-RU"/>
        </w:rPr>
        <w:t>соответствии с</w:t>
      </w:r>
      <w:r w:rsidR="00CD50B1" w:rsidRPr="00F574B5">
        <w:rPr>
          <w:rFonts w:ascii="Times New Roman" w:hAnsi="Times New Roman" w:cs="Times New Roman"/>
        </w:rPr>
        <w:t> </w:t>
      </w:r>
      <w:r w:rsidR="00CD50B1" w:rsidRPr="00F574B5">
        <w:rPr>
          <w:rFonts w:ascii="Times New Roman" w:hAnsi="Times New Roman" w:cs="Times New Roman"/>
          <w:lang w:val="ru-RU"/>
        </w:rPr>
        <w:t xml:space="preserve">уровнем образовательных программ трех ступеней образования: </w:t>
      </w:r>
    </w:p>
    <w:p w:rsidR="00CD50B1" w:rsidRPr="00F574B5" w:rsidRDefault="00CD50B1" w:rsidP="00F574B5">
      <w:pPr>
        <w:jc w:val="both"/>
        <w:rPr>
          <w:rFonts w:ascii="Times New Roman" w:hAnsi="Times New Roman" w:cs="Times New Roman"/>
          <w:lang w:val="ru-RU"/>
        </w:rPr>
      </w:pPr>
      <w:r w:rsidRPr="00F574B5">
        <w:rPr>
          <w:rFonts w:ascii="Times New Roman" w:hAnsi="Times New Roman" w:cs="Times New Roman"/>
        </w:rPr>
        <w:t>I </w:t>
      </w:r>
      <w:r w:rsidRPr="00F574B5">
        <w:rPr>
          <w:rFonts w:ascii="Times New Roman" w:hAnsi="Times New Roman" w:cs="Times New Roman"/>
          <w:lang w:val="ru-RU"/>
        </w:rPr>
        <w:t>ступень</w:t>
      </w:r>
      <w:r w:rsidRPr="00F574B5">
        <w:rPr>
          <w:rFonts w:ascii="Times New Roman" w:hAnsi="Times New Roman" w:cs="Times New Roman"/>
        </w:rPr>
        <w:t> </w:t>
      </w:r>
      <w:r w:rsidR="00F574B5">
        <w:rPr>
          <w:rFonts w:ascii="Times New Roman" w:hAnsi="Times New Roman" w:cs="Times New Roman"/>
          <w:lang w:val="ru-RU"/>
        </w:rPr>
        <w:t>-</w:t>
      </w:r>
      <w:r w:rsidRPr="00F574B5">
        <w:rPr>
          <w:rFonts w:ascii="Times New Roman" w:hAnsi="Times New Roman" w:cs="Times New Roman"/>
          <w:lang w:val="ru-RU"/>
        </w:rPr>
        <w:t xml:space="preserve"> начальное общее образование (нормативный срок освоения 4</w:t>
      </w:r>
      <w:r w:rsidRPr="00F574B5">
        <w:rPr>
          <w:rFonts w:ascii="Times New Roman" w:hAnsi="Times New Roman" w:cs="Times New Roman"/>
        </w:rPr>
        <w:t> </w:t>
      </w:r>
      <w:r w:rsidRPr="00F574B5">
        <w:rPr>
          <w:rFonts w:ascii="Times New Roman" w:hAnsi="Times New Roman" w:cs="Times New Roman"/>
          <w:lang w:val="ru-RU"/>
        </w:rPr>
        <w:t xml:space="preserve">года), 1—4 классы; </w:t>
      </w:r>
    </w:p>
    <w:p w:rsidR="00CD50B1" w:rsidRPr="00F574B5" w:rsidRDefault="00CD50B1" w:rsidP="00F574B5">
      <w:pPr>
        <w:jc w:val="both"/>
        <w:rPr>
          <w:rFonts w:ascii="Times New Roman" w:hAnsi="Times New Roman" w:cs="Times New Roman"/>
          <w:lang w:val="ru-RU"/>
        </w:rPr>
      </w:pPr>
      <w:r w:rsidRPr="00F574B5">
        <w:rPr>
          <w:rFonts w:ascii="Times New Roman" w:hAnsi="Times New Roman" w:cs="Times New Roman"/>
        </w:rPr>
        <w:t>II </w:t>
      </w:r>
      <w:r w:rsidRPr="00F574B5">
        <w:rPr>
          <w:rFonts w:ascii="Times New Roman" w:hAnsi="Times New Roman" w:cs="Times New Roman"/>
          <w:lang w:val="ru-RU"/>
        </w:rPr>
        <w:t>ступень</w:t>
      </w:r>
      <w:r w:rsidRPr="00F574B5">
        <w:rPr>
          <w:rFonts w:ascii="Times New Roman" w:hAnsi="Times New Roman" w:cs="Times New Roman"/>
        </w:rPr>
        <w:t> </w:t>
      </w:r>
      <w:r w:rsidR="00F574B5">
        <w:rPr>
          <w:rFonts w:ascii="Times New Roman" w:hAnsi="Times New Roman" w:cs="Times New Roman"/>
          <w:lang w:val="ru-RU"/>
        </w:rPr>
        <w:t>-</w:t>
      </w:r>
      <w:r w:rsidRPr="00F574B5">
        <w:rPr>
          <w:rFonts w:ascii="Times New Roman" w:hAnsi="Times New Roman" w:cs="Times New Roman"/>
          <w:lang w:val="ru-RU"/>
        </w:rPr>
        <w:t xml:space="preserve"> основное общее образование (нормативный срок освоения 5</w:t>
      </w:r>
      <w:r w:rsidRPr="00F574B5">
        <w:rPr>
          <w:rFonts w:ascii="Times New Roman" w:hAnsi="Times New Roman" w:cs="Times New Roman"/>
        </w:rPr>
        <w:t> </w:t>
      </w:r>
      <w:r w:rsidRPr="00F574B5">
        <w:rPr>
          <w:rFonts w:ascii="Times New Roman" w:hAnsi="Times New Roman" w:cs="Times New Roman"/>
          <w:lang w:val="ru-RU"/>
        </w:rPr>
        <w:t xml:space="preserve">лет), 5—9 классы; </w:t>
      </w:r>
    </w:p>
    <w:p w:rsidR="00CD50B1" w:rsidRPr="00F574B5" w:rsidRDefault="00CD50B1" w:rsidP="00F574B5">
      <w:pPr>
        <w:pStyle w:val="ConsPlusNormal"/>
        <w:tabs>
          <w:tab w:val="left" w:pos="567"/>
        </w:tabs>
        <w:ind w:firstLine="0"/>
        <w:jc w:val="both"/>
        <w:rPr>
          <w:rFonts w:ascii="Times New Roman" w:hAnsi="Times New Roman" w:cs="Times New Roman"/>
          <w:sz w:val="24"/>
          <w:szCs w:val="24"/>
        </w:rPr>
      </w:pPr>
      <w:r w:rsidRPr="00F574B5">
        <w:rPr>
          <w:rFonts w:ascii="Times New Roman" w:hAnsi="Times New Roman" w:cs="Times New Roman"/>
          <w:sz w:val="24"/>
          <w:szCs w:val="24"/>
        </w:rPr>
        <w:t>III ступень </w:t>
      </w:r>
      <w:r w:rsidR="00F574B5">
        <w:rPr>
          <w:rFonts w:ascii="Times New Roman" w:hAnsi="Times New Roman" w:cs="Times New Roman"/>
          <w:sz w:val="24"/>
          <w:szCs w:val="24"/>
        </w:rPr>
        <w:t>-</w:t>
      </w:r>
      <w:r w:rsidRPr="00F574B5">
        <w:rPr>
          <w:rFonts w:ascii="Times New Roman" w:hAnsi="Times New Roman" w:cs="Times New Roman"/>
          <w:sz w:val="24"/>
          <w:szCs w:val="24"/>
        </w:rPr>
        <w:t xml:space="preserve"> среднее общее образование (нормативный срок освоения 2 года), 10—11 классы.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0A712E">
        <w:rPr>
          <w:rFonts w:ascii="Times New Roman" w:hAnsi="Times New Roman" w:cs="Times New Roman"/>
          <w:b/>
          <w:bCs/>
          <w:sz w:val="24"/>
          <w:szCs w:val="24"/>
        </w:rPr>
        <w:t>4</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На первой ступени образования развиваются способности детей, вырабатываются навыки чтения, письма и счета, привычка к систематическому труду. Обучающиеся овладевают основными умениями и навыками учебной деятельности, элементами теоретического мышления, навыками самоконтроля учебных действий, культурой поведения и речи, основами личной гигиены и здорового образа жизни. Начальное общее образование является базой для получения основного общего образования.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Изучение иностранного языка в Учреждении осуществляется со 2-го класса.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Вторая ступень обеспечивает освоение обучающимися общеобразовательных программ основного общего образования, формирует представления обучающихся о природе, обществе, человеке, соответствующие современному уровню знаний. На этом этапе начинается дифференциация содержания образования. В дополнение к обязательным предметам, определенным федеральным и региональным стандартом, могут вводиться новые учебные предметы, факультативные курсы, различные формы внешкольных занятий, а также предметы по выбору, направленные на более полное развитие способностей обучающихся, организуется обучение различным предметам по разноуровневым программам: классы (группы) повышенного уровня содержания образования, классы (группы)  с углубленным изучением отдельных предметов, в том числе иностранных языков, гимназические (лицейские) классы (группы), классы (группы) профильной направленности.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Основное общее образование служ</w:t>
      </w:r>
      <w:r w:rsidR="00BD03D9" w:rsidRPr="00181112">
        <w:rPr>
          <w:rFonts w:ascii="Times New Roman" w:hAnsi="Times New Roman" w:cs="Times New Roman"/>
          <w:sz w:val="24"/>
          <w:szCs w:val="24"/>
        </w:rPr>
        <w:t>ит базой для получения среднего о</w:t>
      </w:r>
      <w:r w:rsidRPr="00181112">
        <w:rPr>
          <w:rFonts w:ascii="Times New Roman" w:hAnsi="Times New Roman" w:cs="Times New Roman"/>
          <w:sz w:val="24"/>
          <w:szCs w:val="24"/>
        </w:rPr>
        <w:t xml:space="preserve">бщего образования, начального и среднего  профессионального образования.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Третья ступень является завершающим этапом общеобразовательной подготовки, обеспечивающим освоение обучающимися  общеобразовательных программ среднего общего образования, развитие устойчивых познавательных интересов и творческих </w:t>
      </w:r>
      <w:r w:rsidRPr="00181112">
        <w:rPr>
          <w:rFonts w:ascii="Times New Roman" w:hAnsi="Times New Roman" w:cs="Times New Roman"/>
          <w:sz w:val="24"/>
          <w:szCs w:val="24"/>
        </w:rPr>
        <w:lastRenderedPageBreak/>
        <w:t xml:space="preserve">способностей обучающихся, формирование навыков самостоятельной учебной деятельности. </w:t>
      </w:r>
    </w:p>
    <w:p w:rsidR="000B276D"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В дополнение к обязательным могут вводиться предметы по выбору самих обучающихся, направленные на реализацию интересов, способностей и возможностей личности, вводится обучение по различным профилям и направлениям</w:t>
      </w:r>
      <w:r w:rsidR="000A712E">
        <w:rPr>
          <w:rFonts w:ascii="Times New Roman" w:hAnsi="Times New Roman" w:cs="Times New Roman"/>
          <w:sz w:val="24"/>
          <w:szCs w:val="24"/>
        </w:rPr>
        <w:t>.</w:t>
      </w:r>
    </w:p>
    <w:p w:rsidR="009C23E6" w:rsidRPr="009C23E6" w:rsidRDefault="009C23E6" w:rsidP="00270D45">
      <w:pPr>
        <w:pStyle w:val="ConsPlusNormal"/>
        <w:tabs>
          <w:tab w:val="left" w:pos="567"/>
        </w:tabs>
        <w:ind w:firstLine="567"/>
        <w:jc w:val="both"/>
        <w:rPr>
          <w:rFonts w:ascii="Times New Roman" w:hAnsi="Times New Roman" w:cs="Times New Roman"/>
          <w:sz w:val="24"/>
          <w:szCs w:val="24"/>
        </w:rPr>
      </w:pPr>
      <w:r w:rsidRPr="009C23E6">
        <w:rPr>
          <w:rFonts w:ascii="Times New Roman" w:hAnsi="Times New Roman" w:cs="Times New Roman"/>
          <w:b/>
          <w:sz w:val="24"/>
          <w:szCs w:val="24"/>
        </w:rPr>
        <w:t>3.5.</w:t>
      </w:r>
      <w:r w:rsidR="000B276D" w:rsidRPr="009C23E6">
        <w:rPr>
          <w:rFonts w:ascii="Times New Roman" w:hAnsi="Times New Roman" w:cs="Times New Roman"/>
          <w:sz w:val="24"/>
          <w:szCs w:val="24"/>
        </w:rPr>
        <w:t xml:space="preserve">С учетом потребностей, возможностей личности и в зависимости от объема обязательных занятий педагогического работника с обучающимися обучение по общеобразовательным программам в </w:t>
      </w:r>
      <w:r w:rsidRPr="009C23E6">
        <w:rPr>
          <w:rFonts w:ascii="Times New Roman" w:hAnsi="Times New Roman" w:cs="Times New Roman"/>
          <w:sz w:val="24"/>
          <w:szCs w:val="24"/>
        </w:rPr>
        <w:t>Учреждении</w:t>
      </w:r>
      <w:r w:rsidR="000B276D" w:rsidRPr="009C23E6">
        <w:rPr>
          <w:rFonts w:ascii="Times New Roman" w:hAnsi="Times New Roman" w:cs="Times New Roman"/>
          <w:sz w:val="24"/>
          <w:szCs w:val="24"/>
        </w:rPr>
        <w:t xml:space="preserve"> осуществляется очная форма обучения. </w:t>
      </w:r>
    </w:p>
    <w:p w:rsidR="009C23E6" w:rsidRPr="002944F7" w:rsidRDefault="009C23E6" w:rsidP="00AF7615">
      <w:pPr>
        <w:pStyle w:val="ConsPlusNormal"/>
        <w:tabs>
          <w:tab w:val="left" w:pos="567"/>
        </w:tabs>
        <w:ind w:firstLine="567"/>
        <w:jc w:val="both"/>
        <w:rPr>
          <w:rFonts w:ascii="Times New Roman" w:hAnsi="Times New Roman" w:cs="Times New Roman"/>
          <w:sz w:val="24"/>
          <w:szCs w:val="24"/>
        </w:rPr>
      </w:pPr>
      <w:r w:rsidRPr="002944F7">
        <w:rPr>
          <w:rFonts w:ascii="Times New Roman" w:hAnsi="Times New Roman" w:cs="Times New Roman"/>
          <w:b/>
          <w:sz w:val="24"/>
          <w:szCs w:val="24"/>
        </w:rPr>
        <w:t>3.6.</w:t>
      </w:r>
      <w:r w:rsidR="000B276D" w:rsidRPr="002944F7">
        <w:rPr>
          <w:rFonts w:ascii="Times New Roman" w:hAnsi="Times New Roman" w:cs="Times New Roman"/>
          <w:sz w:val="24"/>
          <w:szCs w:val="24"/>
        </w:rPr>
        <w:t xml:space="preserve">Общее образование может быть получено вне </w:t>
      </w:r>
      <w:r w:rsidRPr="002944F7">
        <w:rPr>
          <w:rFonts w:ascii="Times New Roman" w:hAnsi="Times New Roman" w:cs="Times New Roman"/>
          <w:sz w:val="24"/>
          <w:szCs w:val="24"/>
        </w:rPr>
        <w:t xml:space="preserve">Учреждения </w:t>
      </w:r>
      <w:r w:rsidR="000B276D" w:rsidRPr="002944F7">
        <w:rPr>
          <w:rFonts w:ascii="Times New Roman" w:hAnsi="Times New Roman" w:cs="Times New Roman"/>
          <w:sz w:val="24"/>
          <w:szCs w:val="24"/>
        </w:rPr>
        <w:t xml:space="preserve"> в форме семейного образования</w:t>
      </w:r>
      <w:r w:rsidR="002944F7" w:rsidRPr="002944F7">
        <w:rPr>
          <w:rFonts w:ascii="Times New Roman" w:hAnsi="Times New Roman" w:cs="Times New Roman"/>
          <w:sz w:val="24"/>
          <w:szCs w:val="24"/>
        </w:rPr>
        <w:t xml:space="preserve">  и в форме самообразования.</w:t>
      </w:r>
    </w:p>
    <w:p w:rsidR="002944F7" w:rsidRPr="002944F7" w:rsidRDefault="000B276D"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sz w:val="24"/>
          <w:szCs w:val="24"/>
        </w:rPr>
        <w:t xml:space="preserve">Обучение в форме семейного образования и самообразования осуществляется с правом последующего прохождения промежуточной и государственной итоговой аттестации в организациях, осуществляющих образовательную деятельность по образовательным программам соответствующего уровня. </w:t>
      </w:r>
    </w:p>
    <w:p w:rsidR="002944F7" w:rsidRDefault="002944F7" w:rsidP="00AB70B1">
      <w:pPr>
        <w:pStyle w:val="ConsPlusNormal"/>
        <w:ind w:firstLine="567"/>
        <w:jc w:val="both"/>
      </w:pPr>
      <w:r w:rsidRPr="002944F7">
        <w:rPr>
          <w:rFonts w:ascii="Times New Roman" w:hAnsi="Times New Roman" w:cs="Times New Roman"/>
          <w:b/>
          <w:sz w:val="24"/>
          <w:szCs w:val="24"/>
        </w:rPr>
        <w:t>3.7.</w:t>
      </w:r>
      <w:r w:rsidR="000B276D" w:rsidRPr="002944F7">
        <w:rPr>
          <w:rFonts w:ascii="Times New Roman" w:hAnsi="Times New Roman" w:cs="Times New Roman"/>
          <w:sz w:val="24"/>
          <w:szCs w:val="24"/>
        </w:rPr>
        <w:t xml:space="preserve"> Допускается сочетание различных форм получения общего образования и форм</w:t>
      </w:r>
      <w:r w:rsidR="000B276D">
        <w:t xml:space="preserve"> обучения. </w:t>
      </w:r>
    </w:p>
    <w:p w:rsidR="002944F7" w:rsidRPr="002944F7" w:rsidRDefault="002944F7"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3.8.</w:t>
      </w:r>
      <w:r w:rsidR="000B276D" w:rsidRPr="002944F7">
        <w:rPr>
          <w:rFonts w:ascii="Times New Roman" w:hAnsi="Times New Roman" w:cs="Times New Roman"/>
          <w:sz w:val="24"/>
          <w:szCs w:val="24"/>
        </w:rPr>
        <w:t xml:space="preserve">Формы обучения по дополнительным образовательным программам определяются </w:t>
      </w:r>
      <w:r w:rsidRPr="002944F7">
        <w:rPr>
          <w:rFonts w:ascii="Times New Roman" w:hAnsi="Times New Roman" w:cs="Times New Roman"/>
          <w:sz w:val="24"/>
          <w:szCs w:val="24"/>
        </w:rPr>
        <w:t>Учреждением</w:t>
      </w:r>
      <w:r w:rsidR="000B276D" w:rsidRPr="002944F7">
        <w:rPr>
          <w:rFonts w:ascii="Times New Roman" w:hAnsi="Times New Roman" w:cs="Times New Roman"/>
          <w:sz w:val="24"/>
          <w:szCs w:val="24"/>
        </w:rPr>
        <w:t xml:space="preserve"> самостоятельно. </w:t>
      </w:r>
    </w:p>
    <w:p w:rsidR="002944F7" w:rsidRPr="002944F7" w:rsidRDefault="002944F7"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3.9.</w:t>
      </w:r>
      <w:r w:rsidR="000B276D" w:rsidRPr="002944F7">
        <w:rPr>
          <w:rFonts w:ascii="Times New Roman" w:hAnsi="Times New Roman" w:cs="Times New Roman"/>
          <w:sz w:val="24"/>
          <w:szCs w:val="24"/>
        </w:rPr>
        <w:t>Для всех форм получения образования и всех форм обучения в рамках основной общеобразовательной программы действует единый федеральный государственный образовательный стандарт.</w:t>
      </w:r>
    </w:p>
    <w:p w:rsidR="002944F7" w:rsidRPr="002944F7" w:rsidRDefault="002944F7"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3.10</w:t>
      </w:r>
      <w:r w:rsidR="000B276D" w:rsidRPr="002944F7">
        <w:rPr>
          <w:rFonts w:ascii="Times New Roman" w:hAnsi="Times New Roman" w:cs="Times New Roman"/>
          <w:b/>
          <w:sz w:val="24"/>
          <w:szCs w:val="24"/>
        </w:rPr>
        <w:t>.</w:t>
      </w:r>
      <w:r w:rsidR="000B276D" w:rsidRPr="002944F7">
        <w:rPr>
          <w:rFonts w:ascii="Times New Roman" w:hAnsi="Times New Roman" w:cs="Times New Roman"/>
          <w:sz w:val="24"/>
          <w:szCs w:val="24"/>
        </w:rPr>
        <w:t xml:space="preserve"> Образовательные программы общего образования могут реализовываться </w:t>
      </w:r>
      <w:r w:rsidRPr="002944F7">
        <w:rPr>
          <w:rFonts w:ascii="Times New Roman" w:hAnsi="Times New Roman" w:cs="Times New Roman"/>
          <w:sz w:val="24"/>
          <w:szCs w:val="24"/>
        </w:rPr>
        <w:t>Учреждением</w:t>
      </w:r>
      <w:r w:rsidR="000B276D" w:rsidRPr="002944F7">
        <w:rPr>
          <w:rFonts w:ascii="Times New Roman" w:hAnsi="Times New Roman" w:cs="Times New Roman"/>
          <w:sz w:val="24"/>
          <w:szCs w:val="24"/>
        </w:rPr>
        <w:t xml:space="preserve"> как самостоятельно, так и посредством сетевых форм их реализации. </w:t>
      </w:r>
    </w:p>
    <w:p w:rsidR="00435578" w:rsidRPr="00435578" w:rsidRDefault="002944F7" w:rsidP="00435578">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w:t>
      </w:r>
      <w:r w:rsidR="000B276D" w:rsidRPr="002944F7">
        <w:rPr>
          <w:rFonts w:ascii="Times New Roman" w:hAnsi="Times New Roman" w:cs="Times New Roman"/>
          <w:b/>
          <w:sz w:val="24"/>
          <w:szCs w:val="24"/>
        </w:rPr>
        <w:t>.1</w:t>
      </w:r>
      <w:r w:rsidRPr="002944F7">
        <w:rPr>
          <w:rFonts w:ascii="Times New Roman" w:hAnsi="Times New Roman" w:cs="Times New Roman"/>
          <w:b/>
          <w:sz w:val="24"/>
          <w:szCs w:val="24"/>
        </w:rPr>
        <w:t>1</w:t>
      </w:r>
      <w:r w:rsidR="000B276D" w:rsidRPr="002944F7">
        <w:rPr>
          <w:rFonts w:ascii="Times New Roman" w:hAnsi="Times New Roman" w:cs="Times New Roman"/>
          <w:b/>
          <w:sz w:val="24"/>
          <w:szCs w:val="24"/>
        </w:rPr>
        <w:t>.</w:t>
      </w:r>
      <w:r w:rsidR="00435578" w:rsidRPr="00435578">
        <w:rPr>
          <w:rFonts w:ascii="Times New Roman" w:hAnsi="Times New Roman" w:cs="Times New Roman"/>
          <w:sz w:val="24"/>
          <w:szCs w:val="24"/>
        </w:rPr>
        <w:t xml:space="preserve">Содержание образования в Учреждении определяется образовательными программами, которые Учреждение самостоятельно разрабатывает, утверждает и реализует. Учреждение разрабатывает основные образовательные программы в соответствии с федеральными государственными образовательными стандартами и с учетом соответствующих примерных основных образовательных программ. </w:t>
      </w:r>
    </w:p>
    <w:p w:rsidR="00435578" w:rsidRPr="00435578" w:rsidRDefault="00435578" w:rsidP="00435578">
      <w:pPr>
        <w:pStyle w:val="ConsPlusNormal"/>
        <w:ind w:firstLine="567"/>
        <w:jc w:val="both"/>
        <w:rPr>
          <w:rFonts w:ascii="Times New Roman" w:hAnsi="Times New Roman" w:cs="Times New Roman"/>
          <w:sz w:val="24"/>
          <w:szCs w:val="24"/>
        </w:rPr>
      </w:pPr>
      <w:r w:rsidRPr="00435578">
        <w:rPr>
          <w:rFonts w:ascii="Times New Roman" w:hAnsi="Times New Roman" w:cs="Times New Roman"/>
          <w:sz w:val="24"/>
          <w:szCs w:val="24"/>
        </w:rPr>
        <w:t xml:space="preserve">При реализации общеобразовательных программ могут применяться различные образовательные технологии, в том числе дистанционные образовательные технологии, электронное обучение. </w:t>
      </w:r>
    </w:p>
    <w:p w:rsidR="002944F7" w:rsidRPr="002944F7" w:rsidRDefault="00435578" w:rsidP="00435578">
      <w:pPr>
        <w:pStyle w:val="ConsPlusNormal"/>
        <w:ind w:firstLine="567"/>
        <w:jc w:val="both"/>
        <w:rPr>
          <w:rFonts w:ascii="Times New Roman" w:hAnsi="Times New Roman" w:cs="Times New Roman"/>
          <w:sz w:val="24"/>
          <w:szCs w:val="24"/>
        </w:rPr>
      </w:pPr>
      <w:r w:rsidRPr="00435578">
        <w:rPr>
          <w:rFonts w:ascii="Times New Roman" w:hAnsi="Times New Roman" w:cs="Times New Roman"/>
          <w:sz w:val="24"/>
          <w:szCs w:val="24"/>
        </w:rPr>
        <w:t xml:space="preserve">Использование при реализации общеобразовательных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  </w:t>
      </w:r>
    </w:p>
    <w:p w:rsidR="002944F7" w:rsidRPr="002944F7" w:rsidRDefault="002944F7"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w:t>
      </w:r>
      <w:r w:rsidR="000B276D" w:rsidRPr="002944F7">
        <w:rPr>
          <w:rFonts w:ascii="Times New Roman" w:hAnsi="Times New Roman" w:cs="Times New Roman"/>
          <w:b/>
          <w:sz w:val="24"/>
          <w:szCs w:val="24"/>
        </w:rPr>
        <w:t>.1</w:t>
      </w:r>
      <w:r w:rsidRPr="002944F7">
        <w:rPr>
          <w:rFonts w:ascii="Times New Roman" w:hAnsi="Times New Roman" w:cs="Times New Roman"/>
          <w:b/>
          <w:sz w:val="24"/>
          <w:szCs w:val="24"/>
        </w:rPr>
        <w:t>2</w:t>
      </w:r>
      <w:r w:rsidR="000B276D" w:rsidRPr="002944F7">
        <w:rPr>
          <w:rFonts w:ascii="Times New Roman" w:hAnsi="Times New Roman" w:cs="Times New Roman"/>
          <w:b/>
          <w:sz w:val="24"/>
          <w:szCs w:val="24"/>
        </w:rPr>
        <w:t>.</w:t>
      </w:r>
      <w:r w:rsidR="000B276D" w:rsidRPr="002944F7">
        <w:rPr>
          <w:rFonts w:ascii="Times New Roman" w:hAnsi="Times New Roman" w:cs="Times New Roman"/>
          <w:sz w:val="24"/>
          <w:szCs w:val="24"/>
        </w:rPr>
        <w:t xml:space="preserve"> При реализации общеобразовательных программ </w:t>
      </w:r>
      <w:r>
        <w:rPr>
          <w:rFonts w:ascii="Times New Roman" w:hAnsi="Times New Roman" w:cs="Times New Roman"/>
        </w:rPr>
        <w:t>Учреждением</w:t>
      </w:r>
      <w:r w:rsidR="000B276D" w:rsidRPr="002944F7">
        <w:rPr>
          <w:rFonts w:ascii="Times New Roman" w:hAnsi="Times New Roman" w:cs="Times New Roman"/>
          <w:sz w:val="24"/>
          <w:szCs w:val="24"/>
        </w:rPr>
        <w:t xml:space="preserve"> может применяться форма организации образовательной деятельности, основанная на модульном принципе представления содержания общеобразовательной программы и построения учебных планов, использовании соответствующих образовательных технологий. </w:t>
      </w:r>
    </w:p>
    <w:p w:rsidR="00D16F41" w:rsidRDefault="002944F7" w:rsidP="00AB70B1">
      <w:pPr>
        <w:pStyle w:val="ConsPlusNormal"/>
        <w:ind w:firstLine="567"/>
        <w:jc w:val="both"/>
        <w:rPr>
          <w:rFonts w:ascii="Times New Roman" w:hAnsi="Times New Roman" w:cs="Times New Roman"/>
          <w:sz w:val="24"/>
          <w:szCs w:val="24"/>
        </w:rPr>
      </w:pPr>
      <w:r w:rsidRPr="002944F7">
        <w:rPr>
          <w:rFonts w:ascii="Times New Roman" w:hAnsi="Times New Roman" w:cs="Times New Roman"/>
          <w:b/>
          <w:sz w:val="24"/>
          <w:szCs w:val="24"/>
        </w:rPr>
        <w:t>3</w:t>
      </w:r>
      <w:r w:rsidR="000B276D" w:rsidRPr="002944F7">
        <w:rPr>
          <w:rFonts w:ascii="Times New Roman" w:hAnsi="Times New Roman" w:cs="Times New Roman"/>
          <w:b/>
          <w:sz w:val="24"/>
          <w:szCs w:val="24"/>
        </w:rPr>
        <w:t>.1</w:t>
      </w:r>
      <w:r w:rsidRPr="002944F7">
        <w:rPr>
          <w:rFonts w:ascii="Times New Roman" w:hAnsi="Times New Roman" w:cs="Times New Roman"/>
          <w:b/>
          <w:sz w:val="24"/>
          <w:szCs w:val="24"/>
        </w:rPr>
        <w:t>3</w:t>
      </w:r>
      <w:r w:rsidR="000B276D" w:rsidRPr="002944F7">
        <w:rPr>
          <w:rFonts w:ascii="Times New Roman" w:hAnsi="Times New Roman" w:cs="Times New Roman"/>
          <w:b/>
          <w:sz w:val="24"/>
          <w:szCs w:val="24"/>
        </w:rPr>
        <w:t>.</w:t>
      </w:r>
      <w:r w:rsidR="000B276D" w:rsidRPr="002944F7">
        <w:rPr>
          <w:rFonts w:ascii="Times New Roman" w:hAnsi="Times New Roman" w:cs="Times New Roman"/>
          <w:sz w:val="24"/>
          <w:szCs w:val="24"/>
        </w:rPr>
        <w:t xml:space="preserve"> Использование при реализации общеобразовательных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 </w:t>
      </w:r>
    </w:p>
    <w:p w:rsidR="00D16F41" w:rsidRPr="00AF7615" w:rsidRDefault="00D16F41" w:rsidP="00AB70B1">
      <w:pPr>
        <w:pStyle w:val="ConsPlusNormal"/>
        <w:ind w:firstLine="567"/>
        <w:jc w:val="both"/>
        <w:rPr>
          <w:rFonts w:ascii="Times New Roman" w:hAnsi="Times New Roman" w:cs="Times New Roman"/>
          <w:sz w:val="24"/>
          <w:szCs w:val="24"/>
        </w:rPr>
      </w:pPr>
      <w:r w:rsidRPr="00AF7615">
        <w:rPr>
          <w:rFonts w:ascii="Times New Roman" w:hAnsi="Times New Roman" w:cs="Times New Roman"/>
          <w:b/>
          <w:sz w:val="24"/>
          <w:szCs w:val="24"/>
        </w:rPr>
        <w:t>3.14.</w:t>
      </w:r>
      <w:r w:rsidRPr="00AF7615">
        <w:rPr>
          <w:rFonts w:ascii="Times New Roman" w:hAnsi="Times New Roman" w:cs="Times New Roman"/>
          <w:sz w:val="24"/>
          <w:szCs w:val="24"/>
        </w:rPr>
        <w:t xml:space="preserve"> Содержание образования в Учреждении определяется образовательными программами, которые Учреждение самостоятельно разрабатывает, утверждает и реализует. Учреждение разрабатывает основные образовательные программы в соответствии с федеральными государственными образовательными стандартами и с учетом соответствующих примерных основных образовательных программ. </w:t>
      </w:r>
    </w:p>
    <w:p w:rsidR="00D16F41" w:rsidRDefault="00D16F41" w:rsidP="00AB70B1">
      <w:pPr>
        <w:pStyle w:val="ConsPlusNormal"/>
        <w:ind w:firstLine="567"/>
        <w:jc w:val="both"/>
        <w:rPr>
          <w:rFonts w:ascii="Times New Roman" w:hAnsi="Times New Roman" w:cs="Times New Roman"/>
          <w:sz w:val="24"/>
          <w:szCs w:val="24"/>
        </w:rPr>
      </w:pPr>
      <w:r w:rsidRPr="00AF7615">
        <w:rPr>
          <w:rFonts w:ascii="Times New Roman" w:hAnsi="Times New Roman" w:cs="Times New Roman"/>
          <w:b/>
          <w:sz w:val="24"/>
          <w:szCs w:val="24"/>
        </w:rPr>
        <w:t>3.15.</w:t>
      </w:r>
      <w:r w:rsidRPr="00AF7615">
        <w:rPr>
          <w:rFonts w:ascii="Times New Roman" w:hAnsi="Times New Roman" w:cs="Times New Roman"/>
          <w:sz w:val="24"/>
          <w:szCs w:val="24"/>
        </w:rPr>
        <w:t xml:space="preserve"> Организация учебного процесса в Учреждении регламентируется:</w:t>
      </w:r>
    </w:p>
    <w:p w:rsidR="00F574B5" w:rsidRDefault="00F574B5" w:rsidP="00F574B5">
      <w:pPr>
        <w:pStyle w:val="ConsPlusNormal"/>
        <w:numPr>
          <w:ilvl w:val="0"/>
          <w:numId w:val="35"/>
        </w:numPr>
        <w:tabs>
          <w:tab w:val="left" w:pos="284"/>
        </w:tabs>
        <w:ind w:left="0" w:firstLine="0"/>
        <w:jc w:val="both"/>
        <w:rPr>
          <w:rFonts w:ascii="Times New Roman" w:hAnsi="Times New Roman" w:cs="Times New Roman"/>
          <w:sz w:val="24"/>
          <w:szCs w:val="24"/>
        </w:rPr>
      </w:pPr>
      <w:r w:rsidRPr="00AF7615">
        <w:rPr>
          <w:rFonts w:ascii="Times New Roman" w:hAnsi="Times New Roman" w:cs="Times New Roman"/>
          <w:sz w:val="24"/>
          <w:szCs w:val="24"/>
        </w:rPr>
        <w:t xml:space="preserve">учебным планом, разрабатываемым Учреждением самостоятельно; </w:t>
      </w:r>
    </w:p>
    <w:p w:rsidR="00F574B5" w:rsidRDefault="00F574B5" w:rsidP="00F574B5">
      <w:pPr>
        <w:pStyle w:val="ConsPlusNormal"/>
        <w:numPr>
          <w:ilvl w:val="0"/>
          <w:numId w:val="35"/>
        </w:numPr>
        <w:tabs>
          <w:tab w:val="left" w:pos="284"/>
        </w:tabs>
        <w:ind w:left="0" w:firstLine="0"/>
        <w:jc w:val="both"/>
        <w:rPr>
          <w:rFonts w:ascii="Times New Roman" w:hAnsi="Times New Roman" w:cs="Times New Roman"/>
          <w:sz w:val="24"/>
          <w:szCs w:val="24"/>
        </w:rPr>
      </w:pPr>
      <w:r w:rsidRPr="00AF7615">
        <w:rPr>
          <w:rFonts w:ascii="Times New Roman" w:hAnsi="Times New Roman" w:cs="Times New Roman"/>
          <w:sz w:val="24"/>
          <w:szCs w:val="24"/>
        </w:rPr>
        <w:t>годовым календарным учебным графиком;</w:t>
      </w:r>
    </w:p>
    <w:p w:rsidR="00F574B5" w:rsidRDefault="00F574B5" w:rsidP="00F574B5">
      <w:pPr>
        <w:pStyle w:val="ConsPlusNormal"/>
        <w:numPr>
          <w:ilvl w:val="0"/>
          <w:numId w:val="35"/>
        </w:numPr>
        <w:tabs>
          <w:tab w:val="left" w:pos="284"/>
        </w:tabs>
        <w:ind w:left="0" w:firstLine="0"/>
        <w:jc w:val="both"/>
        <w:rPr>
          <w:rFonts w:ascii="Times New Roman" w:hAnsi="Times New Roman" w:cs="Times New Roman"/>
          <w:sz w:val="24"/>
          <w:szCs w:val="24"/>
        </w:rPr>
      </w:pPr>
      <w:r w:rsidRPr="00AF7615">
        <w:rPr>
          <w:rFonts w:ascii="Times New Roman" w:hAnsi="Times New Roman" w:cs="Times New Roman"/>
          <w:sz w:val="24"/>
          <w:szCs w:val="24"/>
        </w:rPr>
        <w:t>расписанием занятий, разрабатываемым и утверждаемым Учреждением в соответствии с санитарными правилами (СанПиН 2.4.2.1178-02).</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lastRenderedPageBreak/>
        <w:t>3</w:t>
      </w:r>
      <w:r w:rsidR="00D16F41" w:rsidRPr="00AF7615">
        <w:rPr>
          <w:rFonts w:ascii="Times New Roman" w:hAnsi="Times New Roman" w:cs="Times New Roman"/>
          <w:b/>
          <w:sz w:val="24"/>
          <w:szCs w:val="24"/>
        </w:rPr>
        <w:t>.1</w:t>
      </w:r>
      <w:r>
        <w:rPr>
          <w:rFonts w:ascii="Times New Roman" w:hAnsi="Times New Roman" w:cs="Times New Roman"/>
          <w:b/>
          <w:sz w:val="24"/>
          <w:szCs w:val="24"/>
        </w:rPr>
        <w:t>6</w:t>
      </w:r>
      <w:r w:rsidR="00D16F41"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 Учредитель и органы, осуществляющие управление в сфере образования, не вправе изменять учебный план и календарный учебный график </w:t>
      </w:r>
      <w:r w:rsidRPr="00AF7615">
        <w:rPr>
          <w:rFonts w:ascii="Times New Roman" w:hAnsi="Times New Roman" w:cs="Times New Roman"/>
          <w:sz w:val="24"/>
          <w:szCs w:val="24"/>
        </w:rPr>
        <w:t>Учреждения</w:t>
      </w:r>
      <w:r w:rsidR="00D16F41" w:rsidRPr="00AF7615">
        <w:rPr>
          <w:rFonts w:ascii="Times New Roman" w:hAnsi="Times New Roman" w:cs="Times New Roman"/>
          <w:sz w:val="24"/>
          <w:szCs w:val="24"/>
        </w:rPr>
        <w:t>.</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3</w:t>
      </w:r>
      <w:r w:rsidR="00D16F41" w:rsidRPr="00AF7615">
        <w:rPr>
          <w:rFonts w:ascii="Times New Roman" w:hAnsi="Times New Roman" w:cs="Times New Roman"/>
          <w:b/>
          <w:sz w:val="24"/>
          <w:szCs w:val="24"/>
        </w:rPr>
        <w:t>.</w:t>
      </w:r>
      <w:r>
        <w:rPr>
          <w:rFonts w:ascii="Times New Roman" w:hAnsi="Times New Roman" w:cs="Times New Roman"/>
          <w:b/>
          <w:sz w:val="24"/>
          <w:szCs w:val="24"/>
        </w:rPr>
        <w:t>17</w:t>
      </w:r>
      <w:r w:rsidR="00D16F41"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 Количество часов, отведенных на преподавание отдельных дисциплин (циклов предметов), не должно быть меньше количества часов, определенных федеральным базисным учебным планом для образовательных учреждений Российской Федерации, реализующих программы общего образования. </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 xml:space="preserve">          3</w:t>
      </w:r>
      <w:r w:rsidR="00D16F41" w:rsidRPr="00AF7615">
        <w:rPr>
          <w:rFonts w:ascii="Times New Roman" w:hAnsi="Times New Roman" w:cs="Times New Roman"/>
          <w:b/>
          <w:sz w:val="24"/>
          <w:szCs w:val="24"/>
        </w:rPr>
        <w:t>.</w:t>
      </w:r>
      <w:r>
        <w:rPr>
          <w:rFonts w:ascii="Times New Roman" w:hAnsi="Times New Roman" w:cs="Times New Roman"/>
          <w:b/>
          <w:sz w:val="24"/>
          <w:szCs w:val="24"/>
        </w:rPr>
        <w:t>18</w:t>
      </w:r>
      <w:r w:rsidR="00D16F41"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 Организация образовательной деятельности по образовательным программам начального общего, основного общего и среднего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расширенное изучение отдельных учебных предметов, предметных областей соответствующей образовательной программы (профильное обучение). </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3.</w:t>
      </w:r>
      <w:r>
        <w:rPr>
          <w:rFonts w:ascii="Times New Roman" w:hAnsi="Times New Roman" w:cs="Times New Roman"/>
          <w:b/>
          <w:sz w:val="24"/>
          <w:szCs w:val="24"/>
        </w:rPr>
        <w:t>19</w:t>
      </w:r>
      <w:r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В дополнение к обязательным предметам вводятся предметы с расширенным обучением для организации обучения по выбору обучающихся, направленные на реализацию интересов, способностей и возможностей обучающихся. </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 xml:space="preserve">          3</w:t>
      </w:r>
      <w:r w:rsidR="00D16F41" w:rsidRPr="00AF7615">
        <w:rPr>
          <w:rFonts w:ascii="Times New Roman" w:hAnsi="Times New Roman" w:cs="Times New Roman"/>
          <w:b/>
          <w:sz w:val="24"/>
          <w:szCs w:val="24"/>
        </w:rPr>
        <w:t>.2</w:t>
      </w:r>
      <w:r>
        <w:rPr>
          <w:rFonts w:ascii="Times New Roman" w:hAnsi="Times New Roman" w:cs="Times New Roman"/>
          <w:b/>
          <w:sz w:val="24"/>
          <w:szCs w:val="24"/>
        </w:rPr>
        <w:t>0</w:t>
      </w:r>
      <w:r w:rsidR="00D16F41"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 Исходя из запросов обучающихся и их родителей (законных представителей), при наличии соответствующих условий, в </w:t>
      </w:r>
      <w:r w:rsidRPr="00AF7615">
        <w:rPr>
          <w:rFonts w:ascii="Times New Roman" w:hAnsi="Times New Roman" w:cs="Times New Roman"/>
          <w:sz w:val="24"/>
          <w:szCs w:val="24"/>
        </w:rPr>
        <w:t>Учреждении</w:t>
      </w:r>
      <w:r w:rsidR="00D16F41" w:rsidRPr="00AF7615">
        <w:rPr>
          <w:rFonts w:ascii="Times New Roman" w:hAnsi="Times New Roman" w:cs="Times New Roman"/>
          <w:sz w:val="24"/>
          <w:szCs w:val="24"/>
        </w:rPr>
        <w:t xml:space="preserve"> может быть введено обучение по различным профилям и направлениям. </w:t>
      </w:r>
    </w:p>
    <w:p w:rsidR="00AF7615" w:rsidRPr="00AF7615"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3</w:t>
      </w:r>
      <w:r w:rsidR="00D16F41" w:rsidRPr="00AF7615">
        <w:rPr>
          <w:rFonts w:ascii="Times New Roman" w:hAnsi="Times New Roman" w:cs="Times New Roman"/>
          <w:b/>
          <w:sz w:val="24"/>
          <w:szCs w:val="24"/>
        </w:rPr>
        <w:t>.2</w:t>
      </w:r>
      <w:r>
        <w:rPr>
          <w:rFonts w:ascii="Times New Roman" w:hAnsi="Times New Roman" w:cs="Times New Roman"/>
          <w:b/>
          <w:sz w:val="24"/>
          <w:szCs w:val="24"/>
        </w:rPr>
        <w:t>1</w:t>
      </w:r>
      <w:r w:rsidR="00D16F41" w:rsidRPr="00AF7615">
        <w:rPr>
          <w:rFonts w:ascii="Times New Roman" w:hAnsi="Times New Roman" w:cs="Times New Roman"/>
          <w:b/>
          <w:sz w:val="24"/>
          <w:szCs w:val="24"/>
        </w:rPr>
        <w:t>.</w:t>
      </w:r>
      <w:r w:rsidRPr="00AF7615">
        <w:rPr>
          <w:rFonts w:ascii="Times New Roman" w:hAnsi="Times New Roman" w:cs="Times New Roman"/>
          <w:sz w:val="24"/>
          <w:szCs w:val="24"/>
        </w:rPr>
        <w:t>Учреждение</w:t>
      </w:r>
      <w:r w:rsidR="00D16F41" w:rsidRPr="00AF7615">
        <w:rPr>
          <w:rFonts w:ascii="Times New Roman" w:hAnsi="Times New Roman" w:cs="Times New Roman"/>
          <w:sz w:val="24"/>
          <w:szCs w:val="24"/>
        </w:rPr>
        <w:t xml:space="preserve">, по желанию родителей (законных представителей) и при наличии условий, может реализовывать дополнительные образовательные программы и оказывать дополнительные образовательные услуги, в том числе платные образовательные услуги, не включенные в перечень основных общеобразовательных программ. </w:t>
      </w:r>
    </w:p>
    <w:p w:rsidR="00D16F41" w:rsidRPr="003B7ECA" w:rsidRDefault="00AF7615" w:rsidP="00D16F41">
      <w:pPr>
        <w:pStyle w:val="ConsPlusNormal"/>
        <w:ind w:firstLine="0"/>
        <w:jc w:val="both"/>
        <w:rPr>
          <w:rFonts w:ascii="Times New Roman" w:hAnsi="Times New Roman" w:cs="Times New Roman"/>
          <w:sz w:val="24"/>
          <w:szCs w:val="24"/>
        </w:rPr>
      </w:pPr>
      <w:r w:rsidRPr="00AF7615">
        <w:rPr>
          <w:rFonts w:ascii="Times New Roman" w:hAnsi="Times New Roman" w:cs="Times New Roman"/>
          <w:b/>
          <w:sz w:val="24"/>
          <w:szCs w:val="24"/>
        </w:rPr>
        <w:t>3</w:t>
      </w:r>
      <w:r w:rsidR="00D16F41" w:rsidRPr="00AF7615">
        <w:rPr>
          <w:rFonts w:ascii="Times New Roman" w:hAnsi="Times New Roman" w:cs="Times New Roman"/>
          <w:b/>
          <w:sz w:val="24"/>
          <w:szCs w:val="24"/>
        </w:rPr>
        <w:t>.2</w:t>
      </w:r>
      <w:r>
        <w:rPr>
          <w:rFonts w:ascii="Times New Roman" w:hAnsi="Times New Roman" w:cs="Times New Roman"/>
          <w:b/>
          <w:sz w:val="24"/>
          <w:szCs w:val="24"/>
        </w:rPr>
        <w:t>2</w:t>
      </w:r>
      <w:r w:rsidR="00D16F41" w:rsidRPr="00AF7615">
        <w:rPr>
          <w:rFonts w:ascii="Times New Roman" w:hAnsi="Times New Roman" w:cs="Times New Roman"/>
          <w:b/>
          <w:sz w:val="24"/>
          <w:szCs w:val="24"/>
        </w:rPr>
        <w:t>.</w:t>
      </w:r>
      <w:r w:rsidR="00D16F41" w:rsidRPr="00AF7615">
        <w:rPr>
          <w:rFonts w:ascii="Times New Roman" w:hAnsi="Times New Roman" w:cs="Times New Roman"/>
          <w:sz w:val="24"/>
          <w:szCs w:val="24"/>
        </w:rPr>
        <w:t xml:space="preserve"> Для обучающихся, нуждающихся в длительном лечении, детей- инвалидов, которые по состоянию здоровья не могут посещать образовательные организации, организуется индивидуальное обучение по образовательным программам начального общего, основного общего и среднего общего образования на дому, с элементами инклюзивного обучения, а также в </w:t>
      </w:r>
      <w:r w:rsidRPr="00AF7615">
        <w:rPr>
          <w:rFonts w:ascii="Times New Roman" w:hAnsi="Times New Roman" w:cs="Times New Roman"/>
          <w:sz w:val="24"/>
          <w:szCs w:val="24"/>
        </w:rPr>
        <w:t>Учреждение</w:t>
      </w:r>
      <w:r w:rsidR="00D16F41" w:rsidRPr="00AF7615">
        <w:rPr>
          <w:rFonts w:ascii="Times New Roman" w:hAnsi="Times New Roman" w:cs="Times New Roman"/>
          <w:sz w:val="24"/>
          <w:szCs w:val="24"/>
        </w:rPr>
        <w:t xml:space="preserve">. Основанием для организации такого обучения являются </w:t>
      </w:r>
      <w:r w:rsidRPr="00AF7615">
        <w:rPr>
          <w:rFonts w:ascii="Times New Roman" w:hAnsi="Times New Roman" w:cs="Times New Roman"/>
          <w:sz w:val="24"/>
          <w:szCs w:val="24"/>
        </w:rPr>
        <w:t xml:space="preserve">заключение медицинской организации и в письменной форме </w:t>
      </w:r>
      <w:r w:rsidRPr="003B7ECA">
        <w:rPr>
          <w:rFonts w:ascii="Times New Roman" w:hAnsi="Times New Roman" w:cs="Times New Roman"/>
          <w:sz w:val="24"/>
          <w:szCs w:val="24"/>
        </w:rPr>
        <w:t xml:space="preserve">обращение родителей (законных представителей).  </w:t>
      </w:r>
    </w:p>
    <w:p w:rsidR="000A712E" w:rsidRPr="003B7ECA" w:rsidRDefault="000A712E" w:rsidP="00AB70B1">
      <w:pPr>
        <w:pStyle w:val="ConsPlusNormal"/>
        <w:ind w:firstLine="567"/>
        <w:jc w:val="both"/>
        <w:rPr>
          <w:rFonts w:ascii="Times New Roman" w:hAnsi="Times New Roman" w:cs="Times New Roman"/>
          <w:sz w:val="24"/>
          <w:szCs w:val="24"/>
        </w:rPr>
      </w:pPr>
      <w:r w:rsidRPr="003B7ECA">
        <w:rPr>
          <w:rFonts w:ascii="Times New Roman" w:hAnsi="Times New Roman" w:cs="Times New Roman"/>
          <w:b/>
          <w:bCs/>
          <w:sz w:val="24"/>
          <w:szCs w:val="24"/>
        </w:rPr>
        <w:t>3.</w:t>
      </w:r>
      <w:r w:rsidR="003B7ECA" w:rsidRPr="003B7ECA">
        <w:rPr>
          <w:rFonts w:ascii="Times New Roman" w:hAnsi="Times New Roman" w:cs="Times New Roman"/>
          <w:b/>
          <w:bCs/>
          <w:sz w:val="24"/>
          <w:szCs w:val="24"/>
        </w:rPr>
        <w:t>23</w:t>
      </w:r>
      <w:r w:rsidRPr="003B7ECA">
        <w:rPr>
          <w:rFonts w:ascii="Times New Roman" w:hAnsi="Times New Roman" w:cs="Times New Roman"/>
          <w:b/>
          <w:bCs/>
          <w:sz w:val="24"/>
          <w:szCs w:val="24"/>
        </w:rPr>
        <w:t>.</w:t>
      </w:r>
      <w:r w:rsidRPr="003B7ECA">
        <w:rPr>
          <w:rFonts w:ascii="Times New Roman" w:hAnsi="Times New Roman" w:cs="Times New Roman"/>
          <w:sz w:val="24"/>
          <w:szCs w:val="24"/>
        </w:rPr>
        <w:t xml:space="preserve"> Учреждение может оказывать дополнительные образовательные услуги,  в том числе  платные  в соответствии с видами  деятельности. </w:t>
      </w:r>
    </w:p>
    <w:p w:rsidR="003B7ECA" w:rsidRPr="003B7ECA" w:rsidRDefault="003B7ECA" w:rsidP="00AB70B1">
      <w:pPr>
        <w:pStyle w:val="ConsPlusNormal"/>
        <w:ind w:firstLine="567"/>
        <w:jc w:val="both"/>
        <w:rPr>
          <w:rFonts w:ascii="Times New Roman" w:hAnsi="Times New Roman" w:cs="Times New Roman"/>
          <w:sz w:val="24"/>
          <w:szCs w:val="24"/>
        </w:rPr>
      </w:pPr>
      <w:r w:rsidRPr="003B7ECA">
        <w:rPr>
          <w:rFonts w:ascii="Times New Roman" w:hAnsi="Times New Roman" w:cs="Times New Roman"/>
          <w:b/>
          <w:sz w:val="24"/>
          <w:szCs w:val="24"/>
        </w:rPr>
        <w:t>3.24.</w:t>
      </w:r>
      <w:r w:rsidRPr="003B7ECA">
        <w:rPr>
          <w:rFonts w:ascii="Times New Roman" w:hAnsi="Times New Roman" w:cs="Times New Roman"/>
          <w:sz w:val="24"/>
          <w:szCs w:val="24"/>
        </w:rPr>
        <w:t xml:space="preserve"> В Учреждении по запросам родителей (законных представителей) могут быть созданы группы присмотра и ухода за обучающимися.</w:t>
      </w:r>
    </w:p>
    <w:p w:rsidR="003B7ECA" w:rsidRPr="003B7ECA" w:rsidRDefault="003B7ECA" w:rsidP="00AB70B1">
      <w:pPr>
        <w:pStyle w:val="ConsPlusNormal"/>
        <w:ind w:firstLine="567"/>
        <w:jc w:val="both"/>
        <w:rPr>
          <w:rFonts w:ascii="Times New Roman" w:hAnsi="Times New Roman" w:cs="Times New Roman"/>
          <w:sz w:val="24"/>
          <w:szCs w:val="24"/>
        </w:rPr>
      </w:pPr>
      <w:r w:rsidRPr="003B7ECA">
        <w:rPr>
          <w:rFonts w:ascii="Times New Roman" w:hAnsi="Times New Roman" w:cs="Times New Roman"/>
          <w:b/>
          <w:sz w:val="24"/>
          <w:szCs w:val="24"/>
        </w:rPr>
        <w:t>3.25.</w:t>
      </w:r>
      <w:r w:rsidRPr="003B7ECA">
        <w:rPr>
          <w:rFonts w:ascii="Times New Roman" w:hAnsi="Times New Roman" w:cs="Times New Roman"/>
          <w:sz w:val="24"/>
          <w:szCs w:val="24"/>
        </w:rPr>
        <w:t xml:space="preserve"> Работа групп присмотра и ухода организуется в течение недели по утвержденному режиму работы из расчета 30 или 25 (коррекционные группы) астрономических часов в неделю. </w:t>
      </w:r>
    </w:p>
    <w:p w:rsidR="003B7ECA" w:rsidRPr="003B7ECA" w:rsidRDefault="003B7ECA" w:rsidP="00F574B5">
      <w:pPr>
        <w:pStyle w:val="ConsPlusNormal"/>
        <w:tabs>
          <w:tab w:val="left" w:pos="567"/>
          <w:tab w:val="left" w:pos="1134"/>
        </w:tabs>
        <w:ind w:firstLine="0"/>
        <w:jc w:val="both"/>
        <w:rPr>
          <w:rFonts w:ascii="Times New Roman" w:hAnsi="Times New Roman" w:cs="Times New Roman"/>
          <w:sz w:val="24"/>
          <w:szCs w:val="24"/>
        </w:rPr>
      </w:pPr>
      <w:r w:rsidRPr="003B7ECA">
        <w:rPr>
          <w:rFonts w:ascii="Times New Roman" w:hAnsi="Times New Roman" w:cs="Times New Roman"/>
          <w:b/>
          <w:sz w:val="24"/>
          <w:szCs w:val="24"/>
        </w:rPr>
        <w:t>3.26.</w:t>
      </w:r>
      <w:r w:rsidRPr="003B7ECA">
        <w:rPr>
          <w:rFonts w:ascii="Times New Roman" w:hAnsi="Times New Roman" w:cs="Times New Roman"/>
          <w:sz w:val="24"/>
          <w:szCs w:val="24"/>
        </w:rPr>
        <w:t xml:space="preserve"> За осуществление присмотра и ухода за детьми Учредитель вправе устанавливать плату, взимаемую с родителей (законных представителей) несовершеннолетних обучающихся, и ее размер. Учредитель вправе снизить размер указанной платы или не взимать ее с отдельных категорий родителей (законных представителей) несовершеннолетних обучающихся в определяемых им случаях и порядке.</w:t>
      </w:r>
    </w:p>
    <w:p w:rsidR="00CD50B1" w:rsidRPr="00181112" w:rsidRDefault="00CD50B1" w:rsidP="003B7ECA">
      <w:pPr>
        <w:pStyle w:val="ConsPlusNormal"/>
        <w:tabs>
          <w:tab w:val="left" w:pos="567"/>
        </w:tabs>
        <w:ind w:firstLine="567"/>
        <w:jc w:val="both"/>
        <w:rPr>
          <w:rFonts w:ascii="Times New Roman" w:hAnsi="Times New Roman" w:cs="Times New Roman"/>
          <w:sz w:val="24"/>
          <w:szCs w:val="24"/>
        </w:rPr>
      </w:pPr>
      <w:r w:rsidRPr="00AF7615">
        <w:rPr>
          <w:rFonts w:ascii="Times New Roman" w:hAnsi="Times New Roman" w:cs="Times New Roman"/>
          <w:b/>
          <w:bCs/>
          <w:sz w:val="24"/>
          <w:szCs w:val="24"/>
        </w:rPr>
        <w:t>3.</w:t>
      </w:r>
      <w:r w:rsidR="003B7ECA">
        <w:rPr>
          <w:rFonts w:ascii="Times New Roman" w:hAnsi="Times New Roman" w:cs="Times New Roman"/>
          <w:b/>
          <w:bCs/>
          <w:sz w:val="24"/>
          <w:szCs w:val="24"/>
        </w:rPr>
        <w:t>27</w:t>
      </w:r>
      <w:r w:rsidRPr="00AF7615">
        <w:rPr>
          <w:rFonts w:ascii="Times New Roman" w:hAnsi="Times New Roman" w:cs="Times New Roman"/>
          <w:b/>
          <w:bCs/>
          <w:sz w:val="24"/>
          <w:szCs w:val="24"/>
        </w:rPr>
        <w:t>.</w:t>
      </w:r>
      <w:r w:rsidRPr="00AF7615">
        <w:rPr>
          <w:rFonts w:ascii="Times New Roman" w:hAnsi="Times New Roman" w:cs="Times New Roman"/>
          <w:sz w:val="24"/>
          <w:szCs w:val="24"/>
        </w:rPr>
        <w:t xml:space="preserve"> Среднее общее образование является основой для получения среднего</w:t>
      </w:r>
      <w:r w:rsidRPr="00181112">
        <w:rPr>
          <w:rFonts w:ascii="Times New Roman" w:hAnsi="Times New Roman" w:cs="Times New Roman"/>
          <w:sz w:val="24"/>
          <w:szCs w:val="24"/>
        </w:rPr>
        <w:t xml:space="preserve"> профессионального и высшего профессионального образования.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28</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При проведении занятий по иностранному языку, физической культуре, информационным технологиям,  трудовому обучению (технологиям), профильным дисциплинам, практическим и лабораторным работами и другим предметам допускается деление на группы в соответствии с действующим законодательством. В Учреждении, в процессе обучения, допустимо введение изучения второго иностранного языка. Группы иностранного языка Учреждение формирует самостоятельно.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29</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Организация образовательного процесса в Учреждении строится на основе учебного плана и годового учебного графика, разрабатываемого </w:t>
      </w:r>
      <w:r w:rsidR="000F3151" w:rsidRPr="00181112">
        <w:rPr>
          <w:rFonts w:ascii="Times New Roman" w:hAnsi="Times New Roman" w:cs="Times New Roman"/>
          <w:sz w:val="24"/>
          <w:szCs w:val="24"/>
        </w:rPr>
        <w:t>Учреждением</w:t>
      </w:r>
      <w:r w:rsidRPr="00181112">
        <w:rPr>
          <w:rFonts w:ascii="Times New Roman" w:hAnsi="Times New Roman" w:cs="Times New Roman"/>
          <w:sz w:val="24"/>
          <w:szCs w:val="24"/>
        </w:rPr>
        <w:t xml:space="preserve">самостоятельно в соответствии с примерным учебным планом. Содержание </w:t>
      </w:r>
      <w:r w:rsidRPr="00181112">
        <w:rPr>
          <w:rFonts w:ascii="Times New Roman" w:hAnsi="Times New Roman" w:cs="Times New Roman"/>
          <w:sz w:val="24"/>
          <w:szCs w:val="24"/>
        </w:rPr>
        <w:lastRenderedPageBreak/>
        <w:t xml:space="preserve">образования определяется программами, разрабатываемыми, принимаемыми и реализуемыми  Учреждением самостоятельно на основе государственных образовательных стандартов. </w:t>
      </w:r>
    </w:p>
    <w:p w:rsidR="00F649C4" w:rsidRPr="00F649C4" w:rsidRDefault="00CD50B1" w:rsidP="00AB70B1">
      <w:pPr>
        <w:pStyle w:val="ConsPlusNormal"/>
        <w:ind w:firstLine="567"/>
        <w:jc w:val="both"/>
        <w:rPr>
          <w:rFonts w:ascii="Times New Roman" w:hAnsi="Times New Roman" w:cs="Times New Roman"/>
          <w:sz w:val="24"/>
          <w:szCs w:val="24"/>
        </w:rPr>
      </w:pPr>
      <w:r w:rsidRPr="00F649C4">
        <w:rPr>
          <w:rFonts w:ascii="Times New Roman" w:hAnsi="Times New Roman" w:cs="Times New Roman"/>
          <w:b/>
          <w:bCs/>
          <w:sz w:val="24"/>
          <w:szCs w:val="24"/>
        </w:rPr>
        <w:t>3.</w:t>
      </w:r>
      <w:r w:rsidR="003B7ECA">
        <w:rPr>
          <w:rFonts w:ascii="Times New Roman" w:hAnsi="Times New Roman" w:cs="Times New Roman"/>
          <w:b/>
          <w:bCs/>
          <w:sz w:val="24"/>
          <w:szCs w:val="24"/>
        </w:rPr>
        <w:t>30</w:t>
      </w:r>
      <w:r w:rsidRPr="00F649C4">
        <w:rPr>
          <w:rFonts w:ascii="Times New Roman" w:hAnsi="Times New Roman" w:cs="Times New Roman"/>
          <w:b/>
          <w:bCs/>
          <w:sz w:val="24"/>
          <w:szCs w:val="24"/>
        </w:rPr>
        <w:t>.</w:t>
      </w:r>
      <w:r w:rsidRPr="00F649C4">
        <w:rPr>
          <w:rFonts w:ascii="Times New Roman" w:hAnsi="Times New Roman" w:cs="Times New Roman"/>
          <w:sz w:val="24"/>
          <w:szCs w:val="24"/>
        </w:rPr>
        <w:t xml:space="preserve"> Учебный год в</w:t>
      </w:r>
      <w:r w:rsidR="00BD03D9" w:rsidRPr="00F649C4">
        <w:rPr>
          <w:rFonts w:ascii="Times New Roman" w:hAnsi="Times New Roman" w:cs="Times New Roman"/>
          <w:sz w:val="24"/>
          <w:szCs w:val="24"/>
        </w:rPr>
        <w:t xml:space="preserve"> Учреждении </w:t>
      </w:r>
      <w:r w:rsidRPr="00F649C4">
        <w:rPr>
          <w:rFonts w:ascii="Times New Roman" w:hAnsi="Times New Roman" w:cs="Times New Roman"/>
          <w:sz w:val="24"/>
          <w:szCs w:val="24"/>
        </w:rPr>
        <w:t>начинается, как правило, 1 сентября.</w:t>
      </w:r>
      <w:r w:rsidR="00F649C4" w:rsidRPr="00F649C4">
        <w:rPr>
          <w:rFonts w:ascii="Times New Roman" w:hAnsi="Times New Roman" w:cs="Times New Roman"/>
          <w:sz w:val="24"/>
          <w:szCs w:val="24"/>
        </w:rPr>
        <w:t xml:space="preserve">если это число приходится на выходной день, то учебный год начинается в первый, следующий за ним рабочий день.  </w:t>
      </w:r>
    </w:p>
    <w:p w:rsidR="00F057BC"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Продолжительность учебного года в 1-х классах не более 33 недель, во 2-11 классах — не менее 34 недель. Продолжительность каникул устанавливается в течение учебного года — не менее 30 календарных дней и не менее 8 недель летом. Для обучающихся первых классов в течение года устанавливаются дополнительные недельные каникулы. </w:t>
      </w:r>
      <w:r w:rsidR="000F3151" w:rsidRPr="00181112">
        <w:rPr>
          <w:rFonts w:ascii="Times New Roman" w:hAnsi="Times New Roman" w:cs="Times New Roman"/>
          <w:sz w:val="24"/>
          <w:szCs w:val="24"/>
        </w:rPr>
        <w:t>Учреждение</w:t>
      </w:r>
      <w:r w:rsidRPr="00181112">
        <w:rPr>
          <w:rFonts w:ascii="Times New Roman" w:hAnsi="Times New Roman" w:cs="Times New Roman"/>
          <w:sz w:val="24"/>
          <w:szCs w:val="24"/>
        </w:rPr>
        <w:t xml:space="preserve"> работает в режиме 5-ти и (или) 6-ти дневной рабочей недели</w:t>
      </w:r>
      <w:r w:rsidR="00F057BC">
        <w:rPr>
          <w:rFonts w:ascii="Times New Roman" w:hAnsi="Times New Roman" w:cs="Times New Roman"/>
          <w:sz w:val="24"/>
          <w:szCs w:val="24"/>
        </w:rPr>
        <w:t>.</w:t>
      </w:r>
    </w:p>
    <w:p w:rsidR="00F057BC" w:rsidRPr="00F057BC" w:rsidRDefault="00F057BC" w:rsidP="00AB70B1">
      <w:pPr>
        <w:pStyle w:val="ConsPlusNormal"/>
        <w:ind w:firstLine="567"/>
        <w:jc w:val="both"/>
        <w:rPr>
          <w:rFonts w:ascii="Times New Roman" w:hAnsi="Times New Roman" w:cs="Times New Roman"/>
          <w:sz w:val="24"/>
          <w:szCs w:val="24"/>
        </w:rPr>
      </w:pPr>
      <w:r w:rsidRPr="00F057BC">
        <w:rPr>
          <w:rFonts w:ascii="Times New Roman" w:hAnsi="Times New Roman" w:cs="Times New Roman"/>
          <w:b/>
          <w:sz w:val="24"/>
          <w:szCs w:val="24"/>
        </w:rPr>
        <w:t>3.</w:t>
      </w:r>
      <w:r w:rsidR="003B7ECA">
        <w:rPr>
          <w:rFonts w:ascii="Times New Roman" w:hAnsi="Times New Roman" w:cs="Times New Roman"/>
          <w:b/>
          <w:sz w:val="24"/>
          <w:szCs w:val="24"/>
        </w:rPr>
        <w:t>3</w:t>
      </w:r>
      <w:r w:rsidRPr="00F057BC">
        <w:rPr>
          <w:rFonts w:ascii="Times New Roman" w:hAnsi="Times New Roman" w:cs="Times New Roman"/>
          <w:b/>
          <w:sz w:val="24"/>
          <w:szCs w:val="24"/>
        </w:rPr>
        <w:t>1.</w:t>
      </w:r>
      <w:r w:rsidRPr="00F057BC">
        <w:rPr>
          <w:rFonts w:ascii="Times New Roman" w:hAnsi="Times New Roman" w:cs="Times New Roman"/>
          <w:sz w:val="24"/>
          <w:szCs w:val="24"/>
        </w:rPr>
        <w:t xml:space="preserve"> Продолжительность одного академического часа (урока) составляет: </w:t>
      </w:r>
    </w:p>
    <w:p w:rsidR="00F057BC" w:rsidRPr="00F057BC" w:rsidRDefault="00F057BC" w:rsidP="00F057BC">
      <w:pPr>
        <w:pStyle w:val="ConsPlusNormal"/>
        <w:ind w:firstLine="0"/>
        <w:jc w:val="both"/>
        <w:rPr>
          <w:rFonts w:ascii="Times New Roman" w:hAnsi="Times New Roman" w:cs="Times New Roman"/>
          <w:sz w:val="24"/>
          <w:szCs w:val="24"/>
        </w:rPr>
      </w:pPr>
      <w:r w:rsidRPr="00F057BC">
        <w:rPr>
          <w:rFonts w:ascii="Times New Roman" w:hAnsi="Times New Roman" w:cs="Times New Roman"/>
          <w:sz w:val="24"/>
          <w:szCs w:val="24"/>
        </w:rPr>
        <w:t xml:space="preserve">1 класс: 1 полугодие – 35 минут; 2 полугодие – 45 минут; </w:t>
      </w:r>
    </w:p>
    <w:p w:rsidR="00F057BC" w:rsidRDefault="00F057BC" w:rsidP="00F057BC">
      <w:pPr>
        <w:pStyle w:val="ConsPlusNormal"/>
        <w:ind w:firstLine="0"/>
        <w:jc w:val="both"/>
        <w:rPr>
          <w:rFonts w:ascii="Times New Roman" w:hAnsi="Times New Roman" w:cs="Times New Roman"/>
          <w:sz w:val="24"/>
          <w:szCs w:val="24"/>
        </w:rPr>
      </w:pPr>
      <w:r w:rsidRPr="00F057BC">
        <w:rPr>
          <w:rFonts w:ascii="Times New Roman" w:hAnsi="Times New Roman" w:cs="Times New Roman"/>
          <w:sz w:val="24"/>
          <w:szCs w:val="24"/>
        </w:rPr>
        <w:t>2 – 1</w:t>
      </w:r>
      <w:r>
        <w:rPr>
          <w:rFonts w:ascii="Times New Roman" w:hAnsi="Times New Roman" w:cs="Times New Roman"/>
          <w:sz w:val="24"/>
          <w:szCs w:val="24"/>
        </w:rPr>
        <w:t>1</w:t>
      </w:r>
      <w:r w:rsidRPr="00F057BC">
        <w:rPr>
          <w:rFonts w:ascii="Times New Roman" w:hAnsi="Times New Roman" w:cs="Times New Roman"/>
          <w:sz w:val="24"/>
          <w:szCs w:val="24"/>
        </w:rPr>
        <w:t xml:space="preserve"> классы – 45 минут. </w:t>
      </w:r>
    </w:p>
    <w:p w:rsidR="00F057BC" w:rsidRPr="00F057BC" w:rsidRDefault="00F057BC" w:rsidP="00F057BC">
      <w:pPr>
        <w:pStyle w:val="ConsPlusNormal"/>
        <w:ind w:firstLine="0"/>
        <w:jc w:val="both"/>
        <w:rPr>
          <w:rFonts w:ascii="Times New Roman" w:hAnsi="Times New Roman" w:cs="Times New Roman"/>
          <w:sz w:val="24"/>
          <w:szCs w:val="24"/>
        </w:rPr>
      </w:pPr>
      <w:r w:rsidRPr="00F057BC">
        <w:rPr>
          <w:rFonts w:ascii="Times New Roman" w:hAnsi="Times New Roman" w:cs="Times New Roman"/>
          <w:b/>
          <w:sz w:val="24"/>
          <w:szCs w:val="24"/>
        </w:rPr>
        <w:t>3.</w:t>
      </w:r>
      <w:r w:rsidR="003B7ECA">
        <w:rPr>
          <w:rFonts w:ascii="Times New Roman" w:hAnsi="Times New Roman" w:cs="Times New Roman"/>
          <w:b/>
          <w:sz w:val="24"/>
          <w:szCs w:val="24"/>
        </w:rPr>
        <w:t>32</w:t>
      </w:r>
      <w:r w:rsidRPr="00F057BC">
        <w:rPr>
          <w:rFonts w:ascii="Times New Roman" w:hAnsi="Times New Roman" w:cs="Times New Roman"/>
          <w:b/>
          <w:sz w:val="24"/>
          <w:szCs w:val="24"/>
        </w:rPr>
        <w:t>.</w:t>
      </w:r>
      <w:r w:rsidRPr="00181112">
        <w:rPr>
          <w:rFonts w:ascii="Times New Roman" w:hAnsi="Times New Roman" w:cs="Times New Roman"/>
          <w:sz w:val="24"/>
          <w:szCs w:val="24"/>
        </w:rPr>
        <w:t>Режим определяется расписанием, утверждаемым директором Учреждения. Сроки проведения каникул и окончание занятий каждой параллели определяется Учредителем.</w:t>
      </w:r>
    </w:p>
    <w:p w:rsidR="00F057BC" w:rsidRDefault="00F057BC" w:rsidP="00BD1CD4">
      <w:pPr>
        <w:pStyle w:val="ConsPlusNormal"/>
        <w:tabs>
          <w:tab w:val="left" w:pos="567"/>
        </w:tabs>
        <w:ind w:firstLine="0"/>
        <w:jc w:val="both"/>
        <w:rPr>
          <w:rFonts w:ascii="Times New Roman" w:hAnsi="Times New Roman" w:cs="Times New Roman"/>
          <w:sz w:val="24"/>
          <w:szCs w:val="24"/>
        </w:rPr>
      </w:pPr>
      <w:r w:rsidRPr="00F057BC">
        <w:rPr>
          <w:rFonts w:ascii="Times New Roman" w:hAnsi="Times New Roman" w:cs="Times New Roman"/>
          <w:b/>
          <w:sz w:val="24"/>
          <w:szCs w:val="24"/>
        </w:rPr>
        <w:t>3.</w:t>
      </w:r>
      <w:r w:rsidR="003B7ECA">
        <w:rPr>
          <w:rFonts w:ascii="Times New Roman" w:hAnsi="Times New Roman" w:cs="Times New Roman"/>
          <w:b/>
          <w:sz w:val="24"/>
          <w:szCs w:val="24"/>
        </w:rPr>
        <w:t>33</w:t>
      </w:r>
      <w:r w:rsidRPr="00F057BC">
        <w:rPr>
          <w:rFonts w:ascii="Times New Roman" w:hAnsi="Times New Roman" w:cs="Times New Roman"/>
          <w:b/>
          <w:sz w:val="24"/>
          <w:szCs w:val="24"/>
        </w:rPr>
        <w:t>.</w:t>
      </w:r>
      <w:r w:rsidRPr="00F057BC">
        <w:rPr>
          <w:rFonts w:ascii="Times New Roman" w:hAnsi="Times New Roman" w:cs="Times New Roman"/>
          <w:sz w:val="24"/>
          <w:szCs w:val="24"/>
        </w:rPr>
        <w:t>Продолжительность перерывов между уроками (перемены) составля</w:t>
      </w:r>
      <w:r w:rsidR="004E0175">
        <w:rPr>
          <w:rFonts w:ascii="Times New Roman" w:hAnsi="Times New Roman" w:cs="Times New Roman"/>
          <w:sz w:val="24"/>
          <w:szCs w:val="24"/>
        </w:rPr>
        <w:t>ю</w:t>
      </w:r>
      <w:r w:rsidRPr="00F057BC">
        <w:rPr>
          <w:rFonts w:ascii="Times New Roman" w:hAnsi="Times New Roman" w:cs="Times New Roman"/>
          <w:sz w:val="24"/>
          <w:szCs w:val="24"/>
        </w:rPr>
        <w:t xml:space="preserve">т не менее </w:t>
      </w:r>
      <w:r w:rsidR="00054FBE" w:rsidRPr="00B24A15">
        <w:rPr>
          <w:rFonts w:ascii="Times New Roman" w:hAnsi="Times New Roman" w:cs="Times New Roman"/>
          <w:color w:val="000000" w:themeColor="text1"/>
          <w:sz w:val="24"/>
          <w:szCs w:val="24"/>
        </w:rPr>
        <w:t>5</w:t>
      </w:r>
      <w:r w:rsidRPr="00F057BC">
        <w:rPr>
          <w:rFonts w:ascii="Times New Roman" w:hAnsi="Times New Roman" w:cs="Times New Roman"/>
          <w:sz w:val="24"/>
          <w:szCs w:val="24"/>
        </w:rPr>
        <w:t xml:space="preserve">минут, </w:t>
      </w:r>
      <w:r w:rsidR="00B24A15">
        <w:rPr>
          <w:rFonts w:ascii="Times New Roman" w:hAnsi="Times New Roman" w:cs="Times New Roman"/>
          <w:sz w:val="24"/>
          <w:szCs w:val="24"/>
        </w:rPr>
        <w:t>одна</w:t>
      </w:r>
      <w:r w:rsidRPr="00F057BC">
        <w:rPr>
          <w:rFonts w:ascii="Times New Roman" w:hAnsi="Times New Roman" w:cs="Times New Roman"/>
          <w:sz w:val="24"/>
          <w:szCs w:val="24"/>
        </w:rPr>
        <w:t xml:space="preserve"> перемен</w:t>
      </w:r>
      <w:r w:rsidR="00B24A15">
        <w:rPr>
          <w:rFonts w:ascii="Times New Roman" w:hAnsi="Times New Roman" w:cs="Times New Roman"/>
          <w:sz w:val="24"/>
          <w:szCs w:val="24"/>
        </w:rPr>
        <w:t>а</w:t>
      </w:r>
      <w:r w:rsidRPr="00F057BC">
        <w:rPr>
          <w:rFonts w:ascii="Times New Roman" w:hAnsi="Times New Roman" w:cs="Times New Roman"/>
          <w:sz w:val="24"/>
          <w:szCs w:val="24"/>
        </w:rPr>
        <w:t xml:space="preserve"> продолжительностью </w:t>
      </w:r>
      <w:r w:rsidR="00054FBE" w:rsidRPr="00B24A15">
        <w:rPr>
          <w:rFonts w:ascii="Times New Roman" w:hAnsi="Times New Roman" w:cs="Times New Roman"/>
          <w:color w:val="000000" w:themeColor="text1"/>
          <w:sz w:val="24"/>
          <w:szCs w:val="24"/>
        </w:rPr>
        <w:t>10</w:t>
      </w:r>
      <w:r w:rsidR="00054FBE" w:rsidRPr="00F057BC">
        <w:rPr>
          <w:rFonts w:ascii="Times New Roman" w:hAnsi="Times New Roman" w:cs="Times New Roman"/>
          <w:sz w:val="24"/>
          <w:szCs w:val="24"/>
        </w:rPr>
        <w:t>минут</w:t>
      </w:r>
      <w:r w:rsidRPr="00F057BC">
        <w:rPr>
          <w:rFonts w:ascii="Times New Roman" w:hAnsi="Times New Roman" w:cs="Times New Roman"/>
          <w:sz w:val="24"/>
          <w:szCs w:val="24"/>
        </w:rPr>
        <w:t>.</w:t>
      </w:r>
    </w:p>
    <w:p w:rsidR="00F057BC" w:rsidRDefault="00F057BC" w:rsidP="00F057BC">
      <w:pPr>
        <w:pStyle w:val="ConsPlusNormal"/>
        <w:ind w:firstLine="0"/>
        <w:jc w:val="both"/>
        <w:rPr>
          <w:rFonts w:ascii="Times New Roman" w:hAnsi="Times New Roman" w:cs="Times New Roman"/>
          <w:sz w:val="24"/>
          <w:szCs w:val="24"/>
        </w:rPr>
      </w:pPr>
      <w:r w:rsidRPr="00F057BC">
        <w:rPr>
          <w:rFonts w:ascii="Times New Roman" w:hAnsi="Times New Roman" w:cs="Times New Roman"/>
          <w:b/>
          <w:sz w:val="24"/>
          <w:szCs w:val="24"/>
        </w:rPr>
        <w:t>3.</w:t>
      </w:r>
      <w:r w:rsidR="003B7ECA">
        <w:rPr>
          <w:rFonts w:ascii="Times New Roman" w:hAnsi="Times New Roman" w:cs="Times New Roman"/>
          <w:b/>
          <w:sz w:val="24"/>
          <w:szCs w:val="24"/>
        </w:rPr>
        <w:t>34</w:t>
      </w:r>
      <w:r w:rsidRPr="00F057BC">
        <w:rPr>
          <w:rFonts w:ascii="Times New Roman" w:hAnsi="Times New Roman" w:cs="Times New Roman"/>
          <w:b/>
          <w:sz w:val="24"/>
          <w:szCs w:val="24"/>
        </w:rPr>
        <w:t>.</w:t>
      </w:r>
      <w:r w:rsidRPr="00F057BC">
        <w:rPr>
          <w:rFonts w:ascii="Times New Roman" w:hAnsi="Times New Roman" w:cs="Times New Roman"/>
          <w:sz w:val="24"/>
          <w:szCs w:val="24"/>
        </w:rPr>
        <w:t xml:space="preserve">В случае вынужденной отмены занятий по независящим от </w:t>
      </w:r>
      <w:r>
        <w:rPr>
          <w:rFonts w:ascii="Times New Roman" w:hAnsi="Times New Roman" w:cs="Times New Roman"/>
        </w:rPr>
        <w:t>Учреждения</w:t>
      </w:r>
      <w:r w:rsidRPr="00F057BC">
        <w:rPr>
          <w:rFonts w:ascii="Times New Roman" w:hAnsi="Times New Roman" w:cs="Times New Roman"/>
          <w:sz w:val="24"/>
          <w:szCs w:val="24"/>
        </w:rPr>
        <w:t xml:space="preserve"> чрезвычайным (аварийным и т.п.) обстоятельствам, пропущенные занятия, с согласия обучающихся и их родителей (законных представителей), могут быть перенесены на выходные или каникулярные дни. </w:t>
      </w:r>
    </w:p>
    <w:p w:rsidR="00F057BC" w:rsidRDefault="00F057BC" w:rsidP="00F057BC">
      <w:pPr>
        <w:pStyle w:val="ConsPlusNormal"/>
        <w:tabs>
          <w:tab w:val="left" w:pos="567"/>
        </w:tabs>
        <w:ind w:firstLine="0"/>
        <w:jc w:val="both"/>
        <w:rPr>
          <w:rFonts w:ascii="Times New Roman" w:hAnsi="Times New Roman" w:cs="Times New Roman"/>
          <w:sz w:val="24"/>
          <w:szCs w:val="24"/>
        </w:rPr>
      </w:pPr>
      <w:r w:rsidRPr="00F057BC">
        <w:rPr>
          <w:rFonts w:ascii="Times New Roman" w:hAnsi="Times New Roman" w:cs="Times New Roman"/>
          <w:b/>
          <w:sz w:val="24"/>
          <w:szCs w:val="24"/>
        </w:rPr>
        <w:t>3.</w:t>
      </w:r>
      <w:r w:rsidR="003B7ECA">
        <w:rPr>
          <w:rFonts w:ascii="Times New Roman" w:hAnsi="Times New Roman" w:cs="Times New Roman"/>
          <w:b/>
          <w:sz w:val="24"/>
          <w:szCs w:val="24"/>
        </w:rPr>
        <w:t>35</w:t>
      </w:r>
      <w:r w:rsidRPr="00F057BC">
        <w:rPr>
          <w:rFonts w:ascii="Times New Roman" w:hAnsi="Times New Roman" w:cs="Times New Roman"/>
          <w:b/>
          <w:sz w:val="24"/>
          <w:szCs w:val="24"/>
        </w:rPr>
        <w:t>.</w:t>
      </w:r>
      <w:r w:rsidRPr="00F057BC">
        <w:rPr>
          <w:rFonts w:ascii="Times New Roman" w:hAnsi="Times New Roman" w:cs="Times New Roman"/>
          <w:sz w:val="24"/>
          <w:szCs w:val="24"/>
        </w:rPr>
        <w:t xml:space="preserve">Факультативные занятия, групповые и индивидуальные консультации, кружковая работа осуществляется в течение недели по расписанию. Продолжительность одного занятия соответствует продолжительности одного урока. </w:t>
      </w:r>
    </w:p>
    <w:p w:rsidR="00F057BC" w:rsidRPr="004E0175" w:rsidRDefault="00F057BC" w:rsidP="00F057BC">
      <w:pPr>
        <w:pStyle w:val="ConsPlusNormal"/>
        <w:tabs>
          <w:tab w:val="left" w:pos="567"/>
        </w:tabs>
        <w:ind w:firstLine="0"/>
        <w:jc w:val="both"/>
        <w:rPr>
          <w:rFonts w:ascii="Times New Roman" w:hAnsi="Times New Roman" w:cs="Times New Roman"/>
          <w:sz w:val="24"/>
          <w:szCs w:val="24"/>
        </w:rPr>
      </w:pPr>
      <w:r w:rsidRPr="004E0175">
        <w:rPr>
          <w:rFonts w:ascii="Times New Roman" w:hAnsi="Times New Roman" w:cs="Times New Roman"/>
          <w:b/>
          <w:sz w:val="24"/>
          <w:szCs w:val="24"/>
        </w:rPr>
        <w:t>3.</w:t>
      </w:r>
      <w:r w:rsidR="003B7ECA">
        <w:rPr>
          <w:rFonts w:ascii="Times New Roman" w:hAnsi="Times New Roman" w:cs="Times New Roman"/>
          <w:b/>
          <w:sz w:val="24"/>
          <w:szCs w:val="24"/>
        </w:rPr>
        <w:t>36</w:t>
      </w:r>
      <w:r w:rsidRPr="004E0175">
        <w:rPr>
          <w:rFonts w:ascii="Times New Roman" w:hAnsi="Times New Roman" w:cs="Times New Roman"/>
          <w:b/>
          <w:sz w:val="24"/>
          <w:szCs w:val="24"/>
        </w:rPr>
        <w:t>.</w:t>
      </w:r>
      <w:r w:rsidRPr="004E0175">
        <w:rPr>
          <w:rFonts w:ascii="Times New Roman" w:hAnsi="Times New Roman" w:cs="Times New Roman"/>
          <w:sz w:val="24"/>
          <w:szCs w:val="24"/>
        </w:rPr>
        <w:t xml:space="preserve"> Учреждение самостоятельно в выборе системы оценок, формы, порядка и периодичности промежуточной аттестации обучающихся в соответствии</w:t>
      </w:r>
    </w:p>
    <w:p w:rsidR="00F649C4" w:rsidRPr="00F649C4" w:rsidRDefault="00F649C4" w:rsidP="00AB70B1">
      <w:pPr>
        <w:pStyle w:val="ConsPlusNormal"/>
        <w:ind w:firstLine="567"/>
        <w:jc w:val="both"/>
        <w:rPr>
          <w:rFonts w:ascii="Times New Roman" w:hAnsi="Times New Roman" w:cs="Times New Roman"/>
          <w:sz w:val="24"/>
          <w:szCs w:val="24"/>
        </w:rPr>
      </w:pPr>
      <w:r w:rsidRPr="004E0175">
        <w:rPr>
          <w:rFonts w:ascii="Times New Roman" w:hAnsi="Times New Roman" w:cs="Times New Roman"/>
          <w:b/>
          <w:sz w:val="24"/>
          <w:szCs w:val="24"/>
        </w:rPr>
        <w:t>3.</w:t>
      </w:r>
      <w:r w:rsidR="003B7ECA">
        <w:rPr>
          <w:rFonts w:ascii="Times New Roman" w:hAnsi="Times New Roman" w:cs="Times New Roman"/>
          <w:b/>
          <w:sz w:val="24"/>
          <w:szCs w:val="24"/>
        </w:rPr>
        <w:t>37</w:t>
      </w:r>
      <w:r w:rsidRPr="004E0175">
        <w:rPr>
          <w:rFonts w:ascii="Times New Roman" w:hAnsi="Times New Roman" w:cs="Times New Roman"/>
          <w:b/>
          <w:sz w:val="24"/>
          <w:szCs w:val="24"/>
        </w:rPr>
        <w:t>.</w:t>
      </w:r>
      <w:r w:rsidRPr="004E0175">
        <w:rPr>
          <w:rFonts w:ascii="Times New Roman" w:hAnsi="Times New Roman" w:cs="Times New Roman"/>
          <w:sz w:val="24"/>
          <w:szCs w:val="24"/>
        </w:rPr>
        <w:t xml:space="preserve"> Годовой календарный учебный график разрабатывается и утверждается</w:t>
      </w:r>
      <w:r w:rsidRPr="00F649C4">
        <w:rPr>
          <w:rFonts w:ascii="Times New Roman" w:hAnsi="Times New Roman" w:cs="Times New Roman"/>
          <w:sz w:val="24"/>
          <w:szCs w:val="24"/>
        </w:rPr>
        <w:t xml:space="preserve"> Учреждением.</w:t>
      </w:r>
    </w:p>
    <w:p w:rsidR="00F649C4" w:rsidRPr="00F649C4" w:rsidRDefault="00F649C4" w:rsidP="00AB70B1">
      <w:pPr>
        <w:pStyle w:val="ConsPlusNormal"/>
        <w:ind w:firstLine="567"/>
        <w:jc w:val="both"/>
        <w:rPr>
          <w:rFonts w:ascii="Times New Roman" w:hAnsi="Times New Roman" w:cs="Times New Roman"/>
          <w:sz w:val="24"/>
          <w:szCs w:val="24"/>
        </w:rPr>
      </w:pPr>
      <w:r w:rsidRPr="00F649C4">
        <w:rPr>
          <w:rFonts w:ascii="Times New Roman" w:hAnsi="Times New Roman" w:cs="Times New Roman"/>
          <w:b/>
          <w:sz w:val="24"/>
          <w:szCs w:val="24"/>
        </w:rPr>
        <w:t>3.</w:t>
      </w:r>
      <w:r w:rsidR="003B7ECA">
        <w:rPr>
          <w:rFonts w:ascii="Times New Roman" w:hAnsi="Times New Roman" w:cs="Times New Roman"/>
          <w:b/>
          <w:sz w:val="24"/>
          <w:szCs w:val="24"/>
        </w:rPr>
        <w:t>38</w:t>
      </w:r>
      <w:r w:rsidRPr="00F649C4">
        <w:rPr>
          <w:rFonts w:ascii="Times New Roman" w:hAnsi="Times New Roman" w:cs="Times New Roman"/>
          <w:b/>
          <w:sz w:val="24"/>
          <w:szCs w:val="24"/>
        </w:rPr>
        <w:t>.</w:t>
      </w:r>
      <w:r w:rsidRPr="00F649C4">
        <w:rPr>
          <w:rFonts w:ascii="Times New Roman" w:hAnsi="Times New Roman" w:cs="Times New Roman"/>
          <w:sz w:val="24"/>
          <w:szCs w:val="24"/>
        </w:rPr>
        <w:t xml:space="preserve"> Работа по пятидневной или шестидневной неделе определяется Учреждением самостоятельно в соответствии с учебным планом и Санитарными нормами для общеобразовательных учреждений. </w:t>
      </w:r>
    </w:p>
    <w:p w:rsidR="00F649C4" w:rsidRDefault="00F649C4" w:rsidP="00AB70B1">
      <w:pPr>
        <w:pStyle w:val="ConsPlusNormal"/>
        <w:ind w:firstLine="567"/>
        <w:jc w:val="both"/>
        <w:rPr>
          <w:rFonts w:ascii="Times New Roman" w:hAnsi="Times New Roman" w:cs="Times New Roman"/>
          <w:sz w:val="24"/>
          <w:szCs w:val="24"/>
        </w:rPr>
      </w:pPr>
      <w:r w:rsidRPr="00F649C4">
        <w:rPr>
          <w:rFonts w:ascii="Times New Roman" w:hAnsi="Times New Roman" w:cs="Times New Roman"/>
          <w:b/>
          <w:sz w:val="24"/>
          <w:szCs w:val="24"/>
        </w:rPr>
        <w:t>3.</w:t>
      </w:r>
      <w:r w:rsidR="003B7ECA">
        <w:rPr>
          <w:rFonts w:ascii="Times New Roman" w:hAnsi="Times New Roman" w:cs="Times New Roman"/>
          <w:b/>
          <w:sz w:val="24"/>
          <w:szCs w:val="24"/>
        </w:rPr>
        <w:t>39</w:t>
      </w:r>
      <w:r w:rsidRPr="00F649C4">
        <w:rPr>
          <w:rFonts w:ascii="Times New Roman" w:hAnsi="Times New Roman" w:cs="Times New Roman"/>
          <w:b/>
          <w:sz w:val="24"/>
          <w:szCs w:val="24"/>
        </w:rPr>
        <w:t>.</w:t>
      </w:r>
      <w:r w:rsidRPr="00F649C4">
        <w:rPr>
          <w:rFonts w:ascii="Times New Roman" w:hAnsi="Times New Roman" w:cs="Times New Roman"/>
          <w:sz w:val="24"/>
          <w:szCs w:val="24"/>
        </w:rPr>
        <w:t>Учебная нагрузка и режим занятий в каждом классе в неделю определяется учебным планом. Максимальное число уроков в день для классов каждой ступени обучения определяется Санитарными нормами для общеобразовательных учреждений.  Продолжительность одного академического часа (урока) составляет:</w:t>
      </w:r>
    </w:p>
    <w:p w:rsidR="00FE1584" w:rsidRPr="00F649C4" w:rsidRDefault="00FE1584" w:rsidP="00423BD9">
      <w:pPr>
        <w:pStyle w:val="ConsPlusNormal"/>
        <w:ind w:firstLine="567"/>
        <w:jc w:val="both"/>
        <w:rPr>
          <w:rFonts w:ascii="Times New Roman" w:hAnsi="Times New Roman" w:cs="Times New Roman"/>
          <w:sz w:val="24"/>
          <w:szCs w:val="24"/>
        </w:rPr>
      </w:pPr>
      <w:r w:rsidRPr="00F649C4">
        <w:rPr>
          <w:rFonts w:ascii="Times New Roman" w:hAnsi="Times New Roman" w:cs="Times New Roman"/>
          <w:b/>
          <w:bCs/>
          <w:sz w:val="24"/>
          <w:szCs w:val="24"/>
        </w:rPr>
        <w:t>3.</w:t>
      </w:r>
      <w:r w:rsidR="003B7ECA">
        <w:rPr>
          <w:rFonts w:ascii="Times New Roman" w:hAnsi="Times New Roman" w:cs="Times New Roman"/>
          <w:b/>
          <w:bCs/>
          <w:sz w:val="24"/>
          <w:szCs w:val="24"/>
        </w:rPr>
        <w:t>40</w:t>
      </w:r>
      <w:r w:rsidRPr="00F649C4">
        <w:rPr>
          <w:rFonts w:ascii="Times New Roman" w:hAnsi="Times New Roman" w:cs="Times New Roman"/>
          <w:b/>
          <w:bCs/>
          <w:sz w:val="24"/>
          <w:szCs w:val="24"/>
        </w:rPr>
        <w:t>.</w:t>
      </w:r>
      <w:r w:rsidRPr="00F649C4">
        <w:rPr>
          <w:rFonts w:ascii="Times New Roman" w:hAnsi="Times New Roman" w:cs="Times New Roman"/>
          <w:sz w:val="24"/>
          <w:szCs w:val="24"/>
          <w:shd w:val="clear" w:color="auto" w:fill="FFFFFF"/>
        </w:rPr>
        <w:t>Наполняемость классов, за исключением классов компенсирующего обучения, не должна превышать 25 человек.</w:t>
      </w:r>
    </w:p>
    <w:p w:rsidR="00423BD9" w:rsidRPr="00423BD9" w:rsidRDefault="00FE1584" w:rsidP="00423BD9">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1</w:t>
      </w:r>
      <w:r w:rsidRPr="00181112">
        <w:rPr>
          <w:rFonts w:ascii="Times New Roman" w:hAnsi="Times New Roman" w:cs="Times New Roman"/>
          <w:b/>
          <w:bCs/>
          <w:sz w:val="24"/>
          <w:szCs w:val="24"/>
        </w:rPr>
        <w:t>.</w:t>
      </w:r>
      <w:r w:rsidR="00CD50B1" w:rsidRPr="00181112">
        <w:rPr>
          <w:rFonts w:ascii="Times New Roman" w:hAnsi="Times New Roman" w:cs="Times New Roman"/>
          <w:sz w:val="24"/>
          <w:szCs w:val="24"/>
        </w:rPr>
        <w:t xml:space="preserve">Количество классов и групп продленного дня в Учреждении определяется потребностью населения, зависит от санитарных норм и условий для проведения образовательного процесса.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C169B3">
        <w:rPr>
          <w:rFonts w:ascii="Times New Roman" w:hAnsi="Times New Roman" w:cs="Times New Roman"/>
          <w:b/>
          <w:bCs/>
          <w:sz w:val="24"/>
          <w:szCs w:val="24"/>
        </w:rPr>
        <w:t>.</w:t>
      </w:r>
      <w:r w:rsidR="003B7ECA">
        <w:rPr>
          <w:rFonts w:ascii="Times New Roman" w:hAnsi="Times New Roman" w:cs="Times New Roman"/>
          <w:b/>
          <w:bCs/>
          <w:sz w:val="24"/>
          <w:szCs w:val="24"/>
        </w:rPr>
        <w:t>4</w:t>
      </w:r>
      <w:r w:rsidR="000A712E">
        <w:rPr>
          <w:rFonts w:ascii="Times New Roman" w:hAnsi="Times New Roman" w:cs="Times New Roman"/>
          <w:b/>
          <w:bCs/>
          <w:sz w:val="24"/>
          <w:szCs w:val="24"/>
        </w:rPr>
        <w:t>2</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В Учреждении применяется общепринятая пятибалльная и зачетная системы оценок, в 1 классе используется </w:t>
      </w:r>
      <w:r w:rsidR="008322E2" w:rsidRPr="00181112">
        <w:rPr>
          <w:rFonts w:ascii="Times New Roman" w:hAnsi="Times New Roman" w:cs="Times New Roman"/>
          <w:sz w:val="24"/>
          <w:szCs w:val="24"/>
        </w:rPr>
        <w:t>безотметочное обучение, которое предусматривает выявление индивидуальной динамики качества усвоения предмета ребенком</w:t>
      </w:r>
      <w:r w:rsidRPr="00181112">
        <w:rPr>
          <w:rFonts w:ascii="Times New Roman" w:hAnsi="Times New Roman" w:cs="Times New Roman"/>
          <w:sz w:val="24"/>
          <w:szCs w:val="24"/>
        </w:rPr>
        <w:t xml:space="preserve">.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3</w:t>
      </w:r>
      <w:r w:rsidRPr="00181112">
        <w:rPr>
          <w:rFonts w:ascii="Times New Roman" w:hAnsi="Times New Roman" w:cs="Times New Roman"/>
          <w:b/>
          <w:bCs/>
          <w:sz w:val="24"/>
          <w:szCs w:val="24"/>
        </w:rPr>
        <w:t>.</w:t>
      </w:r>
      <w:r w:rsidR="00C55919" w:rsidRPr="00181112">
        <w:rPr>
          <w:rFonts w:ascii="Times New Roman" w:hAnsi="Times New Roman" w:cs="Times New Roman"/>
          <w:sz w:val="24"/>
          <w:szCs w:val="24"/>
        </w:rPr>
        <w:t xml:space="preserve">Учащиеся, освоившие в полном объеме образовательную программу учебного года, и имеющие положительные годовые оценки переводятся в следующий класс </w:t>
      </w:r>
      <w:r w:rsidR="00BD03D9" w:rsidRPr="00181112">
        <w:rPr>
          <w:rFonts w:ascii="Times New Roman" w:hAnsi="Times New Roman" w:cs="Times New Roman"/>
          <w:sz w:val="24"/>
          <w:szCs w:val="24"/>
        </w:rPr>
        <w:t>решением педагогического совета Учреждения.</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4</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Обучающиеся на ступенях начального общего, основного общего и среднего общего образования, имеющие по итогам учебного года академическую задолженность по одному предмету, переводятся в следующий класс условно. Обучающиеся обязаны ликвидировать академическую задолженность в течение следующего учебного года, </w:t>
      </w:r>
      <w:r w:rsidRPr="00181112">
        <w:rPr>
          <w:rFonts w:ascii="Times New Roman" w:hAnsi="Times New Roman" w:cs="Times New Roman"/>
          <w:sz w:val="24"/>
          <w:szCs w:val="24"/>
        </w:rPr>
        <w:lastRenderedPageBreak/>
        <w:t xml:space="preserve">Учреждение обязано создать условия обучающимся для ликвидации этой задолженности и обеспечить контроль за своевременностью ее ликвидации.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Обучающиеся на ступенях начального общего и основного общего образования, не освоившие образовательной программы учебного года и имеющие академическую задолженность по двум и более предметам или условно переведенные в следующий класс и не ликвидировавшие академической задолженности по одному предмету, по усмотрению родителей (законных представителей) оставляются на повторное обучение, переводятся в классы компенсирующего обучения с меньшим числом обучающихся на одного педагогического работника образовательного учреждения или продолжают получать образование в иных формах.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Обучающиеся на ступени среднего общего образования, не освоившие образовательной программы учебного года по очной форме обучения и имеющие академическую задолженность по двум и более предметам или условно переведенные в следующий класс и не ликвидировавшие академической задолженности по одному предмету, продолжают получать образование в иных формах.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Требование обязательности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По согласию родителей (законных представителей), комиссии по делам несовершеннолетних и защите их прав и местного органа управления образованием обучающийся, достигший возраста пятнадцати лет, может оставить общеобразовательное учреждение до получения общего образования.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Комиссия по делам несовершеннолетних и защите их прав совместно с родителями (законными представителями) несовершеннолетнего, оставившего общеобразовательное учреждение до получения основного общего образования, и органом местного самоуправления в месячный срок принимает меры, обеспечивающие трудоустройство этого несовершеннолетнего и продолжение освоения им образовательной программы основного общего образования по иной форме обучения.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По решению орга</w:t>
      </w:r>
      <w:r w:rsidR="00BD03D9" w:rsidRPr="00181112">
        <w:rPr>
          <w:rFonts w:ascii="Times New Roman" w:hAnsi="Times New Roman" w:cs="Times New Roman"/>
          <w:sz w:val="24"/>
          <w:szCs w:val="24"/>
        </w:rPr>
        <w:t>на управления образовательного У</w:t>
      </w:r>
      <w:r w:rsidRPr="00181112">
        <w:rPr>
          <w:rFonts w:ascii="Times New Roman" w:hAnsi="Times New Roman" w:cs="Times New Roman"/>
          <w:sz w:val="24"/>
          <w:szCs w:val="24"/>
        </w:rPr>
        <w:t>чреждения за совершенные</w:t>
      </w:r>
      <w:r w:rsidR="00BD03D9" w:rsidRPr="00181112">
        <w:rPr>
          <w:rFonts w:ascii="Times New Roman" w:hAnsi="Times New Roman" w:cs="Times New Roman"/>
          <w:sz w:val="24"/>
          <w:szCs w:val="24"/>
        </w:rPr>
        <w:t xml:space="preserve"> неоднократно грубые нарушения У</w:t>
      </w:r>
      <w:r w:rsidRPr="00181112">
        <w:rPr>
          <w:rFonts w:ascii="Times New Roman" w:hAnsi="Times New Roman" w:cs="Times New Roman"/>
          <w:sz w:val="24"/>
          <w:szCs w:val="24"/>
        </w:rPr>
        <w:t>става образовател</w:t>
      </w:r>
      <w:r w:rsidR="00BD03D9" w:rsidRPr="00181112">
        <w:rPr>
          <w:rFonts w:ascii="Times New Roman" w:hAnsi="Times New Roman" w:cs="Times New Roman"/>
          <w:sz w:val="24"/>
          <w:szCs w:val="24"/>
        </w:rPr>
        <w:t>ьного У</w:t>
      </w:r>
      <w:r w:rsidRPr="00181112">
        <w:rPr>
          <w:rFonts w:ascii="Times New Roman" w:hAnsi="Times New Roman" w:cs="Times New Roman"/>
          <w:sz w:val="24"/>
          <w:szCs w:val="24"/>
        </w:rPr>
        <w:t xml:space="preserve">чреждения допускается исключение из данного образовательного учреждения обучающегося, достигшего возраста пятнадцати лет.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5</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Освоение образовательных программ основного общего и среднего общего образования завершается обязательной государственной (итоговой) аттестацией выпускников. </w:t>
      </w:r>
    </w:p>
    <w:p w:rsidR="0006307F"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Государственная (итоговая) аттестация обучающихся, освоивших образовательные программы среднего общего образования, проводится в форме еди</w:t>
      </w:r>
      <w:r w:rsidR="0006307F">
        <w:rPr>
          <w:rFonts w:ascii="Times New Roman" w:hAnsi="Times New Roman" w:cs="Times New Roman"/>
          <w:sz w:val="24"/>
          <w:szCs w:val="24"/>
        </w:rPr>
        <w:t xml:space="preserve">ного государственного экзамена. </w:t>
      </w:r>
    </w:p>
    <w:p w:rsidR="0006307F" w:rsidRDefault="0006307F" w:rsidP="0006307F">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Государственная (итоговая) аттестация обучающихся, освоивших образовательные </w:t>
      </w:r>
      <w:r w:rsidRPr="0006307F">
        <w:rPr>
          <w:rFonts w:ascii="Times New Roman" w:hAnsi="Times New Roman" w:cs="Times New Roman"/>
          <w:sz w:val="24"/>
          <w:szCs w:val="24"/>
        </w:rPr>
        <w:t>программы основного общего образования</w:t>
      </w:r>
      <w:r w:rsidRPr="00181112">
        <w:rPr>
          <w:rFonts w:ascii="Times New Roman" w:hAnsi="Times New Roman" w:cs="Times New Roman"/>
          <w:sz w:val="24"/>
          <w:szCs w:val="24"/>
        </w:rPr>
        <w:t xml:space="preserve">, проводится в форме </w:t>
      </w:r>
      <w:r>
        <w:rPr>
          <w:rFonts w:ascii="Times New Roman" w:hAnsi="Times New Roman" w:cs="Times New Roman"/>
          <w:sz w:val="24"/>
          <w:szCs w:val="24"/>
        </w:rPr>
        <w:t xml:space="preserve">государственной итоговой  аттестации.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Иные формы проведения государственной (итоговой) аттестации могут быть установлены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случаях, установленных федеральным законодательством.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Порядок проведения государственной (итоговой) аттестации в любых формах, в том числе порядок подачи и рассмотрения апелляций, форма и порядок выдачи свидетельства о результатах единого государственного экзамена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Лицам, не завершившим образования данного уровня, не прошедшим государственной (итоговой) аттестации или получившим на государственной (итоговой) </w:t>
      </w:r>
      <w:r w:rsidRPr="00181112">
        <w:rPr>
          <w:rFonts w:ascii="Times New Roman" w:hAnsi="Times New Roman" w:cs="Times New Roman"/>
          <w:sz w:val="24"/>
          <w:szCs w:val="24"/>
        </w:rPr>
        <w:lastRenderedPageBreak/>
        <w:t xml:space="preserve">аттестации неудовлетворительные результаты, выдается справка установленного образца об обучении в Учреждении.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Лица,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повторно не ранее чем через год  государственную (итоговую) аттестацию. </w:t>
      </w:r>
    </w:p>
    <w:p w:rsidR="00CD50B1" w:rsidRPr="000A712E"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6</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Выпус</w:t>
      </w:r>
      <w:r w:rsidR="00A1686E" w:rsidRPr="00181112">
        <w:rPr>
          <w:rFonts w:ascii="Times New Roman" w:hAnsi="Times New Roman" w:cs="Times New Roman"/>
          <w:sz w:val="24"/>
          <w:szCs w:val="24"/>
        </w:rPr>
        <w:t>кникам</w:t>
      </w:r>
      <w:r w:rsidRPr="00181112">
        <w:rPr>
          <w:rFonts w:ascii="Times New Roman" w:hAnsi="Times New Roman" w:cs="Times New Roman"/>
          <w:sz w:val="24"/>
          <w:szCs w:val="24"/>
        </w:rPr>
        <w:t xml:space="preserve"> после успешного прохождения ими итоговой </w:t>
      </w:r>
      <w:r w:rsidR="00A1686E" w:rsidRPr="00181112">
        <w:rPr>
          <w:rFonts w:ascii="Times New Roman" w:hAnsi="Times New Roman" w:cs="Times New Roman"/>
          <w:sz w:val="24"/>
          <w:szCs w:val="24"/>
        </w:rPr>
        <w:t>аттестации</w:t>
      </w:r>
      <w:r w:rsidRPr="00181112">
        <w:rPr>
          <w:rFonts w:ascii="Times New Roman" w:hAnsi="Times New Roman" w:cs="Times New Roman"/>
          <w:sz w:val="24"/>
          <w:szCs w:val="24"/>
        </w:rPr>
        <w:t xml:space="preserve"> выдается документ государственного образца об уровне образовани</w:t>
      </w:r>
      <w:r w:rsidR="003F35EE" w:rsidRPr="00181112">
        <w:rPr>
          <w:rFonts w:ascii="Times New Roman" w:hAnsi="Times New Roman" w:cs="Times New Roman"/>
          <w:sz w:val="24"/>
          <w:szCs w:val="24"/>
        </w:rPr>
        <w:t>я, заверенный печатью Учреждения</w:t>
      </w:r>
      <w:r w:rsidRPr="00181112">
        <w:rPr>
          <w:rFonts w:ascii="Times New Roman" w:hAnsi="Times New Roman" w:cs="Times New Roman"/>
          <w:sz w:val="24"/>
          <w:szCs w:val="24"/>
        </w:rPr>
        <w:t xml:space="preserve">. Выпускники, достигшие особых успехов в обучении, награждаются </w:t>
      </w:r>
      <w:r w:rsidRPr="000A712E">
        <w:rPr>
          <w:rFonts w:ascii="Times New Roman" w:hAnsi="Times New Roman" w:cs="Times New Roman"/>
          <w:sz w:val="24"/>
          <w:szCs w:val="24"/>
        </w:rPr>
        <w:t xml:space="preserve">золотой  медалью.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Выпускники, достигшие особых успехов в изучении одного или нескольких предметов, награждаются похвальной грамотой «За особые успехи в изучении отдельных предметов».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Обучающиеся переводного класса, имеющие по всем предметам, изучавшимся в этом классе, четвертные (триместровые) и годовые отметки «5», награждаются похвальным листом «За отличные успехи в учении». </w:t>
      </w:r>
    </w:p>
    <w:p w:rsidR="00CD50B1" w:rsidRPr="00C169B3"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b/>
          <w:bCs/>
          <w:sz w:val="24"/>
          <w:szCs w:val="24"/>
        </w:rPr>
        <w:t>3.</w:t>
      </w:r>
      <w:r w:rsidR="003B7ECA">
        <w:rPr>
          <w:rFonts w:ascii="Times New Roman" w:hAnsi="Times New Roman" w:cs="Times New Roman"/>
          <w:b/>
          <w:bCs/>
          <w:sz w:val="24"/>
          <w:szCs w:val="24"/>
        </w:rPr>
        <w:t>4</w:t>
      </w:r>
      <w:r w:rsidR="000A712E">
        <w:rPr>
          <w:rFonts w:ascii="Times New Roman" w:hAnsi="Times New Roman" w:cs="Times New Roman"/>
          <w:b/>
          <w:bCs/>
          <w:sz w:val="24"/>
          <w:szCs w:val="24"/>
        </w:rPr>
        <w:t>7</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В первый класс принимаются дети </w:t>
      </w:r>
      <w:r w:rsidR="00C169B3">
        <w:rPr>
          <w:rFonts w:ascii="Times New Roman" w:hAnsi="Times New Roman" w:cs="Times New Roman"/>
          <w:sz w:val="24"/>
          <w:szCs w:val="24"/>
        </w:rPr>
        <w:t>6</w:t>
      </w:r>
      <w:r w:rsidRPr="00423BD9">
        <w:rPr>
          <w:rFonts w:ascii="Times New Roman" w:hAnsi="Times New Roman" w:cs="Times New Roman"/>
          <w:sz w:val="24"/>
          <w:szCs w:val="24"/>
        </w:rPr>
        <w:t xml:space="preserve"> лет</w:t>
      </w:r>
      <w:r w:rsidR="00C169B3">
        <w:rPr>
          <w:rFonts w:ascii="Times New Roman" w:hAnsi="Times New Roman" w:cs="Times New Roman"/>
          <w:sz w:val="24"/>
          <w:szCs w:val="24"/>
        </w:rPr>
        <w:t xml:space="preserve"> и 6 месяцев</w:t>
      </w:r>
      <w:r w:rsidRPr="00423BD9">
        <w:rPr>
          <w:rFonts w:ascii="Times New Roman" w:hAnsi="Times New Roman" w:cs="Times New Roman"/>
          <w:sz w:val="24"/>
          <w:szCs w:val="24"/>
        </w:rPr>
        <w:t>,</w:t>
      </w:r>
      <w:r w:rsidRPr="00181112">
        <w:rPr>
          <w:rFonts w:ascii="Times New Roman" w:hAnsi="Times New Roman" w:cs="Times New Roman"/>
          <w:sz w:val="24"/>
          <w:szCs w:val="24"/>
        </w:rPr>
        <w:t xml:space="preserve"> достигши</w:t>
      </w:r>
      <w:r w:rsidR="008A6F8E" w:rsidRPr="00181112">
        <w:rPr>
          <w:rFonts w:ascii="Times New Roman" w:hAnsi="Times New Roman" w:cs="Times New Roman"/>
          <w:sz w:val="24"/>
          <w:szCs w:val="24"/>
        </w:rPr>
        <w:t>е готовности к обучению в данном</w:t>
      </w:r>
      <w:r w:rsidR="00BD03D9" w:rsidRPr="00181112">
        <w:rPr>
          <w:rFonts w:ascii="Times New Roman" w:hAnsi="Times New Roman" w:cs="Times New Roman"/>
          <w:sz w:val="24"/>
          <w:szCs w:val="24"/>
        </w:rPr>
        <w:t>Учреждении</w:t>
      </w:r>
      <w:r w:rsidRPr="00181112">
        <w:rPr>
          <w:rFonts w:ascii="Times New Roman" w:hAnsi="Times New Roman" w:cs="Times New Roman"/>
          <w:sz w:val="24"/>
          <w:szCs w:val="24"/>
        </w:rPr>
        <w:t> при условии отсутствия противопоказаний по состоянию здоровья</w:t>
      </w:r>
      <w:r w:rsidR="00054FBE">
        <w:rPr>
          <w:rFonts w:ascii="Times New Roman" w:hAnsi="Times New Roman" w:cs="Times New Roman"/>
          <w:sz w:val="24"/>
          <w:szCs w:val="24"/>
        </w:rPr>
        <w:t>, но не позднее достижения им возраста 8 (восемь) лет.</w:t>
      </w:r>
      <w:r w:rsidRPr="00181112">
        <w:rPr>
          <w:rFonts w:ascii="Times New Roman" w:hAnsi="Times New Roman" w:cs="Times New Roman"/>
          <w:sz w:val="24"/>
          <w:szCs w:val="24"/>
        </w:rPr>
        <w:t xml:space="preserve"> Для зачисления родители (законные представители) обязаны представить: заявление, копию свидетельства о рождении ребенка, паспорт </w:t>
      </w:r>
      <w:r w:rsidRPr="00C169B3">
        <w:rPr>
          <w:rFonts w:ascii="Times New Roman" w:hAnsi="Times New Roman" w:cs="Times New Roman"/>
          <w:sz w:val="24"/>
          <w:szCs w:val="24"/>
        </w:rPr>
        <w:t xml:space="preserve">(удостоверение личности) одного из родителей. </w:t>
      </w:r>
    </w:p>
    <w:p w:rsidR="00C169B3" w:rsidRPr="00C169B3" w:rsidRDefault="00C169B3" w:rsidP="00AB70B1">
      <w:pPr>
        <w:pStyle w:val="ConsPlusNormal"/>
        <w:ind w:firstLine="567"/>
        <w:jc w:val="both"/>
        <w:rPr>
          <w:rFonts w:ascii="Times New Roman" w:hAnsi="Times New Roman" w:cs="Times New Roman"/>
          <w:sz w:val="24"/>
          <w:szCs w:val="24"/>
        </w:rPr>
      </w:pPr>
      <w:r w:rsidRPr="00C169B3">
        <w:rPr>
          <w:rFonts w:ascii="Times New Roman" w:hAnsi="Times New Roman" w:cs="Times New Roman"/>
          <w:b/>
          <w:sz w:val="24"/>
          <w:szCs w:val="24"/>
        </w:rPr>
        <w:t>3.</w:t>
      </w:r>
      <w:r w:rsidR="003B7ECA">
        <w:rPr>
          <w:rFonts w:ascii="Times New Roman" w:hAnsi="Times New Roman" w:cs="Times New Roman"/>
          <w:b/>
          <w:sz w:val="24"/>
          <w:szCs w:val="24"/>
        </w:rPr>
        <w:t>4</w:t>
      </w:r>
      <w:r w:rsidR="000A712E">
        <w:rPr>
          <w:rFonts w:ascii="Times New Roman" w:hAnsi="Times New Roman" w:cs="Times New Roman"/>
          <w:b/>
          <w:sz w:val="24"/>
          <w:szCs w:val="24"/>
        </w:rPr>
        <w:t>8</w:t>
      </w:r>
      <w:r w:rsidRPr="00C169B3">
        <w:rPr>
          <w:rFonts w:ascii="Times New Roman" w:hAnsi="Times New Roman" w:cs="Times New Roman"/>
          <w:b/>
          <w:sz w:val="24"/>
          <w:szCs w:val="24"/>
        </w:rPr>
        <w:t>.</w:t>
      </w:r>
      <w:r w:rsidRPr="00C169B3">
        <w:rPr>
          <w:rFonts w:ascii="Times New Roman" w:hAnsi="Times New Roman" w:cs="Times New Roman"/>
          <w:sz w:val="24"/>
          <w:szCs w:val="24"/>
        </w:rPr>
        <w:t xml:space="preserve">Порядок приема на обучение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Правила приема в Учреждение в частине урегулированной законодательством об образовании, устанавливаются Учреждением самостоятельно.  Правила приема в Учреждение должны обеспечивать прием граждан, имеющих право на получение общего образования соответствующего уровня и проживающих на территории, за которой закреплено Учреждение. </w:t>
      </w:r>
    </w:p>
    <w:p w:rsidR="00C169B3" w:rsidRPr="00C169B3" w:rsidRDefault="00C169B3" w:rsidP="00AB70B1">
      <w:pPr>
        <w:pStyle w:val="ConsPlusNormal"/>
        <w:ind w:firstLine="567"/>
        <w:jc w:val="both"/>
        <w:rPr>
          <w:rFonts w:ascii="Times New Roman" w:hAnsi="Times New Roman" w:cs="Times New Roman"/>
          <w:sz w:val="24"/>
          <w:szCs w:val="24"/>
        </w:rPr>
      </w:pPr>
      <w:r w:rsidRPr="00C169B3">
        <w:rPr>
          <w:rFonts w:ascii="Times New Roman" w:hAnsi="Times New Roman" w:cs="Times New Roman"/>
          <w:b/>
          <w:sz w:val="24"/>
          <w:szCs w:val="24"/>
        </w:rPr>
        <w:t>3.</w:t>
      </w:r>
      <w:r w:rsidR="003B7ECA">
        <w:rPr>
          <w:rFonts w:ascii="Times New Roman" w:hAnsi="Times New Roman" w:cs="Times New Roman"/>
          <w:b/>
          <w:sz w:val="24"/>
          <w:szCs w:val="24"/>
        </w:rPr>
        <w:t>4</w:t>
      </w:r>
      <w:r w:rsidR="000A712E">
        <w:rPr>
          <w:rFonts w:ascii="Times New Roman" w:hAnsi="Times New Roman" w:cs="Times New Roman"/>
          <w:b/>
          <w:sz w:val="24"/>
          <w:szCs w:val="24"/>
        </w:rPr>
        <w:t>9</w:t>
      </w:r>
      <w:r w:rsidRPr="00C169B3">
        <w:rPr>
          <w:rFonts w:ascii="Times New Roman" w:hAnsi="Times New Roman" w:cs="Times New Roman"/>
          <w:b/>
          <w:sz w:val="24"/>
          <w:szCs w:val="24"/>
        </w:rPr>
        <w:t>.</w:t>
      </w:r>
      <w:r w:rsidRPr="00C169B3">
        <w:rPr>
          <w:rFonts w:ascii="Times New Roman" w:hAnsi="Times New Roman" w:cs="Times New Roman"/>
          <w:sz w:val="24"/>
          <w:szCs w:val="24"/>
        </w:rPr>
        <w:t>В приеме в Учреждение может быть отказано только по причине отсутствия в ней свободных мест. В случае отсутствия мест в Учреждении родители (законные представители) ребенка для решения вопроса о его устройстве в другую общеобразовательную организацию обращаются непосредственно в орган местного самоуправления, осуществляющий управление в сфере образования</w:t>
      </w:r>
    </w:p>
    <w:p w:rsidR="00CD50B1" w:rsidRPr="00181112" w:rsidRDefault="00C169B3" w:rsidP="00AB70B1">
      <w:pPr>
        <w:pStyle w:val="ConsPlusNormal"/>
        <w:ind w:right="-82" w:firstLine="567"/>
        <w:jc w:val="both"/>
        <w:rPr>
          <w:rFonts w:ascii="Times New Roman" w:hAnsi="Times New Roman" w:cs="Times New Roman"/>
          <w:sz w:val="24"/>
          <w:szCs w:val="24"/>
        </w:rPr>
      </w:pPr>
      <w:r w:rsidRPr="00C169B3">
        <w:rPr>
          <w:rFonts w:ascii="Times New Roman" w:hAnsi="Times New Roman" w:cs="Times New Roman"/>
          <w:b/>
          <w:sz w:val="24"/>
          <w:szCs w:val="24"/>
        </w:rPr>
        <w:t>3.</w:t>
      </w:r>
      <w:r w:rsidR="003B7ECA">
        <w:rPr>
          <w:rFonts w:ascii="Times New Roman" w:hAnsi="Times New Roman" w:cs="Times New Roman"/>
          <w:b/>
          <w:sz w:val="24"/>
          <w:szCs w:val="24"/>
        </w:rPr>
        <w:t>5</w:t>
      </w:r>
      <w:r w:rsidR="000A712E">
        <w:rPr>
          <w:rFonts w:ascii="Times New Roman" w:hAnsi="Times New Roman" w:cs="Times New Roman"/>
          <w:b/>
          <w:sz w:val="24"/>
          <w:szCs w:val="24"/>
        </w:rPr>
        <w:t>0</w:t>
      </w:r>
      <w:r w:rsidR="00CD50B1" w:rsidRPr="00C169B3">
        <w:rPr>
          <w:rFonts w:ascii="Times New Roman" w:hAnsi="Times New Roman" w:cs="Times New Roman"/>
          <w:sz w:val="24"/>
          <w:szCs w:val="24"/>
        </w:rPr>
        <w:t>По заявлению родителей (законных представителей)  Учреждение вправе разрешить прием в 1 класс детей в более раннем возрасте при условии полной готовности ребенка к обучению. Вопрос о полной готовности</w:t>
      </w:r>
      <w:r w:rsidR="00CD50B1" w:rsidRPr="00181112">
        <w:rPr>
          <w:rFonts w:ascii="Times New Roman" w:hAnsi="Times New Roman" w:cs="Times New Roman"/>
          <w:sz w:val="24"/>
          <w:szCs w:val="24"/>
        </w:rPr>
        <w:t xml:space="preserve"> в данном случае решает школьная комиссия, утвержденная Директором </w:t>
      </w:r>
      <w:r w:rsidR="000F3151" w:rsidRPr="00181112">
        <w:rPr>
          <w:rFonts w:ascii="Times New Roman" w:hAnsi="Times New Roman" w:cs="Times New Roman"/>
          <w:sz w:val="24"/>
          <w:szCs w:val="24"/>
        </w:rPr>
        <w:t>Учреждения</w:t>
      </w:r>
      <w:r w:rsidR="00CD50B1" w:rsidRPr="00181112">
        <w:rPr>
          <w:rFonts w:ascii="Times New Roman" w:hAnsi="Times New Roman" w:cs="Times New Roman"/>
          <w:sz w:val="24"/>
          <w:szCs w:val="24"/>
        </w:rPr>
        <w:t xml:space="preserve">. Во второй и последующие классы обучающиеся принимаются при наличии свободных мест, в случае, если  они покажут при собеседовании знания в объеме  программы  соответствующего класса данной общеобразовательной школы. Для зачисления родители (законные представители) обязаны представить: заявление, копию свидетельства о рождении ребенка, медицинскую справку установленного образца, копию страхового полиса, паспорт (удостоверение личности) одного из родителей, а также Личное дело обучающегося (2-11 классы), аттестат для обучающегося (III ступень). </w:t>
      </w:r>
    </w:p>
    <w:p w:rsidR="00CD50B1" w:rsidRPr="00181112"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В 10 класс принимаются обучающиеся, успешно окончившие II ступень образования, на основании личных заявлений с резолюцией родителей (законных представителей) о согласии с действиями несовершеннолетнего гражданина. Порядок приема на ступень среднего общего образования определяется Учредителем. </w:t>
      </w:r>
    </w:p>
    <w:p w:rsidR="00CD50B1"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Прием в 10-е классы (группы), работающие по программе углубленного изучения отдельных предметов, </w:t>
      </w:r>
      <w:r w:rsidR="00C55919" w:rsidRPr="00181112">
        <w:rPr>
          <w:rFonts w:ascii="Times New Roman" w:hAnsi="Times New Roman" w:cs="Times New Roman"/>
          <w:sz w:val="24"/>
          <w:szCs w:val="24"/>
        </w:rPr>
        <w:t>профильные классы</w:t>
      </w:r>
      <w:r w:rsidRPr="00181112">
        <w:rPr>
          <w:rFonts w:ascii="Times New Roman" w:hAnsi="Times New Roman" w:cs="Times New Roman"/>
          <w:sz w:val="24"/>
          <w:szCs w:val="24"/>
        </w:rPr>
        <w:t>, осуществляется по результатам собеседования</w:t>
      </w:r>
      <w:r w:rsidR="00065F1B">
        <w:rPr>
          <w:rFonts w:ascii="Times New Roman" w:hAnsi="Times New Roman" w:cs="Times New Roman"/>
          <w:sz w:val="24"/>
          <w:szCs w:val="24"/>
        </w:rPr>
        <w:t>и предметного тестирования</w:t>
      </w:r>
      <w:r w:rsidRPr="00181112">
        <w:rPr>
          <w:rFonts w:ascii="Times New Roman" w:hAnsi="Times New Roman" w:cs="Times New Roman"/>
          <w:sz w:val="24"/>
          <w:szCs w:val="24"/>
        </w:rPr>
        <w:t xml:space="preserve">. </w:t>
      </w:r>
    </w:p>
    <w:p w:rsidR="00880B81" w:rsidRDefault="00880B81" w:rsidP="00AB70B1">
      <w:pPr>
        <w:pStyle w:val="ConsPlusNormal"/>
        <w:ind w:firstLine="567"/>
        <w:jc w:val="both"/>
        <w:rPr>
          <w:rFonts w:ascii="Times New Roman" w:hAnsi="Times New Roman" w:cs="Times New Roman"/>
          <w:sz w:val="24"/>
          <w:szCs w:val="24"/>
        </w:rPr>
      </w:pPr>
      <w:r w:rsidRPr="00880B81">
        <w:rPr>
          <w:rFonts w:ascii="Times New Roman" w:hAnsi="Times New Roman" w:cs="Times New Roman"/>
          <w:b/>
          <w:sz w:val="24"/>
          <w:szCs w:val="24"/>
        </w:rPr>
        <w:lastRenderedPageBreak/>
        <w:t>3.</w:t>
      </w:r>
      <w:r w:rsidR="003B7ECA">
        <w:rPr>
          <w:rFonts w:ascii="Times New Roman" w:hAnsi="Times New Roman" w:cs="Times New Roman"/>
          <w:b/>
          <w:sz w:val="24"/>
          <w:szCs w:val="24"/>
        </w:rPr>
        <w:t>5</w:t>
      </w:r>
      <w:r w:rsidRPr="00880B81">
        <w:rPr>
          <w:rFonts w:ascii="Times New Roman" w:hAnsi="Times New Roman" w:cs="Times New Roman"/>
          <w:b/>
          <w:sz w:val="24"/>
          <w:szCs w:val="24"/>
        </w:rPr>
        <w:t>1.</w:t>
      </w:r>
      <w:r w:rsidRPr="00880B81">
        <w:rPr>
          <w:rFonts w:ascii="Times New Roman" w:hAnsi="Times New Roman" w:cs="Times New Roman"/>
          <w:sz w:val="24"/>
          <w:szCs w:val="24"/>
        </w:rPr>
        <w:t xml:space="preserve"> Перевод из Учреждени</w:t>
      </w:r>
      <w:r>
        <w:rPr>
          <w:rFonts w:ascii="Times New Roman" w:hAnsi="Times New Roman" w:cs="Times New Roman"/>
          <w:sz w:val="24"/>
          <w:szCs w:val="24"/>
        </w:rPr>
        <w:t>я</w:t>
      </w:r>
      <w:r w:rsidRPr="00880B81">
        <w:rPr>
          <w:rFonts w:ascii="Times New Roman" w:hAnsi="Times New Roman" w:cs="Times New Roman"/>
          <w:sz w:val="24"/>
          <w:szCs w:val="24"/>
        </w:rPr>
        <w:t xml:space="preserve"> в другое общеобразовательное учреждение производится:  </w:t>
      </w:r>
    </w:p>
    <w:p w:rsidR="00774487" w:rsidRDefault="00774487" w:rsidP="00774487">
      <w:pPr>
        <w:pStyle w:val="ConsPlusNormal"/>
        <w:numPr>
          <w:ilvl w:val="0"/>
          <w:numId w:val="36"/>
        </w:numPr>
        <w:tabs>
          <w:tab w:val="left" w:pos="284"/>
        </w:tabs>
        <w:ind w:left="0" w:firstLine="66"/>
        <w:jc w:val="both"/>
        <w:rPr>
          <w:rFonts w:ascii="Times New Roman" w:hAnsi="Times New Roman" w:cs="Times New Roman"/>
          <w:sz w:val="24"/>
          <w:szCs w:val="24"/>
        </w:rPr>
      </w:pPr>
      <w:r w:rsidRPr="00880B81">
        <w:rPr>
          <w:rFonts w:ascii="Times New Roman" w:hAnsi="Times New Roman" w:cs="Times New Roman"/>
          <w:sz w:val="24"/>
          <w:szCs w:val="24"/>
        </w:rPr>
        <w:t xml:space="preserve">по желанию обучающихся или родителей (законных представителей) несовершеннолетних обучающихся;  </w:t>
      </w:r>
    </w:p>
    <w:p w:rsidR="00774487" w:rsidRDefault="00774487" w:rsidP="00774487">
      <w:pPr>
        <w:pStyle w:val="ConsPlusNormal"/>
        <w:numPr>
          <w:ilvl w:val="0"/>
          <w:numId w:val="36"/>
        </w:numPr>
        <w:tabs>
          <w:tab w:val="left" w:pos="284"/>
        </w:tabs>
        <w:ind w:left="0" w:firstLine="66"/>
        <w:jc w:val="both"/>
        <w:rPr>
          <w:rFonts w:ascii="Times New Roman" w:hAnsi="Times New Roman" w:cs="Times New Roman"/>
          <w:sz w:val="24"/>
          <w:szCs w:val="24"/>
        </w:rPr>
      </w:pPr>
      <w:r w:rsidRPr="00880B81">
        <w:rPr>
          <w:rFonts w:ascii="Times New Roman" w:hAnsi="Times New Roman" w:cs="Times New Roman"/>
          <w:sz w:val="24"/>
          <w:szCs w:val="24"/>
        </w:rPr>
        <w:t>при изменении места жительства;</w:t>
      </w:r>
    </w:p>
    <w:p w:rsidR="00774487" w:rsidRDefault="00774487" w:rsidP="00774487">
      <w:pPr>
        <w:pStyle w:val="ConsPlusNormal"/>
        <w:numPr>
          <w:ilvl w:val="0"/>
          <w:numId w:val="36"/>
        </w:numPr>
        <w:tabs>
          <w:tab w:val="left" w:pos="284"/>
        </w:tabs>
        <w:ind w:left="0" w:firstLine="66"/>
        <w:jc w:val="both"/>
        <w:rPr>
          <w:rFonts w:ascii="Times New Roman" w:hAnsi="Times New Roman" w:cs="Times New Roman"/>
          <w:sz w:val="24"/>
          <w:szCs w:val="24"/>
        </w:rPr>
      </w:pPr>
      <w:r w:rsidRPr="00880B81">
        <w:rPr>
          <w:rFonts w:ascii="Times New Roman" w:hAnsi="Times New Roman" w:cs="Times New Roman"/>
          <w:sz w:val="24"/>
          <w:szCs w:val="24"/>
        </w:rPr>
        <w:t>на основании медицинского заключения о состоянии здоровья обучающегося, требующего обучения в специализированной образовательной организации</w:t>
      </w:r>
      <w:r>
        <w:rPr>
          <w:rFonts w:ascii="Times New Roman" w:hAnsi="Times New Roman" w:cs="Times New Roman"/>
          <w:sz w:val="24"/>
          <w:szCs w:val="24"/>
        </w:rPr>
        <w:t>п</w:t>
      </w:r>
      <w:r w:rsidRPr="00880B81">
        <w:rPr>
          <w:rFonts w:ascii="Times New Roman" w:hAnsi="Times New Roman" w:cs="Times New Roman"/>
          <w:sz w:val="24"/>
          <w:szCs w:val="24"/>
        </w:rPr>
        <w:t>о согласию родителей (законных представителей)</w:t>
      </w:r>
      <w:r>
        <w:rPr>
          <w:rFonts w:ascii="Times New Roman" w:hAnsi="Times New Roman" w:cs="Times New Roman"/>
          <w:sz w:val="24"/>
          <w:szCs w:val="24"/>
        </w:rPr>
        <w:t>.</w:t>
      </w:r>
    </w:p>
    <w:p w:rsidR="00C169B3" w:rsidRDefault="00CD50B1" w:rsidP="00AB70B1">
      <w:pPr>
        <w:pStyle w:val="ConsPlusNormal"/>
        <w:ind w:firstLine="567"/>
        <w:jc w:val="both"/>
        <w:rPr>
          <w:rFonts w:ascii="Times New Roman" w:hAnsi="Times New Roman" w:cs="Times New Roman"/>
          <w:sz w:val="24"/>
          <w:szCs w:val="24"/>
        </w:rPr>
      </w:pPr>
      <w:r w:rsidRPr="00C169B3">
        <w:rPr>
          <w:rFonts w:ascii="Times New Roman" w:hAnsi="Times New Roman" w:cs="Times New Roman"/>
          <w:b/>
          <w:bCs/>
          <w:sz w:val="24"/>
          <w:szCs w:val="24"/>
        </w:rPr>
        <w:t>3.</w:t>
      </w:r>
      <w:r w:rsidR="003B7ECA">
        <w:rPr>
          <w:rFonts w:ascii="Times New Roman" w:hAnsi="Times New Roman" w:cs="Times New Roman"/>
          <w:b/>
          <w:bCs/>
          <w:sz w:val="24"/>
          <w:szCs w:val="24"/>
        </w:rPr>
        <w:t>5</w:t>
      </w:r>
      <w:r w:rsidR="00880B81">
        <w:rPr>
          <w:rFonts w:ascii="Times New Roman" w:hAnsi="Times New Roman" w:cs="Times New Roman"/>
          <w:b/>
          <w:bCs/>
          <w:sz w:val="24"/>
          <w:szCs w:val="24"/>
        </w:rPr>
        <w:t>2</w:t>
      </w:r>
      <w:r w:rsidRPr="00C169B3">
        <w:rPr>
          <w:rFonts w:ascii="Times New Roman" w:hAnsi="Times New Roman" w:cs="Times New Roman"/>
          <w:b/>
          <w:bCs/>
          <w:sz w:val="24"/>
          <w:szCs w:val="24"/>
        </w:rPr>
        <w:t>.</w:t>
      </w:r>
      <w:r w:rsidR="00C169B3" w:rsidRPr="00C169B3">
        <w:rPr>
          <w:rFonts w:ascii="Times New Roman" w:hAnsi="Times New Roman" w:cs="Times New Roman"/>
          <w:sz w:val="24"/>
          <w:szCs w:val="24"/>
        </w:rPr>
        <w:t>Учреждени</w:t>
      </w:r>
      <w:r w:rsidR="00240B5B">
        <w:rPr>
          <w:rFonts w:ascii="Times New Roman" w:hAnsi="Times New Roman" w:cs="Times New Roman"/>
          <w:sz w:val="24"/>
          <w:szCs w:val="24"/>
        </w:rPr>
        <w:t>е</w:t>
      </w:r>
      <w:r w:rsidR="00C169B3" w:rsidRPr="00C169B3">
        <w:rPr>
          <w:rFonts w:ascii="Times New Roman" w:hAnsi="Times New Roman" w:cs="Times New Roman"/>
          <w:sz w:val="24"/>
          <w:szCs w:val="24"/>
        </w:rPr>
        <w:t xml:space="preserve"> может осуществлять прием заявлений в Учреждении в форме электронного документа с использованием информационно- телекоммуникационных сетей общего пользования</w:t>
      </w:r>
      <w:r w:rsidR="00C169B3">
        <w:rPr>
          <w:rFonts w:ascii="Times New Roman" w:hAnsi="Times New Roman" w:cs="Times New Roman"/>
          <w:sz w:val="24"/>
          <w:szCs w:val="24"/>
        </w:rPr>
        <w:t>.</w:t>
      </w:r>
    </w:p>
    <w:p w:rsidR="00240B5B" w:rsidRPr="00240B5B" w:rsidRDefault="00240B5B" w:rsidP="00AB70B1">
      <w:pPr>
        <w:pStyle w:val="ConsPlusNormal"/>
        <w:ind w:firstLine="567"/>
        <w:jc w:val="both"/>
        <w:rPr>
          <w:rFonts w:ascii="Times New Roman" w:hAnsi="Times New Roman" w:cs="Times New Roman"/>
          <w:b/>
          <w:sz w:val="24"/>
          <w:szCs w:val="24"/>
        </w:rPr>
      </w:pPr>
      <w:r w:rsidRPr="00240B5B">
        <w:rPr>
          <w:rFonts w:ascii="Times New Roman" w:hAnsi="Times New Roman" w:cs="Times New Roman"/>
          <w:b/>
          <w:sz w:val="24"/>
          <w:szCs w:val="24"/>
        </w:rPr>
        <w:t>3.</w:t>
      </w:r>
      <w:r w:rsidR="003B7ECA">
        <w:rPr>
          <w:rFonts w:ascii="Times New Roman" w:hAnsi="Times New Roman" w:cs="Times New Roman"/>
          <w:b/>
          <w:sz w:val="24"/>
          <w:szCs w:val="24"/>
        </w:rPr>
        <w:t>5</w:t>
      </w:r>
      <w:r w:rsidR="00880B81">
        <w:rPr>
          <w:rFonts w:ascii="Times New Roman" w:hAnsi="Times New Roman" w:cs="Times New Roman"/>
          <w:b/>
          <w:sz w:val="24"/>
          <w:szCs w:val="24"/>
        </w:rPr>
        <w:t>3</w:t>
      </w:r>
      <w:r w:rsidRPr="00240B5B">
        <w:rPr>
          <w:rFonts w:ascii="Times New Roman" w:hAnsi="Times New Roman" w:cs="Times New Roman"/>
          <w:b/>
          <w:sz w:val="24"/>
          <w:szCs w:val="24"/>
        </w:rPr>
        <w:t xml:space="preserve">.  </w:t>
      </w:r>
      <w:r w:rsidRPr="00240B5B">
        <w:rPr>
          <w:rFonts w:ascii="Times New Roman" w:hAnsi="Times New Roman" w:cs="Times New Roman"/>
          <w:sz w:val="24"/>
          <w:szCs w:val="24"/>
        </w:rPr>
        <w:t>Учреждени</w:t>
      </w:r>
      <w:r>
        <w:rPr>
          <w:rFonts w:ascii="Times New Roman" w:hAnsi="Times New Roman" w:cs="Times New Roman"/>
          <w:sz w:val="24"/>
          <w:szCs w:val="24"/>
        </w:rPr>
        <w:t>е</w:t>
      </w:r>
      <w:r w:rsidRPr="00240B5B">
        <w:rPr>
          <w:rFonts w:ascii="Times New Roman" w:hAnsi="Times New Roman" w:cs="Times New Roman"/>
          <w:sz w:val="24"/>
          <w:szCs w:val="24"/>
        </w:rPr>
        <w:t xml:space="preserve"> обязан</w:t>
      </w:r>
      <w:r>
        <w:rPr>
          <w:rFonts w:ascii="Times New Roman" w:hAnsi="Times New Roman" w:cs="Times New Roman"/>
          <w:sz w:val="24"/>
          <w:szCs w:val="24"/>
        </w:rPr>
        <w:t>о</w:t>
      </w:r>
      <w:r w:rsidRPr="00240B5B">
        <w:rPr>
          <w:rFonts w:ascii="Times New Roman" w:hAnsi="Times New Roman" w:cs="Times New Roman"/>
          <w:sz w:val="24"/>
          <w:szCs w:val="24"/>
        </w:rPr>
        <w:t xml:space="preserve"> ознакомить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w:t>
      </w:r>
      <w:r>
        <w:rPr>
          <w:rFonts w:ascii="Times New Roman" w:hAnsi="Times New Roman" w:cs="Times New Roman"/>
          <w:sz w:val="24"/>
          <w:szCs w:val="24"/>
        </w:rPr>
        <w:t>.</w:t>
      </w:r>
    </w:p>
    <w:p w:rsidR="00CD50B1" w:rsidRDefault="00C169B3" w:rsidP="00AB70B1">
      <w:pPr>
        <w:pStyle w:val="ConsPlusNormal"/>
        <w:ind w:firstLine="567"/>
        <w:jc w:val="both"/>
        <w:rPr>
          <w:rFonts w:ascii="Times New Roman" w:hAnsi="Times New Roman" w:cs="Times New Roman"/>
          <w:sz w:val="24"/>
          <w:szCs w:val="24"/>
        </w:rPr>
      </w:pPr>
      <w:r w:rsidRPr="00C169B3">
        <w:rPr>
          <w:rFonts w:ascii="Times New Roman" w:hAnsi="Times New Roman" w:cs="Times New Roman"/>
          <w:b/>
          <w:sz w:val="24"/>
          <w:szCs w:val="24"/>
        </w:rPr>
        <w:t>3.</w:t>
      </w:r>
      <w:r w:rsidR="003B7ECA">
        <w:rPr>
          <w:rFonts w:ascii="Times New Roman" w:hAnsi="Times New Roman" w:cs="Times New Roman"/>
          <w:b/>
          <w:sz w:val="24"/>
          <w:szCs w:val="24"/>
        </w:rPr>
        <w:t>5</w:t>
      </w:r>
      <w:r w:rsidR="000A712E">
        <w:rPr>
          <w:rFonts w:ascii="Times New Roman" w:hAnsi="Times New Roman" w:cs="Times New Roman"/>
          <w:b/>
          <w:sz w:val="24"/>
          <w:szCs w:val="24"/>
        </w:rPr>
        <w:t>3</w:t>
      </w:r>
      <w:r w:rsidRPr="00C169B3">
        <w:rPr>
          <w:rFonts w:ascii="Times New Roman" w:hAnsi="Times New Roman" w:cs="Times New Roman"/>
          <w:b/>
          <w:sz w:val="24"/>
          <w:szCs w:val="24"/>
        </w:rPr>
        <w:t>.</w:t>
      </w:r>
      <w:r w:rsidR="00CD50B1" w:rsidRPr="00181112">
        <w:rPr>
          <w:rFonts w:ascii="Times New Roman" w:hAnsi="Times New Roman" w:cs="Times New Roman"/>
          <w:sz w:val="24"/>
          <w:szCs w:val="24"/>
        </w:rPr>
        <w:t xml:space="preserve">Отчисление обучающихся производится по следующим основаниям: </w:t>
      </w:r>
    </w:p>
    <w:p w:rsidR="00774487" w:rsidRDefault="00774487"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по заявлению родителей (законных представителей) для продолжения обучения в другом образовательном учреждении или в другой форме; </w:t>
      </w:r>
    </w:p>
    <w:p w:rsidR="00774487" w:rsidRDefault="00774487"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по решению Совета школы за совершение противоправных действий, грубые и неоднократные нарушения Устава Учреждения обучающимися, достигших пятнадцатилетнего возраста. Исключение обучающегося из  Учреждения применяется, если меры воспитательного характера не дали результата и дальнейшее пребывание обучающегося в образовательном учреждении оказывает отрицательное влияние на других обучающихся, нарушает их права и права работников Учреждения, а также нормальное функционирование Учреждения;</w:t>
      </w:r>
    </w:p>
    <w:p w:rsidR="00774487" w:rsidRDefault="00774487"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с  согласия родителей (законных представителей) и  органа управления образованием  обучающийся, достигший 15-летнего возраста, вправе оставить Учреждение до получения основного общего образования.</w:t>
      </w:r>
    </w:p>
    <w:p w:rsidR="00880B81" w:rsidRDefault="00CD50B1" w:rsidP="00880B8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Решение об исключении обучающегося, не получившего основного общего образования, принимается с учетом мнения его родителей (законных представителей) и с согласия комиссии по делам несовершеннолетних и защите их прав. Решение об исключении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 </w:t>
      </w:r>
    </w:p>
    <w:p w:rsidR="00CD50B1" w:rsidRPr="00181112" w:rsidRDefault="00880B8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Совет школы направляет  представление об исключении несовершеннолетних из Учреждения, не получивших основного общего образования, в комиссию по делам несовершеннолетних и защите их прав. </w:t>
      </w:r>
    </w:p>
    <w:p w:rsidR="00CD50B1" w:rsidRPr="00880B81" w:rsidRDefault="00CD50B1" w:rsidP="00AB70B1">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 xml:space="preserve">Учреждение незамедлительно информирует об исключении обучающегося его родителей (законных представителей) и орган местного самоуправления для принятия </w:t>
      </w:r>
      <w:r w:rsidRPr="00880B81">
        <w:rPr>
          <w:rFonts w:ascii="Times New Roman" w:hAnsi="Times New Roman" w:cs="Times New Roman"/>
          <w:sz w:val="24"/>
          <w:szCs w:val="24"/>
        </w:rPr>
        <w:t xml:space="preserve">решения о его дальнейшем обучении и (или) трудоустройстве. </w:t>
      </w:r>
    </w:p>
    <w:p w:rsidR="00880B81" w:rsidRPr="00880B81" w:rsidRDefault="00880B81" w:rsidP="00AB70B1">
      <w:pPr>
        <w:pStyle w:val="ConsPlusNormal"/>
        <w:ind w:firstLine="567"/>
        <w:jc w:val="both"/>
        <w:rPr>
          <w:rFonts w:ascii="Times New Roman" w:hAnsi="Times New Roman" w:cs="Times New Roman"/>
          <w:sz w:val="24"/>
          <w:szCs w:val="24"/>
        </w:rPr>
      </w:pPr>
      <w:r w:rsidRPr="00880B81">
        <w:rPr>
          <w:rFonts w:ascii="Times New Roman" w:hAnsi="Times New Roman" w:cs="Times New Roman"/>
          <w:sz w:val="24"/>
          <w:szCs w:val="24"/>
        </w:rPr>
        <w:t xml:space="preserve">Комиссия по делам несовершеннолетних и защите их прав совместно с родителями (законными представителями) несовершеннолетнего, оставившего Учреждение до получения основного общего образования, и органом местного самоуправления, осуществляющим управление в сфере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 </w:t>
      </w:r>
    </w:p>
    <w:p w:rsidR="00CD50B1" w:rsidRPr="00181112" w:rsidRDefault="00CD50B1" w:rsidP="00AB70B1">
      <w:pPr>
        <w:pStyle w:val="ConsPlusNormal"/>
        <w:ind w:firstLine="567"/>
        <w:jc w:val="both"/>
        <w:rPr>
          <w:rFonts w:ascii="Times New Roman" w:hAnsi="Times New Roman" w:cs="Times New Roman"/>
          <w:sz w:val="24"/>
          <w:szCs w:val="24"/>
        </w:rPr>
      </w:pPr>
      <w:r w:rsidRPr="00880B81">
        <w:rPr>
          <w:rFonts w:ascii="Times New Roman" w:hAnsi="Times New Roman" w:cs="Times New Roman"/>
          <w:b/>
          <w:bCs/>
          <w:sz w:val="24"/>
          <w:szCs w:val="24"/>
        </w:rPr>
        <w:t>3.</w:t>
      </w:r>
      <w:r w:rsidR="003B7ECA">
        <w:rPr>
          <w:rFonts w:ascii="Times New Roman" w:hAnsi="Times New Roman" w:cs="Times New Roman"/>
          <w:b/>
          <w:bCs/>
          <w:sz w:val="24"/>
          <w:szCs w:val="24"/>
        </w:rPr>
        <w:t>5</w:t>
      </w:r>
      <w:r w:rsidR="000A712E" w:rsidRPr="00880B81">
        <w:rPr>
          <w:rFonts w:ascii="Times New Roman" w:hAnsi="Times New Roman" w:cs="Times New Roman"/>
          <w:b/>
          <w:bCs/>
          <w:sz w:val="24"/>
          <w:szCs w:val="24"/>
        </w:rPr>
        <w:t>4</w:t>
      </w:r>
      <w:r w:rsidRPr="00880B81">
        <w:rPr>
          <w:rFonts w:ascii="Times New Roman" w:hAnsi="Times New Roman" w:cs="Times New Roman"/>
          <w:b/>
          <w:bCs/>
          <w:sz w:val="24"/>
          <w:szCs w:val="24"/>
        </w:rPr>
        <w:t>.</w:t>
      </w:r>
      <w:r w:rsidRPr="00880B81">
        <w:rPr>
          <w:rFonts w:ascii="Times New Roman" w:hAnsi="Times New Roman" w:cs="Times New Roman"/>
          <w:sz w:val="24"/>
          <w:szCs w:val="24"/>
        </w:rPr>
        <w:t xml:space="preserve"> Обучающиеся с девиантным (общественно опасным) поведением, достигшие</w:t>
      </w:r>
      <w:r w:rsidRPr="00181112">
        <w:rPr>
          <w:rFonts w:ascii="Times New Roman" w:hAnsi="Times New Roman" w:cs="Times New Roman"/>
          <w:sz w:val="24"/>
          <w:szCs w:val="24"/>
        </w:rPr>
        <w:t xml:space="preserve">возраста одиннадцати лет, нуждающиеся в особых условиях воспитания </w:t>
      </w:r>
      <w:r w:rsidRPr="00181112">
        <w:rPr>
          <w:rFonts w:ascii="Times New Roman" w:hAnsi="Times New Roman" w:cs="Times New Roman"/>
          <w:sz w:val="24"/>
          <w:szCs w:val="24"/>
        </w:rPr>
        <w:lastRenderedPageBreak/>
        <w:t xml:space="preserve">и обучения и требующие специального педагогического подхода, в установленном порядке направляются в специальные учебно-воспитательные учреждения, обеспечивающие их медико-социальную реабилитацию, образование и профподготовку в порядке, определяемым действующим законодательством. </w:t>
      </w:r>
    </w:p>
    <w:p w:rsidR="000A712E" w:rsidRPr="000A712E" w:rsidRDefault="00CD50B1" w:rsidP="00AB70B1">
      <w:pPr>
        <w:pStyle w:val="ConsPlusNormal"/>
        <w:ind w:firstLine="567"/>
        <w:jc w:val="both"/>
        <w:rPr>
          <w:rFonts w:ascii="Times New Roman" w:hAnsi="Times New Roman" w:cs="Times New Roman"/>
          <w:sz w:val="24"/>
          <w:szCs w:val="24"/>
        </w:rPr>
      </w:pPr>
      <w:r w:rsidRPr="000A712E">
        <w:rPr>
          <w:rFonts w:ascii="Times New Roman" w:hAnsi="Times New Roman" w:cs="Times New Roman"/>
          <w:b/>
          <w:bCs/>
          <w:sz w:val="24"/>
          <w:szCs w:val="24"/>
        </w:rPr>
        <w:t>3.</w:t>
      </w:r>
      <w:r w:rsidR="003B7ECA">
        <w:rPr>
          <w:rFonts w:ascii="Times New Roman" w:hAnsi="Times New Roman" w:cs="Times New Roman"/>
          <w:b/>
          <w:bCs/>
          <w:sz w:val="24"/>
          <w:szCs w:val="24"/>
        </w:rPr>
        <w:t>5</w:t>
      </w:r>
      <w:r w:rsidR="000A712E" w:rsidRPr="000A712E">
        <w:rPr>
          <w:rFonts w:ascii="Times New Roman" w:hAnsi="Times New Roman" w:cs="Times New Roman"/>
          <w:b/>
          <w:bCs/>
          <w:sz w:val="24"/>
          <w:szCs w:val="24"/>
        </w:rPr>
        <w:t>5</w:t>
      </w:r>
      <w:r w:rsidRPr="000A712E">
        <w:rPr>
          <w:rFonts w:ascii="Times New Roman" w:hAnsi="Times New Roman" w:cs="Times New Roman"/>
          <w:b/>
          <w:bCs/>
          <w:sz w:val="24"/>
          <w:szCs w:val="24"/>
        </w:rPr>
        <w:t>.</w:t>
      </w:r>
      <w:r w:rsidR="000A712E" w:rsidRPr="000A712E">
        <w:rPr>
          <w:rFonts w:ascii="Times New Roman" w:hAnsi="Times New Roman" w:cs="Times New Roman"/>
          <w:sz w:val="24"/>
          <w:szCs w:val="24"/>
        </w:rPr>
        <w:t xml:space="preserve"> О приеме в Учреждение на обучение,  прохождения промежуточной аттестации и (или) государственной итоговой аттестации или  исключении </w:t>
      </w:r>
      <w:r w:rsidR="000A712E">
        <w:rPr>
          <w:rFonts w:ascii="Times New Roman" w:hAnsi="Times New Roman" w:cs="Times New Roman"/>
          <w:sz w:val="24"/>
          <w:szCs w:val="24"/>
        </w:rPr>
        <w:t xml:space="preserve">из Учреждения </w:t>
      </w:r>
      <w:r w:rsidR="000A712E" w:rsidRPr="000A712E">
        <w:rPr>
          <w:rFonts w:ascii="Times New Roman" w:hAnsi="Times New Roman" w:cs="Times New Roman"/>
          <w:sz w:val="24"/>
          <w:szCs w:val="24"/>
        </w:rPr>
        <w:t>обучающихся издается приказ директора Учреждени</w:t>
      </w:r>
      <w:r w:rsidR="000A712E">
        <w:rPr>
          <w:rFonts w:ascii="Times New Roman" w:hAnsi="Times New Roman" w:cs="Times New Roman"/>
          <w:sz w:val="24"/>
          <w:szCs w:val="24"/>
        </w:rPr>
        <w:t>я</w:t>
      </w:r>
      <w:r w:rsidR="000A712E" w:rsidRPr="000A712E">
        <w:rPr>
          <w:rFonts w:ascii="Times New Roman" w:hAnsi="Times New Roman" w:cs="Times New Roman"/>
          <w:sz w:val="24"/>
          <w:szCs w:val="24"/>
        </w:rPr>
        <w:t xml:space="preserve">, который является основанием возникновения </w:t>
      </w:r>
      <w:r w:rsidR="000A712E">
        <w:rPr>
          <w:rFonts w:ascii="Times New Roman" w:hAnsi="Times New Roman" w:cs="Times New Roman"/>
          <w:sz w:val="24"/>
          <w:szCs w:val="24"/>
        </w:rPr>
        <w:t xml:space="preserve"> либо  прекращения </w:t>
      </w:r>
      <w:r w:rsidR="000A712E" w:rsidRPr="000A712E">
        <w:rPr>
          <w:rFonts w:ascii="Times New Roman" w:hAnsi="Times New Roman" w:cs="Times New Roman"/>
          <w:sz w:val="24"/>
          <w:szCs w:val="24"/>
        </w:rPr>
        <w:t>образовательных отношений.</w:t>
      </w:r>
    </w:p>
    <w:p w:rsidR="00DD33AE" w:rsidRPr="00181112" w:rsidRDefault="00DD33AE" w:rsidP="00FE1584">
      <w:pPr>
        <w:pStyle w:val="ConsPlusNormal"/>
        <w:ind w:firstLine="0"/>
        <w:jc w:val="both"/>
        <w:rPr>
          <w:rFonts w:ascii="Times New Roman" w:hAnsi="Times New Roman" w:cs="Times New Roman"/>
          <w:b/>
          <w:bCs/>
          <w:sz w:val="24"/>
          <w:szCs w:val="24"/>
        </w:rPr>
      </w:pPr>
    </w:p>
    <w:p w:rsidR="00CD50B1" w:rsidRPr="00181112" w:rsidRDefault="00CD50B1" w:rsidP="003F6D36">
      <w:pPr>
        <w:pStyle w:val="ConsPlusNormal"/>
        <w:jc w:val="center"/>
        <w:rPr>
          <w:rFonts w:ascii="Times New Roman" w:hAnsi="Times New Roman" w:cs="Times New Roman"/>
          <w:b/>
          <w:bCs/>
          <w:sz w:val="24"/>
          <w:szCs w:val="24"/>
        </w:rPr>
      </w:pPr>
      <w:r w:rsidRPr="00181112">
        <w:rPr>
          <w:rFonts w:ascii="Times New Roman" w:hAnsi="Times New Roman" w:cs="Times New Roman"/>
          <w:b/>
          <w:bCs/>
          <w:sz w:val="24"/>
          <w:szCs w:val="24"/>
        </w:rPr>
        <w:t>4. Права и обязанности участников</w:t>
      </w:r>
    </w:p>
    <w:p w:rsidR="00CD50B1" w:rsidRPr="00181112" w:rsidRDefault="00CD50B1" w:rsidP="00FE48E0">
      <w:pPr>
        <w:pStyle w:val="ConsPlusNormal"/>
        <w:jc w:val="center"/>
        <w:rPr>
          <w:rFonts w:ascii="Times New Roman" w:hAnsi="Times New Roman" w:cs="Times New Roman"/>
          <w:b/>
          <w:bCs/>
          <w:sz w:val="24"/>
          <w:szCs w:val="24"/>
        </w:rPr>
      </w:pPr>
      <w:r w:rsidRPr="00181112">
        <w:rPr>
          <w:rFonts w:ascii="Times New Roman" w:hAnsi="Times New Roman" w:cs="Times New Roman"/>
          <w:b/>
          <w:bCs/>
          <w:sz w:val="24"/>
          <w:szCs w:val="24"/>
        </w:rPr>
        <w:t>образовательного процесса.</w:t>
      </w:r>
    </w:p>
    <w:p w:rsidR="00CD50B1" w:rsidRPr="00607FBB" w:rsidRDefault="00CD50B1" w:rsidP="00FE48E0">
      <w:pPr>
        <w:pStyle w:val="ConsPlusNormal"/>
        <w:jc w:val="both"/>
        <w:rPr>
          <w:rFonts w:ascii="Times New Roman" w:hAnsi="Times New Roman" w:cs="Times New Roman"/>
          <w:b/>
          <w:bCs/>
          <w:sz w:val="24"/>
          <w:szCs w:val="24"/>
        </w:rPr>
      </w:pPr>
    </w:p>
    <w:p w:rsidR="00CD50B1" w:rsidRPr="00607FBB" w:rsidRDefault="00CD50B1" w:rsidP="00AB70B1">
      <w:pPr>
        <w:pStyle w:val="ConsPlusNormal"/>
        <w:ind w:firstLine="567"/>
        <w:jc w:val="both"/>
        <w:rPr>
          <w:rFonts w:ascii="Times New Roman" w:hAnsi="Times New Roman" w:cs="Times New Roman"/>
          <w:sz w:val="24"/>
          <w:szCs w:val="24"/>
        </w:rPr>
      </w:pPr>
      <w:r w:rsidRPr="00607FBB">
        <w:rPr>
          <w:rFonts w:ascii="Times New Roman" w:hAnsi="Times New Roman" w:cs="Times New Roman"/>
          <w:b/>
          <w:bCs/>
          <w:sz w:val="24"/>
          <w:szCs w:val="24"/>
        </w:rPr>
        <w:t>4.1.</w:t>
      </w:r>
      <w:r w:rsidRPr="00607FBB">
        <w:rPr>
          <w:rFonts w:ascii="Times New Roman" w:hAnsi="Times New Roman" w:cs="Times New Roman"/>
          <w:sz w:val="24"/>
          <w:szCs w:val="24"/>
        </w:rPr>
        <w:t xml:space="preserve"> К участникам образовательного процесса относятся обучающиеся, их родители (законные представители), педагогические работники. </w:t>
      </w:r>
    </w:p>
    <w:p w:rsidR="00CD50B1" w:rsidRPr="00607FBB" w:rsidRDefault="00CD50B1" w:rsidP="00AB70B1">
      <w:pPr>
        <w:pStyle w:val="ConsPlusNormal"/>
        <w:ind w:firstLine="567"/>
        <w:jc w:val="both"/>
        <w:rPr>
          <w:rFonts w:ascii="Times New Roman" w:hAnsi="Times New Roman" w:cs="Times New Roman"/>
          <w:b/>
          <w:bCs/>
          <w:sz w:val="24"/>
          <w:szCs w:val="24"/>
        </w:rPr>
      </w:pPr>
      <w:r w:rsidRPr="00607FBB">
        <w:rPr>
          <w:rFonts w:ascii="Times New Roman" w:hAnsi="Times New Roman" w:cs="Times New Roman"/>
          <w:b/>
          <w:bCs/>
          <w:sz w:val="24"/>
          <w:szCs w:val="24"/>
        </w:rPr>
        <w:t>4.2.  Обучающиеся имеют право</w:t>
      </w:r>
      <w:r w:rsidR="00607FBB">
        <w:rPr>
          <w:rFonts w:ascii="Times New Roman" w:hAnsi="Times New Roman" w:cs="Times New Roman"/>
          <w:b/>
          <w:bCs/>
          <w:sz w:val="24"/>
          <w:szCs w:val="24"/>
        </w:rPr>
        <w:t xml:space="preserve">  на</w:t>
      </w:r>
      <w:r w:rsidRPr="00607FBB">
        <w:rPr>
          <w:rFonts w:ascii="Times New Roman" w:hAnsi="Times New Roman" w:cs="Times New Roman"/>
          <w:b/>
          <w:bCs/>
          <w:sz w:val="24"/>
          <w:szCs w:val="24"/>
        </w:rPr>
        <w:t xml:space="preserve">: </w:t>
      </w:r>
    </w:p>
    <w:p w:rsidR="00C00187" w:rsidRPr="00607FBB" w:rsidRDefault="00CD50B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получение бесплатного образования в соответствии с государственным</w:t>
      </w:r>
      <w:r w:rsidR="00C00187" w:rsidRPr="00607FBB">
        <w:rPr>
          <w:rFonts w:ascii="Times New Roman" w:hAnsi="Times New Roman" w:cs="Times New Roman"/>
          <w:sz w:val="24"/>
          <w:szCs w:val="24"/>
        </w:rPr>
        <w:t>и образовательными стандартами;</w:t>
      </w:r>
    </w:p>
    <w:p w:rsidR="00A620F1" w:rsidRPr="00607FBB" w:rsidRDefault="00A620F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выбор организации, осуществляющей образовательную деятельность</w:t>
      </w:r>
    </w:p>
    <w:p w:rsidR="00C00187" w:rsidRPr="00607FBB" w:rsidRDefault="008118AC"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выбор формы образования (очная</w:t>
      </w:r>
      <w:r w:rsidR="00CD50B1" w:rsidRPr="00607FBB">
        <w:rPr>
          <w:rFonts w:ascii="Times New Roman" w:hAnsi="Times New Roman" w:cs="Times New Roman"/>
          <w:sz w:val="24"/>
          <w:szCs w:val="24"/>
        </w:rPr>
        <w:t xml:space="preserve">, </w:t>
      </w:r>
      <w:r w:rsidRPr="00607FBB">
        <w:rPr>
          <w:rFonts w:ascii="Times New Roman" w:hAnsi="Times New Roman" w:cs="Times New Roman"/>
          <w:sz w:val="24"/>
          <w:szCs w:val="24"/>
        </w:rPr>
        <w:t xml:space="preserve">очно-заочная, заочная, </w:t>
      </w:r>
      <w:r w:rsidR="00971A6D" w:rsidRPr="00054FBE">
        <w:rPr>
          <w:rFonts w:ascii="Times New Roman" w:hAnsi="Times New Roman" w:cs="Times New Roman"/>
          <w:sz w:val="24"/>
          <w:szCs w:val="24"/>
        </w:rPr>
        <w:t>вечерняя,</w:t>
      </w:r>
      <w:r w:rsidRPr="00607FBB">
        <w:rPr>
          <w:rFonts w:ascii="Times New Roman" w:hAnsi="Times New Roman" w:cs="Times New Roman"/>
          <w:sz w:val="24"/>
          <w:szCs w:val="24"/>
        </w:rPr>
        <w:t>а при необходимости семейная и самообразования</w:t>
      </w:r>
      <w:r w:rsidR="00C00187" w:rsidRPr="00607FBB">
        <w:rPr>
          <w:rFonts w:ascii="Times New Roman" w:hAnsi="Times New Roman" w:cs="Times New Roman"/>
          <w:sz w:val="24"/>
          <w:szCs w:val="24"/>
        </w:rPr>
        <w:t>);</w:t>
      </w:r>
    </w:p>
    <w:p w:rsidR="00C00187" w:rsidRPr="00607FBB" w:rsidRDefault="00A620F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обучение по индивидуальному учебному плану, в том числе ускоренное обучение, в пределах осваиваемой общеобразовательной программы в порядке, установленном локальными нормативными актами</w:t>
      </w:r>
    </w:p>
    <w:p w:rsidR="00A620F1" w:rsidRPr="00607FBB" w:rsidRDefault="00A620F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выбор факультативных (необязательных для данного уровня образования) и элективных (избираемых в обязательном порядке) учебных предметов, курсов, дисциплин (модулей) из перечня, предлагаемого Учреждением (после получения основного общего образования); </w:t>
      </w:r>
    </w:p>
    <w:p w:rsidR="00607FBB" w:rsidRPr="00607FBB" w:rsidRDefault="00A620F1" w:rsidP="00774487">
      <w:pPr>
        <w:pStyle w:val="ConsPlusNormal"/>
        <w:numPr>
          <w:ilvl w:val="0"/>
          <w:numId w:val="15"/>
        </w:numPr>
        <w:tabs>
          <w:tab w:val="left" w:pos="142"/>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освоение наряду с учебными предметами, курсами, дисциплинами (модулями) по осваиваемой общеобразовательной программе любых других учебных предметов, курсов, дисциплин (модулей), преподаваемых в Учреждении, в установленном Учреждением порядке, а также преподаваемых в других организациях, осуществляющих образовательную деятельность, учебных предметов, курсов, дисциплин (модулей); </w:t>
      </w:r>
    </w:p>
    <w:p w:rsidR="00A620F1" w:rsidRPr="00607FBB" w:rsidRDefault="00A620F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зачет </w:t>
      </w:r>
      <w:r w:rsidR="00607FBB" w:rsidRPr="00607FBB">
        <w:rPr>
          <w:rFonts w:ascii="Times New Roman" w:hAnsi="Times New Roman" w:cs="Times New Roman"/>
          <w:sz w:val="24"/>
          <w:szCs w:val="24"/>
        </w:rPr>
        <w:t>Учреждением</w:t>
      </w:r>
      <w:r w:rsidRPr="00607FBB">
        <w:rPr>
          <w:rFonts w:ascii="Times New Roman" w:hAnsi="Times New Roman" w:cs="Times New Roman"/>
          <w:sz w:val="24"/>
          <w:szCs w:val="24"/>
        </w:rPr>
        <w:t xml:space="preserve"> в установленном </w:t>
      </w:r>
      <w:r w:rsidR="00607FBB" w:rsidRPr="00607FBB">
        <w:rPr>
          <w:rFonts w:ascii="Times New Roman" w:hAnsi="Times New Roman" w:cs="Times New Roman"/>
          <w:sz w:val="24"/>
          <w:szCs w:val="24"/>
        </w:rPr>
        <w:t>им</w:t>
      </w:r>
      <w:r w:rsidRPr="00607FBB">
        <w:rPr>
          <w:rFonts w:ascii="Times New Roman" w:hAnsi="Times New Roman" w:cs="Times New Roman"/>
          <w:sz w:val="24"/>
          <w:szCs w:val="24"/>
        </w:rPr>
        <w:t xml:space="preserve"> порядке результатов освоения обучающимися учебных предметов, курсов, дисциплин (модулей), дополнительных образовательных программ в других организациях, осуществляющих образовательную деятельность;</w:t>
      </w:r>
    </w:p>
    <w:p w:rsidR="00C00187" w:rsidRPr="00607FBB" w:rsidRDefault="00CD50B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получение дополнительных (в том числе </w:t>
      </w:r>
      <w:r w:rsidR="00C00187" w:rsidRPr="00607FBB">
        <w:rPr>
          <w:rFonts w:ascii="Times New Roman" w:hAnsi="Times New Roman" w:cs="Times New Roman"/>
          <w:sz w:val="24"/>
          <w:szCs w:val="24"/>
        </w:rPr>
        <w:t>платных) образовательных услуг;</w:t>
      </w:r>
    </w:p>
    <w:p w:rsidR="00CD50B1" w:rsidRPr="00607FBB" w:rsidRDefault="00CD50B1"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свободное выражение собственных мнений и убеждений, уважение человеческого достоинства, свободу совести</w:t>
      </w:r>
      <w:r w:rsidR="00607FBB" w:rsidRPr="00607FBB">
        <w:rPr>
          <w:rFonts w:ascii="Times New Roman" w:hAnsi="Times New Roman" w:cs="Times New Roman"/>
          <w:sz w:val="24"/>
          <w:szCs w:val="24"/>
        </w:rPr>
        <w:t xml:space="preserve">,  защиту от всех форм физического и психического насилия, оскорбления личности, охрану жизни и здоровья;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каникулы -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перевод для получения образования по другой форме обучения в порядке, установленном законодательством об образовании;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перевод в другую образовательную организацию, реализующую общеобразовательную программу соответствующего уровня, в установленном порядке;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участие в управлении Учреждением в порядке, установленном настоящим Уставом;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ознакомление со свидетельством о государственной регистрации, с Уставом, с лицензией на осуществление образовательной деятельности, со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в </w:t>
      </w:r>
      <w:r w:rsidRPr="00607FBB">
        <w:rPr>
          <w:rFonts w:ascii="Times New Roman" w:hAnsi="Times New Roman" w:cs="Times New Roman"/>
          <w:sz w:val="24"/>
          <w:szCs w:val="24"/>
        </w:rPr>
        <w:lastRenderedPageBreak/>
        <w:t xml:space="preserve">Учреждении;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обжалование актов Учреждения в установленном законодательством Российской Федерации порядке;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бесплатное пользование библиотечно-информационными ресурсами, учебной базой Учреждения; </w:t>
      </w:r>
    </w:p>
    <w:p w:rsidR="00607FBB" w:rsidRPr="00607FBB"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607FBB">
        <w:rPr>
          <w:rFonts w:ascii="Times New Roman" w:hAnsi="Times New Roman" w:cs="Times New Roman"/>
          <w:sz w:val="24"/>
          <w:szCs w:val="24"/>
        </w:rPr>
        <w:t xml:space="preserve"> развитие своих творческих способностей и интересов, включая участие в конкурсах, олимпиадах, выставках, смотрах, физкультурных мероприятиях, спортивных мероприятиях, в том числе в официальных спортивных соревнованиях, и других массовых мероприятиях; </w:t>
      </w:r>
    </w:p>
    <w:p w:rsidR="00607FBB" w:rsidRPr="002D7FAD" w:rsidRDefault="00607FBB" w:rsidP="00774487">
      <w:pPr>
        <w:pStyle w:val="ConsPlusNormal"/>
        <w:numPr>
          <w:ilvl w:val="0"/>
          <w:numId w:val="15"/>
        </w:numPr>
        <w:tabs>
          <w:tab w:val="left" w:pos="142"/>
          <w:tab w:val="left" w:pos="426"/>
        </w:tabs>
        <w:ind w:left="0" w:firstLine="0"/>
        <w:jc w:val="both"/>
        <w:rPr>
          <w:rFonts w:ascii="Times New Roman" w:hAnsi="Times New Roman" w:cs="Times New Roman"/>
          <w:sz w:val="24"/>
          <w:szCs w:val="24"/>
        </w:rPr>
      </w:pPr>
      <w:r w:rsidRPr="002D7FAD">
        <w:rPr>
          <w:rFonts w:ascii="Times New Roman" w:hAnsi="Times New Roman" w:cs="Times New Roman"/>
          <w:sz w:val="24"/>
          <w:szCs w:val="24"/>
        </w:rPr>
        <w:t xml:space="preserve">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  </w:t>
      </w:r>
    </w:p>
    <w:p w:rsidR="00607FBB" w:rsidRPr="002D7FAD" w:rsidRDefault="00607FBB" w:rsidP="00774487">
      <w:pPr>
        <w:pStyle w:val="ConsPlusNormal"/>
        <w:numPr>
          <w:ilvl w:val="0"/>
          <w:numId w:val="15"/>
        </w:numPr>
        <w:tabs>
          <w:tab w:val="left" w:pos="284"/>
          <w:tab w:val="left" w:pos="426"/>
        </w:tabs>
        <w:ind w:left="0" w:firstLine="0"/>
        <w:jc w:val="both"/>
        <w:rPr>
          <w:rFonts w:ascii="Times New Roman" w:hAnsi="Times New Roman" w:cs="Times New Roman"/>
          <w:sz w:val="24"/>
          <w:szCs w:val="24"/>
        </w:rPr>
      </w:pPr>
      <w:r w:rsidRPr="002D7FAD">
        <w:rPr>
          <w:rFonts w:ascii="Times New Roman" w:hAnsi="Times New Roman" w:cs="Times New Roman"/>
          <w:sz w:val="24"/>
          <w:szCs w:val="24"/>
        </w:rPr>
        <w:t xml:space="preserve"> иные права, предусмотренные действующим законодательством, иными нормативными правовыми актами Российской Федерации, локальными нормативными актами.</w:t>
      </w:r>
    </w:p>
    <w:p w:rsidR="002D7FAD" w:rsidRPr="002D7FAD" w:rsidRDefault="00607FBB" w:rsidP="00774487">
      <w:pPr>
        <w:pStyle w:val="ConsPlusNormal"/>
        <w:numPr>
          <w:ilvl w:val="2"/>
          <w:numId w:val="28"/>
        </w:numPr>
        <w:tabs>
          <w:tab w:val="left" w:pos="426"/>
          <w:tab w:val="left" w:pos="993"/>
        </w:tabs>
        <w:ind w:left="0" w:firstLine="567"/>
        <w:jc w:val="both"/>
        <w:rPr>
          <w:rFonts w:ascii="Times New Roman" w:hAnsi="Times New Roman" w:cs="Times New Roman"/>
          <w:sz w:val="24"/>
          <w:szCs w:val="24"/>
        </w:rPr>
      </w:pPr>
      <w:r w:rsidRPr="002D7FAD">
        <w:rPr>
          <w:rFonts w:ascii="Times New Roman" w:hAnsi="Times New Roman" w:cs="Times New Roman"/>
          <w:sz w:val="24"/>
          <w:szCs w:val="24"/>
        </w:rPr>
        <w:t xml:space="preserve">Обучающиеся имеют право на посещение по своему выбору мероприятий, которые проводятся в </w:t>
      </w:r>
      <w:r w:rsidR="002D7FAD" w:rsidRPr="002D7FAD">
        <w:rPr>
          <w:rFonts w:ascii="Times New Roman" w:hAnsi="Times New Roman" w:cs="Times New Roman"/>
          <w:sz w:val="24"/>
          <w:szCs w:val="24"/>
        </w:rPr>
        <w:t>Учреждении</w:t>
      </w:r>
      <w:r w:rsidRPr="002D7FAD">
        <w:rPr>
          <w:rFonts w:ascii="Times New Roman" w:hAnsi="Times New Roman" w:cs="Times New Roman"/>
          <w:sz w:val="24"/>
          <w:szCs w:val="24"/>
        </w:rPr>
        <w:t xml:space="preserve">, и не предусмотрены учебным планом, в порядке, установленном локальными нормативными актами </w:t>
      </w:r>
      <w:r w:rsidR="002D7FAD" w:rsidRPr="002D7FAD">
        <w:rPr>
          <w:rFonts w:ascii="Times New Roman" w:hAnsi="Times New Roman" w:cs="Times New Roman"/>
          <w:sz w:val="24"/>
          <w:szCs w:val="24"/>
        </w:rPr>
        <w:t>Учреждения</w:t>
      </w:r>
      <w:r w:rsidRPr="002D7FAD">
        <w:rPr>
          <w:rFonts w:ascii="Times New Roman" w:hAnsi="Times New Roman" w:cs="Times New Roman"/>
          <w:sz w:val="24"/>
          <w:szCs w:val="24"/>
        </w:rPr>
        <w:t xml:space="preserve">. </w:t>
      </w:r>
    </w:p>
    <w:p w:rsidR="002D7FAD" w:rsidRPr="002D7FAD" w:rsidRDefault="00607FBB" w:rsidP="00F96E08">
      <w:pPr>
        <w:pStyle w:val="ConsPlusNormal"/>
        <w:numPr>
          <w:ilvl w:val="2"/>
          <w:numId w:val="28"/>
        </w:numPr>
        <w:tabs>
          <w:tab w:val="left" w:pos="426"/>
          <w:tab w:val="left" w:pos="993"/>
          <w:tab w:val="left" w:pos="1134"/>
        </w:tabs>
        <w:ind w:left="0" w:firstLine="567"/>
        <w:jc w:val="both"/>
        <w:rPr>
          <w:rFonts w:ascii="Times New Roman" w:hAnsi="Times New Roman" w:cs="Times New Roman"/>
          <w:sz w:val="24"/>
          <w:szCs w:val="24"/>
        </w:rPr>
      </w:pPr>
      <w:r w:rsidRPr="002D7FAD">
        <w:rPr>
          <w:rFonts w:ascii="Times New Roman" w:hAnsi="Times New Roman" w:cs="Times New Roman"/>
          <w:sz w:val="24"/>
          <w:szCs w:val="24"/>
        </w:rPr>
        <w:t xml:space="preserve">Обучающиеся имеют право на участие в общественных объединениях, созданных в соответствии с законодательством Российской Федерации, а также на создание общественных объединений обучающихся в установленном федеральным законом порядке. </w:t>
      </w:r>
    </w:p>
    <w:p w:rsidR="002D7FAD" w:rsidRPr="002D7FAD" w:rsidRDefault="00607FBB" w:rsidP="00774487">
      <w:pPr>
        <w:pStyle w:val="ConsPlusNormal"/>
        <w:numPr>
          <w:ilvl w:val="2"/>
          <w:numId w:val="28"/>
        </w:numPr>
        <w:tabs>
          <w:tab w:val="left" w:pos="426"/>
          <w:tab w:val="left" w:pos="993"/>
        </w:tabs>
        <w:ind w:left="0" w:firstLine="567"/>
        <w:jc w:val="both"/>
        <w:rPr>
          <w:rFonts w:ascii="Times New Roman" w:hAnsi="Times New Roman" w:cs="Times New Roman"/>
          <w:sz w:val="24"/>
          <w:szCs w:val="24"/>
        </w:rPr>
      </w:pPr>
      <w:r w:rsidRPr="002D7FAD">
        <w:rPr>
          <w:rFonts w:ascii="Times New Roman" w:hAnsi="Times New Roman" w:cs="Times New Roman"/>
          <w:sz w:val="24"/>
          <w:szCs w:val="24"/>
        </w:rPr>
        <w:t xml:space="preserve"> Привлечение обучающихся без их согласия и несовершеннолетних обучающихся без согласия их родителей (законных представителей) к труду, не предусмотренному образовательной программой, запрещается. </w:t>
      </w:r>
    </w:p>
    <w:p w:rsidR="002D7FAD" w:rsidRPr="002D7FAD" w:rsidRDefault="00607FBB" w:rsidP="00774487">
      <w:pPr>
        <w:pStyle w:val="ConsPlusNormal"/>
        <w:numPr>
          <w:ilvl w:val="2"/>
          <w:numId w:val="28"/>
        </w:numPr>
        <w:tabs>
          <w:tab w:val="left" w:pos="426"/>
          <w:tab w:val="left" w:pos="993"/>
        </w:tabs>
        <w:ind w:left="0" w:firstLine="567"/>
        <w:jc w:val="both"/>
        <w:rPr>
          <w:rFonts w:ascii="Times New Roman" w:hAnsi="Times New Roman" w:cs="Times New Roman"/>
          <w:sz w:val="24"/>
          <w:szCs w:val="24"/>
        </w:rPr>
      </w:pPr>
      <w:r w:rsidRPr="002D7FAD">
        <w:rPr>
          <w:rFonts w:ascii="Times New Roman" w:hAnsi="Times New Roman" w:cs="Times New Roman"/>
          <w:sz w:val="24"/>
          <w:szCs w:val="24"/>
        </w:rPr>
        <w:t xml:space="preserve">Принуждение обучающихся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 </w:t>
      </w:r>
    </w:p>
    <w:p w:rsidR="002D7FAD" w:rsidRPr="002D7FAD" w:rsidRDefault="00607FBB" w:rsidP="00774487">
      <w:pPr>
        <w:pStyle w:val="ConsPlusNormal"/>
        <w:numPr>
          <w:ilvl w:val="2"/>
          <w:numId w:val="28"/>
        </w:numPr>
        <w:tabs>
          <w:tab w:val="left" w:pos="426"/>
          <w:tab w:val="left" w:pos="993"/>
        </w:tabs>
        <w:ind w:left="0" w:firstLine="567"/>
        <w:jc w:val="both"/>
        <w:rPr>
          <w:rFonts w:ascii="Times New Roman" w:hAnsi="Times New Roman" w:cs="Times New Roman"/>
          <w:sz w:val="24"/>
          <w:szCs w:val="24"/>
        </w:rPr>
      </w:pPr>
      <w:r w:rsidRPr="002D7FAD">
        <w:rPr>
          <w:rFonts w:ascii="Times New Roman" w:hAnsi="Times New Roman" w:cs="Times New Roman"/>
          <w:sz w:val="24"/>
          <w:szCs w:val="24"/>
        </w:rPr>
        <w:t>Обучающимся</w:t>
      </w:r>
      <w:r w:rsidR="002D7FAD" w:rsidRPr="002D7FAD">
        <w:rPr>
          <w:rFonts w:ascii="Times New Roman" w:hAnsi="Times New Roman" w:cs="Times New Roman"/>
          <w:sz w:val="24"/>
          <w:szCs w:val="24"/>
        </w:rPr>
        <w:t>Учреждения</w:t>
      </w:r>
      <w:r w:rsidRPr="002D7FAD">
        <w:rPr>
          <w:rFonts w:ascii="Times New Roman" w:hAnsi="Times New Roman" w:cs="Times New Roman"/>
          <w:sz w:val="24"/>
          <w:szCs w:val="24"/>
        </w:rPr>
        <w:t xml:space="preserve">, осваивающим основные образовательные программы в пределах федеральных государственных образовательных стандартов, бесплатно предоставляются в пользование на время получения образования учебники и учебные пособия, а также учебно-методические материалы, средства обучения и воспитания. </w:t>
      </w:r>
    </w:p>
    <w:p w:rsidR="002D7FAD" w:rsidRPr="00774487" w:rsidRDefault="00607FBB" w:rsidP="00774487">
      <w:pPr>
        <w:pStyle w:val="ConsPlusNormal"/>
        <w:numPr>
          <w:ilvl w:val="2"/>
          <w:numId w:val="28"/>
        </w:numPr>
        <w:tabs>
          <w:tab w:val="left" w:pos="426"/>
          <w:tab w:val="left" w:pos="993"/>
        </w:tabs>
        <w:ind w:left="0" w:firstLine="567"/>
        <w:jc w:val="both"/>
        <w:rPr>
          <w:rFonts w:ascii="Times New Roman" w:hAnsi="Times New Roman" w:cs="Times New Roman"/>
          <w:sz w:val="24"/>
          <w:szCs w:val="24"/>
        </w:rPr>
      </w:pPr>
      <w:r w:rsidRPr="00774487">
        <w:rPr>
          <w:rFonts w:ascii="Times New Roman" w:hAnsi="Times New Roman" w:cs="Times New Roman"/>
          <w:sz w:val="24"/>
          <w:szCs w:val="24"/>
        </w:rPr>
        <w:t>Пользование учебниками и учебными пособиями обучающимися, осваивающими учебные предметы, курсы, дисциплины (модули) за пределами федеральных государственных образовательных стандартов и (или) получающими платные образовательные услуги, осуществляется в порядке, установленном</w:t>
      </w:r>
      <w:r w:rsidR="002D7FAD" w:rsidRPr="00774487">
        <w:rPr>
          <w:rFonts w:ascii="Times New Roman" w:hAnsi="Times New Roman" w:cs="Times New Roman"/>
          <w:sz w:val="24"/>
          <w:szCs w:val="24"/>
        </w:rPr>
        <w:t xml:space="preserve"> Учреждением.</w:t>
      </w:r>
    </w:p>
    <w:p w:rsidR="00CD50B1" w:rsidRPr="00745A88" w:rsidRDefault="00CD50B1" w:rsidP="00AB70B1">
      <w:pPr>
        <w:pStyle w:val="ConsPlusNormal"/>
        <w:ind w:firstLine="567"/>
        <w:jc w:val="both"/>
        <w:rPr>
          <w:rFonts w:ascii="Times New Roman" w:hAnsi="Times New Roman" w:cs="Times New Roman"/>
          <w:b/>
          <w:bCs/>
          <w:sz w:val="24"/>
          <w:szCs w:val="24"/>
        </w:rPr>
      </w:pPr>
      <w:r w:rsidRPr="00745A88">
        <w:rPr>
          <w:rFonts w:ascii="Times New Roman" w:hAnsi="Times New Roman" w:cs="Times New Roman"/>
          <w:b/>
          <w:bCs/>
          <w:sz w:val="24"/>
          <w:szCs w:val="24"/>
        </w:rPr>
        <w:t xml:space="preserve">4.3. Обучающиеся обязаны: </w:t>
      </w:r>
    </w:p>
    <w:p w:rsidR="00C00187" w:rsidRPr="00745A88" w:rsidRDefault="002D7FAD" w:rsidP="00E27923">
      <w:pPr>
        <w:pStyle w:val="ConsPlusNormal"/>
        <w:numPr>
          <w:ilvl w:val="0"/>
          <w:numId w:val="16"/>
        </w:numPr>
        <w:tabs>
          <w:tab w:val="left" w:pos="426"/>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выполнять требования настоящего Устава, Правил для учащихся, Правил внутреннего распорядка </w:t>
      </w:r>
      <w:r w:rsidR="00ED7BE4" w:rsidRPr="00745A88">
        <w:rPr>
          <w:rFonts w:ascii="Times New Roman" w:hAnsi="Times New Roman" w:cs="Times New Roman"/>
          <w:sz w:val="24"/>
          <w:szCs w:val="24"/>
        </w:rPr>
        <w:t>Учреждения</w:t>
      </w:r>
      <w:r w:rsidRPr="00745A88">
        <w:rPr>
          <w:rFonts w:ascii="Times New Roman" w:hAnsi="Times New Roman" w:cs="Times New Roman"/>
          <w:sz w:val="24"/>
          <w:szCs w:val="24"/>
        </w:rPr>
        <w:t xml:space="preserve">, иных локальных нормативных актов </w:t>
      </w:r>
      <w:r w:rsidR="00ED7BE4" w:rsidRPr="00745A88">
        <w:rPr>
          <w:rFonts w:ascii="Times New Roman" w:hAnsi="Times New Roman" w:cs="Times New Roman"/>
          <w:sz w:val="24"/>
          <w:szCs w:val="24"/>
        </w:rPr>
        <w:t>Учреждения</w:t>
      </w:r>
      <w:r w:rsidRPr="00745A88">
        <w:rPr>
          <w:rFonts w:ascii="Times New Roman" w:hAnsi="Times New Roman" w:cs="Times New Roman"/>
          <w:sz w:val="24"/>
          <w:szCs w:val="24"/>
        </w:rPr>
        <w:t xml:space="preserve"> по вопросам организации и осуществления образовательной деятельности, а также правила техники безопасности, санитарии и гигиены;  </w:t>
      </w:r>
    </w:p>
    <w:p w:rsidR="00C00187" w:rsidRPr="00745A88" w:rsidRDefault="002D7FAD" w:rsidP="00E27923">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  </w:t>
      </w:r>
    </w:p>
    <w:p w:rsidR="00ED7BE4" w:rsidRPr="00745A88" w:rsidRDefault="00ED7BE4" w:rsidP="00E27923">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ED7BE4" w:rsidRPr="00745A88" w:rsidRDefault="00ED7BE4" w:rsidP="00E27923">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уважать честь и достоинство других обучающихся и работников Учреждение, не </w:t>
      </w:r>
      <w:r w:rsidRPr="00745A88">
        <w:rPr>
          <w:rFonts w:ascii="Times New Roman" w:hAnsi="Times New Roman" w:cs="Times New Roman"/>
          <w:sz w:val="24"/>
          <w:szCs w:val="24"/>
        </w:rPr>
        <w:lastRenderedPageBreak/>
        <w:t>создавать препятствий для получения образования другими обучающимися, считаться с интересами окружающих людей, заботиться о младших и уважать старших;</w:t>
      </w:r>
    </w:p>
    <w:p w:rsidR="00ED7BE4" w:rsidRPr="00745A88" w:rsidRDefault="00ED7BE4" w:rsidP="00E27923">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бережно относиться к имуществу Учреждения к результатам труда других людей, зеленым насаждениям, а также к имуществу обучающихся и работников  Учреждения;</w:t>
      </w:r>
    </w:p>
    <w:p w:rsidR="00C00187" w:rsidRPr="00745A88" w:rsidRDefault="00ED7BE4" w:rsidP="00ED7BE4">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соблюдать чистоту и порядок, экономно расходовать электроэнергию и воду; </w:t>
      </w:r>
    </w:p>
    <w:p w:rsidR="00CD50B1" w:rsidRPr="00745A88" w:rsidRDefault="00CD50B1" w:rsidP="00ED7BE4">
      <w:pPr>
        <w:pStyle w:val="ConsPlusNormal"/>
        <w:numPr>
          <w:ilvl w:val="0"/>
          <w:numId w:val="16"/>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уважать достоинство обучающихся, работников Учреждения. </w:t>
      </w:r>
    </w:p>
    <w:p w:rsidR="00CD50B1" w:rsidRPr="00745A88" w:rsidRDefault="00CD50B1" w:rsidP="00E27923">
      <w:pPr>
        <w:pStyle w:val="ConsPlusNormal"/>
        <w:ind w:firstLine="0"/>
        <w:jc w:val="both"/>
        <w:rPr>
          <w:rFonts w:ascii="Times New Roman" w:hAnsi="Times New Roman" w:cs="Times New Roman"/>
          <w:sz w:val="24"/>
          <w:szCs w:val="24"/>
        </w:rPr>
      </w:pPr>
      <w:r w:rsidRPr="00745A88">
        <w:rPr>
          <w:rFonts w:ascii="Times New Roman" w:hAnsi="Times New Roman" w:cs="Times New Roman"/>
          <w:sz w:val="24"/>
          <w:szCs w:val="24"/>
        </w:rPr>
        <w:t>Другие обязанности обуч</w:t>
      </w:r>
      <w:r w:rsidR="005F409E" w:rsidRPr="00745A88">
        <w:rPr>
          <w:rFonts w:ascii="Times New Roman" w:hAnsi="Times New Roman" w:cs="Times New Roman"/>
          <w:sz w:val="24"/>
          <w:szCs w:val="24"/>
        </w:rPr>
        <w:t>ающихся определяются приказами д</w:t>
      </w:r>
      <w:r w:rsidRPr="00745A88">
        <w:rPr>
          <w:rFonts w:ascii="Times New Roman" w:hAnsi="Times New Roman" w:cs="Times New Roman"/>
          <w:sz w:val="24"/>
          <w:szCs w:val="24"/>
        </w:rPr>
        <w:t xml:space="preserve">иректора Учреждения. </w:t>
      </w:r>
    </w:p>
    <w:p w:rsidR="00CD50B1" w:rsidRPr="00745A88" w:rsidRDefault="00CD50B1" w:rsidP="00745A88">
      <w:pPr>
        <w:pStyle w:val="ConsPlusNormal"/>
        <w:tabs>
          <w:tab w:val="left" w:pos="567"/>
        </w:tabs>
        <w:ind w:firstLine="0"/>
        <w:jc w:val="both"/>
        <w:rPr>
          <w:rFonts w:ascii="Times New Roman" w:hAnsi="Times New Roman" w:cs="Times New Roman"/>
          <w:b/>
          <w:bCs/>
          <w:sz w:val="24"/>
          <w:szCs w:val="24"/>
        </w:rPr>
      </w:pPr>
      <w:r w:rsidRPr="00745A88">
        <w:rPr>
          <w:rFonts w:ascii="Times New Roman" w:hAnsi="Times New Roman" w:cs="Times New Roman"/>
          <w:b/>
          <w:bCs/>
          <w:sz w:val="24"/>
          <w:szCs w:val="24"/>
        </w:rPr>
        <w:t>4.4.Обучающимся</w:t>
      </w:r>
      <w:r w:rsidRPr="00745A88">
        <w:rPr>
          <w:rFonts w:ascii="Times New Roman" w:hAnsi="Times New Roman" w:cs="Times New Roman"/>
          <w:b/>
          <w:sz w:val="24"/>
          <w:szCs w:val="24"/>
        </w:rPr>
        <w:t>Учреждения</w:t>
      </w:r>
      <w:r w:rsidRPr="00745A88">
        <w:rPr>
          <w:rFonts w:ascii="Times New Roman" w:hAnsi="Times New Roman" w:cs="Times New Roman"/>
          <w:b/>
          <w:bCs/>
          <w:sz w:val="24"/>
          <w:szCs w:val="24"/>
        </w:rPr>
        <w:t xml:space="preserve"> запрещается: </w:t>
      </w:r>
    </w:p>
    <w:p w:rsidR="00CD50B1" w:rsidRPr="00745A88" w:rsidRDefault="00ED7BE4" w:rsidP="00774487">
      <w:pPr>
        <w:pStyle w:val="ConsPlusNormal"/>
        <w:numPr>
          <w:ilvl w:val="0"/>
          <w:numId w:val="23"/>
        </w:numPr>
        <w:tabs>
          <w:tab w:val="left" w:pos="142"/>
          <w:tab w:val="left" w:pos="284"/>
          <w:tab w:val="left" w:pos="567"/>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 приносить, передавать или использовать в помещениях Учреждения и на ее территории оружие, спиртные и слабоалкогольные напитки, табачные изделия, токсичные, наркотические и психотропные вещества, их прекурсоры и аналоги;</w:t>
      </w:r>
    </w:p>
    <w:p w:rsidR="00ED7BE4" w:rsidRPr="00745A88" w:rsidRDefault="00ED7BE4"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использовать любые предметы и вещества, способные привести к взрывам и возгораниям;</w:t>
      </w:r>
    </w:p>
    <w:p w:rsidR="00ED7BE4" w:rsidRPr="00745A88" w:rsidRDefault="00ED7BE4"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применять физическую силу для выяснения отношения, запугивать, заниматься вымогательством, оскорблять грубыми словами обучающихся и работников </w:t>
      </w:r>
      <w:r w:rsidR="00745A88" w:rsidRPr="00745A88">
        <w:rPr>
          <w:rFonts w:ascii="Times New Roman" w:hAnsi="Times New Roman" w:cs="Times New Roman"/>
          <w:sz w:val="24"/>
          <w:szCs w:val="24"/>
        </w:rPr>
        <w:t>Учреждения</w:t>
      </w:r>
      <w:r w:rsidRPr="00745A88">
        <w:rPr>
          <w:rFonts w:ascii="Times New Roman" w:hAnsi="Times New Roman" w:cs="Times New Roman"/>
          <w:sz w:val="24"/>
          <w:szCs w:val="24"/>
        </w:rPr>
        <w:t>, провоцировать драки и другие действия, унижающие человеческое достоинство;</w:t>
      </w:r>
    </w:p>
    <w:p w:rsidR="00ED7BE4" w:rsidRPr="00745A88" w:rsidRDefault="00ED7BE4"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использовать ненормативную лексику в общении с окружающими;</w:t>
      </w:r>
    </w:p>
    <w:p w:rsidR="00ED7BE4" w:rsidRPr="00745A88" w:rsidRDefault="00ED7BE4"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курить в помещениях Учреждения и на её территории;</w:t>
      </w:r>
    </w:p>
    <w:p w:rsidR="00ED7BE4" w:rsidRPr="00745A88" w:rsidRDefault="00745A88"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любые действия, очевидно влекущие за собой опасные последствия для окружающих, такие как толкания, удары предметами, бросание чем-либо, бег по лестницам и рекреациям;</w:t>
      </w:r>
    </w:p>
    <w:p w:rsidR="00745A88" w:rsidRPr="00745A88" w:rsidRDefault="00745A88"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брать и использовать без разрешения оборудование, инвентарь, вещи, принадлежащие Учреждению или другим участникам образовательного процесса;</w:t>
      </w:r>
    </w:p>
    <w:p w:rsidR="00745A88" w:rsidRPr="00745A88" w:rsidRDefault="00745A88"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пользоваться мобильными телефонами во время уроков;</w:t>
      </w:r>
    </w:p>
    <w:p w:rsidR="00745A88" w:rsidRPr="00745A88" w:rsidRDefault="00745A88"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уходить с уроков и покидать здание Учреждения во время учебного процесса без разрешения классного руководителя, учителя или администрации Учреждения;</w:t>
      </w:r>
    </w:p>
    <w:p w:rsidR="00745A88" w:rsidRPr="00745A88" w:rsidRDefault="00745A88" w:rsidP="00745A88">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 xml:space="preserve"> приводить или приглашать в школу посторонних лиц без уведомления администрации Учреждения;</w:t>
      </w:r>
    </w:p>
    <w:p w:rsidR="00745A88" w:rsidRPr="00745A88" w:rsidRDefault="00745A88" w:rsidP="00ED7BE4">
      <w:pPr>
        <w:pStyle w:val="ConsPlusNormal"/>
        <w:numPr>
          <w:ilvl w:val="0"/>
          <w:numId w:val="23"/>
        </w:numPr>
        <w:tabs>
          <w:tab w:val="left" w:pos="284"/>
        </w:tabs>
        <w:ind w:left="0" w:firstLine="0"/>
        <w:jc w:val="both"/>
        <w:rPr>
          <w:rFonts w:ascii="Times New Roman" w:hAnsi="Times New Roman" w:cs="Times New Roman"/>
          <w:sz w:val="24"/>
          <w:szCs w:val="24"/>
        </w:rPr>
      </w:pPr>
      <w:r w:rsidRPr="00745A88">
        <w:rPr>
          <w:rFonts w:ascii="Times New Roman" w:hAnsi="Times New Roman" w:cs="Times New Roman"/>
          <w:sz w:val="24"/>
          <w:szCs w:val="24"/>
        </w:rPr>
        <w:t>самостоятельно пользоваться электроприборами, электрическими розетками без разрешения работников школы.</w:t>
      </w:r>
    </w:p>
    <w:p w:rsidR="00CD50B1" w:rsidRPr="000327FF" w:rsidRDefault="00CD50B1" w:rsidP="00AB70B1">
      <w:pPr>
        <w:pStyle w:val="ConsPlusNormal"/>
        <w:ind w:firstLine="567"/>
        <w:jc w:val="both"/>
        <w:rPr>
          <w:rFonts w:ascii="Times New Roman" w:hAnsi="Times New Roman" w:cs="Times New Roman"/>
          <w:sz w:val="24"/>
          <w:szCs w:val="24"/>
        </w:rPr>
      </w:pPr>
      <w:r w:rsidRPr="000327FF">
        <w:rPr>
          <w:rFonts w:ascii="Times New Roman" w:hAnsi="Times New Roman" w:cs="Times New Roman"/>
          <w:sz w:val="24"/>
          <w:szCs w:val="24"/>
        </w:rPr>
        <w:t xml:space="preserve">Ответственность за правонарушения обучающимися несут их родители (законные представители) в соответствии с  действующим законодательством. </w:t>
      </w:r>
    </w:p>
    <w:p w:rsidR="00745A88" w:rsidRPr="000327FF" w:rsidRDefault="00745A88" w:rsidP="00AB70B1">
      <w:pPr>
        <w:pStyle w:val="ConsPlusNormal"/>
        <w:ind w:firstLine="567"/>
        <w:jc w:val="both"/>
        <w:rPr>
          <w:rFonts w:ascii="Times New Roman" w:hAnsi="Times New Roman" w:cs="Times New Roman"/>
          <w:sz w:val="24"/>
          <w:szCs w:val="24"/>
        </w:rPr>
      </w:pPr>
      <w:r w:rsidRPr="000327FF">
        <w:rPr>
          <w:rFonts w:ascii="Times New Roman" w:hAnsi="Times New Roman" w:cs="Times New Roman"/>
          <w:b/>
          <w:sz w:val="24"/>
          <w:szCs w:val="24"/>
        </w:rPr>
        <w:t>4.</w:t>
      </w:r>
      <w:r w:rsidR="000327FF">
        <w:rPr>
          <w:rFonts w:ascii="Times New Roman" w:hAnsi="Times New Roman" w:cs="Times New Roman"/>
          <w:b/>
          <w:sz w:val="24"/>
          <w:szCs w:val="24"/>
        </w:rPr>
        <w:t>4.1.</w:t>
      </w:r>
      <w:r w:rsidRPr="000327FF">
        <w:rPr>
          <w:rFonts w:ascii="Times New Roman" w:hAnsi="Times New Roman" w:cs="Times New Roman"/>
          <w:sz w:val="24"/>
          <w:szCs w:val="24"/>
        </w:rPr>
        <w:t xml:space="preserve">За неисполнение или нарушение настоящего Устава, правил внутреннего распорядка и иных локальных нормативных актов </w:t>
      </w:r>
      <w:r w:rsidR="000327FF" w:rsidRPr="000327FF">
        <w:rPr>
          <w:rFonts w:ascii="Times New Roman" w:hAnsi="Times New Roman" w:cs="Times New Roman"/>
          <w:sz w:val="24"/>
          <w:szCs w:val="24"/>
        </w:rPr>
        <w:t>Учреждения</w:t>
      </w:r>
      <w:r w:rsidRPr="000327FF">
        <w:rPr>
          <w:rFonts w:ascii="Times New Roman" w:hAnsi="Times New Roman" w:cs="Times New Roman"/>
          <w:sz w:val="24"/>
          <w:szCs w:val="24"/>
        </w:rPr>
        <w:t xml:space="preserve"> по вопросам организации и осуществления образовательной деятельности к обучающимся могут быть применены меры дисциплинарного взыскания </w:t>
      </w:r>
      <w:r w:rsidRPr="000327FF">
        <w:rPr>
          <w:rFonts w:ascii="Times New Roman" w:hAnsi="Times New Roman" w:cs="Times New Roman"/>
          <w:sz w:val="24"/>
          <w:szCs w:val="24"/>
        </w:rPr>
        <w:sym w:font="Symbol" w:char="F02D"/>
      </w:r>
      <w:r w:rsidRPr="000327FF">
        <w:rPr>
          <w:rFonts w:ascii="Times New Roman" w:hAnsi="Times New Roman" w:cs="Times New Roman"/>
          <w:sz w:val="24"/>
          <w:szCs w:val="24"/>
        </w:rPr>
        <w:t xml:space="preserve"> замечание, выговор, отчисление из </w:t>
      </w:r>
      <w:r w:rsidR="000327FF" w:rsidRPr="000327FF">
        <w:rPr>
          <w:rFonts w:ascii="Times New Roman" w:hAnsi="Times New Roman" w:cs="Times New Roman"/>
          <w:sz w:val="24"/>
          <w:szCs w:val="24"/>
        </w:rPr>
        <w:t>Учреждения.</w:t>
      </w:r>
    </w:p>
    <w:p w:rsidR="000327FF" w:rsidRPr="000327FF" w:rsidRDefault="000327FF" w:rsidP="00AB70B1">
      <w:pPr>
        <w:pStyle w:val="ConsPlusNormal"/>
        <w:ind w:firstLine="567"/>
        <w:jc w:val="both"/>
        <w:rPr>
          <w:rFonts w:ascii="Times New Roman" w:hAnsi="Times New Roman" w:cs="Times New Roman"/>
          <w:sz w:val="24"/>
          <w:szCs w:val="24"/>
        </w:rPr>
      </w:pPr>
      <w:r w:rsidRPr="000327FF">
        <w:rPr>
          <w:rFonts w:ascii="Times New Roman" w:hAnsi="Times New Roman" w:cs="Times New Roman"/>
          <w:b/>
          <w:sz w:val="24"/>
          <w:szCs w:val="24"/>
        </w:rPr>
        <w:t>4.</w:t>
      </w:r>
      <w:r>
        <w:rPr>
          <w:rFonts w:ascii="Times New Roman" w:hAnsi="Times New Roman" w:cs="Times New Roman"/>
          <w:b/>
          <w:sz w:val="24"/>
          <w:szCs w:val="24"/>
        </w:rPr>
        <w:t>4.2</w:t>
      </w:r>
      <w:r w:rsidRPr="000327FF">
        <w:rPr>
          <w:rFonts w:ascii="Times New Roman" w:hAnsi="Times New Roman" w:cs="Times New Roman"/>
          <w:b/>
          <w:sz w:val="24"/>
          <w:szCs w:val="24"/>
        </w:rPr>
        <w:t>.</w:t>
      </w:r>
      <w:r w:rsidRPr="000327FF">
        <w:rPr>
          <w:rFonts w:ascii="Times New Roman" w:hAnsi="Times New Roman" w:cs="Times New Roman"/>
          <w:sz w:val="24"/>
          <w:szCs w:val="24"/>
        </w:rPr>
        <w:t xml:space="preserve"> Не допускается применение мер дисциплинарного взыскания к обучающимся во время их болезни, каникул.</w:t>
      </w:r>
    </w:p>
    <w:p w:rsidR="000327FF" w:rsidRPr="000327FF" w:rsidRDefault="000327FF" w:rsidP="00AB70B1">
      <w:pPr>
        <w:pStyle w:val="ConsPlusNormal"/>
        <w:ind w:firstLine="567"/>
        <w:jc w:val="both"/>
        <w:rPr>
          <w:rFonts w:ascii="Times New Roman" w:hAnsi="Times New Roman" w:cs="Times New Roman"/>
          <w:b/>
          <w:sz w:val="24"/>
          <w:szCs w:val="24"/>
        </w:rPr>
      </w:pPr>
      <w:r w:rsidRPr="000327FF">
        <w:rPr>
          <w:rFonts w:ascii="Times New Roman" w:hAnsi="Times New Roman" w:cs="Times New Roman"/>
          <w:b/>
          <w:sz w:val="24"/>
          <w:szCs w:val="24"/>
        </w:rPr>
        <w:t>4.</w:t>
      </w:r>
      <w:r>
        <w:rPr>
          <w:rFonts w:ascii="Times New Roman" w:hAnsi="Times New Roman" w:cs="Times New Roman"/>
          <w:b/>
          <w:sz w:val="24"/>
          <w:szCs w:val="24"/>
        </w:rPr>
        <w:t>4.3</w:t>
      </w:r>
      <w:r w:rsidRPr="000327FF">
        <w:rPr>
          <w:rFonts w:ascii="Times New Roman" w:hAnsi="Times New Roman" w:cs="Times New Roman"/>
          <w:b/>
          <w:sz w:val="24"/>
          <w:szCs w:val="24"/>
        </w:rPr>
        <w:t>.</w:t>
      </w:r>
      <w:r w:rsidRPr="000327FF">
        <w:rPr>
          <w:rFonts w:ascii="Times New Roman" w:hAnsi="Times New Roman" w:cs="Times New Roman"/>
          <w:sz w:val="24"/>
          <w:szCs w:val="24"/>
        </w:rPr>
        <w:t xml:space="preserve"> При выборе меры дисциплинарного взыскания Учреждение должно учитывать тяжесть дисциплинарного проступка, причины и обстоятельства, при которых он совершен, предыдущее поведение обучающегося, его психофизическое и эмоциональное состояние, а также мнение советов обучающихся, родительских комитетов.</w:t>
      </w:r>
    </w:p>
    <w:p w:rsidR="00745A88" w:rsidRPr="000327FF" w:rsidRDefault="000327FF" w:rsidP="00AB70B1">
      <w:pPr>
        <w:pStyle w:val="ConsPlusNormal"/>
        <w:ind w:firstLine="567"/>
        <w:jc w:val="both"/>
        <w:rPr>
          <w:rFonts w:ascii="Times New Roman" w:hAnsi="Times New Roman" w:cs="Times New Roman"/>
          <w:sz w:val="24"/>
          <w:szCs w:val="24"/>
        </w:rPr>
      </w:pPr>
      <w:r w:rsidRPr="000327FF">
        <w:rPr>
          <w:rFonts w:ascii="Times New Roman" w:hAnsi="Times New Roman" w:cs="Times New Roman"/>
          <w:b/>
          <w:sz w:val="24"/>
          <w:szCs w:val="24"/>
        </w:rPr>
        <w:t>4.</w:t>
      </w:r>
      <w:r>
        <w:rPr>
          <w:rFonts w:ascii="Times New Roman" w:hAnsi="Times New Roman" w:cs="Times New Roman"/>
          <w:b/>
          <w:sz w:val="24"/>
          <w:szCs w:val="24"/>
        </w:rPr>
        <w:t>4.4</w:t>
      </w:r>
      <w:r w:rsidRPr="000327FF">
        <w:rPr>
          <w:rFonts w:ascii="Times New Roman" w:hAnsi="Times New Roman" w:cs="Times New Roman"/>
          <w:b/>
          <w:sz w:val="24"/>
          <w:szCs w:val="24"/>
        </w:rPr>
        <w:t>.</w:t>
      </w:r>
      <w:r w:rsidRPr="000327FF">
        <w:rPr>
          <w:rFonts w:ascii="Times New Roman" w:hAnsi="Times New Roman" w:cs="Times New Roman"/>
          <w:sz w:val="24"/>
          <w:szCs w:val="24"/>
        </w:rPr>
        <w:t xml:space="preserve"> Родители (законные представители) несовершеннолетних обучающихся имеют преимущественное право на обучение и воспитание детей перед всеми другими лицами. Они обязаны заложить основы физического, нравственного и интеллектуального развития личности ребенка.</w:t>
      </w:r>
    </w:p>
    <w:p w:rsidR="00ED7BE4" w:rsidRPr="00181112" w:rsidRDefault="000327FF" w:rsidP="00AB70B1">
      <w:pPr>
        <w:pStyle w:val="ConsPlusNormal"/>
        <w:ind w:firstLine="567"/>
        <w:jc w:val="both"/>
        <w:rPr>
          <w:rFonts w:ascii="Times New Roman" w:hAnsi="Times New Roman" w:cs="Times New Roman"/>
          <w:sz w:val="24"/>
          <w:szCs w:val="24"/>
        </w:rPr>
      </w:pPr>
      <w:r w:rsidRPr="000327FF">
        <w:rPr>
          <w:rFonts w:ascii="Times New Roman" w:hAnsi="Times New Roman" w:cs="Times New Roman"/>
          <w:b/>
          <w:sz w:val="24"/>
          <w:szCs w:val="24"/>
        </w:rPr>
        <w:t>4.</w:t>
      </w:r>
      <w:r>
        <w:rPr>
          <w:rFonts w:ascii="Times New Roman" w:hAnsi="Times New Roman" w:cs="Times New Roman"/>
          <w:b/>
          <w:sz w:val="24"/>
          <w:szCs w:val="24"/>
        </w:rPr>
        <w:t>4.5</w:t>
      </w:r>
      <w:r w:rsidRPr="000327FF">
        <w:rPr>
          <w:rFonts w:ascii="Times New Roman" w:hAnsi="Times New Roman" w:cs="Times New Roman"/>
          <w:b/>
          <w:sz w:val="24"/>
          <w:szCs w:val="24"/>
        </w:rPr>
        <w:t xml:space="preserve">. </w:t>
      </w:r>
      <w:r w:rsidRPr="000327FF">
        <w:rPr>
          <w:rFonts w:ascii="Times New Roman" w:hAnsi="Times New Roman" w:cs="Times New Roman"/>
          <w:sz w:val="24"/>
          <w:szCs w:val="24"/>
        </w:rPr>
        <w:t>Учреждение наряду с органами государственной власти и органами местного самоуправления оказывает помощь родителям (законным представителям) несовершеннолетних обучающихся в воспитани</w:t>
      </w:r>
      <w:r w:rsidR="00F96E08">
        <w:rPr>
          <w:rFonts w:ascii="Times New Roman" w:hAnsi="Times New Roman" w:cs="Times New Roman"/>
          <w:sz w:val="24"/>
          <w:szCs w:val="24"/>
        </w:rPr>
        <w:t>и детей, охране и укреплении их</w:t>
      </w:r>
      <w:r w:rsidRPr="000327FF">
        <w:rPr>
          <w:rFonts w:ascii="Times New Roman" w:hAnsi="Times New Roman" w:cs="Times New Roman"/>
          <w:sz w:val="24"/>
          <w:szCs w:val="24"/>
        </w:rPr>
        <w:t xml:space="preserve"> физического и психического здоровья, развитии индивидуальных способностей и необходимой коррекции нарушений их развития</w:t>
      </w:r>
      <w:r>
        <w:rPr>
          <w:rFonts w:ascii="Times New Roman" w:hAnsi="Times New Roman" w:cs="Times New Roman"/>
          <w:sz w:val="24"/>
          <w:szCs w:val="24"/>
        </w:rPr>
        <w:t>.</w:t>
      </w:r>
    </w:p>
    <w:p w:rsidR="00CD50B1" w:rsidRPr="000327FF" w:rsidRDefault="00CD50B1" w:rsidP="00AB70B1">
      <w:pPr>
        <w:pStyle w:val="ConsPlusNormal"/>
        <w:ind w:firstLine="567"/>
        <w:jc w:val="both"/>
        <w:rPr>
          <w:rFonts w:ascii="Times New Roman" w:hAnsi="Times New Roman" w:cs="Times New Roman"/>
          <w:b/>
          <w:bCs/>
          <w:sz w:val="24"/>
          <w:szCs w:val="24"/>
        </w:rPr>
      </w:pPr>
      <w:r w:rsidRPr="000327FF">
        <w:rPr>
          <w:rFonts w:ascii="Times New Roman" w:hAnsi="Times New Roman" w:cs="Times New Roman"/>
          <w:b/>
          <w:bCs/>
          <w:sz w:val="24"/>
          <w:szCs w:val="24"/>
        </w:rPr>
        <w:lastRenderedPageBreak/>
        <w:t xml:space="preserve">4.5. Родители (законные представители)  имеют право: </w:t>
      </w:r>
    </w:p>
    <w:p w:rsidR="000327FF" w:rsidRPr="000327FF" w:rsidRDefault="000327FF" w:rsidP="00774487">
      <w:pPr>
        <w:pStyle w:val="ConsPlusNormal"/>
        <w:numPr>
          <w:ilvl w:val="0"/>
          <w:numId w:val="23"/>
        </w:numPr>
        <w:tabs>
          <w:tab w:val="left" w:pos="142"/>
          <w:tab w:val="left" w:pos="284"/>
          <w:tab w:val="left" w:pos="567"/>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 xml:space="preserve">  выбирать до завершения получения ребенком основного общего образования с учетом мнения ребенка, а также с учетом рекомендаций психолого- медико-педагогической комиссии (при их наличии) формы получения образования и формы обучения, организации, осуществляющие образовательную деятельность, язык, языки образования, факультативные и элективные учебные предметы, курсы, дисциплины (модули) из перечня, предлагаемого Учреждением;  </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дать ребенку дошкольное, начальное общее, основное общее, среднее общее образование в семье. Ребенок, получающий образование в семье, по решению его родителей (законных представителей) с учетом его мнения на любом этапе обучения вправе продолжить образование в Учреждении;</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знакомиться с уставом Учреждения, лицензией на осуществление образовательной деятельности, со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защищать права и законные интересы обучающихся;</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получать информацию о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принимать участие в управлении Учреждением в форме, определяемой настоящим Уставом и локальными нормативными актами Учреждения;</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высказывать свое мнение относительно предлагаемых условий для организации обучения и воспитания детей при обследовании детей психолого- медико-педагогической комиссией при обсуждении результатов и рекомендаций, полученных по результатам обследования;</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принимать участие в работе и выражать свое мнение на общешкольных и классных родительских собраниях;</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присутствовать и принимать участие в обсуждении вопросов об успеваемости и поведении ребёнка;</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вносить предложения по улучшению воспитательно-образовательного процесса, в том числе и по платным образовательным услугам;</w:t>
      </w:r>
    </w:p>
    <w:p w:rsidR="000327FF" w:rsidRPr="000327FF" w:rsidRDefault="000327FF" w:rsidP="000327FF">
      <w:pPr>
        <w:pStyle w:val="ConsPlusNormal"/>
        <w:numPr>
          <w:ilvl w:val="0"/>
          <w:numId w:val="23"/>
        </w:numPr>
        <w:tabs>
          <w:tab w:val="left" w:pos="284"/>
        </w:tabs>
        <w:ind w:left="0" w:firstLine="0"/>
        <w:jc w:val="both"/>
        <w:rPr>
          <w:rFonts w:ascii="Times New Roman" w:hAnsi="Times New Roman" w:cs="Times New Roman"/>
          <w:b/>
          <w:bCs/>
          <w:sz w:val="24"/>
          <w:szCs w:val="24"/>
        </w:rPr>
      </w:pPr>
      <w:r w:rsidRPr="000327FF">
        <w:rPr>
          <w:rFonts w:ascii="Times New Roman" w:hAnsi="Times New Roman" w:cs="Times New Roman"/>
          <w:sz w:val="24"/>
          <w:szCs w:val="24"/>
        </w:rPr>
        <w:t>обращаться к администрации, педагогическим работникам Учреждения;</w:t>
      </w:r>
    </w:p>
    <w:p w:rsidR="002F2FEC" w:rsidRPr="002F2FEC" w:rsidRDefault="00CD50B1" w:rsidP="00AB70B1">
      <w:pPr>
        <w:pStyle w:val="ConsPlusNormal"/>
        <w:ind w:firstLine="567"/>
        <w:jc w:val="both"/>
        <w:rPr>
          <w:rFonts w:ascii="Times New Roman" w:hAnsi="Times New Roman" w:cs="Times New Roman"/>
          <w:b/>
          <w:bCs/>
          <w:sz w:val="24"/>
          <w:szCs w:val="24"/>
        </w:rPr>
      </w:pPr>
      <w:r w:rsidRPr="002F2FEC">
        <w:rPr>
          <w:rFonts w:ascii="Times New Roman" w:hAnsi="Times New Roman" w:cs="Times New Roman"/>
          <w:b/>
          <w:bCs/>
          <w:sz w:val="24"/>
          <w:szCs w:val="24"/>
        </w:rPr>
        <w:t xml:space="preserve">4.6. Родители (законные представители) обязаны: </w:t>
      </w:r>
    </w:p>
    <w:p w:rsidR="002F2FEC" w:rsidRPr="002F2FEC" w:rsidRDefault="002F2FEC" w:rsidP="002F2FEC">
      <w:pPr>
        <w:pStyle w:val="ConsPlusNormal"/>
        <w:numPr>
          <w:ilvl w:val="0"/>
          <w:numId w:val="18"/>
        </w:numPr>
        <w:tabs>
          <w:tab w:val="left" w:pos="284"/>
          <w:tab w:val="left" w:pos="567"/>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обеспечить получение детьми общего образования;</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соблюдать настоящий Устав, правила внутреннего распорядка Учреждения, требования локальных нормативных актов, которые устанавливают режим занятий обучающихся, порядок регламентации образовательных отношений между образовательной организацией и обучающимися и (или) их родителями (законными представителями) и оформления возникновения, приостановления и прекращения этих отношений;</w:t>
      </w:r>
    </w:p>
    <w:p w:rsidR="002F2FEC" w:rsidRPr="002F2FEC" w:rsidRDefault="002F2FEC" w:rsidP="002F2FEC">
      <w:pPr>
        <w:pStyle w:val="ConsPlusNormal"/>
        <w:numPr>
          <w:ilvl w:val="0"/>
          <w:numId w:val="18"/>
        </w:numPr>
        <w:tabs>
          <w:tab w:val="left" w:pos="284"/>
          <w:tab w:val="left" w:pos="426"/>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уважать честь и достоинство обучающихся и работников организации, осуществляющей образовательную деятельность;</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нести предусмотренную законодательством ответственность за неисполнение или ненадлежащее исполнение обязанностей по воспитанию и обучению несовершеннолетних детей;</w:t>
      </w:r>
    </w:p>
    <w:p w:rsidR="002F2FEC" w:rsidRPr="002F2FEC" w:rsidRDefault="002F2FEC" w:rsidP="002F2FEC">
      <w:pPr>
        <w:pStyle w:val="ConsPlusNormal"/>
        <w:numPr>
          <w:ilvl w:val="0"/>
          <w:numId w:val="18"/>
        </w:numPr>
        <w:tabs>
          <w:tab w:val="left" w:pos="284"/>
          <w:tab w:val="left" w:pos="426"/>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своевременно ставить школу в известность о болезни ребенка или возможном его отсутствии;</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lastRenderedPageBreak/>
        <w:t>возмещать в установленном законодательством порядке материальный ущерб, причиненный Учреждению действиями их детей;</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осуществлять взаимодействие со всеми участниками образовательного процесса на основе сотрудничества;</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обеспечивать воспитание своих детей, регулярное посещение ребенком занятий, наличие необходимого минимума учебных принадлежностей и учебных пособий, школьной одежды;</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регулярно посещать классные и общешкольные родительские собрания;</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посещать Учреждение по вызову администрации или классного руководителя;</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принимать меры по ликвидации обучающимися, переведенными в следующий класс условно, академической задолженности;</w:t>
      </w:r>
    </w:p>
    <w:p w:rsidR="002F2FEC" w:rsidRPr="002F2FEC" w:rsidRDefault="002F2FEC" w:rsidP="002F2FEC">
      <w:pPr>
        <w:pStyle w:val="ConsPlusNormal"/>
        <w:numPr>
          <w:ilvl w:val="0"/>
          <w:numId w:val="18"/>
        </w:numPr>
        <w:tabs>
          <w:tab w:val="left" w:pos="284"/>
        </w:tabs>
        <w:ind w:left="0" w:firstLine="0"/>
        <w:jc w:val="both"/>
        <w:rPr>
          <w:rFonts w:ascii="Times New Roman" w:hAnsi="Times New Roman" w:cs="Times New Roman"/>
          <w:sz w:val="24"/>
          <w:szCs w:val="24"/>
        </w:rPr>
      </w:pPr>
      <w:r w:rsidRPr="002F2FEC">
        <w:rPr>
          <w:rFonts w:ascii="Times New Roman" w:hAnsi="Times New Roman" w:cs="Times New Roman"/>
          <w:sz w:val="24"/>
          <w:szCs w:val="24"/>
        </w:rPr>
        <w:t>присутствовать при обследовании детей психолого-медико- педагогической комиссией.</w:t>
      </w:r>
    </w:p>
    <w:p w:rsidR="002F2FEC" w:rsidRPr="0055171E" w:rsidRDefault="002F2FEC" w:rsidP="00F562E8">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w:t>
      </w:r>
      <w:r w:rsidRPr="0055171E">
        <w:rPr>
          <w:rFonts w:ascii="Times New Roman" w:hAnsi="Times New Roman" w:cs="Times New Roman"/>
          <w:sz w:val="24"/>
          <w:szCs w:val="24"/>
        </w:rPr>
        <w:t xml:space="preserve"> В целях защиты своих прав обучающиеся, родители (законные представители) несовершеннолетних обучающихся самостоятельно или через своих представителей вправе:</w:t>
      </w:r>
    </w:p>
    <w:p w:rsidR="002F2FEC" w:rsidRPr="0055171E" w:rsidRDefault="00F562E8" w:rsidP="00F562E8">
      <w:pPr>
        <w:pStyle w:val="ConsPlusNormal"/>
        <w:numPr>
          <w:ilvl w:val="0"/>
          <w:numId w:val="18"/>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направлять в органы управления Учреждения обращения о применении к работникам Учреждения, нарушающим и (или) ущемляющим права обучающихся, родителей (законных представителей) несовершеннолетних обучающихся, дисциплинарных взысканий. Такие обращения подлежат обязательному рассмотрению указанными органами с привлечением обучающихся, родителей (законных представителей) несовершеннолетних обучающихся;</w:t>
      </w:r>
    </w:p>
    <w:p w:rsidR="002F2FEC" w:rsidRPr="0055171E" w:rsidRDefault="00F562E8" w:rsidP="00F562E8">
      <w:pPr>
        <w:pStyle w:val="ConsPlusNormal"/>
        <w:numPr>
          <w:ilvl w:val="0"/>
          <w:numId w:val="18"/>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обращаться в комиссию по урегулированию споров между участниками образовательных отношений, в том числе по вопросам о наличии или об отсутствии конфликта интересов педагогического работника;</w:t>
      </w:r>
    </w:p>
    <w:p w:rsidR="002F2FEC" w:rsidRPr="0055171E" w:rsidRDefault="00F562E8" w:rsidP="00F562E8">
      <w:pPr>
        <w:pStyle w:val="ConsPlusNormal"/>
        <w:numPr>
          <w:ilvl w:val="0"/>
          <w:numId w:val="18"/>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использовать не запрещенные законодательством Российской Федерации иные способы защиты прав и законных интересов.</w:t>
      </w:r>
    </w:p>
    <w:p w:rsidR="002F2FEC" w:rsidRPr="0055171E" w:rsidRDefault="00F562E8" w:rsidP="004A167F">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4.7.1.</w:t>
      </w:r>
      <w:r w:rsidRPr="0055171E">
        <w:rPr>
          <w:rFonts w:ascii="Times New Roman" w:hAnsi="Times New Roman" w:cs="Times New Roman"/>
          <w:sz w:val="24"/>
          <w:szCs w:val="24"/>
        </w:rPr>
        <w:t xml:space="preserve">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 в том числе в случаях возникновения конфликта интересов  педагогического  работника, применения локальных нормативных актов, обжалования решений о применении к обучающимся дисциплинарного взыскания.</w:t>
      </w:r>
    </w:p>
    <w:p w:rsidR="002F2FEC" w:rsidRPr="0055171E" w:rsidRDefault="00F562E8" w:rsidP="004A167F">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4.7.2.</w:t>
      </w:r>
      <w:r w:rsidRPr="0055171E">
        <w:rPr>
          <w:rFonts w:ascii="Times New Roman" w:hAnsi="Times New Roman" w:cs="Times New Roman"/>
          <w:sz w:val="24"/>
          <w:szCs w:val="24"/>
        </w:rPr>
        <w:t xml:space="preserve"> Комиссия по урегулированию споров между участниками образовательных отношений создается в Учреждении из равного числа представителей родителей (законных представителей) несовершеннолетних обучающихся, работников Учреждения.</w:t>
      </w:r>
    </w:p>
    <w:p w:rsidR="002F2FEC" w:rsidRPr="0055171E" w:rsidRDefault="00F562E8" w:rsidP="00F562E8">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 xml:space="preserve">         4.7.3.</w:t>
      </w:r>
      <w:r w:rsidRPr="0055171E">
        <w:rPr>
          <w:rFonts w:ascii="Times New Roman" w:hAnsi="Times New Roman" w:cs="Times New Roman"/>
          <w:sz w:val="24"/>
          <w:szCs w:val="24"/>
        </w:rPr>
        <w:t xml:space="preserve"> 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Учреждении и подлежит исполнению в сроки, предусмотренные указанным решением.</w:t>
      </w:r>
    </w:p>
    <w:p w:rsidR="00F562E8" w:rsidRPr="0055171E" w:rsidRDefault="00F562E8" w:rsidP="004A167F">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4.7.4.</w:t>
      </w:r>
      <w:r w:rsidRPr="0055171E">
        <w:rPr>
          <w:rFonts w:ascii="Times New Roman" w:hAnsi="Times New Roman" w:cs="Times New Roman"/>
          <w:sz w:val="24"/>
          <w:szCs w:val="24"/>
        </w:rPr>
        <w:t xml:space="preserve">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w:t>
      </w:r>
    </w:p>
    <w:p w:rsidR="002F2FEC" w:rsidRPr="0055171E" w:rsidRDefault="00F562E8" w:rsidP="004A167F">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4.7.5.</w:t>
      </w:r>
      <w:r w:rsidRPr="0055171E">
        <w:rPr>
          <w:rFonts w:ascii="Times New Roman" w:hAnsi="Times New Roman" w:cs="Times New Roman"/>
          <w:sz w:val="24"/>
          <w:szCs w:val="24"/>
        </w:rPr>
        <w:t xml:space="preserve"> Порядок создания, организации работы, принятия решений комиссией по урегулированию споров между участниками образовательных отношений и их исполнения устанавливается локальным нормативным актом Учреждения.</w:t>
      </w:r>
    </w:p>
    <w:p w:rsidR="002F2FEC" w:rsidRPr="0055171E" w:rsidRDefault="00F562E8" w:rsidP="00F562E8">
      <w:pPr>
        <w:pStyle w:val="ConsPlusNormal"/>
        <w:tabs>
          <w:tab w:val="left" w:pos="567"/>
        </w:tabs>
        <w:ind w:firstLine="0"/>
        <w:jc w:val="both"/>
        <w:rPr>
          <w:rFonts w:ascii="Times New Roman" w:hAnsi="Times New Roman" w:cs="Times New Roman"/>
          <w:sz w:val="24"/>
          <w:szCs w:val="24"/>
        </w:rPr>
      </w:pPr>
      <w:r w:rsidRPr="0055171E">
        <w:rPr>
          <w:rFonts w:ascii="Times New Roman" w:hAnsi="Times New Roman" w:cs="Times New Roman"/>
          <w:b/>
          <w:sz w:val="24"/>
          <w:szCs w:val="24"/>
        </w:rPr>
        <w:t>4.7.6.</w:t>
      </w:r>
      <w:r w:rsidRPr="0055171E">
        <w:rPr>
          <w:rFonts w:ascii="Times New Roman" w:hAnsi="Times New Roman" w:cs="Times New Roman"/>
          <w:sz w:val="24"/>
          <w:szCs w:val="24"/>
        </w:rPr>
        <w:t>Обучающийся, родители (законные представители)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w:t>
      </w:r>
    </w:p>
    <w:p w:rsidR="002F2FEC" w:rsidRDefault="00F562E8" w:rsidP="0055171E">
      <w:pPr>
        <w:pStyle w:val="ConsPlusNormal"/>
        <w:tabs>
          <w:tab w:val="left" w:pos="567"/>
        </w:tabs>
        <w:ind w:firstLine="360"/>
        <w:jc w:val="both"/>
        <w:rPr>
          <w:rFonts w:ascii="Times New Roman" w:hAnsi="Times New Roman" w:cs="Times New Roman"/>
          <w:sz w:val="24"/>
          <w:szCs w:val="24"/>
        </w:rPr>
      </w:pPr>
      <w:r w:rsidRPr="0055171E">
        <w:rPr>
          <w:rFonts w:ascii="Times New Roman" w:hAnsi="Times New Roman" w:cs="Times New Roman"/>
          <w:b/>
          <w:sz w:val="24"/>
          <w:szCs w:val="24"/>
        </w:rPr>
        <w:t>4.8.</w:t>
      </w:r>
      <w:r w:rsidRPr="0055171E">
        <w:rPr>
          <w:rFonts w:ascii="Times New Roman" w:hAnsi="Times New Roman" w:cs="Times New Roman"/>
          <w:sz w:val="24"/>
          <w:szCs w:val="24"/>
        </w:rPr>
        <w:t xml:space="preserve"> Право на занятие педагогической деятельностью имеют лица, имеющие среднее профессиональное или высшее образование и отвечающие квалификационным </w:t>
      </w:r>
      <w:r w:rsidRPr="0055171E">
        <w:rPr>
          <w:rFonts w:ascii="Times New Roman" w:hAnsi="Times New Roman" w:cs="Times New Roman"/>
          <w:sz w:val="24"/>
          <w:szCs w:val="24"/>
        </w:rPr>
        <w:lastRenderedPageBreak/>
        <w:t>требованиям, указанным в квалификационных справочниках, и (или) профессиональным стандартам</w:t>
      </w:r>
      <w:r w:rsidR="0055171E">
        <w:rPr>
          <w:rFonts w:ascii="Times New Roman" w:hAnsi="Times New Roman" w:cs="Times New Roman"/>
          <w:sz w:val="24"/>
          <w:szCs w:val="24"/>
        </w:rPr>
        <w:t>.</w:t>
      </w:r>
    </w:p>
    <w:p w:rsidR="0055171E" w:rsidRPr="0055171E" w:rsidRDefault="0055171E" w:rsidP="004A167F">
      <w:pPr>
        <w:pStyle w:val="ConsPlusNormal"/>
        <w:tabs>
          <w:tab w:val="left" w:pos="567"/>
        </w:tabs>
        <w:ind w:firstLine="360"/>
        <w:jc w:val="both"/>
        <w:rPr>
          <w:rFonts w:ascii="Times New Roman" w:hAnsi="Times New Roman" w:cs="Times New Roman"/>
          <w:sz w:val="24"/>
          <w:szCs w:val="24"/>
        </w:rPr>
      </w:pPr>
      <w:r w:rsidRPr="0055171E">
        <w:rPr>
          <w:rFonts w:ascii="Times New Roman" w:hAnsi="Times New Roman" w:cs="Times New Roman"/>
          <w:b/>
          <w:sz w:val="24"/>
          <w:szCs w:val="24"/>
        </w:rPr>
        <w:t>4.8.1.</w:t>
      </w:r>
      <w:r w:rsidRPr="0055171E">
        <w:rPr>
          <w:rFonts w:ascii="Times New Roman" w:hAnsi="Times New Roman" w:cs="Times New Roman"/>
          <w:sz w:val="24"/>
          <w:szCs w:val="24"/>
        </w:rPr>
        <w:t xml:space="preserve">  К педагогической деятельности не допускаются лица:</w:t>
      </w:r>
    </w:p>
    <w:p w:rsidR="0055171E" w:rsidRPr="0055171E" w:rsidRDefault="0055171E" w:rsidP="0055171E">
      <w:pPr>
        <w:pStyle w:val="ConsPlusNormal"/>
        <w:numPr>
          <w:ilvl w:val="0"/>
          <w:numId w:val="19"/>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 xml:space="preserve">лишенные права заниматься педагогической деятельностью в соответствии с вступившим в законную силу приговором суда;  </w:t>
      </w:r>
    </w:p>
    <w:p w:rsidR="0055171E" w:rsidRPr="0055171E" w:rsidRDefault="0055171E" w:rsidP="0055171E">
      <w:pPr>
        <w:pStyle w:val="ConsPlusNormal"/>
        <w:numPr>
          <w:ilvl w:val="0"/>
          <w:numId w:val="19"/>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а также против общественной безопасности;</w:t>
      </w:r>
    </w:p>
    <w:p w:rsidR="0055171E" w:rsidRPr="0055171E" w:rsidRDefault="0055171E" w:rsidP="0055171E">
      <w:pPr>
        <w:pStyle w:val="ConsPlusNormal"/>
        <w:numPr>
          <w:ilvl w:val="0"/>
          <w:numId w:val="19"/>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имеющие неснятую или непогашенную судимость за умышленные тяжкие и особо тяжкие преступления;</w:t>
      </w:r>
    </w:p>
    <w:p w:rsidR="0055171E" w:rsidRPr="0055171E" w:rsidRDefault="0055171E" w:rsidP="0055171E">
      <w:pPr>
        <w:pStyle w:val="ConsPlusNormal"/>
        <w:numPr>
          <w:ilvl w:val="0"/>
          <w:numId w:val="19"/>
        </w:numPr>
        <w:tabs>
          <w:tab w:val="left" w:pos="284"/>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признанные недееспособными в установленном федеральным законом порядке;</w:t>
      </w:r>
    </w:p>
    <w:p w:rsidR="0055171E" w:rsidRPr="00391396" w:rsidRDefault="0055171E" w:rsidP="00391396">
      <w:pPr>
        <w:pStyle w:val="ConsPlusNormal"/>
        <w:numPr>
          <w:ilvl w:val="0"/>
          <w:numId w:val="19"/>
        </w:numPr>
        <w:tabs>
          <w:tab w:val="left" w:pos="284"/>
          <w:tab w:val="left" w:pos="709"/>
        </w:tabs>
        <w:ind w:left="0" w:firstLine="0"/>
        <w:jc w:val="both"/>
        <w:rPr>
          <w:rFonts w:ascii="Times New Roman" w:hAnsi="Times New Roman" w:cs="Times New Roman"/>
          <w:sz w:val="24"/>
          <w:szCs w:val="24"/>
        </w:rPr>
      </w:pPr>
      <w:r w:rsidRPr="0055171E">
        <w:rPr>
          <w:rFonts w:ascii="Times New Roman" w:hAnsi="Times New Roman" w:cs="Times New Roman"/>
          <w:sz w:val="24"/>
          <w:szCs w:val="24"/>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w:t>
      </w:r>
      <w:r w:rsidRPr="00391396">
        <w:rPr>
          <w:rFonts w:ascii="Times New Roman" w:hAnsi="Times New Roman" w:cs="Times New Roman"/>
          <w:sz w:val="24"/>
          <w:szCs w:val="24"/>
        </w:rPr>
        <w:t xml:space="preserve">государственной политики и нормативно-правовому регулированию в области здравоохранения. </w:t>
      </w:r>
    </w:p>
    <w:p w:rsidR="00391396" w:rsidRPr="00391396" w:rsidRDefault="0055171E" w:rsidP="004A167F">
      <w:pPr>
        <w:pStyle w:val="ConsPlusNormal"/>
        <w:tabs>
          <w:tab w:val="left" w:pos="567"/>
          <w:tab w:val="left" w:pos="709"/>
        </w:tabs>
        <w:ind w:firstLine="360"/>
        <w:jc w:val="both"/>
        <w:rPr>
          <w:rFonts w:ascii="Times New Roman" w:hAnsi="Times New Roman" w:cs="Times New Roman"/>
          <w:sz w:val="24"/>
          <w:szCs w:val="24"/>
        </w:rPr>
      </w:pPr>
      <w:r w:rsidRPr="00391396">
        <w:rPr>
          <w:rFonts w:ascii="Times New Roman" w:hAnsi="Times New Roman" w:cs="Times New Roman"/>
          <w:b/>
          <w:sz w:val="24"/>
          <w:szCs w:val="24"/>
        </w:rPr>
        <w:t xml:space="preserve">   4.8.2.</w:t>
      </w:r>
      <w:r w:rsidRPr="00391396">
        <w:rPr>
          <w:rFonts w:ascii="Times New Roman" w:hAnsi="Times New Roman" w:cs="Times New Roman"/>
          <w:sz w:val="24"/>
          <w:szCs w:val="24"/>
        </w:rPr>
        <w:t xml:space="preserve"> Педагогические работники пользуются следующими академическими правами и свободами: </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 xml:space="preserve">свобода преподавания, свободное выражение своего мнения, свобода от вмешательства в профессиональную деятельность;  </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свобода выбора и использования педагогически обоснованных форм, средств, методов обучения и воспитания;</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творческую инициативу, разработку и применение авторских программ и методов обучения и воспитания в пределах реализуемой образовательной программы, отдельного учебного предмета, курса, дисциплины (модуля);</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осуществление научной, научно-технической, творческой, исследовательской деятельности, участие в экспериментальной и международной деятельности, разработках и во внедрении инноваций;</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бесплатное пользование библиотеками и информационными ресурсами, а также доступ в порядке, установленном локальными нормативными актами Учреждения к информационно-телекоммуникационным сетям и базам данных, учебным и методическим материалам, музейным фондам, материально- 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Учреждении;</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бесплатное пользование образовательными, методическими и научными услугами Учреждения в порядке, установленном законодательством Российской Федерации или локальными нормативными актами Учреждения;</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участие в управлении Учреждением, в том числе в коллегиальных органах управления, в порядке, установленном настоящим Уставом и локальными нормативными актами Учреждения;</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 xml:space="preserve">право на участие в обсуждении вопросов, относящихся к деятельности Учреждения, в </w:t>
      </w:r>
      <w:r w:rsidRPr="00391396">
        <w:rPr>
          <w:rFonts w:ascii="Times New Roman" w:hAnsi="Times New Roman" w:cs="Times New Roman"/>
          <w:sz w:val="24"/>
          <w:szCs w:val="24"/>
        </w:rPr>
        <w:lastRenderedPageBreak/>
        <w:t>том числе через органы управления и общественные организации;</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объединение в общественные профессиональные организации в формах и в порядке, которые установлены законодательством Российской Федерации;</w:t>
      </w:r>
    </w:p>
    <w:p w:rsidR="00391396" w:rsidRP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обращение в комиссию по урегулированию споров между участниками образовательных отношений;</w:t>
      </w:r>
    </w:p>
    <w:p w:rsidR="00391396" w:rsidRDefault="00391396" w:rsidP="00391396">
      <w:pPr>
        <w:pStyle w:val="ConsPlusNormal"/>
        <w:numPr>
          <w:ilvl w:val="0"/>
          <w:numId w:val="19"/>
        </w:numPr>
        <w:tabs>
          <w:tab w:val="left" w:pos="284"/>
        </w:tabs>
        <w:ind w:left="0" w:firstLine="0"/>
        <w:jc w:val="both"/>
        <w:rPr>
          <w:rFonts w:ascii="Times New Roman" w:hAnsi="Times New Roman" w:cs="Times New Roman"/>
          <w:sz w:val="24"/>
          <w:szCs w:val="24"/>
        </w:rPr>
      </w:pPr>
      <w:r w:rsidRPr="00391396">
        <w:rPr>
          <w:rFonts w:ascii="Times New Roman" w:hAnsi="Times New Roman" w:cs="Times New Roman"/>
          <w:sz w:val="24"/>
          <w:szCs w:val="24"/>
        </w:rPr>
        <w:t>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w:t>
      </w:r>
      <w:r>
        <w:rPr>
          <w:rFonts w:ascii="Times New Roman" w:hAnsi="Times New Roman" w:cs="Times New Roman"/>
          <w:sz w:val="24"/>
          <w:szCs w:val="24"/>
        </w:rPr>
        <w:t>;</w:t>
      </w:r>
    </w:p>
    <w:p w:rsidR="00391396" w:rsidRPr="007030EB" w:rsidRDefault="00391396" w:rsidP="004A167F">
      <w:pPr>
        <w:pStyle w:val="ConsPlusNormal"/>
        <w:tabs>
          <w:tab w:val="left" w:pos="567"/>
          <w:tab w:val="left" w:pos="709"/>
        </w:tabs>
        <w:ind w:firstLine="360"/>
        <w:jc w:val="both"/>
        <w:rPr>
          <w:rFonts w:ascii="Times New Roman" w:hAnsi="Times New Roman" w:cs="Times New Roman"/>
          <w:sz w:val="24"/>
          <w:szCs w:val="24"/>
        </w:rPr>
      </w:pPr>
      <w:r w:rsidRPr="007030EB">
        <w:rPr>
          <w:rFonts w:ascii="Times New Roman" w:hAnsi="Times New Roman" w:cs="Times New Roman"/>
          <w:b/>
          <w:sz w:val="24"/>
          <w:szCs w:val="24"/>
        </w:rPr>
        <w:t xml:space="preserve">   4.8.3.</w:t>
      </w:r>
      <w:r w:rsidRPr="007030EB">
        <w:rPr>
          <w:rFonts w:ascii="Times New Roman" w:hAnsi="Times New Roman" w:cs="Times New Roman"/>
          <w:sz w:val="24"/>
          <w:szCs w:val="24"/>
        </w:rPr>
        <w:t xml:space="preserve"> Академические права и свободы педагогических работников должны осуществляться с соблюдением прав и свобод других участников образовательных отношений, требований законодательства Российской Федерации, норм профессиональной этики педагогических работников, закрепленных в локальных нормативных актах </w:t>
      </w:r>
      <w:r w:rsidR="007030EB" w:rsidRPr="007030EB">
        <w:rPr>
          <w:rFonts w:ascii="Times New Roman" w:hAnsi="Times New Roman" w:cs="Times New Roman"/>
          <w:sz w:val="24"/>
          <w:szCs w:val="24"/>
        </w:rPr>
        <w:t>Учреждения.</w:t>
      </w:r>
    </w:p>
    <w:p w:rsidR="007030EB" w:rsidRPr="007030EB" w:rsidRDefault="007030EB" w:rsidP="004A167F">
      <w:pPr>
        <w:pStyle w:val="ConsPlusNormal"/>
        <w:tabs>
          <w:tab w:val="left" w:pos="567"/>
          <w:tab w:val="left" w:pos="709"/>
        </w:tabs>
        <w:ind w:firstLine="360"/>
        <w:jc w:val="both"/>
        <w:rPr>
          <w:rFonts w:ascii="Times New Roman" w:hAnsi="Times New Roman" w:cs="Times New Roman"/>
          <w:sz w:val="24"/>
          <w:szCs w:val="24"/>
        </w:rPr>
      </w:pPr>
      <w:r w:rsidRPr="007030EB">
        <w:rPr>
          <w:rFonts w:ascii="Times New Roman" w:hAnsi="Times New Roman" w:cs="Times New Roman"/>
          <w:b/>
          <w:sz w:val="24"/>
          <w:szCs w:val="24"/>
        </w:rPr>
        <w:t>4.8.4.</w:t>
      </w:r>
      <w:r w:rsidRPr="007030EB">
        <w:rPr>
          <w:rFonts w:ascii="Times New Roman" w:hAnsi="Times New Roman" w:cs="Times New Roman"/>
          <w:sz w:val="24"/>
          <w:szCs w:val="24"/>
        </w:rPr>
        <w:t xml:space="preserve"> Педагогические работники имеют следующие трудовые права и социальные гарантии:</w:t>
      </w:r>
    </w:p>
    <w:p w:rsidR="007030EB" w:rsidRP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 xml:space="preserve"> право на сокращенную продолжительность рабочего времени;</w:t>
      </w:r>
    </w:p>
    <w:p w:rsid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право на дополнительное профессиональное образование по профилю педагогической деятельности не реже чем один раз в три года;</w:t>
      </w:r>
    </w:p>
    <w:p w:rsidR="00854AB1" w:rsidRPr="00854AB1" w:rsidRDefault="00854AB1" w:rsidP="00854AB1">
      <w:pPr>
        <w:pStyle w:val="ConsPlusNormal"/>
        <w:numPr>
          <w:ilvl w:val="0"/>
          <w:numId w:val="19"/>
        </w:numPr>
        <w:tabs>
          <w:tab w:val="left" w:pos="284"/>
        </w:tabs>
        <w:ind w:left="0" w:firstLine="0"/>
        <w:jc w:val="both"/>
        <w:rPr>
          <w:rFonts w:ascii="Times New Roman" w:hAnsi="Times New Roman" w:cs="Times New Roman"/>
          <w:sz w:val="24"/>
          <w:szCs w:val="24"/>
        </w:rPr>
      </w:pPr>
      <w:r w:rsidRPr="00854AB1">
        <w:rPr>
          <w:rFonts w:ascii="Times New Roman" w:hAnsi="Times New Roman" w:cs="Times New Roman"/>
          <w:sz w:val="24"/>
          <w:szCs w:val="24"/>
        </w:rPr>
        <w:t>аттестоваться на добровольной основе на соответствующую квалификационную категорию и получить ее в случае успешного прохождения аттестации;</w:t>
      </w:r>
    </w:p>
    <w:p w:rsidR="007030EB" w:rsidRP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право на ежегодный основной удлиненный оплачиваемый отпуск, продолжительность которого определяется Правительством Российской Федерации;</w:t>
      </w:r>
    </w:p>
    <w:p w:rsidR="007030EB" w:rsidRP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право на длительный отпуск сроком до одного года не реже чем через каждые десять лет непрерывной педагогической работы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7030EB" w:rsidRP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право на досрочное назначение трудовой пенсии по старости в порядке, установленном законодательством Российской Федерации;</w:t>
      </w:r>
    </w:p>
    <w:p w:rsidR="00B43853" w:rsidRPr="00B43853" w:rsidRDefault="007030EB" w:rsidP="00B43853">
      <w:pPr>
        <w:pStyle w:val="ConsPlusNormal"/>
        <w:numPr>
          <w:ilvl w:val="0"/>
          <w:numId w:val="19"/>
        </w:numPr>
        <w:tabs>
          <w:tab w:val="left" w:pos="284"/>
          <w:tab w:val="left" w:pos="709"/>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иные трудовые права, меры социальной поддержки, установленные федеральными законами и законодательными актами субъектов Российской Федерации.</w:t>
      </w:r>
    </w:p>
    <w:p w:rsidR="007030EB" w:rsidRPr="007030EB" w:rsidRDefault="007030EB" w:rsidP="004A167F">
      <w:pPr>
        <w:pStyle w:val="ConsPlusNormal"/>
        <w:tabs>
          <w:tab w:val="left" w:pos="567"/>
        </w:tabs>
        <w:ind w:left="720" w:hanging="153"/>
        <w:jc w:val="both"/>
        <w:rPr>
          <w:rFonts w:ascii="Times New Roman" w:hAnsi="Times New Roman" w:cs="Times New Roman"/>
          <w:b/>
          <w:bCs/>
          <w:sz w:val="24"/>
          <w:szCs w:val="24"/>
        </w:rPr>
      </w:pPr>
      <w:r w:rsidRPr="007030EB">
        <w:rPr>
          <w:rFonts w:ascii="Times New Roman" w:hAnsi="Times New Roman" w:cs="Times New Roman"/>
          <w:b/>
          <w:bCs/>
          <w:sz w:val="24"/>
          <w:szCs w:val="24"/>
        </w:rPr>
        <w:t>4.8.</w:t>
      </w:r>
      <w:r w:rsidR="00B43853">
        <w:rPr>
          <w:rFonts w:ascii="Times New Roman" w:hAnsi="Times New Roman" w:cs="Times New Roman"/>
          <w:b/>
          <w:bCs/>
          <w:sz w:val="24"/>
          <w:szCs w:val="24"/>
        </w:rPr>
        <w:t>5.</w:t>
      </w:r>
      <w:r w:rsidRPr="007030EB">
        <w:rPr>
          <w:rFonts w:ascii="Times New Roman" w:hAnsi="Times New Roman" w:cs="Times New Roman"/>
          <w:b/>
          <w:bCs/>
          <w:sz w:val="24"/>
          <w:szCs w:val="24"/>
        </w:rPr>
        <w:t xml:space="preserve"> Педагогические работники обязаны: </w:t>
      </w:r>
    </w:p>
    <w:p w:rsidR="007030EB" w:rsidRPr="007030EB"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 xml:space="preserve">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7030EB" w:rsidRPr="00B43853"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7030EB">
        <w:rPr>
          <w:rFonts w:ascii="Times New Roman" w:hAnsi="Times New Roman" w:cs="Times New Roman"/>
          <w:sz w:val="24"/>
          <w:szCs w:val="24"/>
        </w:rPr>
        <w:t xml:space="preserve">соблюдать правовые, нравственные и этические нормы, следовать требованиям </w:t>
      </w:r>
      <w:r w:rsidRPr="00B43853">
        <w:rPr>
          <w:rFonts w:ascii="Times New Roman" w:hAnsi="Times New Roman" w:cs="Times New Roman"/>
          <w:sz w:val="24"/>
          <w:szCs w:val="24"/>
        </w:rPr>
        <w:t>профессиональной этики;</w:t>
      </w:r>
    </w:p>
    <w:p w:rsidR="007030EB" w:rsidRPr="00B43853"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43853">
        <w:rPr>
          <w:rFonts w:ascii="Times New Roman" w:hAnsi="Times New Roman" w:cs="Times New Roman"/>
          <w:sz w:val="24"/>
          <w:szCs w:val="24"/>
        </w:rPr>
        <w:t>уважать честь и достоинство обучающихся и других участников образовательных отношений;</w:t>
      </w:r>
    </w:p>
    <w:p w:rsidR="007030EB" w:rsidRPr="00B43853"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43853">
        <w:rPr>
          <w:rFonts w:ascii="Times New Roman" w:hAnsi="Times New Roman" w:cs="Times New Roman"/>
          <w:sz w:val="24"/>
          <w:szCs w:val="24"/>
        </w:rPr>
        <w:t>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7030EB" w:rsidRPr="00B43853" w:rsidRDefault="007030EB" w:rsidP="00B43853">
      <w:pPr>
        <w:pStyle w:val="ConsPlusNormal"/>
        <w:numPr>
          <w:ilvl w:val="0"/>
          <w:numId w:val="19"/>
        </w:numPr>
        <w:tabs>
          <w:tab w:val="left" w:pos="284"/>
          <w:tab w:val="left" w:pos="709"/>
        </w:tabs>
        <w:ind w:left="0" w:firstLine="0"/>
        <w:jc w:val="both"/>
        <w:rPr>
          <w:rFonts w:ascii="Times New Roman" w:hAnsi="Times New Roman" w:cs="Times New Roman"/>
          <w:sz w:val="24"/>
          <w:szCs w:val="24"/>
        </w:rPr>
      </w:pPr>
      <w:r w:rsidRPr="00B43853">
        <w:rPr>
          <w:rFonts w:ascii="Times New Roman" w:hAnsi="Times New Roman" w:cs="Times New Roman"/>
          <w:sz w:val="24"/>
          <w:szCs w:val="24"/>
        </w:rPr>
        <w:t>применять педагогически обоснованные и обеспечивающие высокое качество образования формы, методы обучения и воспитания;</w:t>
      </w:r>
    </w:p>
    <w:p w:rsidR="007030EB" w:rsidRPr="00BB7722"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43853">
        <w:rPr>
          <w:rFonts w:ascii="Times New Roman" w:hAnsi="Times New Roman" w:cs="Times New Roman"/>
          <w:sz w:val="24"/>
          <w:szCs w:val="24"/>
        </w:rPr>
        <w:t xml:space="preserve">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w:t>
      </w:r>
      <w:r w:rsidRPr="00BB7722">
        <w:rPr>
          <w:rFonts w:ascii="Times New Roman" w:hAnsi="Times New Roman" w:cs="Times New Roman"/>
          <w:sz w:val="24"/>
          <w:szCs w:val="24"/>
        </w:rPr>
        <w:t>лицами с ограниченными возможностями здоровья, взаимодействовать при необходимости с медицинскими организациями;</w:t>
      </w:r>
    </w:p>
    <w:p w:rsidR="007030EB" w:rsidRPr="00BB7722"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B7722">
        <w:rPr>
          <w:rFonts w:ascii="Times New Roman" w:hAnsi="Times New Roman" w:cs="Times New Roman"/>
          <w:sz w:val="24"/>
          <w:szCs w:val="24"/>
        </w:rPr>
        <w:t>систематически повышать свой профессиональный уровень;</w:t>
      </w:r>
    </w:p>
    <w:p w:rsidR="007030EB" w:rsidRPr="00BB7722"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B7722">
        <w:rPr>
          <w:rFonts w:ascii="Times New Roman" w:hAnsi="Times New Roman" w:cs="Times New Roman"/>
          <w:sz w:val="24"/>
          <w:szCs w:val="24"/>
        </w:rPr>
        <w:t>проходить аттестацию на соответствие занимаемой должности в порядке, установленном законодательством об образовании;</w:t>
      </w:r>
    </w:p>
    <w:p w:rsidR="007030EB" w:rsidRPr="00BB7722"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B7722">
        <w:rPr>
          <w:rFonts w:ascii="Times New Roman" w:hAnsi="Times New Roman" w:cs="Times New Roman"/>
          <w:sz w:val="24"/>
          <w:szCs w:val="24"/>
        </w:rPr>
        <w:lastRenderedPageBreak/>
        <w:t>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7030EB" w:rsidRPr="00BB7722" w:rsidRDefault="007030EB"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B7722">
        <w:rPr>
          <w:rFonts w:ascii="Times New Roman" w:hAnsi="Times New Roman" w:cs="Times New Roman"/>
          <w:sz w:val="24"/>
          <w:szCs w:val="24"/>
        </w:rPr>
        <w:t>проходить в установленном законодательством Российской Федерации порядке обучение и проверку знаний и навыков в области охраны труда  Учреждения</w:t>
      </w:r>
    </w:p>
    <w:p w:rsidR="007030EB" w:rsidRPr="00BB7722" w:rsidRDefault="00B43853" w:rsidP="007030EB">
      <w:pPr>
        <w:pStyle w:val="ConsPlusNormal"/>
        <w:numPr>
          <w:ilvl w:val="0"/>
          <w:numId w:val="19"/>
        </w:numPr>
        <w:tabs>
          <w:tab w:val="left" w:pos="284"/>
        </w:tabs>
        <w:ind w:left="0" w:firstLine="0"/>
        <w:jc w:val="both"/>
        <w:rPr>
          <w:rFonts w:ascii="Times New Roman" w:hAnsi="Times New Roman" w:cs="Times New Roman"/>
          <w:sz w:val="24"/>
          <w:szCs w:val="24"/>
        </w:rPr>
      </w:pPr>
      <w:r w:rsidRPr="00BB7722">
        <w:rPr>
          <w:rFonts w:ascii="Times New Roman" w:hAnsi="Times New Roman" w:cs="Times New Roman"/>
          <w:sz w:val="24"/>
          <w:szCs w:val="24"/>
        </w:rPr>
        <w:t>соблюдать настоящий Устав, правила внутреннего трудового распорядка, локальные нормативные акты Учреждения</w:t>
      </w:r>
    </w:p>
    <w:p w:rsidR="007030EB" w:rsidRPr="00BB7722" w:rsidRDefault="00B43853" w:rsidP="004A167F">
      <w:pPr>
        <w:pStyle w:val="ConsPlusNormal"/>
        <w:tabs>
          <w:tab w:val="left" w:pos="284"/>
          <w:tab w:val="left" w:pos="567"/>
        </w:tabs>
        <w:ind w:firstLine="0"/>
        <w:jc w:val="both"/>
        <w:rPr>
          <w:rFonts w:ascii="Times New Roman" w:hAnsi="Times New Roman" w:cs="Times New Roman"/>
          <w:b/>
          <w:sz w:val="24"/>
          <w:szCs w:val="24"/>
        </w:rPr>
      </w:pPr>
      <w:r w:rsidRPr="00BB7722">
        <w:rPr>
          <w:rFonts w:ascii="Times New Roman" w:hAnsi="Times New Roman" w:cs="Times New Roman"/>
          <w:b/>
          <w:sz w:val="24"/>
          <w:szCs w:val="24"/>
        </w:rPr>
        <w:t xml:space="preserve">         4.8.6.</w:t>
      </w:r>
      <w:r w:rsidRPr="00BB7722">
        <w:rPr>
          <w:rFonts w:ascii="Times New Roman" w:hAnsi="Times New Roman" w:cs="Times New Roman"/>
          <w:sz w:val="24"/>
          <w:szCs w:val="24"/>
        </w:rPr>
        <w:t xml:space="preserve"> Педагогический работник не вправе оказывать платные образовательные услуги обучающимся в Учреждении, если это приводит к конфликту интересов педагогического работника.</w:t>
      </w:r>
    </w:p>
    <w:p w:rsidR="007030EB" w:rsidRPr="00BB7722" w:rsidRDefault="00B43853" w:rsidP="004A167F">
      <w:pPr>
        <w:pStyle w:val="ConsPlusNormal"/>
        <w:tabs>
          <w:tab w:val="left" w:pos="284"/>
          <w:tab w:val="left" w:pos="567"/>
        </w:tabs>
        <w:ind w:firstLine="0"/>
        <w:jc w:val="both"/>
        <w:rPr>
          <w:rFonts w:ascii="Times New Roman" w:hAnsi="Times New Roman" w:cs="Times New Roman"/>
          <w:sz w:val="24"/>
          <w:szCs w:val="24"/>
        </w:rPr>
      </w:pPr>
      <w:r w:rsidRPr="00BB7722">
        <w:rPr>
          <w:rFonts w:ascii="Times New Roman" w:hAnsi="Times New Roman" w:cs="Times New Roman"/>
          <w:b/>
          <w:sz w:val="24"/>
          <w:szCs w:val="24"/>
        </w:rPr>
        <w:t xml:space="preserve">         4.8.7.</w:t>
      </w:r>
      <w:r w:rsidRPr="00BB7722">
        <w:rPr>
          <w:rFonts w:ascii="Times New Roman" w:hAnsi="Times New Roman" w:cs="Times New Roman"/>
          <w:sz w:val="24"/>
          <w:szCs w:val="24"/>
        </w:rPr>
        <w:t xml:space="preserve">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BB7722" w:rsidRPr="00BB7722" w:rsidRDefault="00B43853" w:rsidP="004A167F">
      <w:pPr>
        <w:pStyle w:val="ConsPlusNormal"/>
        <w:tabs>
          <w:tab w:val="left" w:pos="567"/>
        </w:tabs>
        <w:ind w:firstLine="567"/>
        <w:jc w:val="both"/>
        <w:rPr>
          <w:rFonts w:ascii="Times New Roman" w:hAnsi="Times New Roman" w:cs="Times New Roman"/>
          <w:sz w:val="24"/>
          <w:szCs w:val="24"/>
        </w:rPr>
      </w:pPr>
      <w:r w:rsidRPr="00BB7722">
        <w:rPr>
          <w:rFonts w:ascii="Times New Roman" w:hAnsi="Times New Roman" w:cs="Times New Roman"/>
          <w:b/>
          <w:sz w:val="24"/>
          <w:szCs w:val="24"/>
        </w:rPr>
        <w:t>4.8.8.</w:t>
      </w:r>
      <w:r w:rsidRPr="00BB7722">
        <w:rPr>
          <w:rFonts w:ascii="Times New Roman" w:hAnsi="Times New Roman" w:cs="Times New Roman"/>
          <w:sz w:val="24"/>
          <w:szCs w:val="24"/>
        </w:rPr>
        <w:t xml:space="preserve">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Неисполнение или ненадлежащее исполнение педагогическими работниками обязанностей, предусмотренных пунктом 4.8.5, учитывается при прохождении ими аттестации. </w:t>
      </w:r>
    </w:p>
    <w:p w:rsidR="007030EB" w:rsidRPr="00BB7722" w:rsidRDefault="00BB7722" w:rsidP="004A167F">
      <w:pPr>
        <w:pStyle w:val="ConsPlusNormal"/>
        <w:tabs>
          <w:tab w:val="left" w:pos="567"/>
        </w:tabs>
        <w:ind w:firstLine="567"/>
        <w:jc w:val="both"/>
        <w:rPr>
          <w:rFonts w:ascii="Times New Roman" w:hAnsi="Times New Roman" w:cs="Times New Roman"/>
          <w:b/>
          <w:bCs/>
          <w:sz w:val="24"/>
          <w:szCs w:val="24"/>
        </w:rPr>
      </w:pPr>
      <w:r w:rsidRPr="00BB7722">
        <w:rPr>
          <w:rFonts w:ascii="Times New Roman" w:hAnsi="Times New Roman" w:cs="Times New Roman"/>
          <w:b/>
          <w:sz w:val="24"/>
          <w:szCs w:val="24"/>
        </w:rPr>
        <w:t>4.8.9.</w:t>
      </w:r>
      <w:r w:rsidR="00B43853" w:rsidRPr="00BB7722">
        <w:rPr>
          <w:rFonts w:ascii="Times New Roman" w:hAnsi="Times New Roman" w:cs="Times New Roman"/>
          <w:sz w:val="24"/>
          <w:szCs w:val="24"/>
        </w:rPr>
        <w:t xml:space="preserve"> Трудовые отношения работника и </w:t>
      </w:r>
      <w:r w:rsidRPr="00BB7722">
        <w:rPr>
          <w:rFonts w:ascii="Times New Roman" w:hAnsi="Times New Roman" w:cs="Times New Roman"/>
          <w:sz w:val="24"/>
          <w:szCs w:val="24"/>
        </w:rPr>
        <w:t>Учреждения</w:t>
      </w:r>
      <w:r w:rsidR="00B43853" w:rsidRPr="00BB7722">
        <w:rPr>
          <w:rFonts w:ascii="Times New Roman" w:hAnsi="Times New Roman" w:cs="Times New Roman"/>
          <w:sz w:val="24"/>
          <w:szCs w:val="24"/>
        </w:rPr>
        <w:t xml:space="preserve"> регулируются трудовым договором, условия которого не могут противоречить трудовому законодательству Российской Федерации.</w:t>
      </w:r>
    </w:p>
    <w:p w:rsidR="007030EB" w:rsidRPr="00BB7722" w:rsidRDefault="00BB7722" w:rsidP="00CD1777">
      <w:pPr>
        <w:pStyle w:val="ConsPlusNormal"/>
        <w:tabs>
          <w:tab w:val="left" w:pos="567"/>
          <w:tab w:val="left" w:pos="709"/>
        </w:tabs>
        <w:ind w:firstLine="360"/>
        <w:jc w:val="both"/>
        <w:rPr>
          <w:rFonts w:ascii="Times New Roman" w:hAnsi="Times New Roman" w:cs="Times New Roman"/>
          <w:sz w:val="24"/>
          <w:szCs w:val="24"/>
        </w:rPr>
      </w:pPr>
      <w:r w:rsidRPr="00BB7722">
        <w:rPr>
          <w:rFonts w:ascii="Times New Roman" w:hAnsi="Times New Roman" w:cs="Times New Roman"/>
          <w:b/>
          <w:sz w:val="24"/>
          <w:szCs w:val="24"/>
        </w:rPr>
        <w:t>4.8.10.</w:t>
      </w:r>
      <w:r w:rsidRPr="00BB7722">
        <w:rPr>
          <w:rFonts w:ascii="Times New Roman" w:hAnsi="Times New Roman" w:cs="Times New Roman"/>
          <w:sz w:val="24"/>
          <w:szCs w:val="24"/>
        </w:rPr>
        <w:t xml:space="preserve">В рабочее время педагогических работников в зависимости от занимаемой должности включается учебная, воспитательная работа, индивидуальная работа с обучающимися, а также другая педагогическая работа, предусмотренная трудовыми (должностными) обязанностями и (или) индивидуальным планом, </w:t>
      </w:r>
      <w:r w:rsidRPr="00BB7722">
        <w:rPr>
          <w:rFonts w:ascii="Times New Roman" w:hAnsi="Times New Roman" w:cs="Times New Roman"/>
          <w:sz w:val="24"/>
          <w:szCs w:val="24"/>
        </w:rPr>
        <w:sym w:font="Symbol" w:char="F02D"/>
      </w:r>
      <w:r w:rsidRPr="00BB7722">
        <w:rPr>
          <w:rFonts w:ascii="Times New Roman" w:hAnsi="Times New Roman" w:cs="Times New Roman"/>
          <w:sz w:val="24"/>
          <w:szCs w:val="24"/>
        </w:rPr>
        <w:t xml:space="preserve">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Конкретные трудовые (должностные) обязанности педагогических работников определяются трудовыми договорами и должностными инструкциями. Соотношение учебной и другой педагогической работы в пределах рабочей недели или учебного года определяется соответствующим локальным нормативным актом Учреждения с учетом количества часов по учебному плану, специальности и квалификации работника.</w:t>
      </w:r>
    </w:p>
    <w:p w:rsidR="00391396" w:rsidRPr="00BB7722" w:rsidRDefault="00BB7722" w:rsidP="00CD1777">
      <w:pPr>
        <w:pStyle w:val="ConsPlusNormal"/>
        <w:tabs>
          <w:tab w:val="left" w:pos="567"/>
          <w:tab w:val="left" w:pos="709"/>
        </w:tabs>
        <w:ind w:firstLine="360"/>
        <w:jc w:val="both"/>
        <w:rPr>
          <w:rFonts w:ascii="Times New Roman" w:hAnsi="Times New Roman" w:cs="Times New Roman"/>
          <w:sz w:val="24"/>
          <w:szCs w:val="24"/>
        </w:rPr>
      </w:pPr>
      <w:r w:rsidRPr="00BB7722">
        <w:rPr>
          <w:rFonts w:ascii="Times New Roman" w:hAnsi="Times New Roman" w:cs="Times New Roman"/>
          <w:b/>
          <w:sz w:val="24"/>
          <w:szCs w:val="24"/>
        </w:rPr>
        <w:t>4.8.6.</w:t>
      </w:r>
      <w:r w:rsidR="00B43853" w:rsidRPr="00BB7722">
        <w:rPr>
          <w:rFonts w:ascii="Times New Roman" w:hAnsi="Times New Roman" w:cs="Times New Roman"/>
          <w:sz w:val="24"/>
          <w:szCs w:val="24"/>
        </w:rPr>
        <w:t xml:space="preserve">Режим рабочего времени и времени отдыха педагогических работников </w:t>
      </w:r>
      <w:r w:rsidRPr="00BB7722">
        <w:rPr>
          <w:rFonts w:ascii="Times New Roman" w:hAnsi="Times New Roman" w:cs="Times New Roman"/>
          <w:sz w:val="24"/>
          <w:szCs w:val="24"/>
        </w:rPr>
        <w:t>Учреждения</w:t>
      </w:r>
      <w:r w:rsidR="00B43853" w:rsidRPr="00BB7722">
        <w:rPr>
          <w:rFonts w:ascii="Times New Roman" w:hAnsi="Times New Roman" w:cs="Times New Roman"/>
          <w:sz w:val="24"/>
          <w:szCs w:val="24"/>
        </w:rPr>
        <w:t xml:space="preserve"> определяется коллективным договором, правилами внутреннего трудового распорядка, иными локальными нормативными актами </w:t>
      </w:r>
      <w:r w:rsidRPr="00BB7722">
        <w:rPr>
          <w:rFonts w:ascii="Times New Roman" w:hAnsi="Times New Roman" w:cs="Times New Roman"/>
          <w:sz w:val="24"/>
          <w:szCs w:val="24"/>
        </w:rPr>
        <w:t>Учреждения</w:t>
      </w:r>
      <w:r w:rsidR="00B43853" w:rsidRPr="00BB7722">
        <w:rPr>
          <w:rFonts w:ascii="Times New Roman" w:hAnsi="Times New Roman" w:cs="Times New Roman"/>
          <w:sz w:val="24"/>
          <w:szCs w:val="24"/>
        </w:rPr>
        <w:t>, трудовым договором, графиками работы и расписанием занятий в соответствии с требованиями трудового законодательства и с учетом особенностей,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sidRPr="00BB7722">
        <w:rPr>
          <w:rFonts w:ascii="Times New Roman" w:hAnsi="Times New Roman" w:cs="Times New Roman"/>
          <w:sz w:val="24"/>
          <w:szCs w:val="24"/>
        </w:rPr>
        <w:t>.</w:t>
      </w:r>
    </w:p>
    <w:p w:rsidR="0040744A" w:rsidRPr="0040744A" w:rsidRDefault="00BB7722" w:rsidP="00CD1777">
      <w:pPr>
        <w:pStyle w:val="ConsPlusNormal"/>
        <w:tabs>
          <w:tab w:val="left" w:pos="567"/>
          <w:tab w:val="left" w:pos="851"/>
        </w:tabs>
        <w:ind w:firstLine="360"/>
        <w:jc w:val="both"/>
        <w:rPr>
          <w:rFonts w:ascii="Times New Roman" w:hAnsi="Times New Roman" w:cs="Times New Roman"/>
          <w:sz w:val="24"/>
          <w:szCs w:val="24"/>
        </w:rPr>
      </w:pPr>
      <w:r w:rsidRPr="00BB7722">
        <w:rPr>
          <w:rFonts w:ascii="Times New Roman" w:hAnsi="Times New Roman" w:cs="Times New Roman"/>
          <w:b/>
          <w:sz w:val="24"/>
          <w:szCs w:val="24"/>
        </w:rPr>
        <w:t xml:space="preserve">4.9. </w:t>
      </w:r>
      <w:r w:rsidRPr="00BB7722">
        <w:rPr>
          <w:rFonts w:ascii="Times New Roman" w:hAnsi="Times New Roman" w:cs="Times New Roman"/>
          <w:sz w:val="24"/>
          <w:szCs w:val="24"/>
        </w:rPr>
        <w:t xml:space="preserve">Права, обязанности и ответственность административно- хозяйственных, учебно-вспомогательных и иных работников, осуществляющих вспомогательные функции, устанавливаются законодательством Российской Федерации, настоящим Уставом, правилами внутреннего трудового распорядка и иными локальными нормативными </w:t>
      </w:r>
      <w:r w:rsidRPr="00BB7722">
        <w:rPr>
          <w:rFonts w:ascii="Times New Roman" w:hAnsi="Times New Roman" w:cs="Times New Roman"/>
          <w:sz w:val="24"/>
          <w:szCs w:val="24"/>
        </w:rPr>
        <w:lastRenderedPageBreak/>
        <w:t xml:space="preserve">актами Учреждения, должностными инструкциями и трудовыми </w:t>
      </w:r>
      <w:r w:rsidRPr="0040744A">
        <w:rPr>
          <w:rFonts w:ascii="Times New Roman" w:hAnsi="Times New Roman" w:cs="Times New Roman"/>
          <w:sz w:val="24"/>
          <w:szCs w:val="24"/>
        </w:rPr>
        <w:t>договорами.</w:t>
      </w:r>
    </w:p>
    <w:p w:rsidR="00BB7722" w:rsidRPr="0040744A" w:rsidRDefault="00BB7722" w:rsidP="00BB7722">
      <w:pPr>
        <w:pStyle w:val="ConsPlusNormal"/>
        <w:tabs>
          <w:tab w:val="left" w:pos="851"/>
        </w:tabs>
        <w:ind w:firstLine="360"/>
        <w:jc w:val="both"/>
        <w:rPr>
          <w:rFonts w:ascii="Times New Roman" w:hAnsi="Times New Roman" w:cs="Times New Roman"/>
          <w:sz w:val="24"/>
          <w:szCs w:val="24"/>
        </w:rPr>
      </w:pPr>
      <w:r w:rsidRPr="0040744A">
        <w:rPr>
          <w:rFonts w:ascii="Times New Roman" w:hAnsi="Times New Roman" w:cs="Times New Roman"/>
          <w:b/>
          <w:sz w:val="24"/>
          <w:szCs w:val="24"/>
        </w:rPr>
        <w:t>4.10.</w:t>
      </w:r>
      <w:r w:rsidRPr="0040744A">
        <w:rPr>
          <w:rFonts w:ascii="Times New Roman" w:hAnsi="Times New Roman" w:cs="Times New Roman"/>
          <w:sz w:val="24"/>
          <w:szCs w:val="24"/>
        </w:rPr>
        <w:t xml:space="preserve"> Заместителям директора Учреждения предоставляются в порядке, установленном Правительством Российской Федерации, права, социальные гарантии и меры социальной поддержки, предусмотренные педагогическим работникам.</w:t>
      </w:r>
    </w:p>
    <w:p w:rsidR="00BB7722" w:rsidRPr="0040744A" w:rsidRDefault="00BB7722" w:rsidP="00BB7722">
      <w:pPr>
        <w:pStyle w:val="ConsPlusNormal"/>
        <w:tabs>
          <w:tab w:val="left" w:pos="851"/>
        </w:tabs>
        <w:ind w:firstLine="360"/>
        <w:jc w:val="both"/>
        <w:rPr>
          <w:rFonts w:ascii="Times New Roman" w:hAnsi="Times New Roman" w:cs="Times New Roman"/>
          <w:sz w:val="24"/>
          <w:szCs w:val="24"/>
        </w:rPr>
      </w:pPr>
      <w:r w:rsidRPr="0040744A">
        <w:rPr>
          <w:rFonts w:ascii="Times New Roman" w:hAnsi="Times New Roman" w:cs="Times New Roman"/>
          <w:b/>
          <w:sz w:val="24"/>
          <w:szCs w:val="24"/>
        </w:rPr>
        <w:t xml:space="preserve">   4.11.</w:t>
      </w:r>
      <w:r w:rsidRPr="0040744A">
        <w:rPr>
          <w:rFonts w:ascii="Times New Roman" w:hAnsi="Times New Roman" w:cs="Times New Roman"/>
          <w:sz w:val="24"/>
          <w:szCs w:val="24"/>
        </w:rPr>
        <w:t xml:space="preserve">  Оплата труда работников  Учреждения:</w:t>
      </w:r>
    </w:p>
    <w:p w:rsidR="00BB7722" w:rsidRPr="00BB7722" w:rsidRDefault="00BB7722" w:rsidP="00BB7722">
      <w:pPr>
        <w:widowControl w:val="0"/>
        <w:tabs>
          <w:tab w:val="left" w:pos="709"/>
          <w:tab w:val="left" w:pos="993"/>
        </w:tabs>
        <w:autoSpaceDE w:val="0"/>
        <w:autoSpaceDN w:val="0"/>
        <w:adjustRightInd w:val="0"/>
        <w:ind w:firstLine="360"/>
        <w:jc w:val="both"/>
        <w:rPr>
          <w:rFonts w:ascii="Times New Roman" w:hAnsi="Times New Roman" w:cs="Times New Roman"/>
          <w:lang w:val="ru-RU" w:eastAsia="ru-RU"/>
        </w:rPr>
      </w:pPr>
      <w:r w:rsidRPr="0040744A">
        <w:rPr>
          <w:rFonts w:ascii="Times New Roman" w:hAnsi="Times New Roman" w:cs="Times New Roman"/>
          <w:b/>
          <w:lang w:val="ru-RU" w:eastAsia="ru-RU"/>
        </w:rPr>
        <w:t>4.11.1.</w:t>
      </w:r>
      <w:r w:rsidRPr="0040744A">
        <w:rPr>
          <w:rFonts w:ascii="Times New Roman" w:hAnsi="Times New Roman" w:cs="Times New Roman"/>
          <w:lang w:val="ru-RU"/>
        </w:rPr>
        <w:t xml:space="preserve">заработная плата выплачивается за выполнение работниками </w:t>
      </w:r>
      <w:r w:rsidR="008C1B8D" w:rsidRPr="0040744A">
        <w:rPr>
          <w:rFonts w:ascii="Times New Roman" w:hAnsi="Times New Roman" w:cs="Times New Roman"/>
          <w:lang w:val="ru-RU"/>
        </w:rPr>
        <w:t>Учреждения</w:t>
      </w:r>
      <w:r w:rsidRPr="0040744A">
        <w:rPr>
          <w:rFonts w:ascii="Times New Roman" w:hAnsi="Times New Roman" w:cs="Times New Roman"/>
          <w:lang w:val="ru-RU"/>
        </w:rPr>
        <w:t xml:space="preserve"> функциональных обязанностей, предусмотренных договором;</w:t>
      </w:r>
      <w:r w:rsidRPr="00BB7722">
        <w:rPr>
          <w:rFonts w:ascii="Times New Roman" w:hAnsi="Times New Roman" w:cs="Times New Roman"/>
          <w:lang w:val="ru-RU" w:eastAsia="ru-RU"/>
        </w:rPr>
        <w:t>;</w:t>
      </w:r>
    </w:p>
    <w:p w:rsidR="00BB7722" w:rsidRPr="0040744A" w:rsidRDefault="008C1B8D" w:rsidP="00BB7722">
      <w:pPr>
        <w:pStyle w:val="ConsPlusNormal"/>
        <w:tabs>
          <w:tab w:val="left" w:pos="851"/>
        </w:tabs>
        <w:ind w:firstLine="360"/>
        <w:jc w:val="both"/>
        <w:rPr>
          <w:rFonts w:ascii="Times New Roman" w:hAnsi="Times New Roman" w:cs="Times New Roman"/>
          <w:sz w:val="24"/>
          <w:szCs w:val="24"/>
        </w:rPr>
      </w:pPr>
      <w:r w:rsidRPr="0040744A">
        <w:rPr>
          <w:rFonts w:ascii="Times New Roman" w:hAnsi="Times New Roman" w:cs="Times New Roman"/>
          <w:b/>
          <w:sz w:val="24"/>
          <w:szCs w:val="24"/>
        </w:rPr>
        <w:t xml:space="preserve">   4.11.2.</w:t>
      </w:r>
      <w:r w:rsidRPr="0040744A">
        <w:rPr>
          <w:rFonts w:ascii="Times New Roman" w:hAnsi="Times New Roman" w:cs="Times New Roman"/>
          <w:sz w:val="24"/>
          <w:szCs w:val="24"/>
        </w:rPr>
        <w:t xml:space="preserve"> выполнение других работ и обязанностей работниками Учреждения оплачивается дополнительным договором;</w:t>
      </w:r>
    </w:p>
    <w:p w:rsidR="008C1B8D" w:rsidRPr="0040744A" w:rsidRDefault="008C1B8D" w:rsidP="00BB7722">
      <w:pPr>
        <w:pStyle w:val="ConsPlusNormal"/>
        <w:tabs>
          <w:tab w:val="left" w:pos="851"/>
        </w:tabs>
        <w:ind w:firstLine="360"/>
        <w:jc w:val="both"/>
        <w:rPr>
          <w:rFonts w:ascii="Times New Roman" w:hAnsi="Times New Roman" w:cs="Times New Roman"/>
          <w:b/>
          <w:sz w:val="24"/>
          <w:szCs w:val="24"/>
        </w:rPr>
      </w:pPr>
      <w:r w:rsidRPr="0040744A">
        <w:rPr>
          <w:rFonts w:ascii="Times New Roman" w:hAnsi="Times New Roman" w:cs="Times New Roman"/>
          <w:b/>
          <w:sz w:val="24"/>
          <w:szCs w:val="24"/>
        </w:rPr>
        <w:t>4.11.3.</w:t>
      </w:r>
      <w:r w:rsidRPr="0040744A">
        <w:rPr>
          <w:rFonts w:ascii="Times New Roman" w:hAnsi="Times New Roman" w:cs="Times New Roman"/>
          <w:sz w:val="24"/>
          <w:szCs w:val="24"/>
        </w:rPr>
        <w:t xml:space="preserve"> объем учебной нагрузки педагогическим работникам школы устанавливается от количества часов по учебному плану и часов учебной программы и обеспеченности кадрами.</w:t>
      </w:r>
    </w:p>
    <w:p w:rsidR="008C1B8D" w:rsidRPr="0040744A" w:rsidRDefault="008C1B8D" w:rsidP="00CD1777">
      <w:pPr>
        <w:pStyle w:val="ConsPlusNormal"/>
        <w:tabs>
          <w:tab w:val="left" w:pos="567"/>
          <w:tab w:val="left" w:pos="851"/>
        </w:tabs>
        <w:ind w:firstLine="360"/>
        <w:jc w:val="both"/>
        <w:rPr>
          <w:rFonts w:ascii="Times New Roman" w:hAnsi="Times New Roman" w:cs="Times New Roman"/>
          <w:sz w:val="24"/>
          <w:szCs w:val="24"/>
        </w:rPr>
      </w:pPr>
      <w:r w:rsidRPr="0040744A">
        <w:rPr>
          <w:rFonts w:ascii="Times New Roman" w:hAnsi="Times New Roman" w:cs="Times New Roman"/>
          <w:b/>
          <w:sz w:val="24"/>
          <w:szCs w:val="24"/>
        </w:rPr>
        <w:t xml:space="preserve">4.12.  </w:t>
      </w:r>
      <w:r w:rsidR="00BB7722" w:rsidRPr="0040744A">
        <w:rPr>
          <w:rFonts w:ascii="Times New Roman" w:hAnsi="Times New Roman" w:cs="Times New Roman"/>
          <w:sz w:val="24"/>
          <w:szCs w:val="24"/>
        </w:rPr>
        <w:t xml:space="preserve">К грубым нарушениям настоящего Устава и локальных нормативных актов </w:t>
      </w:r>
      <w:r w:rsidRPr="0040744A">
        <w:rPr>
          <w:rFonts w:ascii="Times New Roman" w:hAnsi="Times New Roman" w:cs="Times New Roman"/>
          <w:sz w:val="24"/>
          <w:szCs w:val="24"/>
        </w:rPr>
        <w:t>Учреждения</w:t>
      </w:r>
      <w:r w:rsidR="00BB7722" w:rsidRPr="0040744A">
        <w:rPr>
          <w:rFonts w:ascii="Times New Roman" w:hAnsi="Times New Roman" w:cs="Times New Roman"/>
          <w:sz w:val="24"/>
          <w:szCs w:val="24"/>
        </w:rPr>
        <w:t xml:space="preserve"> относится виновное умышленное и (или) неумышленное действие и (или) бездействие участника или группы участников образовательного процесса, которое</w:t>
      </w:r>
      <w:r w:rsidRPr="0040744A">
        <w:rPr>
          <w:rFonts w:ascii="Times New Roman" w:hAnsi="Times New Roman" w:cs="Times New Roman"/>
          <w:sz w:val="24"/>
          <w:szCs w:val="24"/>
        </w:rPr>
        <w:t>:</w:t>
      </w:r>
    </w:p>
    <w:p w:rsidR="00854AB1" w:rsidRPr="0040744A" w:rsidRDefault="00BB7722" w:rsidP="00854AB1">
      <w:pPr>
        <w:pStyle w:val="ConsPlusNormal"/>
        <w:numPr>
          <w:ilvl w:val="0"/>
          <w:numId w:val="29"/>
        </w:numPr>
        <w:tabs>
          <w:tab w:val="left" w:pos="142"/>
          <w:tab w:val="left" w:pos="284"/>
        </w:tabs>
        <w:ind w:left="0" w:firstLine="0"/>
        <w:jc w:val="both"/>
        <w:rPr>
          <w:rFonts w:ascii="Times New Roman" w:hAnsi="Times New Roman" w:cs="Times New Roman"/>
          <w:sz w:val="24"/>
          <w:szCs w:val="24"/>
        </w:rPr>
      </w:pPr>
      <w:r w:rsidRPr="0040744A">
        <w:rPr>
          <w:rFonts w:ascii="Times New Roman" w:hAnsi="Times New Roman" w:cs="Times New Roman"/>
          <w:sz w:val="24"/>
          <w:szCs w:val="24"/>
        </w:rPr>
        <w:t xml:space="preserve">повлекло или могло повлечь угрозу или причинение вреда жизни и здоровью других; </w:t>
      </w:r>
    </w:p>
    <w:p w:rsidR="008C1B8D" w:rsidRPr="00854AB1" w:rsidRDefault="00BB7722" w:rsidP="00854AB1">
      <w:pPr>
        <w:pStyle w:val="ConsPlusNormal"/>
        <w:numPr>
          <w:ilvl w:val="0"/>
          <w:numId w:val="29"/>
        </w:numPr>
        <w:tabs>
          <w:tab w:val="left" w:pos="284"/>
        </w:tabs>
        <w:ind w:left="0" w:firstLine="0"/>
        <w:jc w:val="both"/>
        <w:rPr>
          <w:rFonts w:ascii="Times New Roman" w:hAnsi="Times New Roman" w:cs="Times New Roman"/>
          <w:sz w:val="24"/>
          <w:szCs w:val="24"/>
        </w:rPr>
      </w:pPr>
      <w:r w:rsidRPr="00854AB1">
        <w:rPr>
          <w:rFonts w:ascii="Times New Roman" w:hAnsi="Times New Roman" w:cs="Times New Roman"/>
          <w:sz w:val="24"/>
          <w:szCs w:val="24"/>
        </w:rPr>
        <w:t>привело к дезорганизации образовательного процесса;</w:t>
      </w:r>
    </w:p>
    <w:p w:rsidR="00854AB1" w:rsidRPr="00854AB1" w:rsidRDefault="00854AB1" w:rsidP="00854AB1">
      <w:pPr>
        <w:pStyle w:val="ConsPlusNormal"/>
        <w:numPr>
          <w:ilvl w:val="0"/>
          <w:numId w:val="29"/>
        </w:numPr>
        <w:tabs>
          <w:tab w:val="left" w:pos="284"/>
        </w:tabs>
        <w:ind w:left="0" w:firstLine="0"/>
        <w:jc w:val="both"/>
        <w:rPr>
          <w:rFonts w:ascii="Times New Roman" w:hAnsi="Times New Roman" w:cs="Times New Roman"/>
          <w:sz w:val="24"/>
          <w:szCs w:val="24"/>
        </w:rPr>
      </w:pPr>
      <w:r w:rsidRPr="00854AB1">
        <w:rPr>
          <w:rFonts w:ascii="Times New Roman" w:hAnsi="Times New Roman" w:cs="Times New Roman"/>
          <w:sz w:val="24"/>
          <w:szCs w:val="24"/>
        </w:rPr>
        <w:t>нанесло материальный ущерб Учреждению, личному имуществу участников образовательного процесса;</w:t>
      </w:r>
    </w:p>
    <w:p w:rsidR="00854AB1" w:rsidRPr="00854AB1" w:rsidRDefault="00854AB1" w:rsidP="00854AB1">
      <w:pPr>
        <w:pStyle w:val="ConsPlusNormal"/>
        <w:numPr>
          <w:ilvl w:val="0"/>
          <w:numId w:val="29"/>
        </w:numPr>
        <w:tabs>
          <w:tab w:val="left" w:pos="284"/>
        </w:tabs>
        <w:ind w:left="0" w:firstLine="0"/>
        <w:jc w:val="both"/>
        <w:rPr>
          <w:rFonts w:ascii="Times New Roman" w:hAnsi="Times New Roman" w:cs="Times New Roman"/>
          <w:sz w:val="24"/>
          <w:szCs w:val="24"/>
        </w:rPr>
      </w:pPr>
      <w:r w:rsidRPr="00854AB1">
        <w:rPr>
          <w:rFonts w:ascii="Times New Roman" w:hAnsi="Times New Roman" w:cs="Times New Roman"/>
          <w:sz w:val="24"/>
          <w:szCs w:val="24"/>
        </w:rPr>
        <w:t>является систематическим неисполнением основных обязанностей;</w:t>
      </w:r>
    </w:p>
    <w:p w:rsidR="00854AB1" w:rsidRPr="00854AB1" w:rsidRDefault="00854AB1" w:rsidP="00854AB1">
      <w:pPr>
        <w:pStyle w:val="ConsPlusNormal"/>
        <w:numPr>
          <w:ilvl w:val="0"/>
          <w:numId w:val="29"/>
        </w:numPr>
        <w:tabs>
          <w:tab w:val="left" w:pos="284"/>
        </w:tabs>
        <w:ind w:left="0" w:firstLine="0"/>
        <w:jc w:val="both"/>
        <w:rPr>
          <w:rFonts w:ascii="Times New Roman" w:hAnsi="Times New Roman" w:cs="Times New Roman"/>
          <w:sz w:val="24"/>
          <w:szCs w:val="24"/>
        </w:rPr>
      </w:pPr>
      <w:r w:rsidRPr="00854AB1">
        <w:rPr>
          <w:rFonts w:ascii="Times New Roman" w:hAnsi="Times New Roman" w:cs="Times New Roman"/>
          <w:sz w:val="24"/>
          <w:szCs w:val="24"/>
        </w:rPr>
        <w:t>является психическим насилием: угрозы; преднамеренная изоляция, предъявление чрезмерных требований, не соответствующих возрасту, квалификации, должностным обязанностям; оскорбление и унижение достоинства; необоснованная систематическая критика, выводящая из душевного равновесия; постоянная негативная характеристика, негативное демонстративное отношение.</w:t>
      </w:r>
    </w:p>
    <w:p w:rsidR="00595D86" w:rsidRPr="00181112" w:rsidRDefault="00595D86" w:rsidP="00854AB1">
      <w:pPr>
        <w:pStyle w:val="ConsPlusNormal"/>
        <w:tabs>
          <w:tab w:val="left" w:pos="851"/>
        </w:tabs>
        <w:ind w:firstLine="360"/>
        <w:jc w:val="both"/>
        <w:rPr>
          <w:rFonts w:ascii="Times New Roman" w:hAnsi="Times New Roman" w:cs="Times New Roman"/>
          <w:sz w:val="24"/>
          <w:szCs w:val="24"/>
        </w:rPr>
      </w:pPr>
    </w:p>
    <w:p w:rsidR="00CD50B1" w:rsidRDefault="00CD50B1" w:rsidP="00B02215">
      <w:pPr>
        <w:pStyle w:val="ConsPlusNonformat"/>
        <w:widowControl/>
        <w:jc w:val="center"/>
        <w:rPr>
          <w:rFonts w:ascii="Times New Roman" w:hAnsi="Times New Roman" w:cs="Times New Roman"/>
          <w:b/>
          <w:bCs/>
          <w:sz w:val="24"/>
          <w:szCs w:val="24"/>
        </w:rPr>
      </w:pPr>
      <w:r w:rsidRPr="00181112">
        <w:rPr>
          <w:rFonts w:ascii="Times New Roman" w:hAnsi="Times New Roman" w:cs="Times New Roman"/>
          <w:b/>
          <w:bCs/>
          <w:sz w:val="24"/>
          <w:szCs w:val="24"/>
        </w:rPr>
        <w:t>5. Права, обязанности и ответственность Учреждения</w:t>
      </w:r>
      <w:r w:rsidR="004A1F4C">
        <w:rPr>
          <w:rFonts w:ascii="Times New Roman" w:hAnsi="Times New Roman" w:cs="Times New Roman"/>
          <w:b/>
          <w:bCs/>
          <w:sz w:val="24"/>
          <w:szCs w:val="24"/>
        </w:rPr>
        <w:t>.</w:t>
      </w:r>
    </w:p>
    <w:p w:rsidR="00860F73" w:rsidRDefault="00860F73" w:rsidP="00B02215">
      <w:pPr>
        <w:pStyle w:val="ConsPlusNonformat"/>
        <w:widowControl/>
        <w:jc w:val="center"/>
        <w:rPr>
          <w:rFonts w:ascii="Times New Roman" w:hAnsi="Times New Roman" w:cs="Times New Roman"/>
          <w:b/>
          <w:bCs/>
          <w:sz w:val="24"/>
          <w:szCs w:val="24"/>
        </w:rPr>
      </w:pPr>
    </w:p>
    <w:p w:rsidR="0077735B" w:rsidRPr="009368C1" w:rsidRDefault="00860F73" w:rsidP="00860F73">
      <w:pPr>
        <w:pStyle w:val="ConsPlusNonformat"/>
        <w:widowControl/>
        <w:tabs>
          <w:tab w:val="left" w:pos="567"/>
        </w:tabs>
        <w:jc w:val="both"/>
        <w:rPr>
          <w:rFonts w:ascii="Times New Roman" w:hAnsi="Times New Roman" w:cs="Times New Roman"/>
          <w:sz w:val="24"/>
          <w:szCs w:val="24"/>
        </w:rPr>
      </w:pPr>
      <w:r w:rsidRPr="009368C1">
        <w:rPr>
          <w:rFonts w:ascii="Times New Roman" w:hAnsi="Times New Roman" w:cs="Times New Roman"/>
          <w:b/>
          <w:sz w:val="24"/>
          <w:szCs w:val="24"/>
        </w:rPr>
        <w:t xml:space="preserve">         5.1.</w:t>
      </w:r>
      <w:r w:rsidRPr="00F96A5A">
        <w:rPr>
          <w:rFonts w:ascii="Times New Roman" w:hAnsi="Times New Roman" w:cs="Times New Roman"/>
          <w:sz w:val="24"/>
          <w:szCs w:val="24"/>
        </w:rPr>
        <w:t>Учреждение</w:t>
      </w:r>
      <w:r w:rsidRPr="009368C1">
        <w:rPr>
          <w:rFonts w:ascii="Times New Roman" w:hAnsi="Times New Roman" w:cs="Times New Roman"/>
          <w:sz w:val="24"/>
          <w:szCs w:val="24"/>
        </w:rPr>
        <w:t xml:space="preserve"> обладает автономией, под которой понимается самостоятельность в осуществлении образовательной, методической, административной, финансово-экономической деятельности, разработке и принятии локальных нормативных актов в соответствии с Федеральным законодательством, нормативными правовыми актами Российской Федерации, законами и нормативными правовыми актами Республики Дагестан, нормативными правовыми актами  </w:t>
      </w:r>
      <w:r w:rsidRPr="009368C1">
        <w:rPr>
          <w:rFonts w:ascii="Times New Roman" w:hAnsi="Times New Roman" w:cs="Times New Roman"/>
          <w:bCs/>
          <w:sz w:val="24"/>
          <w:szCs w:val="24"/>
        </w:rPr>
        <w:t>городского округа  «город Каспийск»</w:t>
      </w:r>
      <w:r w:rsidRPr="009368C1">
        <w:rPr>
          <w:rFonts w:ascii="Times New Roman" w:hAnsi="Times New Roman" w:cs="Times New Roman"/>
          <w:sz w:val="24"/>
          <w:szCs w:val="24"/>
        </w:rPr>
        <w:t xml:space="preserve"> и настоящим Уставом.</w:t>
      </w:r>
    </w:p>
    <w:p w:rsidR="009368C1" w:rsidRDefault="00993AFD" w:rsidP="00993AFD">
      <w:pPr>
        <w:pStyle w:val="ConsPlusNonformat"/>
        <w:widowControl/>
        <w:ind w:firstLine="567"/>
        <w:jc w:val="both"/>
        <w:rPr>
          <w:rFonts w:ascii="Times New Roman" w:hAnsi="Times New Roman" w:cs="Times New Roman"/>
          <w:sz w:val="24"/>
          <w:szCs w:val="24"/>
        </w:rPr>
      </w:pPr>
      <w:r w:rsidRPr="009368C1">
        <w:rPr>
          <w:rFonts w:ascii="Times New Roman" w:hAnsi="Times New Roman" w:cs="Times New Roman"/>
          <w:b/>
          <w:sz w:val="24"/>
          <w:szCs w:val="24"/>
        </w:rPr>
        <w:t>5.2.</w:t>
      </w:r>
      <w:r w:rsidR="00F96A5A" w:rsidRPr="00F96A5A">
        <w:rPr>
          <w:rFonts w:ascii="Times New Roman" w:hAnsi="Times New Roman" w:cs="Times New Roman"/>
          <w:sz w:val="24"/>
          <w:szCs w:val="24"/>
        </w:rPr>
        <w:t>Учреждение</w:t>
      </w:r>
      <w:r w:rsidR="00F96A5A" w:rsidRPr="009368C1">
        <w:rPr>
          <w:rFonts w:ascii="Times New Roman" w:hAnsi="Times New Roman" w:cs="Times New Roman"/>
          <w:sz w:val="24"/>
          <w:szCs w:val="24"/>
        </w:rPr>
        <w:t xml:space="preserve"> строит свои взаимоотношения с другими юридическими и физическими лицами во всех сферах своей деятельности на основании договоров. В своей деятельности Учреждение учитывает интересы потребителей, обеспечивает качество продукции, работ, услуг</w:t>
      </w:r>
      <w:r w:rsidR="00F04D4B">
        <w:rPr>
          <w:rFonts w:ascii="Times New Roman" w:hAnsi="Times New Roman" w:cs="Times New Roman"/>
          <w:sz w:val="24"/>
          <w:szCs w:val="24"/>
        </w:rPr>
        <w:t xml:space="preserve">. </w:t>
      </w:r>
      <w:r w:rsidRPr="009368C1">
        <w:rPr>
          <w:rFonts w:ascii="Times New Roman" w:hAnsi="Times New Roman" w:cs="Times New Roman"/>
          <w:sz w:val="24"/>
          <w:szCs w:val="24"/>
        </w:rPr>
        <w:t xml:space="preserve">В своей деятельности </w:t>
      </w:r>
      <w:r w:rsidR="009368C1" w:rsidRPr="009368C1">
        <w:rPr>
          <w:rFonts w:ascii="Times New Roman" w:hAnsi="Times New Roman" w:cs="Times New Roman"/>
          <w:sz w:val="24"/>
          <w:szCs w:val="24"/>
        </w:rPr>
        <w:t>Учреждение</w:t>
      </w:r>
      <w:r w:rsidRPr="009368C1">
        <w:rPr>
          <w:rFonts w:ascii="Times New Roman" w:hAnsi="Times New Roman" w:cs="Times New Roman"/>
          <w:sz w:val="24"/>
          <w:szCs w:val="24"/>
        </w:rPr>
        <w:t xml:space="preserve"> учитывает интересы потребителей, обеспечивает качество продукции, работ, услуг.</w:t>
      </w:r>
    </w:p>
    <w:p w:rsidR="00993AFD" w:rsidRPr="009368C1" w:rsidRDefault="00F04D4B" w:rsidP="00CD1777">
      <w:pPr>
        <w:pStyle w:val="ConsPlusNonformat"/>
        <w:widowControl/>
        <w:tabs>
          <w:tab w:val="left" w:pos="567"/>
        </w:tabs>
        <w:jc w:val="both"/>
        <w:rPr>
          <w:rFonts w:ascii="Times New Roman" w:hAnsi="Times New Roman" w:cs="Times New Roman"/>
          <w:sz w:val="24"/>
          <w:szCs w:val="24"/>
        </w:rPr>
      </w:pPr>
      <w:r w:rsidRPr="00F04D4B">
        <w:rPr>
          <w:rFonts w:ascii="Times New Roman" w:hAnsi="Times New Roman" w:cs="Times New Roman"/>
          <w:b/>
          <w:sz w:val="24"/>
          <w:szCs w:val="24"/>
        </w:rPr>
        <w:t>5.3.</w:t>
      </w:r>
      <w:r w:rsidRPr="00F04D4B">
        <w:rPr>
          <w:rFonts w:ascii="Times New Roman" w:hAnsi="Times New Roman" w:cs="Times New Roman"/>
          <w:sz w:val="24"/>
          <w:szCs w:val="24"/>
        </w:rPr>
        <w:t xml:space="preserve"> Учреждение свободн</w:t>
      </w:r>
      <w:r>
        <w:rPr>
          <w:rFonts w:ascii="Times New Roman" w:hAnsi="Times New Roman" w:cs="Times New Roman"/>
          <w:sz w:val="24"/>
          <w:szCs w:val="24"/>
        </w:rPr>
        <w:t>о</w:t>
      </w:r>
      <w:r w:rsidRPr="00F04D4B">
        <w:rPr>
          <w:rFonts w:ascii="Times New Roman" w:hAnsi="Times New Roman" w:cs="Times New Roman"/>
          <w:sz w:val="24"/>
          <w:szCs w:val="24"/>
        </w:rPr>
        <w:t xml:space="preserve"> в определении содержания образования, выборе учебно-методического обеспечения, образовательных технологий по реализуемым ею общеобразовательным программам.</w:t>
      </w:r>
    </w:p>
    <w:p w:rsidR="00993AFD" w:rsidRDefault="00F96A5A" w:rsidP="00CD1777">
      <w:pPr>
        <w:pStyle w:val="ConsPlusNonformat"/>
        <w:widowControl/>
        <w:tabs>
          <w:tab w:val="left" w:pos="567"/>
        </w:tabs>
        <w:jc w:val="both"/>
        <w:rPr>
          <w:rFonts w:ascii="Times New Roman" w:hAnsi="Times New Roman" w:cs="Times New Roman"/>
          <w:sz w:val="24"/>
          <w:szCs w:val="24"/>
        </w:rPr>
      </w:pPr>
      <w:r w:rsidRPr="004A1F4C">
        <w:rPr>
          <w:rFonts w:ascii="Times New Roman" w:hAnsi="Times New Roman" w:cs="Times New Roman"/>
          <w:b/>
          <w:sz w:val="24"/>
          <w:szCs w:val="24"/>
        </w:rPr>
        <w:t>5</w:t>
      </w:r>
      <w:r w:rsidR="00BA0052" w:rsidRPr="004A1F4C">
        <w:rPr>
          <w:rFonts w:ascii="Times New Roman" w:hAnsi="Times New Roman" w:cs="Times New Roman"/>
          <w:b/>
          <w:sz w:val="24"/>
          <w:szCs w:val="24"/>
        </w:rPr>
        <w:t>.4.</w:t>
      </w:r>
      <w:r w:rsidR="00BA0052" w:rsidRPr="004A1F4C">
        <w:rPr>
          <w:rFonts w:ascii="Times New Roman" w:hAnsi="Times New Roman" w:cs="Times New Roman"/>
          <w:sz w:val="24"/>
          <w:szCs w:val="24"/>
        </w:rPr>
        <w:t xml:space="preserve"> К компетенции Учреждения</w:t>
      </w:r>
      <w:r w:rsidR="00993AFD" w:rsidRPr="004A1F4C">
        <w:rPr>
          <w:rFonts w:ascii="Times New Roman" w:hAnsi="Times New Roman" w:cs="Times New Roman"/>
          <w:sz w:val="24"/>
          <w:szCs w:val="24"/>
        </w:rPr>
        <w:t xml:space="preserve"> относ</w:t>
      </w:r>
      <w:r w:rsidR="00BA0052" w:rsidRPr="004A1F4C">
        <w:rPr>
          <w:rFonts w:ascii="Times New Roman" w:hAnsi="Times New Roman" w:cs="Times New Roman"/>
          <w:sz w:val="24"/>
          <w:szCs w:val="24"/>
        </w:rPr>
        <w:t>и</w:t>
      </w:r>
      <w:r w:rsidR="00993AFD" w:rsidRPr="004A1F4C">
        <w:rPr>
          <w:rFonts w:ascii="Times New Roman" w:hAnsi="Times New Roman" w:cs="Times New Roman"/>
          <w:sz w:val="24"/>
          <w:szCs w:val="24"/>
        </w:rPr>
        <w:t xml:space="preserve">тся: </w:t>
      </w:r>
    </w:p>
    <w:p w:rsidR="005B4067" w:rsidRDefault="005B4067"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разработка и принятие правил внутреннего распорядка обучающихся, правил внутреннего трудового распорядка, иных локальных нормативных актов Учреждения;</w:t>
      </w:r>
    </w:p>
    <w:p w:rsidR="005B4067" w:rsidRDefault="005B4067"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 xml:space="preserve">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стандартами, федеральными государственными требованиями, образовательными стандартами;  </w:t>
      </w:r>
    </w:p>
    <w:p w:rsidR="005B4067" w:rsidRDefault="005B4067"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lastRenderedPageBreak/>
        <w:t>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самообследования;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установление штатного расписания, если иное не установлено законодательством Российской Федерации;</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прием на работу работников, заключение с ними и расторжение трудовых договоров, если иное не установлено действующим законодательством, распределение должностных обязанностей, создание условий и организация дополнительного профессионального образования работников;</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разработка и утверждение образовательных программ Учреждения;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разработка и утверждение по согласованию с Учредителем программы развития Учреждения, если иное не установлено действующим законодательством;</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прием обучающихся в Учреждение;</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определение списка учебников в соответствии с утвержденным федеральным перечнем учебников, рекомендованных к использованию при реализации имеющих государственную аккредитацию программ начального общего, основного общего и среднего общего образования, а также учебных пособий, допущенных к использованию при реализации указанных образовательных программ Учреждения;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индивидуальный учет результатов освоения обучающимися образовательных программ, а также хранение в архивах информации об этих результатах на бумажных и (или) электронных носителях;</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использование и совершенствование методов обучения и воспитания, образовательных технологий, электронного обучения;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проведение самообследования, обеспечение функционирования внутренней системы оценки качества образования;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создание необходимых условий для охраны и укрепления здоровья, организации питания обучающихся и работников Учреждения;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создание условий для занятия обучающимися физической культурой и спортом;</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приобретение бланков документов об образовании;</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установление требований к одежде обучающихся, если иное не установлено действующим законодательством;</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содействие деятельности общественных объединений обучающихся, родителей (законных представителей) несовершеннолетних обучающихся, осуществляемой в Учреждение и не запрещенной законодательством Российской Федерации;</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организация научно-методической работы, в том числе организация и проведение научных и методических конференций, семинаров;</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обеспечение создания и ведения официального сайта Учреждение в сети «Интернет»;</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иные вопросы в соответствии с законодательством Российской Федерации.</w:t>
      </w:r>
    </w:p>
    <w:p w:rsidR="006F225C" w:rsidRDefault="006F225C" w:rsidP="006F225C">
      <w:pPr>
        <w:pStyle w:val="ConsPlusNonformat"/>
        <w:widowControl/>
        <w:tabs>
          <w:tab w:val="left" w:pos="851"/>
        </w:tabs>
        <w:jc w:val="both"/>
        <w:rPr>
          <w:rFonts w:ascii="Times New Roman" w:hAnsi="Times New Roman" w:cs="Times New Roman"/>
          <w:sz w:val="24"/>
          <w:szCs w:val="24"/>
        </w:rPr>
      </w:pPr>
      <w:r w:rsidRPr="004A1F4C">
        <w:rPr>
          <w:rFonts w:ascii="Times New Roman" w:hAnsi="Times New Roman" w:cs="Times New Roman"/>
          <w:b/>
          <w:bCs/>
          <w:sz w:val="24"/>
          <w:szCs w:val="24"/>
        </w:rPr>
        <w:t>5.5.</w:t>
      </w:r>
      <w:r w:rsidRPr="004A1F4C">
        <w:rPr>
          <w:rFonts w:ascii="Times New Roman" w:hAnsi="Times New Roman" w:cs="Times New Roman"/>
          <w:sz w:val="24"/>
          <w:szCs w:val="24"/>
        </w:rPr>
        <w:t xml:space="preserve"> Учреждение обязано осуществлять свою деятельность в соответствии с законодательством об образовании, в том числе: </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реализацию в полном объеме общеобразовательных программ начального общего, основного общего и среднего общего образования, 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создавать безопасные условия обучения, воспитания обучающихся, присмотра и ухода за обучающимися, в соответствии с установленными нормами, обеспечивающими жизнь и здоровье обучающихся, работников Учреждения;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lastRenderedPageBreak/>
        <w:t>соблюдать права и свободы обучающихся, родителей (законных представителей) несовершеннолетних обучающихся, работников Учреждения.</w:t>
      </w:r>
    </w:p>
    <w:p w:rsidR="006F225C" w:rsidRDefault="006F225C" w:rsidP="00CD1777">
      <w:pPr>
        <w:pStyle w:val="ConsPlusNormal"/>
        <w:tabs>
          <w:tab w:val="left" w:pos="284"/>
          <w:tab w:val="left" w:pos="567"/>
        </w:tabs>
        <w:ind w:firstLine="0"/>
        <w:jc w:val="both"/>
        <w:rPr>
          <w:rFonts w:ascii="Times New Roman" w:hAnsi="Times New Roman" w:cs="Times New Roman"/>
          <w:sz w:val="24"/>
          <w:szCs w:val="24"/>
        </w:rPr>
      </w:pPr>
      <w:r w:rsidRPr="004A1F4C">
        <w:rPr>
          <w:rFonts w:ascii="Times New Roman" w:hAnsi="Times New Roman" w:cs="Times New Roman"/>
          <w:b/>
          <w:sz w:val="24"/>
          <w:szCs w:val="24"/>
        </w:rPr>
        <w:t>5.6.</w:t>
      </w:r>
      <w:r w:rsidRPr="004A1F4C">
        <w:rPr>
          <w:rFonts w:ascii="Times New Roman" w:hAnsi="Times New Roman" w:cs="Times New Roman"/>
          <w:sz w:val="24"/>
          <w:szCs w:val="24"/>
        </w:rPr>
        <w:t xml:space="preserve"> Для достижения целей своей деятельности Учреждение имеет право:</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планировать и осуществлять свою деятельность исходя из уставных целей, муниципальных заданий Учредителя в пределах видов деятельности, предусмотренных настоящим Уставом;</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самостоятельно, с учетом федеральных государственных образовательных стандартов и примерных образовательных учебных программ, разрабатывать и реализовывать основные и дополнительные образовательные программы;</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 xml:space="preserve">определять содержание образования в соответствии с имеющими государственную аккредитацию образовательными программами и региональными образовательными программами, реализуемыми в общеобразовательных учреждениях </w:t>
      </w:r>
      <w:r w:rsidR="00473EC6">
        <w:rPr>
          <w:rFonts w:ascii="Times New Roman" w:hAnsi="Times New Roman" w:cs="Times New Roman"/>
          <w:sz w:val="24"/>
          <w:szCs w:val="24"/>
        </w:rPr>
        <w:t>республики Дагестан</w:t>
      </w:r>
      <w:r w:rsidRPr="004A1F4C">
        <w:rPr>
          <w:rFonts w:ascii="Times New Roman" w:hAnsi="Times New Roman" w:cs="Times New Roman"/>
          <w:sz w:val="24"/>
          <w:szCs w:val="24"/>
        </w:rPr>
        <w:t>;</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самостоятельно разрабатывать и утверждать учебный план, расписание занятий и годовой календарный учебный график;</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самостоятельно выбирать систему оценок, формы, порядок и периодичность текущего контроля успеваемости и промежуточной аттестации обучающихся;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реализовывать востребованные дополнительные образовательные услуги и услуги в сфере образования, сопутствующие образовательному процессу;</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6F225C">
        <w:rPr>
          <w:rFonts w:ascii="Times New Roman" w:hAnsi="Times New Roman" w:cs="Times New Roman"/>
          <w:sz w:val="24"/>
          <w:szCs w:val="24"/>
        </w:rPr>
        <w:t>в установленном порядке совершать различные сделки, не противоречащие настоящему Уставу и не запрещенные действующим законодательством;</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заключать гражданско-правовые договоры на поставку товаров, выполнение работ, оказание услуг для своих нужд в порядке, установленном действующим законодательством;</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осуществлять образовательную деятельность за счет средств физических и (или) юридических лиц по договорам об оказании платных образовательных услуг;</w:t>
      </w:r>
    </w:p>
    <w:p w:rsidR="006F225C" w:rsidRP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определять структуру, нормы, условия оплаты труда работников Учреждения в соответствии с действующим законодательством, муниципальным заданием;</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определять список учебников и учебно-методических комплектов в соответствии с утвержденными федеральными перечнями учебников, рекомендованных или допущенных к использованию в образовательном процессе;</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проводить аттестацию работников школы на соответствие занимаемой должности;</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участвовать в выполнении региональных программ Республики Дагестан, а также общегосударственных программ, соответствующих профилю Учреждения, в объеме предоставляемого для этого финансирования;</w:t>
      </w:r>
    </w:p>
    <w:p w:rsidR="006F225C" w:rsidRDefault="006F225C" w:rsidP="005B406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осуществлять другие права, не противоречащие целям и видам деятельности Учреждения, установленным настоящим Уставом.</w:t>
      </w:r>
    </w:p>
    <w:p w:rsidR="004A1F4C" w:rsidRDefault="00D73E89" w:rsidP="00CD1777">
      <w:pPr>
        <w:pStyle w:val="ConsPlusNonformat"/>
        <w:widowControl/>
        <w:tabs>
          <w:tab w:val="left" w:pos="567"/>
          <w:tab w:val="left" w:pos="709"/>
          <w:tab w:val="left" w:pos="851"/>
        </w:tabs>
        <w:jc w:val="both"/>
        <w:rPr>
          <w:rFonts w:ascii="Times New Roman" w:hAnsi="Times New Roman" w:cs="Times New Roman"/>
          <w:sz w:val="24"/>
          <w:szCs w:val="24"/>
        </w:rPr>
      </w:pPr>
      <w:r w:rsidRPr="004A1F4C">
        <w:rPr>
          <w:rFonts w:ascii="Times New Roman" w:hAnsi="Times New Roman" w:cs="Times New Roman"/>
          <w:b/>
          <w:sz w:val="24"/>
          <w:szCs w:val="24"/>
        </w:rPr>
        <w:t>5.7.</w:t>
      </w:r>
      <w:r w:rsidRPr="004A1F4C">
        <w:rPr>
          <w:rFonts w:ascii="Times New Roman" w:hAnsi="Times New Roman" w:cs="Times New Roman"/>
          <w:sz w:val="24"/>
          <w:szCs w:val="24"/>
        </w:rPr>
        <w:t xml:space="preserve"> Учреждение обязано: </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 xml:space="preserve">при осуществлении своей деятельности соблюдать законодательство Российской Федерации, иные нормативные правовые акты Российской Федерации, законы и иные нормативные правовые акты Республики Дагестан, нормативные правовые акты муниципального образования   городского округа «город Каспийск», регулирующие отношения в сфере образования и регламентирующие деятельность муниципальных бюджетных организаций, а также настоящий Устав; </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выполнение в полном объеме установленного муниципального задания;</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составлять и представлять на утверждение Учредителю план финансово- хозяйственной деятельности Учреждения в порядке, установленном Учредителем, обеспечивать его исполнение и предоставлять Учредителю отчёт об его исполнении;</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представлять в порядке, установленном законодательством Российской Федерации, бухгалтерскую, налоговую и статистическую отчетность Учреждения;</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6F225C">
        <w:rPr>
          <w:rFonts w:ascii="Times New Roman" w:hAnsi="Times New Roman" w:cs="Times New Roman"/>
          <w:sz w:val="24"/>
          <w:szCs w:val="24"/>
        </w:rPr>
        <w:t xml:space="preserve">обеспечивать своевременно и в полном объеме выплату работникам Учреждения </w:t>
      </w:r>
      <w:r w:rsidRPr="006F225C">
        <w:rPr>
          <w:rFonts w:ascii="Times New Roman" w:hAnsi="Times New Roman" w:cs="Times New Roman"/>
          <w:sz w:val="24"/>
          <w:szCs w:val="24"/>
        </w:rPr>
        <w:lastRenderedPageBreak/>
        <w:t>заработной платы с соблюдением гарантий, установленных законодательством Российской Федерации, необходимых налоговых отчислений, взносов и иных выплат;</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работникам безопасные условия труда и нести ответственность в установленном порядке за ущерб, причиненный их здоровью и трудоспособности;</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осуществлять страхование муниципального имущества, а также личное страхование работников и обучающихся в порядке и в случаях, предусмотренных законодательством Российской Федерации, нормативными правовыми актами органов муниципального самоуправления муниципального образования   городского округа «город Каспийск»;</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предоставлять информацию о результатах своей деятельности и об использовании закрепленного за ним муниципального имущества органам государственной власти и органам местного самоуправления, иным лицам в соответствии с законодательством Российской Федерации;</w:t>
      </w:r>
    </w:p>
    <w:p w:rsidR="006F225C" w:rsidRP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предоставлять сведения об имуществе, приобретенном за счет средств, полученных от приносящей доход деятельности, Учредителю;</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использовать по назначению переданное Учреждению имущество и обеспечивать его сохранность;</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согласовывать с Учреди</w:t>
      </w:r>
      <w:r>
        <w:rPr>
          <w:rFonts w:ascii="Times New Roman" w:hAnsi="Times New Roman" w:cs="Times New Roman"/>
          <w:sz w:val="24"/>
          <w:szCs w:val="24"/>
        </w:rPr>
        <w:t>телем совершение крупных сделок;</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 xml:space="preserve">участвовать в выполнении муниципальных программ муниципального образования   городского округа «город Каспийск», соответствующих профилю Учреждения, в объеме предоставляемого для этого финансирования;  </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выполнение мероприятий по энергосбережению, гражданской обороне, противопожарной безопасности и мобилизационной подготовке в соответствии с действующим законодательством;</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защиту информации конфиденциального характера (включая персональные данные);</w:t>
      </w:r>
    </w:p>
    <w:p w:rsidR="006F225C" w:rsidRDefault="006F225C"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учет, сохранность и использование архивных документов (постоянного хранения и по личному составу), в том числе выдачу архивных документов, связанных с социальной защитой граждан, и своевременную передачу их на хранение в архивные учреждения;</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6F225C">
        <w:rPr>
          <w:rFonts w:ascii="Times New Roman" w:hAnsi="Times New Roman" w:cs="Times New Roman"/>
          <w:sz w:val="24"/>
          <w:szCs w:val="24"/>
        </w:rPr>
        <w:t>обеспечивать организацию и ведение делопроизводства Учреждения в соответствии с установленными требованиями;</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обеспечивать условия для проведения государственными органами, органами местного самоуправления или юридическими лицами, уполномоченными действующим законодательством, проверок деятельности Учреждения, а также использования по назначению и сохранности переданного Учреждения имущества Собственника, предоставлять уполномоченным государственными органами, органам местного самоуправления запрашиваемые документы и информацию, а также обеспечивать указанным лицам и иным лицам в соответствии с действующим законодательством право беспрепятственного доступа в Учреждение для ознакомления с любыми документами Учреждения для осуществления проверок его деятельности;</w:t>
      </w:r>
    </w:p>
    <w:p w:rsidR="006F225C" w:rsidRDefault="006F225C"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4A1F4C">
        <w:rPr>
          <w:rFonts w:ascii="Times New Roman" w:hAnsi="Times New Roman" w:cs="Times New Roman"/>
          <w:sz w:val="24"/>
          <w:szCs w:val="24"/>
        </w:rPr>
        <w:t>нести ответственность в соответствии с законодательством Российской Федерации за нарушение договорных и налоговых обязательств, качество продукции, работ, услуг, пользование которыми может принести вред здоровью населения, а равно нарушение иных правил хозяйствования</w:t>
      </w:r>
      <w:r>
        <w:rPr>
          <w:rFonts w:ascii="Times New Roman" w:hAnsi="Times New Roman" w:cs="Times New Roman"/>
          <w:sz w:val="24"/>
          <w:szCs w:val="24"/>
        </w:rPr>
        <w:t>.</w:t>
      </w:r>
    </w:p>
    <w:p w:rsidR="006F225C" w:rsidRDefault="006F225C" w:rsidP="005D1E29">
      <w:pPr>
        <w:pStyle w:val="ConsPlusNormal"/>
        <w:tabs>
          <w:tab w:val="left" w:pos="284"/>
          <w:tab w:val="left" w:pos="567"/>
        </w:tabs>
        <w:ind w:firstLine="426"/>
        <w:jc w:val="both"/>
        <w:rPr>
          <w:rFonts w:ascii="Times New Roman" w:hAnsi="Times New Roman" w:cs="Times New Roman"/>
          <w:sz w:val="24"/>
          <w:szCs w:val="24"/>
        </w:rPr>
      </w:pPr>
      <w:r w:rsidRPr="006D4D88">
        <w:rPr>
          <w:rFonts w:ascii="Times New Roman" w:hAnsi="Times New Roman" w:cs="Times New Roman"/>
          <w:b/>
          <w:sz w:val="24"/>
          <w:szCs w:val="24"/>
        </w:rPr>
        <w:t>5.8.</w:t>
      </w:r>
      <w:r w:rsidRPr="006D4D88">
        <w:rPr>
          <w:rFonts w:ascii="Times New Roman" w:hAnsi="Times New Roman" w:cs="Times New Roman"/>
          <w:sz w:val="24"/>
          <w:szCs w:val="24"/>
        </w:rPr>
        <w:t xml:space="preserve"> Учреждение несет ответственность в установленном законодательством Российской Федерации порядке за:</w:t>
      </w:r>
    </w:p>
    <w:p w:rsidR="006F225C"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6D4D88">
        <w:rPr>
          <w:rFonts w:ascii="Times New Roman" w:hAnsi="Times New Roman" w:cs="Times New Roman"/>
          <w:sz w:val="24"/>
          <w:szCs w:val="24"/>
        </w:rPr>
        <w:t>невыполнение или ненадлежащее выполнение функций, отнесенных к её компетенции;</w:t>
      </w:r>
    </w:p>
    <w:p w:rsidR="006F225C" w:rsidRPr="006F225C"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6D4D88">
        <w:rPr>
          <w:rFonts w:ascii="Times New Roman" w:hAnsi="Times New Roman" w:cs="Times New Roman"/>
          <w:sz w:val="24"/>
          <w:szCs w:val="24"/>
        </w:rPr>
        <w:t>реализацию не в полном объеме образовательных программ в соответствии с учебным планом;</w:t>
      </w:r>
    </w:p>
    <w:p w:rsidR="006F225C" w:rsidRDefault="00360D38"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6D4D88">
        <w:rPr>
          <w:rFonts w:ascii="Times New Roman" w:hAnsi="Times New Roman" w:cs="Times New Roman"/>
          <w:sz w:val="24"/>
          <w:szCs w:val="24"/>
        </w:rPr>
        <w:t>качество образования своих выпускников;</w:t>
      </w:r>
    </w:p>
    <w:p w:rsidR="006F225C" w:rsidRDefault="00360D38"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6D4D88">
        <w:rPr>
          <w:rFonts w:ascii="Times New Roman" w:hAnsi="Times New Roman" w:cs="Times New Roman"/>
          <w:sz w:val="24"/>
          <w:szCs w:val="24"/>
        </w:rPr>
        <w:t>жизнь и здоровье обучающихся, работников Учреждения;</w:t>
      </w:r>
    </w:p>
    <w:p w:rsidR="00360D38" w:rsidRDefault="00360D38" w:rsidP="006F225C">
      <w:pPr>
        <w:pStyle w:val="ConsPlusNormal"/>
        <w:numPr>
          <w:ilvl w:val="0"/>
          <w:numId w:val="35"/>
        </w:numPr>
        <w:tabs>
          <w:tab w:val="left" w:pos="284"/>
        </w:tabs>
        <w:ind w:left="0" w:firstLine="0"/>
        <w:jc w:val="both"/>
        <w:rPr>
          <w:rFonts w:ascii="Times New Roman" w:hAnsi="Times New Roman" w:cs="Times New Roman"/>
          <w:sz w:val="24"/>
          <w:szCs w:val="24"/>
        </w:rPr>
      </w:pPr>
      <w:r w:rsidRPr="006D4D88">
        <w:rPr>
          <w:rFonts w:ascii="Times New Roman" w:hAnsi="Times New Roman" w:cs="Times New Roman"/>
          <w:sz w:val="24"/>
          <w:szCs w:val="24"/>
        </w:rPr>
        <w:lastRenderedPageBreak/>
        <w:t>иные действия, предусмотренные законодательством Российской Федерации.</w:t>
      </w:r>
    </w:p>
    <w:p w:rsidR="006D4D88" w:rsidRPr="00F8138D" w:rsidRDefault="006D4D88" w:rsidP="005D1E29">
      <w:pPr>
        <w:pStyle w:val="ConsPlusNonformat"/>
        <w:widowControl/>
        <w:tabs>
          <w:tab w:val="left" w:pos="567"/>
          <w:tab w:val="left" w:pos="851"/>
        </w:tabs>
        <w:jc w:val="both"/>
        <w:rPr>
          <w:rFonts w:ascii="Times New Roman" w:hAnsi="Times New Roman" w:cs="Times New Roman"/>
          <w:sz w:val="24"/>
          <w:szCs w:val="24"/>
        </w:rPr>
      </w:pPr>
      <w:r w:rsidRPr="00F8138D">
        <w:rPr>
          <w:rFonts w:ascii="Times New Roman" w:hAnsi="Times New Roman" w:cs="Times New Roman"/>
          <w:b/>
          <w:sz w:val="24"/>
          <w:szCs w:val="24"/>
        </w:rPr>
        <w:t>5</w:t>
      </w:r>
      <w:r w:rsidR="00E27923" w:rsidRPr="00F8138D">
        <w:rPr>
          <w:rFonts w:ascii="Times New Roman" w:hAnsi="Times New Roman" w:cs="Times New Roman"/>
          <w:b/>
          <w:sz w:val="24"/>
          <w:szCs w:val="24"/>
        </w:rPr>
        <w:t>.9.</w:t>
      </w:r>
      <w:r w:rsidR="00E27923" w:rsidRPr="00F8138D">
        <w:rPr>
          <w:rFonts w:ascii="Times New Roman" w:hAnsi="Times New Roman" w:cs="Times New Roman"/>
          <w:sz w:val="24"/>
          <w:szCs w:val="24"/>
        </w:rPr>
        <w:t xml:space="preserve"> За нарушение или незаконное ограничение права на образование и предусмотренных законодательством об образовании прав и свобод обучающихся, родителей (законных представителей) несовершеннолетних обучающихся, нарушение требований к организации и осуществлению образовательной деятельности </w:t>
      </w:r>
      <w:r w:rsidRPr="00F8138D">
        <w:rPr>
          <w:rFonts w:ascii="Times New Roman" w:hAnsi="Times New Roman" w:cs="Times New Roman"/>
          <w:sz w:val="24"/>
          <w:szCs w:val="24"/>
        </w:rPr>
        <w:t>Учреждение</w:t>
      </w:r>
      <w:r w:rsidR="00E27923" w:rsidRPr="00F8138D">
        <w:rPr>
          <w:rFonts w:ascii="Times New Roman" w:hAnsi="Times New Roman" w:cs="Times New Roman"/>
          <w:sz w:val="24"/>
          <w:szCs w:val="24"/>
        </w:rPr>
        <w:t xml:space="preserve"> и ее должностные лица несут административную ответственность в соответствии с Кодексом Российской Федерации об административных правонарушениях. </w:t>
      </w:r>
    </w:p>
    <w:p w:rsidR="006D4D88" w:rsidRPr="00F8138D" w:rsidRDefault="006D4D88" w:rsidP="006D4D88">
      <w:pPr>
        <w:pStyle w:val="ConsPlusNonformat"/>
        <w:widowControl/>
        <w:tabs>
          <w:tab w:val="left" w:pos="426"/>
          <w:tab w:val="left" w:pos="851"/>
        </w:tabs>
        <w:jc w:val="both"/>
        <w:rPr>
          <w:rFonts w:ascii="Times New Roman" w:hAnsi="Times New Roman" w:cs="Times New Roman"/>
          <w:sz w:val="24"/>
          <w:szCs w:val="24"/>
        </w:rPr>
      </w:pPr>
      <w:r w:rsidRPr="00F8138D">
        <w:rPr>
          <w:rFonts w:ascii="Times New Roman" w:hAnsi="Times New Roman" w:cs="Times New Roman"/>
          <w:b/>
          <w:sz w:val="24"/>
          <w:szCs w:val="24"/>
        </w:rPr>
        <w:t>5</w:t>
      </w:r>
      <w:r w:rsidR="00E27923" w:rsidRPr="00F8138D">
        <w:rPr>
          <w:rFonts w:ascii="Times New Roman" w:hAnsi="Times New Roman" w:cs="Times New Roman"/>
          <w:b/>
          <w:sz w:val="24"/>
          <w:szCs w:val="24"/>
        </w:rPr>
        <w:t>.10.</w:t>
      </w:r>
      <w:r w:rsidRPr="00F8138D">
        <w:rPr>
          <w:rFonts w:ascii="Times New Roman" w:hAnsi="Times New Roman" w:cs="Times New Roman"/>
          <w:sz w:val="24"/>
          <w:szCs w:val="24"/>
        </w:rPr>
        <w:t>Учреждение</w:t>
      </w:r>
      <w:r w:rsidR="00E27923" w:rsidRPr="00F8138D">
        <w:rPr>
          <w:rFonts w:ascii="Times New Roman" w:hAnsi="Times New Roman" w:cs="Times New Roman"/>
          <w:sz w:val="24"/>
          <w:szCs w:val="24"/>
        </w:rPr>
        <w:t xml:space="preserve"> формирует открытые и общедоступные информационные ресурсы, содержащие информацию об её деятельности, и обеспечивает доступ к таким ресурсам посредством размещения их в информационно- телекоммуникационных сетях, в том числе на официальном сайте </w:t>
      </w:r>
      <w:r w:rsidRPr="00F8138D">
        <w:rPr>
          <w:rFonts w:ascii="Times New Roman" w:hAnsi="Times New Roman" w:cs="Times New Roman"/>
          <w:sz w:val="24"/>
          <w:szCs w:val="24"/>
        </w:rPr>
        <w:t>Учреждения</w:t>
      </w:r>
      <w:r w:rsidR="00E27923" w:rsidRPr="00F8138D">
        <w:rPr>
          <w:rFonts w:ascii="Times New Roman" w:hAnsi="Times New Roman" w:cs="Times New Roman"/>
          <w:sz w:val="24"/>
          <w:szCs w:val="24"/>
        </w:rPr>
        <w:t xml:space="preserve"> в сети «Интернет». </w:t>
      </w:r>
    </w:p>
    <w:p w:rsidR="006D4D88" w:rsidRPr="00F8138D" w:rsidRDefault="006D4D88" w:rsidP="006D4D88">
      <w:pPr>
        <w:pStyle w:val="ConsPlusNonformat"/>
        <w:widowControl/>
        <w:tabs>
          <w:tab w:val="left" w:pos="426"/>
          <w:tab w:val="left" w:pos="851"/>
        </w:tabs>
        <w:jc w:val="both"/>
        <w:rPr>
          <w:rFonts w:ascii="Times New Roman" w:hAnsi="Times New Roman" w:cs="Times New Roman"/>
          <w:sz w:val="24"/>
          <w:szCs w:val="24"/>
        </w:rPr>
      </w:pPr>
      <w:r w:rsidRPr="00F8138D">
        <w:rPr>
          <w:rFonts w:ascii="Times New Roman" w:hAnsi="Times New Roman" w:cs="Times New Roman"/>
          <w:b/>
          <w:sz w:val="24"/>
          <w:szCs w:val="24"/>
        </w:rPr>
        <w:t>5</w:t>
      </w:r>
      <w:r w:rsidR="00E27923" w:rsidRPr="00F8138D">
        <w:rPr>
          <w:rFonts w:ascii="Times New Roman" w:hAnsi="Times New Roman" w:cs="Times New Roman"/>
          <w:b/>
          <w:sz w:val="24"/>
          <w:szCs w:val="24"/>
        </w:rPr>
        <w:t>.11.</w:t>
      </w:r>
      <w:r w:rsidRPr="00F8138D">
        <w:rPr>
          <w:rFonts w:ascii="Times New Roman" w:hAnsi="Times New Roman" w:cs="Times New Roman"/>
          <w:sz w:val="24"/>
          <w:szCs w:val="24"/>
        </w:rPr>
        <w:t>Учреждение</w:t>
      </w:r>
      <w:r w:rsidR="00E27923" w:rsidRPr="00F8138D">
        <w:rPr>
          <w:rFonts w:ascii="Times New Roman" w:hAnsi="Times New Roman" w:cs="Times New Roman"/>
          <w:sz w:val="24"/>
          <w:szCs w:val="24"/>
        </w:rPr>
        <w:t xml:space="preserve"> обеспечивает открытость и доступность: </w:t>
      </w:r>
    </w:p>
    <w:p w:rsidR="00360D38" w:rsidRDefault="006D4D88" w:rsidP="005D1E29">
      <w:pPr>
        <w:pStyle w:val="ConsPlusNonformat"/>
        <w:widowControl/>
        <w:tabs>
          <w:tab w:val="left" w:pos="567"/>
          <w:tab w:val="left" w:pos="709"/>
          <w:tab w:val="left" w:pos="851"/>
        </w:tabs>
        <w:jc w:val="both"/>
        <w:rPr>
          <w:rFonts w:ascii="Times New Roman" w:hAnsi="Times New Roman" w:cs="Times New Roman"/>
          <w:sz w:val="24"/>
          <w:szCs w:val="24"/>
        </w:rPr>
      </w:pPr>
      <w:r w:rsidRPr="00F8138D">
        <w:rPr>
          <w:rFonts w:ascii="Times New Roman" w:hAnsi="Times New Roman" w:cs="Times New Roman"/>
          <w:b/>
          <w:sz w:val="24"/>
          <w:szCs w:val="24"/>
        </w:rPr>
        <w:t>5</w:t>
      </w:r>
      <w:r w:rsidR="00E27923" w:rsidRPr="00F8138D">
        <w:rPr>
          <w:rFonts w:ascii="Times New Roman" w:hAnsi="Times New Roman" w:cs="Times New Roman"/>
          <w:b/>
          <w:sz w:val="24"/>
          <w:szCs w:val="24"/>
        </w:rPr>
        <w:t>.11.1.</w:t>
      </w:r>
      <w:r w:rsidR="00E27923" w:rsidRPr="00F8138D">
        <w:rPr>
          <w:rFonts w:ascii="Times New Roman" w:hAnsi="Times New Roman" w:cs="Times New Roman"/>
          <w:sz w:val="24"/>
          <w:szCs w:val="24"/>
        </w:rPr>
        <w:t xml:space="preserve"> Информации:</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дате создания Учреждения, об Учредителе Учреждения, о месте нахождения Учреждение, режиме, графике работы, контактных телефонах и об адресах электронной почты;</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структуре и об органах управления Учреждением;</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E27923">
        <w:rPr>
          <w:rFonts w:ascii="Times New Roman" w:hAnsi="Times New Roman" w:cs="Times New Roman"/>
          <w:sz w:val="24"/>
          <w:szCs w:val="24"/>
        </w:rPr>
        <w:t>о численности обучающихся по реализуемым образовательным программам за счет бюджетных ассигнований и по договорам об образовании за счет средств физических и (или) юридических лиц; д) о языках образования;</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федеральных государственных образовательных стандартах;</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директоре Учреждение, его заместителях;</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персональном составе педагогических работников с указанием уровня образования, квалификации и опыта работы;</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материально-техническом обеспечении образовательной деятельности (в том числе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количестве вакантных мест для приема (перевода) по каждой образовательной программе;</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об объеме образовательной деятельности, финансовое обеспечение которой осуществляется за счет бюджета и по договорам об образовании за счет средств физических и (или) юридических лиц;</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поступлении финансовых и материальных средств и об их расходовании по итогам финансового года;</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F8138D">
        <w:rPr>
          <w:rFonts w:ascii="Times New Roman" w:hAnsi="Times New Roman" w:cs="Times New Roman"/>
          <w:sz w:val="24"/>
          <w:szCs w:val="24"/>
        </w:rPr>
        <w:t>о трудоустройстве выпускников Учреждения.</w:t>
      </w:r>
    </w:p>
    <w:p w:rsidR="0073716D" w:rsidRDefault="00F8138D" w:rsidP="005D1E29">
      <w:pPr>
        <w:pStyle w:val="ConsPlusNonformat"/>
        <w:widowControl/>
        <w:tabs>
          <w:tab w:val="left" w:pos="851"/>
        </w:tabs>
        <w:jc w:val="both"/>
        <w:rPr>
          <w:rFonts w:ascii="Times New Roman" w:hAnsi="Times New Roman" w:cs="Times New Roman"/>
          <w:sz w:val="24"/>
          <w:szCs w:val="24"/>
        </w:rPr>
      </w:pPr>
      <w:r w:rsidRPr="0073716D">
        <w:rPr>
          <w:rFonts w:ascii="Times New Roman" w:hAnsi="Times New Roman" w:cs="Times New Roman"/>
          <w:b/>
          <w:sz w:val="24"/>
          <w:szCs w:val="24"/>
        </w:rPr>
        <w:t>5</w:t>
      </w:r>
      <w:r w:rsidR="00E27923" w:rsidRPr="0073716D">
        <w:rPr>
          <w:rFonts w:ascii="Times New Roman" w:hAnsi="Times New Roman" w:cs="Times New Roman"/>
          <w:b/>
          <w:sz w:val="24"/>
          <w:szCs w:val="24"/>
        </w:rPr>
        <w:t>.11.2.</w:t>
      </w:r>
      <w:r w:rsidR="00E27923" w:rsidRPr="0073716D">
        <w:rPr>
          <w:rFonts w:ascii="Times New Roman" w:hAnsi="Times New Roman" w:cs="Times New Roman"/>
          <w:sz w:val="24"/>
          <w:szCs w:val="24"/>
        </w:rPr>
        <w:t xml:space="preserve"> Копий: </w:t>
      </w:r>
    </w:p>
    <w:p w:rsidR="00360D38"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360D38">
        <w:rPr>
          <w:rFonts w:ascii="Times New Roman" w:hAnsi="Times New Roman" w:cs="Times New Roman"/>
          <w:sz w:val="24"/>
          <w:szCs w:val="24"/>
        </w:rPr>
        <w:t xml:space="preserve"> устава Учреждения;</w:t>
      </w:r>
    </w:p>
    <w:p w:rsidR="00360D38"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73716D">
        <w:rPr>
          <w:rFonts w:ascii="Times New Roman" w:hAnsi="Times New Roman" w:cs="Times New Roman"/>
          <w:sz w:val="24"/>
          <w:szCs w:val="24"/>
        </w:rPr>
        <w:t>лицензии на осуществление образовательной деятельности (с приложениями);</w:t>
      </w:r>
    </w:p>
    <w:p w:rsidR="00360D38"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73716D">
        <w:rPr>
          <w:rFonts w:ascii="Times New Roman" w:hAnsi="Times New Roman" w:cs="Times New Roman"/>
          <w:sz w:val="24"/>
          <w:szCs w:val="24"/>
        </w:rPr>
        <w:t>свидетельства о государственной аккредитации (с приложениями);</w:t>
      </w:r>
    </w:p>
    <w:p w:rsidR="00360D38"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73716D">
        <w:rPr>
          <w:rFonts w:ascii="Times New Roman" w:hAnsi="Times New Roman" w:cs="Times New Roman"/>
          <w:sz w:val="24"/>
          <w:szCs w:val="24"/>
        </w:rPr>
        <w:t>плана финансово-хозяйственной деятельности Учреждения, утвержденного в установленном законодательством порядке;</w:t>
      </w:r>
    </w:p>
    <w:p w:rsidR="00360D38" w:rsidRPr="00360D38" w:rsidRDefault="00360D38" w:rsidP="00774487">
      <w:pPr>
        <w:pStyle w:val="ConsPlusNormal"/>
        <w:numPr>
          <w:ilvl w:val="0"/>
          <w:numId w:val="35"/>
        </w:numPr>
        <w:tabs>
          <w:tab w:val="left" w:pos="284"/>
        </w:tabs>
        <w:ind w:left="0" w:firstLine="0"/>
        <w:jc w:val="both"/>
        <w:rPr>
          <w:rFonts w:ascii="Times New Roman" w:hAnsi="Times New Roman" w:cs="Times New Roman"/>
          <w:sz w:val="24"/>
          <w:szCs w:val="24"/>
        </w:rPr>
      </w:pPr>
      <w:r w:rsidRPr="0073716D">
        <w:rPr>
          <w:rFonts w:ascii="Times New Roman" w:hAnsi="Times New Roman" w:cs="Times New Roman"/>
          <w:sz w:val="24"/>
          <w:szCs w:val="24"/>
        </w:rPr>
        <w:t xml:space="preserve">локальных нормативных актов по основным вопросам организации осуществления образовательной деятельности, в том числе регламентирующих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w:t>
      </w:r>
      <w:r w:rsidRPr="0073716D">
        <w:rPr>
          <w:rFonts w:ascii="Times New Roman" w:hAnsi="Times New Roman" w:cs="Times New Roman"/>
          <w:sz w:val="24"/>
          <w:szCs w:val="24"/>
        </w:rPr>
        <w:lastRenderedPageBreak/>
        <w:t>перевода, отчисления и восстановления обучающихся, порядок оформления возникновения, приостановления и прекращения отношений между Учреждением и обучающимися и (или) родителями (законными представителями) несовершеннолетних обучающихся, правил внутреннего распорядка обучающихся, правил внутреннего трудового распорядка, коллективного договора;</w:t>
      </w:r>
    </w:p>
    <w:p w:rsidR="001C2C08" w:rsidRPr="0073716D" w:rsidRDefault="00F8138D" w:rsidP="005D1E29">
      <w:pPr>
        <w:pStyle w:val="ConsPlusNormal"/>
        <w:tabs>
          <w:tab w:val="left" w:pos="567"/>
          <w:tab w:val="left" w:pos="709"/>
        </w:tabs>
        <w:ind w:firstLine="360"/>
        <w:jc w:val="both"/>
        <w:rPr>
          <w:rFonts w:ascii="Times New Roman" w:hAnsi="Times New Roman" w:cs="Times New Roman"/>
          <w:sz w:val="24"/>
          <w:szCs w:val="24"/>
        </w:rPr>
      </w:pPr>
      <w:r w:rsidRPr="0073716D">
        <w:rPr>
          <w:rFonts w:ascii="Times New Roman" w:hAnsi="Times New Roman" w:cs="Times New Roman"/>
          <w:b/>
          <w:sz w:val="24"/>
          <w:szCs w:val="24"/>
        </w:rPr>
        <w:t>5</w:t>
      </w:r>
      <w:r w:rsidR="00E27923" w:rsidRPr="0073716D">
        <w:rPr>
          <w:rFonts w:ascii="Times New Roman" w:hAnsi="Times New Roman" w:cs="Times New Roman"/>
          <w:b/>
          <w:sz w:val="24"/>
          <w:szCs w:val="24"/>
        </w:rPr>
        <w:t xml:space="preserve">.11.3. </w:t>
      </w:r>
      <w:r w:rsidR="00E27923" w:rsidRPr="0073716D">
        <w:rPr>
          <w:rFonts w:ascii="Times New Roman" w:hAnsi="Times New Roman" w:cs="Times New Roman"/>
          <w:sz w:val="24"/>
          <w:szCs w:val="24"/>
        </w:rPr>
        <w:t xml:space="preserve">Отчеты о результатах финансовой, хозяйственной деятельности, самообследования. </w:t>
      </w:r>
    </w:p>
    <w:p w:rsidR="00F8138D" w:rsidRPr="0073716D" w:rsidRDefault="00F8138D" w:rsidP="006D4D88">
      <w:pPr>
        <w:pStyle w:val="ConsPlusNonformat"/>
        <w:widowControl/>
        <w:tabs>
          <w:tab w:val="left" w:pos="426"/>
          <w:tab w:val="left" w:pos="851"/>
        </w:tabs>
        <w:jc w:val="both"/>
        <w:rPr>
          <w:rFonts w:ascii="Times New Roman" w:hAnsi="Times New Roman" w:cs="Times New Roman"/>
          <w:sz w:val="24"/>
          <w:szCs w:val="24"/>
        </w:rPr>
      </w:pPr>
      <w:r w:rsidRPr="0073716D">
        <w:rPr>
          <w:rFonts w:ascii="Times New Roman" w:hAnsi="Times New Roman" w:cs="Times New Roman"/>
          <w:b/>
          <w:sz w:val="24"/>
          <w:szCs w:val="24"/>
        </w:rPr>
        <w:t>5</w:t>
      </w:r>
      <w:r w:rsidR="00E27923" w:rsidRPr="0073716D">
        <w:rPr>
          <w:rFonts w:ascii="Times New Roman" w:hAnsi="Times New Roman" w:cs="Times New Roman"/>
          <w:b/>
          <w:sz w:val="24"/>
          <w:szCs w:val="24"/>
        </w:rPr>
        <w:t>.11.4.</w:t>
      </w:r>
      <w:r w:rsidR="00E27923" w:rsidRPr="0073716D">
        <w:rPr>
          <w:rFonts w:ascii="Times New Roman" w:hAnsi="Times New Roman" w:cs="Times New Roman"/>
          <w:sz w:val="24"/>
          <w:szCs w:val="24"/>
        </w:rPr>
        <w:t xml:space="preserve"> Документа о порядке оказания платных образовательных услуг, в том числе образца договора об оказании платных образовательных услуг, документа об утверждении стоимости обучения по каждой образовательной программе. </w:t>
      </w:r>
    </w:p>
    <w:p w:rsidR="0073716D" w:rsidRPr="0073716D" w:rsidRDefault="00F8138D" w:rsidP="006D4D88">
      <w:pPr>
        <w:pStyle w:val="ConsPlusNonformat"/>
        <w:widowControl/>
        <w:tabs>
          <w:tab w:val="left" w:pos="426"/>
          <w:tab w:val="left" w:pos="851"/>
        </w:tabs>
        <w:jc w:val="both"/>
        <w:rPr>
          <w:rFonts w:ascii="Times New Roman" w:hAnsi="Times New Roman" w:cs="Times New Roman"/>
          <w:sz w:val="24"/>
          <w:szCs w:val="24"/>
        </w:rPr>
      </w:pPr>
      <w:r w:rsidRPr="0073716D">
        <w:rPr>
          <w:rFonts w:ascii="Times New Roman" w:hAnsi="Times New Roman" w:cs="Times New Roman"/>
          <w:b/>
          <w:sz w:val="24"/>
          <w:szCs w:val="24"/>
        </w:rPr>
        <w:t>5</w:t>
      </w:r>
      <w:r w:rsidR="00E27923" w:rsidRPr="0073716D">
        <w:rPr>
          <w:rFonts w:ascii="Times New Roman" w:hAnsi="Times New Roman" w:cs="Times New Roman"/>
          <w:b/>
          <w:sz w:val="24"/>
          <w:szCs w:val="24"/>
        </w:rPr>
        <w:t>.11.5.</w:t>
      </w:r>
      <w:r w:rsidR="00E27923" w:rsidRPr="0073716D">
        <w:rPr>
          <w:rFonts w:ascii="Times New Roman" w:hAnsi="Times New Roman" w:cs="Times New Roman"/>
          <w:sz w:val="24"/>
          <w:szCs w:val="24"/>
        </w:rPr>
        <w:t xml:space="preserve"> Предписаний органов, осуществляющих государственный контроль (надзор) в сфере образования, отчетов об исполнении таких предписаний. </w:t>
      </w:r>
    </w:p>
    <w:p w:rsidR="00F8138D" w:rsidRPr="0073716D" w:rsidRDefault="0073716D" w:rsidP="006D4D88">
      <w:pPr>
        <w:pStyle w:val="ConsPlusNonformat"/>
        <w:widowControl/>
        <w:tabs>
          <w:tab w:val="left" w:pos="426"/>
          <w:tab w:val="left" w:pos="851"/>
        </w:tabs>
        <w:jc w:val="both"/>
        <w:rPr>
          <w:rFonts w:ascii="Times New Roman" w:hAnsi="Times New Roman" w:cs="Times New Roman"/>
          <w:sz w:val="24"/>
          <w:szCs w:val="24"/>
        </w:rPr>
      </w:pPr>
      <w:r w:rsidRPr="00360D38">
        <w:rPr>
          <w:rFonts w:ascii="Times New Roman" w:hAnsi="Times New Roman" w:cs="Times New Roman"/>
          <w:b/>
          <w:sz w:val="24"/>
          <w:szCs w:val="24"/>
        </w:rPr>
        <w:t>5</w:t>
      </w:r>
      <w:r w:rsidR="00E27923" w:rsidRPr="00360D38">
        <w:rPr>
          <w:rFonts w:ascii="Times New Roman" w:hAnsi="Times New Roman" w:cs="Times New Roman"/>
          <w:b/>
          <w:sz w:val="24"/>
          <w:szCs w:val="24"/>
        </w:rPr>
        <w:t>.11.6.</w:t>
      </w:r>
      <w:r w:rsidR="00E27923" w:rsidRPr="0073716D">
        <w:rPr>
          <w:rFonts w:ascii="Times New Roman" w:hAnsi="Times New Roman" w:cs="Times New Roman"/>
          <w:sz w:val="24"/>
          <w:szCs w:val="24"/>
        </w:rPr>
        <w:t xml:space="preserve"> Иной информации, которая размещается, опубликовывается по решению </w:t>
      </w:r>
      <w:r w:rsidRPr="0073716D">
        <w:rPr>
          <w:rFonts w:ascii="Times New Roman" w:hAnsi="Times New Roman" w:cs="Times New Roman"/>
          <w:sz w:val="24"/>
          <w:szCs w:val="24"/>
        </w:rPr>
        <w:t>Учреждения</w:t>
      </w:r>
      <w:r w:rsidR="00E27923" w:rsidRPr="0073716D">
        <w:rPr>
          <w:rFonts w:ascii="Times New Roman" w:hAnsi="Times New Roman" w:cs="Times New Roman"/>
          <w:sz w:val="24"/>
          <w:szCs w:val="24"/>
        </w:rPr>
        <w:t xml:space="preserve"> и (или) размещение, опубликование которой являются обязательными в соответствии с законодательством Российской Федерации. </w:t>
      </w:r>
    </w:p>
    <w:p w:rsidR="00F8138D" w:rsidRPr="0073716D" w:rsidRDefault="00F8138D" w:rsidP="005D1E29">
      <w:pPr>
        <w:pStyle w:val="ConsPlusNonformat"/>
        <w:widowControl/>
        <w:tabs>
          <w:tab w:val="left" w:pos="567"/>
          <w:tab w:val="left" w:pos="851"/>
        </w:tabs>
        <w:jc w:val="both"/>
        <w:rPr>
          <w:rFonts w:ascii="Times New Roman" w:hAnsi="Times New Roman" w:cs="Times New Roman"/>
          <w:sz w:val="24"/>
          <w:szCs w:val="24"/>
        </w:rPr>
      </w:pPr>
      <w:r w:rsidRPr="0073716D">
        <w:rPr>
          <w:rFonts w:ascii="Times New Roman" w:hAnsi="Times New Roman" w:cs="Times New Roman"/>
          <w:b/>
          <w:sz w:val="24"/>
          <w:szCs w:val="24"/>
        </w:rPr>
        <w:t>5</w:t>
      </w:r>
      <w:r w:rsidR="00E27923" w:rsidRPr="0073716D">
        <w:rPr>
          <w:rFonts w:ascii="Times New Roman" w:hAnsi="Times New Roman" w:cs="Times New Roman"/>
          <w:b/>
          <w:sz w:val="24"/>
          <w:szCs w:val="24"/>
        </w:rPr>
        <w:t>.11.7.</w:t>
      </w:r>
      <w:r w:rsidR="00E27923" w:rsidRPr="0073716D">
        <w:rPr>
          <w:rFonts w:ascii="Times New Roman" w:hAnsi="Times New Roman" w:cs="Times New Roman"/>
          <w:sz w:val="24"/>
          <w:szCs w:val="24"/>
        </w:rPr>
        <w:t xml:space="preserve"> Указанн</w:t>
      </w:r>
      <w:r w:rsidR="0073716D" w:rsidRPr="0073716D">
        <w:rPr>
          <w:rFonts w:ascii="Times New Roman" w:hAnsi="Times New Roman" w:cs="Times New Roman"/>
          <w:sz w:val="24"/>
          <w:szCs w:val="24"/>
        </w:rPr>
        <w:t>ая</w:t>
      </w:r>
      <w:r w:rsidR="00E27923" w:rsidRPr="0073716D">
        <w:rPr>
          <w:rFonts w:ascii="Times New Roman" w:hAnsi="Times New Roman" w:cs="Times New Roman"/>
          <w:sz w:val="24"/>
          <w:szCs w:val="24"/>
        </w:rPr>
        <w:t xml:space="preserve"> информация и документы, если они в соответствии с законодательством Российской Федерации не отнесены к сведениям, составляющим государственную и иную охраняемую законом тайну, подлежат размещению на официальном сайте </w:t>
      </w:r>
      <w:r w:rsidRPr="0073716D">
        <w:rPr>
          <w:rFonts w:ascii="Times New Roman" w:hAnsi="Times New Roman" w:cs="Times New Roman"/>
          <w:sz w:val="24"/>
          <w:szCs w:val="24"/>
        </w:rPr>
        <w:t>Учреждения</w:t>
      </w:r>
      <w:r w:rsidR="00E27923" w:rsidRPr="0073716D">
        <w:rPr>
          <w:rFonts w:ascii="Times New Roman" w:hAnsi="Times New Roman" w:cs="Times New Roman"/>
          <w:sz w:val="24"/>
          <w:szCs w:val="24"/>
        </w:rPr>
        <w:t xml:space="preserve"> в сети «Интернет» и обновлению в течение десяти рабочих дней со дня их создания, получения или внесения в них соответствующих изменений. Размещение на официальном сайте </w:t>
      </w:r>
      <w:r w:rsidRPr="0073716D">
        <w:rPr>
          <w:rFonts w:ascii="Times New Roman" w:hAnsi="Times New Roman" w:cs="Times New Roman"/>
          <w:sz w:val="24"/>
          <w:szCs w:val="24"/>
        </w:rPr>
        <w:t>Учреждения</w:t>
      </w:r>
      <w:r w:rsidR="00E27923" w:rsidRPr="0073716D">
        <w:rPr>
          <w:rFonts w:ascii="Times New Roman" w:hAnsi="Times New Roman" w:cs="Times New Roman"/>
          <w:sz w:val="24"/>
          <w:szCs w:val="24"/>
        </w:rPr>
        <w:t xml:space="preserve"> в сети «Интернет» и обновление информации о</w:t>
      </w:r>
      <w:r w:rsidR="0073716D" w:rsidRPr="0073716D">
        <w:rPr>
          <w:rFonts w:ascii="Times New Roman" w:hAnsi="Times New Roman" w:cs="Times New Roman"/>
          <w:sz w:val="24"/>
          <w:szCs w:val="24"/>
        </w:rPr>
        <w:t>б</w:t>
      </w:r>
      <w:r w:rsidRPr="0073716D">
        <w:rPr>
          <w:rFonts w:ascii="Times New Roman" w:hAnsi="Times New Roman" w:cs="Times New Roman"/>
          <w:sz w:val="24"/>
          <w:szCs w:val="24"/>
        </w:rPr>
        <w:t>Учреждении</w:t>
      </w:r>
      <w:r w:rsidR="00E27923" w:rsidRPr="0073716D">
        <w:rPr>
          <w:rFonts w:ascii="Times New Roman" w:hAnsi="Times New Roman" w:cs="Times New Roman"/>
          <w:sz w:val="24"/>
          <w:szCs w:val="24"/>
        </w:rPr>
        <w:t xml:space="preserve">, осуществляется в порядке утвержденном Правительством Российской Федерации. </w:t>
      </w:r>
    </w:p>
    <w:p w:rsidR="00F8138D" w:rsidRPr="0073716D" w:rsidRDefault="0073716D" w:rsidP="005D1E29">
      <w:pPr>
        <w:pStyle w:val="ConsPlusNonformat"/>
        <w:widowControl/>
        <w:tabs>
          <w:tab w:val="left" w:pos="567"/>
          <w:tab w:val="left" w:pos="851"/>
        </w:tabs>
        <w:jc w:val="both"/>
        <w:rPr>
          <w:rFonts w:ascii="Times New Roman" w:hAnsi="Times New Roman" w:cs="Times New Roman"/>
          <w:sz w:val="24"/>
          <w:szCs w:val="24"/>
        </w:rPr>
      </w:pPr>
      <w:r>
        <w:rPr>
          <w:rFonts w:ascii="Times New Roman" w:hAnsi="Times New Roman" w:cs="Times New Roman"/>
          <w:b/>
          <w:sz w:val="24"/>
          <w:szCs w:val="24"/>
        </w:rPr>
        <w:t>5</w:t>
      </w:r>
      <w:r w:rsidR="00E27923" w:rsidRPr="0073716D">
        <w:rPr>
          <w:rFonts w:ascii="Times New Roman" w:hAnsi="Times New Roman" w:cs="Times New Roman"/>
          <w:b/>
          <w:sz w:val="24"/>
          <w:szCs w:val="24"/>
        </w:rPr>
        <w:t>.12.</w:t>
      </w:r>
      <w:r w:rsidR="00E27923" w:rsidRPr="0073716D">
        <w:rPr>
          <w:rFonts w:ascii="Times New Roman" w:hAnsi="Times New Roman" w:cs="Times New Roman"/>
          <w:sz w:val="24"/>
          <w:szCs w:val="24"/>
        </w:rPr>
        <w:t xml:space="preserve"> Организация охраны здоровья обучающихся в </w:t>
      </w:r>
      <w:r w:rsidR="00F8138D" w:rsidRPr="0073716D">
        <w:rPr>
          <w:rFonts w:ascii="Times New Roman" w:hAnsi="Times New Roman" w:cs="Times New Roman"/>
          <w:sz w:val="24"/>
          <w:szCs w:val="24"/>
        </w:rPr>
        <w:t>Учреждении</w:t>
      </w:r>
      <w:r w:rsidR="00E27923" w:rsidRPr="0073716D">
        <w:rPr>
          <w:rFonts w:ascii="Times New Roman" w:hAnsi="Times New Roman" w:cs="Times New Roman"/>
          <w:sz w:val="24"/>
          <w:szCs w:val="24"/>
        </w:rPr>
        <w:t xml:space="preserve"> осуществляется </w:t>
      </w:r>
      <w:r w:rsidR="00054FBE">
        <w:rPr>
          <w:rFonts w:ascii="Times New Roman" w:hAnsi="Times New Roman" w:cs="Times New Roman"/>
          <w:sz w:val="24"/>
          <w:szCs w:val="24"/>
        </w:rPr>
        <w:t>с</w:t>
      </w:r>
      <w:r w:rsidR="00E27923" w:rsidRPr="0073716D">
        <w:rPr>
          <w:rFonts w:ascii="Times New Roman" w:hAnsi="Times New Roman" w:cs="Times New Roman"/>
          <w:sz w:val="24"/>
          <w:szCs w:val="24"/>
        </w:rPr>
        <w:t>ам</w:t>
      </w:r>
      <w:r w:rsidR="00F8138D" w:rsidRPr="0073716D">
        <w:rPr>
          <w:rFonts w:ascii="Times New Roman" w:hAnsi="Times New Roman" w:cs="Times New Roman"/>
          <w:sz w:val="24"/>
          <w:szCs w:val="24"/>
        </w:rPr>
        <w:t>имУчреждением</w:t>
      </w:r>
      <w:r w:rsidR="00E27923" w:rsidRPr="0073716D">
        <w:rPr>
          <w:rFonts w:ascii="Times New Roman" w:hAnsi="Times New Roman" w:cs="Times New Roman"/>
          <w:sz w:val="24"/>
          <w:szCs w:val="24"/>
        </w:rPr>
        <w:t xml:space="preserve">. </w:t>
      </w:r>
    </w:p>
    <w:p w:rsidR="0073716D" w:rsidRDefault="0073716D"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.12.1.</w:t>
      </w:r>
      <w:r w:rsidR="00E27923" w:rsidRPr="00774C46">
        <w:rPr>
          <w:rFonts w:ascii="Times New Roman" w:hAnsi="Times New Roman" w:cs="Times New Roman"/>
          <w:sz w:val="24"/>
          <w:szCs w:val="24"/>
        </w:rPr>
        <w:t xml:space="preserve">Охрана здоровья обучающихся включает в себя: </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оказание первичной медико-санитарной помощи в порядке, установленном законодательством в сфере охраны здоровья;</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организацию питания обучающихся;</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 xml:space="preserve">определение оптимальной учебной, </w:t>
      </w:r>
      <w:r w:rsidR="00054FBE" w:rsidRPr="00774C46">
        <w:rPr>
          <w:rFonts w:ascii="Times New Roman" w:hAnsi="Times New Roman" w:cs="Times New Roman"/>
          <w:sz w:val="24"/>
          <w:szCs w:val="24"/>
        </w:rPr>
        <w:t>вне учебной</w:t>
      </w:r>
      <w:r w:rsidRPr="00774C46">
        <w:rPr>
          <w:rFonts w:ascii="Times New Roman" w:hAnsi="Times New Roman" w:cs="Times New Roman"/>
          <w:sz w:val="24"/>
          <w:szCs w:val="24"/>
        </w:rPr>
        <w:t xml:space="preserve"> нагрузки, режима учебных занятий и продолжительности каникул;</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пропаганду и обучение навыкам здорового образа жизни, требованиям охраны труда;</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организацию и создание условий для профилактики заболеваний и оздоровления обучающихся, для занятия ими физической культурой и спортом;</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прохождение обучающимися в соответствии с законодательством Российской Федерации периодических медицинских осмотров и диспансеризации;</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профилактику и запрещение курения, употребления алкогольных, слабоалкогольных напитков, пива, наркотических средств и психотропных веществ, их прекурсоров и аналогов и других одурманивающих веществ;</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обеспечение безопасности обучающихся во время пребывания в Учреждении;</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профилактику несчастных случаев с обучающимися во время пребывания в Учреждении;</w:t>
      </w:r>
    </w:p>
    <w:p w:rsidR="00360D38" w:rsidRDefault="00360D38" w:rsidP="00360D38">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 xml:space="preserve">проведение санитарно-противоэпидемических и профилактических мероприятий.     </w:t>
      </w:r>
    </w:p>
    <w:p w:rsidR="00803B50" w:rsidRDefault="00774C46" w:rsidP="005D1E29">
      <w:pPr>
        <w:pStyle w:val="ConsPlusNormal"/>
        <w:tabs>
          <w:tab w:val="left" w:pos="567"/>
          <w:tab w:val="left" w:pos="709"/>
        </w:tabs>
        <w:ind w:firstLine="360"/>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.12.2.</w:t>
      </w:r>
      <w:r w:rsidR="00E27923" w:rsidRPr="00774C46">
        <w:rPr>
          <w:rFonts w:ascii="Times New Roman" w:hAnsi="Times New Roman" w:cs="Times New Roman"/>
          <w:sz w:val="24"/>
          <w:szCs w:val="24"/>
        </w:rPr>
        <w:t xml:space="preserve"> Организацию оказания первичной медико-санитарной помощи обучающимся</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осуществля</w:t>
      </w:r>
      <w:r w:rsidR="00803B50">
        <w:rPr>
          <w:rFonts w:ascii="Times New Roman" w:hAnsi="Times New Roman" w:cs="Times New Roman"/>
          <w:sz w:val="24"/>
          <w:szCs w:val="24"/>
        </w:rPr>
        <w:t>е</w:t>
      </w:r>
      <w:r w:rsidR="00E27923" w:rsidRPr="00774C46">
        <w:rPr>
          <w:rFonts w:ascii="Times New Roman" w:hAnsi="Times New Roman" w:cs="Times New Roman"/>
          <w:sz w:val="24"/>
          <w:szCs w:val="24"/>
        </w:rPr>
        <w:t xml:space="preserve">т </w:t>
      </w:r>
      <w:r w:rsidR="00803B50">
        <w:rPr>
          <w:rFonts w:ascii="Times New Roman" w:hAnsi="Times New Roman" w:cs="Times New Roman"/>
          <w:sz w:val="24"/>
          <w:szCs w:val="24"/>
        </w:rPr>
        <w:t>штатный персонал  государственного бюджетного учреждения «Каспийская центральная городская больница», который наряду с администрацией и педагогическими работниками несет ответственность за проведение лечебно-профилактических мероприятий, соблюдение санитарно-гигиенических норм и требований, режим и качество питания воспитанников, оказание первой помощи ребенку в случае необходимости.</w:t>
      </w:r>
    </w:p>
    <w:p w:rsidR="00774C46" w:rsidRPr="00774C46" w:rsidRDefault="00774C46" w:rsidP="00774C46">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lastRenderedPageBreak/>
        <w:t>5</w:t>
      </w:r>
      <w:r w:rsidR="00E27923" w:rsidRPr="00774C46">
        <w:rPr>
          <w:rFonts w:ascii="Times New Roman" w:hAnsi="Times New Roman" w:cs="Times New Roman"/>
          <w:b/>
          <w:sz w:val="24"/>
          <w:szCs w:val="24"/>
        </w:rPr>
        <w:t>.12.3.</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xml:space="preserve"> обязан</w:t>
      </w:r>
      <w:r w:rsidRPr="00774C46">
        <w:rPr>
          <w:rFonts w:ascii="Times New Roman" w:hAnsi="Times New Roman" w:cs="Times New Roman"/>
          <w:sz w:val="24"/>
          <w:szCs w:val="24"/>
        </w:rPr>
        <w:t>о</w:t>
      </w:r>
      <w:r w:rsidR="00E27923" w:rsidRPr="00774C46">
        <w:rPr>
          <w:rFonts w:ascii="Times New Roman" w:hAnsi="Times New Roman" w:cs="Times New Roman"/>
          <w:sz w:val="24"/>
          <w:szCs w:val="24"/>
        </w:rPr>
        <w:t xml:space="preserve"> предоставить безвозмездно медицинской организации помещение, соответствующее условиям и требованиям для осуществления медицинской деятельности. </w:t>
      </w:r>
    </w:p>
    <w:p w:rsidR="00774C46" w:rsidRDefault="00774C46" w:rsidP="00774C46">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.12.4.</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при реализации общеобразовательных программ создает условия для охраны здоровья обучающ</w:t>
      </w:r>
      <w:r w:rsidRPr="00774C46">
        <w:rPr>
          <w:rFonts w:ascii="Times New Roman" w:hAnsi="Times New Roman" w:cs="Times New Roman"/>
          <w:sz w:val="24"/>
          <w:szCs w:val="24"/>
        </w:rPr>
        <w:t xml:space="preserve">ихся, в том числе обеспечивает: </w:t>
      </w:r>
    </w:p>
    <w:p w:rsidR="00803B50" w:rsidRDefault="00803B50" w:rsidP="00803B50">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текущ</w:t>
      </w:r>
      <w:r w:rsidR="00A75130">
        <w:rPr>
          <w:rFonts w:ascii="Times New Roman" w:hAnsi="Times New Roman" w:cs="Times New Roman"/>
          <w:sz w:val="24"/>
          <w:szCs w:val="24"/>
        </w:rPr>
        <w:t>ий контроль за состоянием здоровь</w:t>
      </w:r>
      <w:r w:rsidRPr="00774C46">
        <w:rPr>
          <w:rFonts w:ascii="Times New Roman" w:hAnsi="Times New Roman" w:cs="Times New Roman"/>
          <w:sz w:val="24"/>
          <w:szCs w:val="24"/>
        </w:rPr>
        <w:t>я обучающихся;</w:t>
      </w:r>
    </w:p>
    <w:p w:rsidR="00803B50" w:rsidRDefault="00803B50" w:rsidP="00803B50">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проведение санитарно-гигиенических, профилактических и оздоровительных мероприятий, обучение и воспитание в сфере охраны здоровья;</w:t>
      </w:r>
    </w:p>
    <w:p w:rsidR="00803B50" w:rsidRDefault="00803B50" w:rsidP="00803B50">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соблюдение государственных санитарно-эпидемиологических правил и нормативов;</w:t>
      </w:r>
    </w:p>
    <w:p w:rsidR="00803B50" w:rsidRDefault="00803B50" w:rsidP="00803B50">
      <w:pPr>
        <w:pStyle w:val="ConsPlusNormal"/>
        <w:numPr>
          <w:ilvl w:val="0"/>
          <w:numId w:val="35"/>
        </w:numPr>
        <w:tabs>
          <w:tab w:val="left" w:pos="284"/>
        </w:tabs>
        <w:ind w:left="0" w:firstLine="0"/>
        <w:jc w:val="both"/>
        <w:rPr>
          <w:rFonts w:ascii="Times New Roman" w:hAnsi="Times New Roman" w:cs="Times New Roman"/>
          <w:sz w:val="24"/>
          <w:szCs w:val="24"/>
        </w:rPr>
      </w:pPr>
      <w:r w:rsidRPr="00774C46">
        <w:rPr>
          <w:rFonts w:ascii="Times New Roman" w:hAnsi="Times New Roman" w:cs="Times New Roman"/>
          <w:sz w:val="24"/>
          <w:szCs w:val="24"/>
        </w:rPr>
        <w:t>расследование и учет несчастных случаев с обучающимися во время пребывания в Учреждении в установленном порядке.</w:t>
      </w:r>
    </w:p>
    <w:p w:rsidR="00774C46" w:rsidRPr="00774C46" w:rsidRDefault="00774C46"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.12.5.</w:t>
      </w:r>
      <w:r w:rsidR="00E27923" w:rsidRPr="00774C46">
        <w:rPr>
          <w:rFonts w:ascii="Times New Roman" w:hAnsi="Times New Roman" w:cs="Times New Roman"/>
          <w:sz w:val="24"/>
          <w:szCs w:val="24"/>
        </w:rPr>
        <w:t xml:space="preserve"> Медицинский персонал, наряду с администрацией и педагогическими работниками </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несет ответственность за здоровье и физическое развитие учащихся, проведение лечебно-профилактических мероприятий, соблюдение санитарно-гигиенических норм, режим и качество питания обучающихся. </w:t>
      </w:r>
    </w:p>
    <w:p w:rsidR="00774C46" w:rsidRPr="00774C46" w:rsidRDefault="00774C46" w:rsidP="00774C46">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.13.</w:t>
      </w:r>
      <w:r w:rsidR="00E27923" w:rsidRPr="00774C46">
        <w:rPr>
          <w:rFonts w:ascii="Times New Roman" w:hAnsi="Times New Roman" w:cs="Times New Roman"/>
          <w:sz w:val="24"/>
          <w:szCs w:val="24"/>
        </w:rPr>
        <w:t xml:space="preserve">Организация питания обучающихся возлагается на </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xml:space="preserve">. </w:t>
      </w:r>
    </w:p>
    <w:p w:rsidR="00803B50" w:rsidRPr="00A75130" w:rsidRDefault="00774C46" w:rsidP="00CB3834">
      <w:pPr>
        <w:pStyle w:val="ConsPlusNonformat"/>
        <w:widowControl/>
        <w:tabs>
          <w:tab w:val="left" w:pos="567"/>
          <w:tab w:val="left" w:pos="851"/>
        </w:tabs>
        <w:jc w:val="both"/>
        <w:rPr>
          <w:rFonts w:ascii="Times New Roman" w:hAnsi="Times New Roman" w:cs="Times New Roman"/>
          <w:color w:val="000000" w:themeColor="text1"/>
          <w:sz w:val="24"/>
          <w:szCs w:val="24"/>
        </w:rPr>
      </w:pPr>
      <w:r w:rsidRPr="00A75130">
        <w:rPr>
          <w:rFonts w:ascii="Times New Roman" w:hAnsi="Times New Roman" w:cs="Times New Roman"/>
          <w:b/>
          <w:color w:val="000000" w:themeColor="text1"/>
          <w:sz w:val="24"/>
          <w:szCs w:val="24"/>
        </w:rPr>
        <w:t>5</w:t>
      </w:r>
      <w:r w:rsidR="00E27923" w:rsidRPr="00A75130">
        <w:rPr>
          <w:rFonts w:ascii="Times New Roman" w:hAnsi="Times New Roman" w:cs="Times New Roman"/>
          <w:b/>
          <w:color w:val="000000" w:themeColor="text1"/>
          <w:sz w:val="24"/>
          <w:szCs w:val="24"/>
        </w:rPr>
        <w:t>.13.1.</w:t>
      </w:r>
      <w:r w:rsidR="00E27923" w:rsidRPr="00A75130">
        <w:rPr>
          <w:rFonts w:ascii="Times New Roman" w:hAnsi="Times New Roman" w:cs="Times New Roman"/>
          <w:color w:val="000000" w:themeColor="text1"/>
          <w:sz w:val="24"/>
          <w:szCs w:val="24"/>
        </w:rPr>
        <w:t xml:space="preserve">Организация питания осуществляется </w:t>
      </w:r>
      <w:r w:rsidRPr="00A75130">
        <w:rPr>
          <w:rFonts w:ascii="Times New Roman" w:hAnsi="Times New Roman" w:cs="Times New Roman"/>
          <w:color w:val="000000" w:themeColor="text1"/>
          <w:sz w:val="24"/>
          <w:szCs w:val="24"/>
        </w:rPr>
        <w:t>Учреждением</w:t>
      </w:r>
      <w:r w:rsidR="00E27923" w:rsidRPr="00A75130">
        <w:rPr>
          <w:rFonts w:ascii="Times New Roman" w:hAnsi="Times New Roman" w:cs="Times New Roman"/>
          <w:color w:val="000000" w:themeColor="text1"/>
          <w:sz w:val="24"/>
          <w:szCs w:val="24"/>
        </w:rPr>
        <w:t xml:space="preserve"> совместно с предприятием общественного питания на договорной основе в специально оборудованном </w:t>
      </w:r>
      <w:r w:rsidR="00CB3834" w:rsidRPr="00A75130">
        <w:rPr>
          <w:rFonts w:ascii="Times New Roman" w:hAnsi="Times New Roman" w:cs="Times New Roman"/>
          <w:color w:val="000000" w:themeColor="text1"/>
          <w:sz w:val="24"/>
          <w:szCs w:val="24"/>
        </w:rPr>
        <w:t xml:space="preserve">помещении  </w:t>
      </w:r>
      <w:r w:rsidR="00803B50" w:rsidRPr="00A75130">
        <w:rPr>
          <w:rFonts w:ascii="Times New Roman" w:hAnsi="Times New Roman" w:cs="Times New Roman"/>
          <w:color w:val="000000" w:themeColor="text1"/>
          <w:sz w:val="24"/>
          <w:szCs w:val="24"/>
        </w:rPr>
        <w:t xml:space="preserve">в соответствии с действующими нормативными документами. В Учреждении предусматриваются соответствующие помещения для питания детей, а также для хранения и приготовления пищи. Режим работы столовой, меню, график питания детей утверждаются директором Учреждения самостоятельно.   </w:t>
      </w:r>
    </w:p>
    <w:p w:rsidR="00774C46" w:rsidRPr="00774C46" w:rsidRDefault="00774C46" w:rsidP="00774C46">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.13.2.</w:t>
      </w:r>
      <w:r w:rsidR="00E27923" w:rsidRPr="00774C46">
        <w:rPr>
          <w:rFonts w:ascii="Times New Roman" w:hAnsi="Times New Roman" w:cs="Times New Roman"/>
          <w:sz w:val="24"/>
          <w:szCs w:val="24"/>
        </w:rPr>
        <w:t xml:space="preserve"> Предприятие общественного питания наряду с администрацией несет ответственность за соблюдение санитарно-гигиенических норм, режим и качество питания. </w:t>
      </w:r>
    </w:p>
    <w:p w:rsidR="00774C46" w:rsidRPr="00774C46" w:rsidRDefault="00774C46" w:rsidP="00774C46">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.14.</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xml:space="preserve"> оказывает психолого-педагогическую и социальную помощь обучающимся, испытывающим трудности в освоении основных общеобразовательных программ. </w:t>
      </w:r>
    </w:p>
    <w:p w:rsidR="00774C46" w:rsidRPr="00774C46" w:rsidRDefault="00774C46"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 xml:space="preserve">  5</w:t>
      </w:r>
      <w:r w:rsidR="00E27923" w:rsidRPr="00774C46">
        <w:rPr>
          <w:rFonts w:ascii="Times New Roman" w:hAnsi="Times New Roman" w:cs="Times New Roman"/>
          <w:b/>
          <w:sz w:val="24"/>
          <w:szCs w:val="24"/>
        </w:rPr>
        <w:t>.14.1.</w:t>
      </w:r>
      <w:r w:rsidR="00E27923" w:rsidRPr="00774C46">
        <w:rPr>
          <w:rFonts w:ascii="Times New Roman" w:hAnsi="Times New Roman" w:cs="Times New Roman"/>
          <w:sz w:val="24"/>
          <w:szCs w:val="24"/>
        </w:rPr>
        <w:t xml:space="preserve"> Психолого-педагогическая и социальная помощь оказывается педагогом-психологом, социальным педагогом и другими педагогическими работниками </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w:t>
      </w:r>
    </w:p>
    <w:p w:rsidR="00774C46" w:rsidRPr="00774C46" w:rsidRDefault="00774C46"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.15.</w:t>
      </w:r>
      <w:r w:rsidR="00E27923" w:rsidRPr="00774C46">
        <w:rPr>
          <w:rFonts w:ascii="Times New Roman" w:hAnsi="Times New Roman" w:cs="Times New Roman"/>
          <w:sz w:val="24"/>
          <w:szCs w:val="24"/>
        </w:rPr>
        <w:t xml:space="preserve"> Муниципальные задания для </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формируются и утверждаются Учредителем в порядке, определенном администрацией </w:t>
      </w:r>
      <w:r w:rsidRPr="00774C46">
        <w:rPr>
          <w:rFonts w:ascii="Times New Roman" w:hAnsi="Times New Roman" w:cs="Times New Roman"/>
          <w:sz w:val="24"/>
          <w:szCs w:val="24"/>
        </w:rPr>
        <w:t>городского округа «город Каспийск»</w:t>
      </w:r>
      <w:r w:rsidR="00E27923" w:rsidRPr="00774C46">
        <w:rPr>
          <w:rFonts w:ascii="Times New Roman" w:hAnsi="Times New Roman" w:cs="Times New Roman"/>
          <w:sz w:val="24"/>
          <w:szCs w:val="24"/>
        </w:rPr>
        <w:t xml:space="preserve">, в соответствии с предусмотренными настоящим Уставом основными видами деятельности </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xml:space="preserve"> не вправе отказаться от выполнения муниципального задания. </w:t>
      </w:r>
    </w:p>
    <w:p w:rsidR="00774C46" w:rsidRPr="00774C46" w:rsidRDefault="00774C46"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.16.</w:t>
      </w:r>
      <w:r w:rsidRPr="00774C46">
        <w:rPr>
          <w:rFonts w:ascii="Times New Roman" w:hAnsi="Times New Roman" w:cs="Times New Roman"/>
          <w:sz w:val="24"/>
          <w:szCs w:val="24"/>
        </w:rPr>
        <w:t>Учреждение</w:t>
      </w:r>
      <w:r w:rsidR="00E27923" w:rsidRPr="00774C46">
        <w:rPr>
          <w:rFonts w:ascii="Times New Roman" w:hAnsi="Times New Roman" w:cs="Times New Roman"/>
          <w:sz w:val="24"/>
          <w:szCs w:val="24"/>
        </w:rPr>
        <w:t xml:space="preserve"> вправе сверх установленного муниципального задания, а также в случаях, определенных федеральным законодательством и Уставом, в пределах установленного муниципального задания выполнять работы, оказывать услуги, относящиеся к его основным видам деятельности, для физических и юридических лиц за плату и на одинаковых при оказании одних и тех же услуг (выполнении работ) условиях. Порядок определения указанной платы устанавливается Учредителем, если иное не предусмотрено федеральным законом. </w:t>
      </w:r>
    </w:p>
    <w:p w:rsidR="00E27923" w:rsidRPr="00774C46" w:rsidRDefault="00774C46" w:rsidP="005D1E29">
      <w:pPr>
        <w:pStyle w:val="ConsPlusNonformat"/>
        <w:widowControl/>
        <w:tabs>
          <w:tab w:val="left" w:pos="567"/>
          <w:tab w:val="left" w:pos="851"/>
        </w:tabs>
        <w:jc w:val="both"/>
        <w:rPr>
          <w:rFonts w:ascii="Times New Roman" w:hAnsi="Times New Roman" w:cs="Times New Roman"/>
          <w:sz w:val="24"/>
          <w:szCs w:val="24"/>
        </w:rPr>
      </w:pPr>
      <w:r w:rsidRPr="00774C46">
        <w:rPr>
          <w:rFonts w:ascii="Times New Roman" w:hAnsi="Times New Roman" w:cs="Times New Roman"/>
          <w:b/>
          <w:sz w:val="24"/>
          <w:szCs w:val="24"/>
        </w:rPr>
        <w:t>5.</w:t>
      </w:r>
      <w:r w:rsidR="00E27923" w:rsidRPr="00774C46">
        <w:rPr>
          <w:rFonts w:ascii="Times New Roman" w:hAnsi="Times New Roman" w:cs="Times New Roman"/>
          <w:b/>
          <w:sz w:val="24"/>
          <w:szCs w:val="24"/>
        </w:rPr>
        <w:t>17.</w:t>
      </w:r>
      <w:r w:rsidR="00E27923" w:rsidRPr="00774C46">
        <w:rPr>
          <w:rFonts w:ascii="Times New Roman" w:hAnsi="Times New Roman" w:cs="Times New Roman"/>
          <w:sz w:val="24"/>
          <w:szCs w:val="24"/>
        </w:rPr>
        <w:t xml:space="preserve">Контроль за деятельностью </w:t>
      </w:r>
      <w:r w:rsidRPr="00774C46">
        <w:rPr>
          <w:rFonts w:ascii="Times New Roman" w:hAnsi="Times New Roman" w:cs="Times New Roman"/>
          <w:sz w:val="24"/>
          <w:szCs w:val="24"/>
        </w:rPr>
        <w:t>Учреждения</w:t>
      </w:r>
      <w:r w:rsidR="00E27923" w:rsidRPr="00774C46">
        <w:rPr>
          <w:rFonts w:ascii="Times New Roman" w:hAnsi="Times New Roman" w:cs="Times New Roman"/>
          <w:sz w:val="24"/>
          <w:szCs w:val="24"/>
        </w:rPr>
        <w:t xml:space="preserve"> осуществляется Учредителем в порядке, определенном администрацией </w:t>
      </w:r>
      <w:r w:rsidRPr="00774C46">
        <w:rPr>
          <w:rFonts w:ascii="Times New Roman" w:hAnsi="Times New Roman" w:cs="Times New Roman"/>
          <w:sz w:val="24"/>
          <w:szCs w:val="24"/>
        </w:rPr>
        <w:t>городского округа «город Каспийск»</w:t>
      </w:r>
    </w:p>
    <w:p w:rsidR="00DD33AE" w:rsidRPr="00181112" w:rsidRDefault="00CD50B1" w:rsidP="00D921EA">
      <w:pPr>
        <w:pStyle w:val="ConsPlusNonformat"/>
        <w:widowControl/>
        <w:tabs>
          <w:tab w:val="left" w:pos="567"/>
        </w:tabs>
        <w:ind w:firstLine="426"/>
        <w:jc w:val="both"/>
        <w:rPr>
          <w:rFonts w:ascii="Times New Roman" w:hAnsi="Times New Roman" w:cs="Times New Roman"/>
          <w:sz w:val="24"/>
          <w:szCs w:val="24"/>
        </w:rPr>
      </w:pPr>
      <w:r w:rsidRPr="00181112">
        <w:rPr>
          <w:rFonts w:ascii="Times New Roman" w:hAnsi="Times New Roman" w:cs="Times New Roman"/>
          <w:b/>
          <w:bCs/>
          <w:sz w:val="24"/>
          <w:szCs w:val="24"/>
        </w:rPr>
        <w:t>5.</w:t>
      </w:r>
      <w:r w:rsidR="00AE01F9">
        <w:rPr>
          <w:rFonts w:ascii="Times New Roman" w:hAnsi="Times New Roman" w:cs="Times New Roman"/>
          <w:b/>
          <w:bCs/>
          <w:sz w:val="24"/>
          <w:szCs w:val="24"/>
        </w:rPr>
        <w:t>2</w:t>
      </w:r>
      <w:r w:rsidRPr="00181112">
        <w:rPr>
          <w:rFonts w:ascii="Times New Roman" w:hAnsi="Times New Roman" w:cs="Times New Roman"/>
          <w:b/>
          <w:bCs/>
          <w:sz w:val="24"/>
          <w:szCs w:val="24"/>
        </w:rPr>
        <w:t>.</w:t>
      </w:r>
      <w:r w:rsidR="00860F73">
        <w:rPr>
          <w:rFonts w:ascii="Times New Roman" w:hAnsi="Times New Roman" w:cs="Times New Roman"/>
          <w:b/>
          <w:bCs/>
          <w:sz w:val="24"/>
          <w:szCs w:val="24"/>
        </w:rPr>
        <w:t>1</w:t>
      </w:r>
      <w:r w:rsidRPr="00181112">
        <w:rPr>
          <w:rFonts w:ascii="Times New Roman" w:hAnsi="Times New Roman" w:cs="Times New Roman"/>
          <w:b/>
          <w:bCs/>
          <w:sz w:val="24"/>
          <w:szCs w:val="24"/>
        </w:rPr>
        <w:t>.</w:t>
      </w:r>
      <w:r w:rsidRPr="00181112">
        <w:rPr>
          <w:rFonts w:ascii="Times New Roman" w:hAnsi="Times New Roman" w:cs="Times New Roman"/>
          <w:sz w:val="24"/>
          <w:szCs w:val="24"/>
        </w:rPr>
        <w:t xml:space="preserve"> Создавать представительства и филиалы Учреждения в соответствии с   уставными   целями  и  видами  деятельности  Учреждения  в  порядке, установленном законодательством Российской Федерации, по согласованию с Учредителем;</w:t>
      </w:r>
    </w:p>
    <w:p w:rsidR="00860F73" w:rsidRDefault="00CD50B1" w:rsidP="00AB70B1">
      <w:pPr>
        <w:pStyle w:val="ConsPlusNonformat"/>
        <w:widowControl/>
        <w:ind w:firstLine="567"/>
        <w:jc w:val="both"/>
        <w:rPr>
          <w:rFonts w:ascii="Times New Roman" w:hAnsi="Times New Roman" w:cs="Times New Roman"/>
          <w:color w:val="000000"/>
          <w:sz w:val="24"/>
          <w:szCs w:val="24"/>
        </w:rPr>
      </w:pPr>
      <w:r w:rsidRPr="00181112">
        <w:rPr>
          <w:rFonts w:ascii="Times New Roman" w:hAnsi="Times New Roman" w:cs="Times New Roman"/>
          <w:b/>
          <w:bCs/>
          <w:color w:val="000000"/>
          <w:sz w:val="24"/>
          <w:szCs w:val="24"/>
        </w:rPr>
        <w:t>5.</w:t>
      </w:r>
      <w:r w:rsidR="00AE01F9">
        <w:rPr>
          <w:rFonts w:ascii="Times New Roman" w:hAnsi="Times New Roman" w:cs="Times New Roman"/>
          <w:b/>
          <w:bCs/>
          <w:color w:val="000000"/>
          <w:sz w:val="24"/>
          <w:szCs w:val="24"/>
        </w:rPr>
        <w:t>2</w:t>
      </w:r>
      <w:r w:rsidRPr="00181112">
        <w:rPr>
          <w:rFonts w:ascii="Times New Roman" w:hAnsi="Times New Roman" w:cs="Times New Roman"/>
          <w:b/>
          <w:bCs/>
          <w:color w:val="000000"/>
          <w:sz w:val="24"/>
          <w:szCs w:val="24"/>
        </w:rPr>
        <w:t>.3.</w:t>
      </w:r>
      <w:r w:rsidRPr="00181112">
        <w:rPr>
          <w:rFonts w:ascii="Times New Roman" w:hAnsi="Times New Roman" w:cs="Times New Roman"/>
          <w:color w:val="000000"/>
          <w:sz w:val="24"/>
          <w:szCs w:val="24"/>
        </w:rPr>
        <w:t xml:space="preserve"> Заключать договоры с юридическими и физическими лицами в  соответствии  с  целями  и  видами деятельности Учреждения в порядке, установленном </w:t>
      </w:r>
      <w:r w:rsidRPr="00181112">
        <w:rPr>
          <w:rFonts w:ascii="Times New Roman" w:hAnsi="Times New Roman" w:cs="Times New Roman"/>
          <w:color w:val="000000"/>
          <w:sz w:val="24"/>
          <w:szCs w:val="24"/>
        </w:rPr>
        <w:lastRenderedPageBreak/>
        <w:t xml:space="preserve">законодательством Российской Федерации и  муниципальными правовыми актами муниципального образования городской округ «город Каспийск»; </w:t>
      </w:r>
    </w:p>
    <w:p w:rsidR="00CD50B1" w:rsidRPr="00181112" w:rsidRDefault="00CD50B1" w:rsidP="00AE01F9">
      <w:pPr>
        <w:pStyle w:val="ConsPlusNonformat"/>
        <w:widowControl/>
        <w:tabs>
          <w:tab w:val="left" w:pos="567"/>
        </w:tabs>
        <w:ind w:firstLine="567"/>
        <w:jc w:val="both"/>
        <w:rPr>
          <w:rFonts w:ascii="Times New Roman" w:hAnsi="Times New Roman" w:cs="Times New Roman"/>
          <w:color w:val="000000"/>
          <w:sz w:val="24"/>
          <w:szCs w:val="24"/>
        </w:rPr>
      </w:pPr>
      <w:r w:rsidRPr="00181112">
        <w:rPr>
          <w:rFonts w:ascii="Times New Roman" w:hAnsi="Times New Roman" w:cs="Times New Roman"/>
          <w:b/>
          <w:bCs/>
          <w:color w:val="000000"/>
          <w:sz w:val="24"/>
          <w:szCs w:val="24"/>
        </w:rPr>
        <w:t>5.1.4.</w:t>
      </w:r>
      <w:r w:rsidR="00AE01F9">
        <w:rPr>
          <w:rFonts w:ascii="Times New Roman" w:hAnsi="Times New Roman" w:cs="Times New Roman"/>
          <w:color w:val="000000"/>
          <w:sz w:val="24"/>
          <w:szCs w:val="24"/>
        </w:rPr>
        <w:t>П</w:t>
      </w:r>
      <w:r w:rsidRPr="00181112">
        <w:rPr>
          <w:rFonts w:ascii="Times New Roman" w:hAnsi="Times New Roman" w:cs="Times New Roman"/>
          <w:color w:val="000000"/>
          <w:sz w:val="24"/>
          <w:szCs w:val="24"/>
        </w:rPr>
        <w:t>ередавать некоммерческим организациям в качестве их учредителя или участника денежные средства, полученные от деятельности, приносящей доходы и иное имущество, за исключением особо ценного движимого имущества, закрепленного за ним собственником или приобретенного Учреждением за счет средств, выделенных ему собственником на приобретение такого имущества, а также недвижимого имущества.</w:t>
      </w:r>
    </w:p>
    <w:p w:rsidR="00CD50B1" w:rsidRPr="00181112" w:rsidRDefault="00CD50B1" w:rsidP="00AB70B1">
      <w:pPr>
        <w:autoSpaceDE w:val="0"/>
        <w:autoSpaceDN w:val="0"/>
        <w:adjustRightInd w:val="0"/>
        <w:ind w:firstLine="567"/>
        <w:jc w:val="both"/>
        <w:rPr>
          <w:rFonts w:ascii="Times New Roman" w:hAnsi="Times New Roman" w:cs="Times New Roman"/>
          <w:color w:val="000000"/>
          <w:lang w:val="ru-RU"/>
        </w:rPr>
      </w:pPr>
      <w:r w:rsidRPr="00181112">
        <w:rPr>
          <w:rFonts w:ascii="Times New Roman" w:hAnsi="Times New Roman" w:cs="Times New Roman"/>
          <w:color w:val="000000"/>
          <w:lang w:val="ru-RU"/>
        </w:rPr>
        <w:t>В случаях и порядке, предусмотренных федеральными законами, Учреждение вправе вносить имущество, указанное в пункте 6.1.4. настоящего Устава, в уставный (складочный) капитал хозяйственных обществ или иным образом передавать им это имущество в качестве их учредителя или участника.</w:t>
      </w:r>
    </w:p>
    <w:p w:rsidR="00CD50B1" w:rsidRPr="00181112" w:rsidRDefault="00CD50B1" w:rsidP="00AB70B1">
      <w:pPr>
        <w:autoSpaceDE w:val="0"/>
        <w:autoSpaceDN w:val="0"/>
        <w:adjustRightInd w:val="0"/>
        <w:ind w:firstLine="567"/>
        <w:jc w:val="both"/>
        <w:outlineLvl w:val="0"/>
        <w:rPr>
          <w:rFonts w:ascii="Times New Roman" w:hAnsi="Times New Roman" w:cs="Times New Roman"/>
          <w:color w:val="000000"/>
          <w:lang w:val="ru-RU"/>
        </w:rPr>
      </w:pPr>
      <w:r w:rsidRPr="00181112">
        <w:rPr>
          <w:rFonts w:ascii="Times New Roman" w:hAnsi="Times New Roman" w:cs="Times New Roman"/>
          <w:b/>
          <w:bCs/>
          <w:color w:val="000000"/>
          <w:lang w:val="ru-RU"/>
        </w:rPr>
        <w:t>5.1.5.</w:t>
      </w:r>
      <w:r w:rsidRPr="00181112">
        <w:rPr>
          <w:rFonts w:ascii="Times New Roman" w:hAnsi="Times New Roman" w:cs="Times New Roman"/>
          <w:color w:val="000000"/>
          <w:lang w:val="ru-RU"/>
        </w:rPr>
        <w:t xml:space="preserve"> Крупная сделка </w:t>
      </w:r>
      <w:r w:rsidR="0099591D" w:rsidRPr="00181112">
        <w:rPr>
          <w:rFonts w:ascii="Times New Roman" w:hAnsi="Times New Roman" w:cs="Times New Roman"/>
          <w:color w:val="000000"/>
          <w:lang w:val="ru-RU"/>
        </w:rPr>
        <w:t>может быть совершена У</w:t>
      </w:r>
      <w:r w:rsidRPr="00181112">
        <w:rPr>
          <w:rFonts w:ascii="Times New Roman" w:hAnsi="Times New Roman" w:cs="Times New Roman"/>
          <w:color w:val="000000"/>
          <w:lang w:val="ru-RU"/>
        </w:rPr>
        <w:t>чреждением толь</w:t>
      </w:r>
      <w:r w:rsidR="00971A6D" w:rsidRPr="00181112">
        <w:rPr>
          <w:rFonts w:ascii="Times New Roman" w:hAnsi="Times New Roman" w:cs="Times New Roman"/>
          <w:color w:val="000000"/>
          <w:lang w:val="ru-RU"/>
        </w:rPr>
        <w:t>ко с предварительного согласия Учредителя бюджетного У</w:t>
      </w:r>
      <w:r w:rsidRPr="00181112">
        <w:rPr>
          <w:rFonts w:ascii="Times New Roman" w:hAnsi="Times New Roman" w:cs="Times New Roman"/>
          <w:color w:val="000000"/>
          <w:lang w:val="ru-RU"/>
        </w:rPr>
        <w:t>чреждения.</w:t>
      </w:r>
    </w:p>
    <w:p w:rsidR="00CD50B1" w:rsidRPr="00181112" w:rsidRDefault="00CD50B1" w:rsidP="00AB70B1">
      <w:pPr>
        <w:autoSpaceDE w:val="0"/>
        <w:autoSpaceDN w:val="0"/>
        <w:adjustRightInd w:val="0"/>
        <w:ind w:firstLine="567"/>
        <w:jc w:val="both"/>
        <w:outlineLvl w:val="0"/>
        <w:rPr>
          <w:rFonts w:ascii="Times New Roman" w:hAnsi="Times New Roman" w:cs="Times New Roman"/>
          <w:color w:val="000000"/>
          <w:lang w:val="ru-RU"/>
        </w:rPr>
      </w:pPr>
      <w:r w:rsidRPr="00181112">
        <w:rPr>
          <w:rFonts w:ascii="Times New Roman" w:hAnsi="Times New Roman" w:cs="Times New Roman"/>
          <w:color w:val="000000"/>
          <w:lang w:val="ru-RU"/>
        </w:rPr>
        <w:t>Крупная сделка, совершенная с нарушением требований, установленных настоящим Уставом, может быть признана недействительной по иску</w:t>
      </w:r>
      <w:r w:rsidR="00971A6D" w:rsidRPr="00181112">
        <w:rPr>
          <w:rFonts w:ascii="Times New Roman" w:hAnsi="Times New Roman" w:cs="Times New Roman"/>
          <w:color w:val="000000"/>
          <w:lang w:val="ru-RU"/>
        </w:rPr>
        <w:t xml:space="preserve"> бюджетного У</w:t>
      </w:r>
      <w:r w:rsidR="0099591D" w:rsidRPr="00181112">
        <w:rPr>
          <w:rFonts w:ascii="Times New Roman" w:hAnsi="Times New Roman" w:cs="Times New Roman"/>
          <w:color w:val="000000"/>
          <w:lang w:val="ru-RU"/>
        </w:rPr>
        <w:t>чреждения или его У</w:t>
      </w:r>
      <w:r w:rsidRPr="00181112">
        <w:rPr>
          <w:rFonts w:ascii="Times New Roman" w:hAnsi="Times New Roman" w:cs="Times New Roman"/>
          <w:color w:val="000000"/>
          <w:lang w:val="ru-RU"/>
        </w:rPr>
        <w:t xml:space="preserve">чредителя, если будет доказано, что другая сторона в сделке знала или должна была знать об отсутствии предварительного согласия </w:t>
      </w:r>
      <w:r w:rsidR="0099591D" w:rsidRPr="00181112">
        <w:rPr>
          <w:rFonts w:ascii="Times New Roman" w:hAnsi="Times New Roman" w:cs="Times New Roman"/>
          <w:color w:val="000000"/>
          <w:lang w:val="ru-RU"/>
        </w:rPr>
        <w:t>У</w:t>
      </w:r>
      <w:r w:rsidRPr="00181112">
        <w:rPr>
          <w:rFonts w:ascii="Times New Roman" w:hAnsi="Times New Roman" w:cs="Times New Roman"/>
          <w:color w:val="000000"/>
          <w:lang w:val="ru-RU"/>
        </w:rPr>
        <w:t xml:space="preserve">чредителя </w:t>
      </w:r>
      <w:r w:rsidR="0099591D" w:rsidRPr="00181112">
        <w:rPr>
          <w:rFonts w:ascii="Times New Roman" w:hAnsi="Times New Roman" w:cs="Times New Roman"/>
          <w:color w:val="000000"/>
          <w:lang w:val="ru-RU"/>
        </w:rPr>
        <w:t>У</w:t>
      </w:r>
      <w:r w:rsidRPr="00181112">
        <w:rPr>
          <w:rFonts w:ascii="Times New Roman" w:hAnsi="Times New Roman" w:cs="Times New Roman"/>
          <w:color w:val="000000"/>
          <w:lang w:val="ru-RU"/>
        </w:rPr>
        <w:t>чреждения.</w:t>
      </w:r>
    </w:p>
    <w:p w:rsidR="00CD50B1" w:rsidRPr="00181112" w:rsidRDefault="00CD50B1" w:rsidP="00AB70B1">
      <w:pPr>
        <w:autoSpaceDE w:val="0"/>
        <w:autoSpaceDN w:val="0"/>
        <w:adjustRightInd w:val="0"/>
        <w:ind w:firstLine="567"/>
        <w:jc w:val="both"/>
        <w:outlineLvl w:val="0"/>
        <w:rPr>
          <w:rFonts w:ascii="Times New Roman" w:hAnsi="Times New Roman" w:cs="Times New Roman"/>
          <w:color w:val="000000"/>
          <w:lang w:val="ru-RU"/>
        </w:rPr>
      </w:pPr>
      <w:r w:rsidRPr="00181112">
        <w:rPr>
          <w:rFonts w:ascii="Times New Roman" w:hAnsi="Times New Roman" w:cs="Times New Roman"/>
          <w:lang w:val="ru-RU"/>
        </w:rPr>
        <w:t xml:space="preserve">Руководитель </w:t>
      </w:r>
      <w:r w:rsidR="0099591D" w:rsidRPr="00181112">
        <w:rPr>
          <w:rFonts w:ascii="Times New Roman" w:hAnsi="Times New Roman" w:cs="Times New Roman"/>
          <w:lang w:val="ru-RU"/>
        </w:rPr>
        <w:t>У</w:t>
      </w:r>
      <w:r w:rsidRPr="00181112">
        <w:rPr>
          <w:rFonts w:ascii="Times New Roman" w:hAnsi="Times New Roman" w:cs="Times New Roman"/>
          <w:lang w:val="ru-RU"/>
        </w:rPr>
        <w:t xml:space="preserve">чреждения несет перед </w:t>
      </w:r>
      <w:r w:rsidR="0099591D" w:rsidRPr="00181112">
        <w:rPr>
          <w:rFonts w:ascii="Times New Roman" w:hAnsi="Times New Roman" w:cs="Times New Roman"/>
          <w:lang w:val="ru-RU"/>
        </w:rPr>
        <w:t>У</w:t>
      </w:r>
      <w:r w:rsidRPr="00181112">
        <w:rPr>
          <w:rFonts w:ascii="Times New Roman" w:hAnsi="Times New Roman" w:cs="Times New Roman"/>
          <w:lang w:val="ru-RU"/>
        </w:rPr>
        <w:t xml:space="preserve">чреждением ответственность в размере убытков, причиненных </w:t>
      </w:r>
      <w:r w:rsidR="0099591D" w:rsidRPr="00181112">
        <w:rPr>
          <w:rFonts w:ascii="Times New Roman" w:hAnsi="Times New Roman" w:cs="Times New Roman"/>
          <w:lang w:val="ru-RU"/>
        </w:rPr>
        <w:t>У</w:t>
      </w:r>
      <w:r w:rsidRPr="00181112">
        <w:rPr>
          <w:rFonts w:ascii="Times New Roman" w:hAnsi="Times New Roman" w:cs="Times New Roman"/>
          <w:lang w:val="ru-RU"/>
        </w:rPr>
        <w:t>чреждению в результате совершения крупной сделки с нарушением требований, предусмотренных настоящим Уставом, независимо от того, была ли эта сделка признана недействительной.</w:t>
      </w:r>
    </w:p>
    <w:p w:rsidR="00CD50B1" w:rsidRPr="00181112" w:rsidRDefault="00CD50B1"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5.1.6.</w:t>
      </w:r>
      <w:r w:rsidRPr="00181112">
        <w:rPr>
          <w:rFonts w:ascii="Times New Roman" w:hAnsi="Times New Roman" w:cs="Times New Roman"/>
          <w:sz w:val="24"/>
          <w:szCs w:val="24"/>
        </w:rPr>
        <w:t xml:space="preserve"> Совершать  иные  действия  в соответствии с законодательством и настоящим Уставом.</w:t>
      </w:r>
    </w:p>
    <w:p w:rsidR="00CD50B1"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sz w:val="24"/>
          <w:szCs w:val="24"/>
        </w:rPr>
        <w:t>5.2</w:t>
      </w:r>
      <w:r w:rsidR="00AF5CF4" w:rsidRPr="00181112">
        <w:rPr>
          <w:rFonts w:ascii="Times New Roman" w:hAnsi="Times New Roman" w:cs="Times New Roman"/>
          <w:b/>
          <w:sz w:val="24"/>
          <w:szCs w:val="24"/>
        </w:rPr>
        <w:t>.</w:t>
      </w:r>
      <w:r w:rsidR="00CD50B1" w:rsidRPr="00181112">
        <w:rPr>
          <w:rFonts w:ascii="Times New Roman" w:hAnsi="Times New Roman" w:cs="Times New Roman"/>
          <w:sz w:val="24"/>
          <w:szCs w:val="24"/>
        </w:rPr>
        <w:t>Учреждение обязано:</w:t>
      </w:r>
    </w:p>
    <w:p w:rsidR="00CD50B1"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.1.</w:t>
      </w:r>
      <w:r w:rsidR="00CD50B1" w:rsidRPr="00181112">
        <w:rPr>
          <w:rFonts w:ascii="Times New Roman" w:hAnsi="Times New Roman" w:cs="Times New Roman"/>
          <w:sz w:val="24"/>
          <w:szCs w:val="24"/>
        </w:rPr>
        <w:t>Осуществлять деятельность Учреждения в соответствии с целями и видами деятельности Учреждения, установленными настоящим Уставом.</w:t>
      </w:r>
    </w:p>
    <w:p w:rsidR="00CD50B1"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.2.</w:t>
      </w:r>
      <w:r w:rsidR="00CD50B1" w:rsidRPr="00181112">
        <w:rPr>
          <w:rFonts w:ascii="Times New Roman" w:hAnsi="Times New Roman" w:cs="Times New Roman"/>
          <w:sz w:val="24"/>
          <w:szCs w:val="24"/>
        </w:rPr>
        <w:t>Обеспечивать сохранность  и   эффективное  использование муниципального имущества, а также соблюдать установленный законодательством Российской Федерации   и  настоящим  Уставом  порядок  отчуждения  и  списания  пришедшего  в негодность  имущества,  находящегося  в  Учреждении  на  праве оперативного управления.</w:t>
      </w:r>
    </w:p>
    <w:p w:rsidR="00DD33AE"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.3.</w:t>
      </w:r>
      <w:r w:rsidR="00CD50B1" w:rsidRPr="00181112">
        <w:rPr>
          <w:rFonts w:ascii="Times New Roman" w:hAnsi="Times New Roman" w:cs="Times New Roman"/>
          <w:sz w:val="24"/>
          <w:szCs w:val="24"/>
        </w:rPr>
        <w:t>Своевременно   представлять   бухгалтерскую  и  статистическую отчетность,  в  том числе Учредителю, и уплачивать налоги в порядке и размерах, установленных законодательством Российской Федерации.</w:t>
      </w:r>
    </w:p>
    <w:p w:rsidR="00CD50B1"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.4.</w:t>
      </w:r>
      <w:r w:rsidR="00CD50B1" w:rsidRPr="00181112">
        <w:rPr>
          <w:rFonts w:ascii="Times New Roman" w:hAnsi="Times New Roman" w:cs="Times New Roman"/>
          <w:sz w:val="24"/>
          <w:szCs w:val="24"/>
        </w:rPr>
        <w:t>Добросовестно   выполнять   обязательства   в  соответствии  с заключенными договорами и муниципальными контрактами.</w:t>
      </w:r>
    </w:p>
    <w:p w:rsidR="00CD50B1" w:rsidRPr="00181112" w:rsidRDefault="00623A42" w:rsidP="00AB70B1">
      <w:pPr>
        <w:pStyle w:val="ConsPlusNonformat"/>
        <w:widowControl/>
        <w:ind w:firstLine="567"/>
        <w:jc w:val="both"/>
        <w:rPr>
          <w:rFonts w:ascii="Times New Roman" w:hAnsi="Times New Roman" w:cs="Times New Roman"/>
          <w:color w:val="000000"/>
          <w:sz w:val="24"/>
          <w:szCs w:val="24"/>
        </w:rPr>
      </w:pPr>
      <w:r w:rsidRPr="00181112">
        <w:rPr>
          <w:rFonts w:ascii="Times New Roman" w:hAnsi="Times New Roman" w:cs="Times New Roman"/>
          <w:b/>
          <w:bCs/>
          <w:color w:val="000000"/>
          <w:sz w:val="24"/>
          <w:szCs w:val="24"/>
        </w:rPr>
        <w:t>5.2</w:t>
      </w:r>
      <w:r w:rsidR="00CD50B1" w:rsidRPr="00181112">
        <w:rPr>
          <w:rFonts w:ascii="Times New Roman" w:hAnsi="Times New Roman" w:cs="Times New Roman"/>
          <w:b/>
          <w:bCs/>
          <w:color w:val="000000"/>
          <w:sz w:val="24"/>
          <w:szCs w:val="24"/>
        </w:rPr>
        <w:t>.5.</w:t>
      </w:r>
      <w:r w:rsidR="00CD50B1" w:rsidRPr="00181112">
        <w:rPr>
          <w:rFonts w:ascii="Times New Roman" w:hAnsi="Times New Roman" w:cs="Times New Roman"/>
          <w:color w:val="000000"/>
          <w:sz w:val="24"/>
          <w:szCs w:val="24"/>
        </w:rPr>
        <w:t>Составлять и утверждать план финансово-хозяйственной деятельности в порядке, определенном Учредителем и в соответствии с требованиями, установленными Министерством финансов Российской Федерации.</w:t>
      </w:r>
    </w:p>
    <w:p w:rsidR="00DD33AE"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.6.</w:t>
      </w:r>
      <w:r w:rsidR="00CD50B1" w:rsidRPr="00181112">
        <w:rPr>
          <w:rFonts w:ascii="Times New Roman" w:hAnsi="Times New Roman" w:cs="Times New Roman"/>
          <w:sz w:val="24"/>
          <w:szCs w:val="24"/>
        </w:rPr>
        <w:t>Обеспечивать  соблюдение  трудовых  прав  и гарантий работников Учреждения в порядке, установленном законодательством Российской Федерации.</w:t>
      </w:r>
    </w:p>
    <w:p w:rsidR="0018088F"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.7.</w:t>
      </w:r>
      <w:r w:rsidR="00CD50B1" w:rsidRPr="00181112">
        <w:rPr>
          <w:rFonts w:ascii="Times New Roman" w:hAnsi="Times New Roman" w:cs="Times New Roman"/>
          <w:sz w:val="24"/>
          <w:szCs w:val="24"/>
        </w:rPr>
        <w:t xml:space="preserve">Составлять отчет </w:t>
      </w:r>
      <w:r w:rsidR="00CD50B1" w:rsidRPr="00181112">
        <w:rPr>
          <w:rFonts w:ascii="Times New Roman" w:hAnsi="Times New Roman" w:cs="Times New Roman"/>
          <w:color w:val="000000"/>
          <w:sz w:val="24"/>
          <w:szCs w:val="24"/>
        </w:rPr>
        <w:t>о результатах своей деятельности и об использовании закрепленного за ним муниципального имущества в порядке, определенном Учредителем и в соответствии с общими требованиями, установленными Министерством финансов Российской Федерации.</w:t>
      </w:r>
    </w:p>
    <w:p w:rsidR="0018088F" w:rsidRPr="00181112" w:rsidRDefault="00623A42"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bCs/>
          <w:sz w:val="24"/>
          <w:szCs w:val="24"/>
        </w:rPr>
        <w:t>5.2</w:t>
      </w:r>
      <w:r w:rsidR="00CD50B1" w:rsidRPr="00181112">
        <w:rPr>
          <w:rFonts w:ascii="Times New Roman" w:hAnsi="Times New Roman" w:cs="Times New Roman"/>
          <w:b/>
          <w:bCs/>
          <w:sz w:val="24"/>
          <w:szCs w:val="24"/>
        </w:rPr>
        <w:t>.8.</w:t>
      </w:r>
      <w:r w:rsidR="00CD50B1" w:rsidRPr="00181112">
        <w:rPr>
          <w:rFonts w:ascii="Times New Roman" w:hAnsi="Times New Roman" w:cs="Times New Roman"/>
          <w:sz w:val="24"/>
          <w:szCs w:val="24"/>
        </w:rPr>
        <w:t>Выполнять иные обязанности, установленные законодательством Р</w:t>
      </w:r>
      <w:r w:rsidR="008D2D51" w:rsidRPr="00181112">
        <w:rPr>
          <w:rFonts w:ascii="Times New Roman" w:hAnsi="Times New Roman" w:cs="Times New Roman"/>
          <w:sz w:val="24"/>
          <w:szCs w:val="24"/>
        </w:rPr>
        <w:t xml:space="preserve">оссийской </w:t>
      </w:r>
      <w:r w:rsidR="00CD50B1" w:rsidRPr="00181112">
        <w:rPr>
          <w:rFonts w:ascii="Times New Roman" w:hAnsi="Times New Roman" w:cs="Times New Roman"/>
          <w:sz w:val="24"/>
          <w:szCs w:val="24"/>
        </w:rPr>
        <w:t>Ф</w:t>
      </w:r>
      <w:r w:rsidR="008D2D51" w:rsidRPr="00181112">
        <w:rPr>
          <w:rFonts w:ascii="Times New Roman" w:hAnsi="Times New Roman" w:cs="Times New Roman"/>
          <w:sz w:val="24"/>
          <w:szCs w:val="24"/>
        </w:rPr>
        <w:t xml:space="preserve">едерации </w:t>
      </w:r>
      <w:r w:rsidR="00CD50B1" w:rsidRPr="00181112">
        <w:rPr>
          <w:rFonts w:ascii="Times New Roman" w:hAnsi="Times New Roman" w:cs="Times New Roman"/>
          <w:sz w:val="24"/>
          <w:szCs w:val="24"/>
        </w:rPr>
        <w:t xml:space="preserve"> и настоящим Уставом.</w:t>
      </w:r>
    </w:p>
    <w:p w:rsidR="00DD0CB7" w:rsidRPr="00181112" w:rsidRDefault="00623A42" w:rsidP="00AB70B1">
      <w:pPr>
        <w:pStyle w:val="ad"/>
        <w:ind w:firstLine="567"/>
        <w:jc w:val="both"/>
        <w:rPr>
          <w:rFonts w:ascii="Times New Roman" w:hAnsi="Times New Roman" w:cs="Times New Roman"/>
          <w:sz w:val="24"/>
          <w:szCs w:val="24"/>
        </w:rPr>
      </w:pPr>
      <w:r w:rsidRPr="00181112">
        <w:rPr>
          <w:rFonts w:ascii="Times New Roman" w:hAnsi="Times New Roman" w:cs="Times New Roman"/>
          <w:b/>
          <w:bCs/>
          <w:sz w:val="24"/>
          <w:szCs w:val="24"/>
        </w:rPr>
        <w:t>5.3</w:t>
      </w:r>
      <w:r w:rsidR="00CD50B1" w:rsidRPr="00181112">
        <w:rPr>
          <w:rFonts w:ascii="Times New Roman" w:hAnsi="Times New Roman" w:cs="Times New Roman"/>
          <w:b/>
          <w:bCs/>
          <w:sz w:val="24"/>
          <w:szCs w:val="24"/>
        </w:rPr>
        <w:t>.</w:t>
      </w:r>
      <w:r w:rsidR="0077735B" w:rsidRPr="00181112">
        <w:rPr>
          <w:rFonts w:ascii="Times New Roman" w:hAnsi="Times New Roman" w:cs="Times New Roman"/>
          <w:sz w:val="24"/>
          <w:szCs w:val="24"/>
        </w:rPr>
        <w:t>К компетенции образовательногоУчреждения</w:t>
      </w:r>
      <w:r w:rsidR="00DD0CB7" w:rsidRPr="00181112">
        <w:rPr>
          <w:rFonts w:ascii="Times New Roman" w:hAnsi="Times New Roman" w:cs="Times New Roman"/>
          <w:sz w:val="24"/>
          <w:szCs w:val="24"/>
        </w:rPr>
        <w:t xml:space="preserve"> относ</w:t>
      </w:r>
      <w:r w:rsidR="0077735B" w:rsidRPr="00181112">
        <w:rPr>
          <w:rFonts w:ascii="Times New Roman" w:hAnsi="Times New Roman" w:cs="Times New Roman"/>
          <w:sz w:val="24"/>
          <w:szCs w:val="24"/>
        </w:rPr>
        <w:t>и</w:t>
      </w:r>
      <w:r w:rsidR="00DD0CB7" w:rsidRPr="00181112">
        <w:rPr>
          <w:rFonts w:ascii="Times New Roman" w:hAnsi="Times New Roman" w:cs="Times New Roman"/>
          <w:sz w:val="24"/>
          <w:szCs w:val="24"/>
        </w:rPr>
        <w:t>тся: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разработка и принятие правил внутреннего распорядка обучающихся, правил внутреннего трудового распорядка, иных локальных нормативных актов;</w:t>
      </w:r>
    </w:p>
    <w:p w:rsidR="00DD0CB7" w:rsidRPr="00181112" w:rsidRDefault="00DD0CB7" w:rsidP="00D921EA">
      <w:pPr>
        <w:pStyle w:val="ad"/>
        <w:numPr>
          <w:ilvl w:val="0"/>
          <w:numId w:val="21"/>
        </w:numPr>
        <w:tabs>
          <w:tab w:val="left" w:pos="284"/>
          <w:tab w:val="left" w:pos="567"/>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 xml:space="preserve">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w:t>
      </w:r>
      <w:r w:rsidRPr="00181112">
        <w:rPr>
          <w:rFonts w:ascii="Times New Roman" w:hAnsi="Times New Roman" w:cs="Times New Roman"/>
          <w:sz w:val="24"/>
          <w:szCs w:val="24"/>
        </w:rPr>
        <w:lastRenderedPageBreak/>
        <w:t>стандартами, федеральными государственными требованиями, образовательными стандартами;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самообследования;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установление штатного расписания, если иное не установлено нормативными правовыми актами Российской Федерации;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прием на работу работников, заключение с ними и расторжение трудовых договоров, если иное не установлено настоящим Федеральным законом, распределение должностных обязанностей, создание условий и организация дополнительного профессионального образования работников;</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разработка и утверждение образовательных программ образовательной организации;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разработка и утверждение по согласованию с учредителем программы развития образовательной организации, если иное не установлено настоящим Федеральным законом;</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прием обучающихся в образовательную организацию;</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определение списка учебников в соответствии с утвержденным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а также учебных пособий, допущенных к использованию при реализации указанных образовательных программ такими организациями;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индивидуальный учет результатов освоения обучающимися образовательных программ, а также хранение в архивах информации об этих результатах на бумажных и (или) электронных носителях;</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использование и совершенствование методов обучения и воспитания, образовательных технологий, электронного обучения;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проведение самообследования, обеспечение функционирования внутренней системы оценки качества образования;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обеспечение в образовательной организации, имеющей интернат, необходимых условий содержания обучающихся;</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создание необходимых условий для охраны и укрепления здоровья, организации питания обучающихся и работников образовательной организации;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создание условий для занятия обучающимися физической культурой и спортом;</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приобретение или изготовление бланков документов об образовании и (или) о квалификации;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установление требований к одежде обучающихся, если иное не установлено настоящим Федеральным законом или законодательством субъектов Российской Федерации;</w:t>
      </w:r>
    </w:p>
    <w:p w:rsidR="00DD0CB7" w:rsidRPr="00181112" w:rsidRDefault="00DD0CB7" w:rsidP="005D1E29">
      <w:pPr>
        <w:pStyle w:val="ad"/>
        <w:numPr>
          <w:ilvl w:val="0"/>
          <w:numId w:val="21"/>
        </w:numPr>
        <w:tabs>
          <w:tab w:val="left" w:pos="284"/>
          <w:tab w:val="left" w:pos="567"/>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содействие деятельности общественных объединений обучающихся, родителей (законных представителей) несовершеннолетних обучающихся, осуществляемой в образовательной организации и не запрещенной законодательством Российской Федерации;</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организация научно-методической работы, в том числе организация и проведение научных и методических конференций, семинаров;</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обеспечение создания и ведения официального сайта обра</w:t>
      </w:r>
      <w:r w:rsidR="003E74FE" w:rsidRPr="00181112">
        <w:rPr>
          <w:rFonts w:ascii="Times New Roman" w:hAnsi="Times New Roman" w:cs="Times New Roman"/>
          <w:sz w:val="24"/>
          <w:szCs w:val="24"/>
        </w:rPr>
        <w:t>зовательной организации в сети  Интернет</w:t>
      </w:r>
      <w:r w:rsidRPr="00181112">
        <w:rPr>
          <w:rFonts w:ascii="Times New Roman" w:hAnsi="Times New Roman" w:cs="Times New Roman"/>
          <w:sz w:val="24"/>
          <w:szCs w:val="24"/>
        </w:rPr>
        <w:t>;</w:t>
      </w:r>
    </w:p>
    <w:p w:rsidR="00DD0CB7" w:rsidRPr="00181112" w:rsidRDefault="00DD0CB7" w:rsidP="005D1E29">
      <w:pPr>
        <w:pStyle w:val="ad"/>
        <w:numPr>
          <w:ilvl w:val="0"/>
          <w:numId w:val="21"/>
        </w:numPr>
        <w:tabs>
          <w:tab w:val="left" w:pos="284"/>
        </w:tabs>
        <w:ind w:left="0" w:firstLine="0"/>
        <w:jc w:val="both"/>
        <w:rPr>
          <w:rFonts w:ascii="Times New Roman" w:hAnsi="Times New Roman" w:cs="Times New Roman"/>
          <w:sz w:val="24"/>
          <w:szCs w:val="24"/>
        </w:rPr>
      </w:pPr>
      <w:r w:rsidRPr="00181112">
        <w:rPr>
          <w:rFonts w:ascii="Times New Roman" w:hAnsi="Times New Roman" w:cs="Times New Roman"/>
          <w:sz w:val="24"/>
          <w:szCs w:val="24"/>
        </w:rPr>
        <w:t>иные вопросы в соответствии с законодательством Российской Федерации.</w:t>
      </w:r>
    </w:p>
    <w:p w:rsidR="0018088F" w:rsidRPr="00181112" w:rsidRDefault="005F409E" w:rsidP="00AB70B1">
      <w:pPr>
        <w:pStyle w:val="ConsPlusNonformat"/>
        <w:widowControl/>
        <w:ind w:firstLine="567"/>
        <w:jc w:val="both"/>
        <w:rPr>
          <w:rFonts w:ascii="Times New Roman" w:hAnsi="Times New Roman" w:cs="Times New Roman"/>
          <w:sz w:val="24"/>
          <w:szCs w:val="24"/>
        </w:rPr>
      </w:pPr>
      <w:r w:rsidRPr="00181112">
        <w:rPr>
          <w:rFonts w:ascii="Times New Roman" w:hAnsi="Times New Roman" w:cs="Times New Roman"/>
          <w:b/>
          <w:sz w:val="24"/>
          <w:szCs w:val="24"/>
        </w:rPr>
        <w:lastRenderedPageBreak/>
        <w:t>5.4.</w:t>
      </w:r>
      <w:r w:rsidR="00CD50B1" w:rsidRPr="00181112">
        <w:rPr>
          <w:rFonts w:ascii="Times New Roman" w:hAnsi="Times New Roman" w:cs="Times New Roman"/>
          <w:sz w:val="24"/>
          <w:szCs w:val="24"/>
        </w:rPr>
        <w:t>За  неисполнение  или  ненадлежащее исполнение своих обязанностей Учреждение несет установленную законодательством Российской Федерации ответственность.</w:t>
      </w:r>
    </w:p>
    <w:p w:rsidR="0077735B" w:rsidRPr="00181112" w:rsidRDefault="0077735B" w:rsidP="00FE48E0">
      <w:pPr>
        <w:pStyle w:val="ConsPlusNormal"/>
        <w:jc w:val="both"/>
        <w:rPr>
          <w:rFonts w:ascii="Times New Roman" w:hAnsi="Times New Roman" w:cs="Times New Roman"/>
          <w:b/>
          <w:bCs/>
          <w:sz w:val="24"/>
          <w:szCs w:val="24"/>
        </w:rPr>
      </w:pPr>
    </w:p>
    <w:p w:rsidR="00CD50B1" w:rsidRPr="00181112" w:rsidRDefault="005D1E29" w:rsidP="009B1ADF">
      <w:pPr>
        <w:pStyle w:val="ConsPlusNormal"/>
        <w:ind w:firstLine="567"/>
        <w:jc w:val="center"/>
        <w:rPr>
          <w:rFonts w:ascii="Times New Roman" w:hAnsi="Times New Roman" w:cs="Times New Roman"/>
          <w:b/>
          <w:bCs/>
          <w:sz w:val="24"/>
          <w:szCs w:val="24"/>
        </w:rPr>
      </w:pPr>
      <w:r>
        <w:rPr>
          <w:rFonts w:ascii="Times New Roman" w:hAnsi="Times New Roman" w:cs="Times New Roman"/>
          <w:b/>
          <w:bCs/>
          <w:sz w:val="24"/>
          <w:szCs w:val="24"/>
        </w:rPr>
        <w:t>6</w:t>
      </w:r>
      <w:r w:rsidR="00CD50B1" w:rsidRPr="00181112">
        <w:rPr>
          <w:rFonts w:ascii="Times New Roman" w:hAnsi="Times New Roman" w:cs="Times New Roman"/>
          <w:b/>
          <w:bCs/>
          <w:sz w:val="24"/>
          <w:szCs w:val="24"/>
        </w:rPr>
        <w:t>. Управление Учреждением.</w:t>
      </w:r>
    </w:p>
    <w:p w:rsidR="00CD50B1" w:rsidRPr="003C614D" w:rsidRDefault="00CD50B1" w:rsidP="00FE48E0">
      <w:pPr>
        <w:pStyle w:val="ConsPlusNormal"/>
        <w:jc w:val="both"/>
        <w:rPr>
          <w:rFonts w:ascii="Times New Roman" w:hAnsi="Times New Roman" w:cs="Times New Roman"/>
          <w:b/>
          <w:bCs/>
          <w:sz w:val="24"/>
          <w:szCs w:val="24"/>
        </w:rPr>
      </w:pPr>
    </w:p>
    <w:p w:rsidR="0040744A" w:rsidRPr="0040744A" w:rsidRDefault="005D1E29" w:rsidP="009316E5">
      <w:pPr>
        <w:ind w:firstLine="547"/>
        <w:contextualSpacing/>
        <w:jc w:val="both"/>
        <w:rPr>
          <w:rFonts w:ascii="Times New Roman" w:hAnsi="Times New Roman" w:cs="Times New Roman"/>
          <w:color w:val="000000"/>
          <w:lang w:val="ru-RU" w:eastAsia="ru-RU"/>
        </w:rPr>
      </w:pPr>
      <w:r>
        <w:rPr>
          <w:rFonts w:ascii="Times New Roman" w:hAnsi="Times New Roman" w:cs="Times New Roman"/>
          <w:b/>
          <w:bCs/>
          <w:lang w:val="ru-RU"/>
        </w:rPr>
        <w:t>6</w:t>
      </w:r>
      <w:r w:rsidR="00CD50B1" w:rsidRPr="003C614D">
        <w:rPr>
          <w:rFonts w:ascii="Times New Roman" w:hAnsi="Times New Roman" w:cs="Times New Roman"/>
          <w:b/>
          <w:bCs/>
          <w:lang w:val="ru-RU"/>
        </w:rPr>
        <w:t>.1.</w:t>
      </w:r>
      <w:r w:rsidR="0040744A" w:rsidRPr="0040744A">
        <w:rPr>
          <w:rFonts w:ascii="Times New Roman" w:hAnsi="Times New Roman" w:cs="Times New Roman"/>
          <w:color w:val="000000"/>
          <w:lang w:val="ru-RU" w:eastAsia="ru-RU"/>
        </w:rPr>
        <w:t>Управление образовательной организацией осуществляется в соответствии с законодательством Российской Федерации с учетом особенностей, установленных настоящим Федеральным законом.</w:t>
      </w:r>
    </w:p>
    <w:p w:rsidR="0040744A" w:rsidRPr="003C614D" w:rsidRDefault="005D1E29" w:rsidP="009316E5">
      <w:pPr>
        <w:ind w:firstLine="547"/>
        <w:contextualSpacing/>
        <w:jc w:val="both"/>
        <w:rPr>
          <w:rFonts w:ascii="Times New Roman" w:hAnsi="Times New Roman" w:cs="Times New Roman"/>
          <w:color w:val="000000"/>
          <w:lang w:val="ru-RU" w:eastAsia="ru-RU"/>
        </w:rPr>
      </w:pPr>
      <w:r>
        <w:rPr>
          <w:rFonts w:ascii="Times New Roman" w:hAnsi="Times New Roman" w:cs="Times New Roman"/>
          <w:b/>
          <w:bCs/>
          <w:lang w:val="ru-RU"/>
        </w:rPr>
        <w:t>6</w:t>
      </w:r>
      <w:r w:rsidR="00CD50B1" w:rsidRPr="003C614D">
        <w:rPr>
          <w:rFonts w:ascii="Times New Roman" w:hAnsi="Times New Roman" w:cs="Times New Roman"/>
          <w:b/>
          <w:bCs/>
          <w:lang w:val="ru-RU"/>
        </w:rPr>
        <w:t>.2.</w:t>
      </w:r>
      <w:r w:rsidR="0040744A" w:rsidRPr="003C614D">
        <w:rPr>
          <w:rFonts w:ascii="Times New Roman" w:hAnsi="Times New Roman" w:cs="Times New Roman"/>
          <w:lang w:val="ru-RU"/>
        </w:rPr>
        <w:t xml:space="preserve">Управление Учреждением осуществляется </w:t>
      </w:r>
      <w:r w:rsidR="0040744A" w:rsidRPr="003C614D">
        <w:rPr>
          <w:rFonts w:ascii="Times New Roman" w:hAnsi="Times New Roman" w:cs="Times New Roman"/>
          <w:color w:val="000000"/>
          <w:lang w:val="ru-RU" w:eastAsia="ru-RU"/>
        </w:rPr>
        <w:t xml:space="preserve">  на основе сочетания принципов единоначалия и коллегиальности.</w:t>
      </w:r>
    </w:p>
    <w:p w:rsidR="0018088F" w:rsidRPr="006E7FC5" w:rsidRDefault="005D1E29" w:rsidP="009316E5">
      <w:pPr>
        <w:ind w:firstLine="547"/>
        <w:contextualSpacing/>
        <w:jc w:val="both"/>
        <w:rPr>
          <w:rFonts w:ascii="Times New Roman" w:hAnsi="Times New Roman" w:cs="Times New Roman"/>
          <w:lang w:val="ru-RU"/>
        </w:rPr>
      </w:pPr>
      <w:r>
        <w:rPr>
          <w:rFonts w:ascii="Times New Roman" w:hAnsi="Times New Roman" w:cs="Times New Roman"/>
          <w:b/>
          <w:color w:val="000000"/>
          <w:lang w:val="ru-RU" w:eastAsia="ru-RU"/>
        </w:rPr>
        <w:t>6</w:t>
      </w:r>
      <w:r w:rsidR="003C614D" w:rsidRPr="006E7FC5">
        <w:rPr>
          <w:rFonts w:ascii="Times New Roman" w:hAnsi="Times New Roman" w:cs="Times New Roman"/>
          <w:b/>
          <w:color w:val="000000"/>
          <w:lang w:val="ru-RU" w:eastAsia="ru-RU"/>
        </w:rPr>
        <w:t>.3.</w:t>
      </w:r>
      <w:r w:rsidR="00CD50B1" w:rsidRPr="006E7FC5">
        <w:rPr>
          <w:rFonts w:ascii="Times New Roman" w:hAnsi="Times New Roman" w:cs="Times New Roman"/>
          <w:lang w:val="ru-RU"/>
        </w:rPr>
        <w:t xml:space="preserve">В управлении Учреждением принимают участие Учредитель </w:t>
      </w:r>
      <w:r w:rsidR="00971A6D" w:rsidRPr="006E7FC5">
        <w:rPr>
          <w:rFonts w:ascii="Times New Roman" w:hAnsi="Times New Roman" w:cs="Times New Roman"/>
          <w:lang w:val="ru-RU"/>
        </w:rPr>
        <w:t>и</w:t>
      </w:r>
      <w:r w:rsidR="00D75F84" w:rsidRPr="006E7FC5">
        <w:rPr>
          <w:rFonts w:ascii="Times New Roman" w:hAnsi="Times New Roman" w:cs="Times New Roman"/>
          <w:lang w:val="ru-RU"/>
        </w:rPr>
        <w:t xml:space="preserve"> руководитель Учреждения совместно с коллегиальными органами управления.</w:t>
      </w:r>
    </w:p>
    <w:p w:rsidR="003F7501" w:rsidRPr="006E7FC5" w:rsidRDefault="005D1E29" w:rsidP="009316E5">
      <w:pPr>
        <w:pStyle w:val="ConsPlusNormal"/>
        <w:ind w:firstLine="567"/>
        <w:contextualSpacing/>
        <w:jc w:val="both"/>
        <w:rPr>
          <w:rFonts w:ascii="Times New Roman" w:hAnsi="Times New Roman" w:cs="Times New Roman"/>
          <w:sz w:val="24"/>
          <w:szCs w:val="24"/>
        </w:rPr>
      </w:pPr>
      <w:r>
        <w:rPr>
          <w:rFonts w:ascii="Times New Roman" w:hAnsi="Times New Roman" w:cs="Times New Roman"/>
          <w:b/>
          <w:color w:val="000000"/>
          <w:sz w:val="24"/>
          <w:szCs w:val="24"/>
        </w:rPr>
        <w:t>6</w:t>
      </w:r>
      <w:r w:rsidR="006E7FC5" w:rsidRPr="006E7FC5">
        <w:rPr>
          <w:rFonts w:ascii="Times New Roman" w:hAnsi="Times New Roman" w:cs="Times New Roman"/>
          <w:b/>
          <w:color w:val="000000"/>
          <w:sz w:val="24"/>
          <w:szCs w:val="24"/>
        </w:rPr>
        <w:t xml:space="preserve">.4.  </w:t>
      </w:r>
      <w:r w:rsidR="003F7501" w:rsidRPr="006E7FC5">
        <w:rPr>
          <w:rFonts w:ascii="Times New Roman" w:hAnsi="Times New Roman" w:cs="Times New Roman"/>
          <w:sz w:val="24"/>
          <w:szCs w:val="24"/>
        </w:rPr>
        <w:t>К компетенции Учредителя относится:</w:t>
      </w:r>
    </w:p>
    <w:p w:rsidR="003F7501" w:rsidRPr="006E7FC5"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6E7FC5">
        <w:rPr>
          <w:rFonts w:ascii="Times New Roman" w:hAnsi="Times New Roman" w:cs="Times New Roman"/>
          <w:sz w:val="24"/>
          <w:szCs w:val="24"/>
        </w:rPr>
        <w:t xml:space="preserve">выполнение функций и полномочий Учредителя Учреждения при её реорганизации, изменении типа и ликвидации; </w:t>
      </w:r>
    </w:p>
    <w:p w:rsidR="003F7501" w:rsidRPr="006E7FC5"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6E7FC5">
        <w:rPr>
          <w:rFonts w:ascii="Times New Roman" w:hAnsi="Times New Roman" w:cs="Times New Roman"/>
          <w:sz w:val="24"/>
          <w:szCs w:val="24"/>
        </w:rPr>
        <w:t>утверждение с учетом требований, предусмотренных действующим законодательством, устава Учреждения, а также вносимых в него изменений и дополнений по согласованию с органом по управлению имуществом;</w:t>
      </w:r>
    </w:p>
    <w:p w:rsidR="003F7501" w:rsidRPr="006E7FC5"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6E7FC5">
        <w:rPr>
          <w:rFonts w:ascii="Times New Roman" w:hAnsi="Times New Roman" w:cs="Times New Roman"/>
          <w:sz w:val="24"/>
          <w:szCs w:val="24"/>
        </w:rPr>
        <w:t>назначение директора Учреждения и прекращение его полномочий;</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формирование и утверждение муниципального задания, принятие решения об изменении муниципального задания;</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согласование с учетом требований, предусмотренных действующим законодательством, совершения Учреждением крупных сделок;</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 xml:space="preserve">осуществление финансового обеспечения выполнения муниципального задания за счёт субвенций из бюджета  городского округа «город Каспийск»; </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определение порядка составления и утверждения плана финансово - хозяйственной деятельности Учреждения в соответствии с установленными требованиями, определение порядка составления и утверждения отчета о результатах деятельности Учреждения и об использовании закрепленного за ним муниципального имущества;</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согласование в случаях, предусмотренных федеральным законодательством, с учетом требований, предусмотренных действующим законодательством, передачи некоммерческим организациям в качестве их учредителя или участника денежных средств (если иное не установлено условиями предоставления денежных средств);</w:t>
      </w:r>
    </w:p>
    <w:p w:rsidR="006E7FC5" w:rsidRPr="006E7FC5"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6E7FC5">
        <w:rPr>
          <w:rFonts w:ascii="Times New Roman" w:hAnsi="Times New Roman" w:cs="Times New Roman"/>
          <w:sz w:val="24"/>
          <w:szCs w:val="24"/>
        </w:rPr>
        <w:t>осуществление контроля за деятельностью Учреждения в соответствии с действующим законодательством;</w:t>
      </w:r>
    </w:p>
    <w:p w:rsidR="003F7501" w:rsidRPr="003F7501" w:rsidRDefault="003F7501" w:rsidP="009316E5">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3F7501">
        <w:rPr>
          <w:rFonts w:ascii="Times New Roman" w:hAnsi="Times New Roman" w:cs="Times New Roman"/>
          <w:sz w:val="24"/>
          <w:szCs w:val="24"/>
        </w:rPr>
        <w:t>осуществление иных функции и полномочий Учредителя, установленных федеральным законодательством.</w:t>
      </w:r>
    </w:p>
    <w:p w:rsidR="006E7FC5" w:rsidRPr="003B5AC8" w:rsidRDefault="005D1E29" w:rsidP="009316E5">
      <w:pPr>
        <w:ind w:firstLine="547"/>
        <w:contextualSpacing/>
        <w:jc w:val="both"/>
        <w:rPr>
          <w:rFonts w:ascii="Times New Roman" w:hAnsi="Times New Roman" w:cs="Times New Roman"/>
          <w:color w:val="000000"/>
          <w:lang w:val="ru-RU" w:eastAsia="ru-RU"/>
        </w:rPr>
      </w:pPr>
      <w:r>
        <w:rPr>
          <w:rFonts w:ascii="Times New Roman" w:hAnsi="Times New Roman" w:cs="Times New Roman"/>
          <w:b/>
          <w:bCs/>
          <w:lang w:val="ru-RU"/>
        </w:rPr>
        <w:t>6</w:t>
      </w:r>
      <w:r w:rsidR="006E7FC5" w:rsidRPr="003B5AC8">
        <w:rPr>
          <w:rFonts w:ascii="Times New Roman" w:hAnsi="Times New Roman" w:cs="Times New Roman"/>
          <w:b/>
          <w:bCs/>
          <w:lang w:val="ru-RU"/>
        </w:rPr>
        <w:t xml:space="preserve">.5. </w:t>
      </w:r>
      <w:r w:rsidR="006E7FC5" w:rsidRPr="003B5AC8">
        <w:rPr>
          <w:rFonts w:ascii="Times New Roman" w:hAnsi="Times New Roman" w:cs="Times New Roman"/>
          <w:color w:val="000000"/>
          <w:lang w:val="ru-RU" w:eastAsia="ru-RU"/>
        </w:rPr>
        <w:t xml:space="preserve">Единоличным исполнительным органом </w:t>
      </w:r>
      <w:r w:rsidR="006E7FC5" w:rsidRPr="003B5AC8">
        <w:rPr>
          <w:rFonts w:ascii="Times New Roman" w:hAnsi="Times New Roman" w:cs="Times New Roman"/>
          <w:lang w:val="ru-RU"/>
        </w:rPr>
        <w:t>Учреждения</w:t>
      </w:r>
      <w:r w:rsidR="006E7FC5" w:rsidRPr="003B5AC8">
        <w:rPr>
          <w:rFonts w:ascii="Times New Roman" w:hAnsi="Times New Roman" w:cs="Times New Roman"/>
          <w:color w:val="000000"/>
          <w:lang w:val="ru-RU" w:eastAsia="ru-RU"/>
        </w:rPr>
        <w:t xml:space="preserve"> является руководитель образовательной организации (директор), который осуществляет текущее руководство деятельностью </w:t>
      </w:r>
      <w:r w:rsidR="006E7FC5" w:rsidRPr="003B5AC8">
        <w:rPr>
          <w:rFonts w:ascii="Times New Roman" w:hAnsi="Times New Roman" w:cs="Times New Roman"/>
          <w:lang w:val="ru-RU"/>
        </w:rPr>
        <w:t>Учреждения</w:t>
      </w:r>
      <w:r w:rsidR="006E7FC5" w:rsidRPr="003B5AC8">
        <w:rPr>
          <w:rFonts w:ascii="Times New Roman" w:hAnsi="Times New Roman" w:cs="Times New Roman"/>
          <w:color w:val="000000"/>
          <w:lang w:val="ru-RU" w:eastAsia="ru-RU"/>
        </w:rPr>
        <w:t xml:space="preserve">. </w:t>
      </w:r>
    </w:p>
    <w:p w:rsidR="003B5AC8" w:rsidRPr="003B5AC8" w:rsidRDefault="005D1E29" w:rsidP="009316E5">
      <w:pPr>
        <w:ind w:firstLine="547"/>
        <w:contextualSpacing/>
        <w:jc w:val="both"/>
        <w:rPr>
          <w:rFonts w:ascii="Times New Roman" w:hAnsi="Times New Roman" w:cs="Times New Roman"/>
          <w:lang w:val="ru-RU"/>
        </w:rPr>
      </w:pPr>
      <w:r>
        <w:rPr>
          <w:rFonts w:ascii="Times New Roman" w:hAnsi="Times New Roman" w:cs="Times New Roman"/>
          <w:b/>
          <w:color w:val="000000"/>
          <w:lang w:val="ru-RU" w:eastAsia="ru-RU"/>
        </w:rPr>
        <w:t>6</w:t>
      </w:r>
      <w:r w:rsidR="003B5AC8" w:rsidRPr="003B5AC8">
        <w:rPr>
          <w:rFonts w:ascii="Times New Roman" w:hAnsi="Times New Roman" w:cs="Times New Roman"/>
          <w:b/>
          <w:color w:val="000000"/>
          <w:lang w:val="ru-RU" w:eastAsia="ru-RU"/>
        </w:rPr>
        <w:t>.5.1.</w:t>
      </w:r>
      <w:r w:rsidR="003B5AC8" w:rsidRPr="003B5AC8">
        <w:rPr>
          <w:rFonts w:ascii="Times New Roman" w:hAnsi="Times New Roman" w:cs="Times New Roman"/>
          <w:lang w:val="ru-RU"/>
        </w:rPr>
        <w:t>Директор Учреждения назначается и освобождается от должности Учредителем в порядке</w:t>
      </w:r>
      <w:r w:rsidR="007B025A">
        <w:rPr>
          <w:rFonts w:ascii="Times New Roman" w:hAnsi="Times New Roman" w:cs="Times New Roman"/>
          <w:lang w:val="ru-RU"/>
        </w:rPr>
        <w:t>,</w:t>
      </w:r>
      <w:r w:rsidR="003B5AC8" w:rsidRPr="003B5AC8">
        <w:rPr>
          <w:rFonts w:ascii="Times New Roman" w:hAnsi="Times New Roman" w:cs="Times New Roman"/>
          <w:lang w:val="ru-RU"/>
        </w:rPr>
        <w:t xml:space="preserve"> определенном нормативными правовыми актами муниципального образования   городского округа «город Каспийск».</w:t>
      </w:r>
    </w:p>
    <w:p w:rsidR="003B5AC8" w:rsidRPr="003B5AC8" w:rsidRDefault="005D1E29" w:rsidP="009316E5">
      <w:pPr>
        <w:ind w:firstLine="547"/>
        <w:contextualSpacing/>
        <w:jc w:val="both"/>
        <w:rPr>
          <w:rFonts w:ascii="Times New Roman" w:hAnsi="Times New Roman" w:cs="Times New Roman"/>
          <w:lang w:val="ru-RU"/>
        </w:rPr>
      </w:pPr>
      <w:r>
        <w:rPr>
          <w:rFonts w:ascii="Times New Roman" w:hAnsi="Times New Roman" w:cs="Times New Roman"/>
          <w:b/>
          <w:lang w:val="ru-RU"/>
        </w:rPr>
        <w:t>6</w:t>
      </w:r>
      <w:r w:rsidR="003B5AC8" w:rsidRPr="003B5AC8">
        <w:rPr>
          <w:rFonts w:ascii="Times New Roman" w:hAnsi="Times New Roman" w:cs="Times New Roman"/>
          <w:b/>
          <w:lang w:val="ru-RU"/>
        </w:rPr>
        <w:t>.5.2.</w:t>
      </w:r>
      <w:r w:rsidR="003B5AC8" w:rsidRPr="003B5AC8">
        <w:rPr>
          <w:rFonts w:ascii="Times New Roman" w:hAnsi="Times New Roman" w:cs="Times New Roman"/>
          <w:lang w:val="ru-RU"/>
        </w:rPr>
        <w:t xml:space="preserve">  Директор </w:t>
      </w:r>
      <w:r w:rsidR="008075DF">
        <w:rPr>
          <w:rFonts w:ascii="Times New Roman" w:hAnsi="Times New Roman" w:cs="Times New Roman"/>
          <w:lang w:val="ru-RU"/>
        </w:rPr>
        <w:t>Учреждения</w:t>
      </w:r>
      <w:r w:rsidR="003B5AC8" w:rsidRPr="003B5AC8">
        <w:rPr>
          <w:rFonts w:ascii="Times New Roman" w:hAnsi="Times New Roman" w:cs="Times New Roman"/>
          <w:lang w:val="ru-RU"/>
        </w:rPr>
        <w:t xml:space="preserve"> должен иметь высшее образование и соответствовать квалификационным требованиям, указанным в квалификационных справочниках, по соответствующим должностям руководителей образовательных организаций и профессиональным стандартам.</w:t>
      </w:r>
    </w:p>
    <w:p w:rsidR="003B5AC8" w:rsidRPr="003B5AC8"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3B5AC8">
        <w:rPr>
          <w:rFonts w:ascii="Times New Roman" w:hAnsi="Times New Roman" w:cs="Times New Roman"/>
          <w:b/>
          <w:lang w:val="ru-RU"/>
        </w:rPr>
        <w:t>.5.3.</w:t>
      </w:r>
      <w:r w:rsidR="003B5AC8" w:rsidRPr="003B5AC8">
        <w:rPr>
          <w:rFonts w:ascii="Times New Roman" w:hAnsi="Times New Roman" w:cs="Times New Roman"/>
          <w:lang w:val="ru-RU"/>
        </w:rPr>
        <w:t xml:space="preserve"> Запрещается занятие должности директора Учреждения лицами, которые не допускаются к педагогической деятельности по основаниям, установленным трудовым законодательством.</w:t>
      </w:r>
    </w:p>
    <w:p w:rsidR="003B5AC8" w:rsidRPr="003B5AC8"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lastRenderedPageBreak/>
        <w:t>6</w:t>
      </w:r>
      <w:r w:rsidR="003B5AC8" w:rsidRPr="003B5AC8">
        <w:rPr>
          <w:rFonts w:ascii="Times New Roman" w:hAnsi="Times New Roman" w:cs="Times New Roman"/>
          <w:b/>
          <w:lang w:val="ru-RU"/>
        </w:rPr>
        <w:t>.5.4.</w:t>
      </w:r>
      <w:r w:rsidR="003B5AC8" w:rsidRPr="003B5AC8">
        <w:rPr>
          <w:rFonts w:ascii="Times New Roman" w:hAnsi="Times New Roman" w:cs="Times New Roman"/>
          <w:lang w:val="ru-RU"/>
        </w:rPr>
        <w:t xml:space="preserve"> Директор Учреждения проходит обязательную аттестацию на соответствие занимаемой должности. </w:t>
      </w:r>
      <w:r w:rsidR="003B5AC8" w:rsidRPr="00EE2446">
        <w:rPr>
          <w:rFonts w:ascii="Times New Roman" w:hAnsi="Times New Roman" w:cs="Times New Roman"/>
          <w:lang w:val="ru-RU"/>
        </w:rPr>
        <w:t xml:space="preserve">Порядок и сроки проведения аттестации Директора </w:t>
      </w:r>
      <w:r w:rsidR="003B5AC8" w:rsidRPr="003B5AC8">
        <w:rPr>
          <w:rFonts w:ascii="Times New Roman" w:hAnsi="Times New Roman" w:cs="Times New Roman"/>
          <w:lang w:val="ru-RU"/>
        </w:rPr>
        <w:t>Учреждения</w:t>
      </w:r>
      <w:r w:rsidR="003B5AC8" w:rsidRPr="00EE2446">
        <w:rPr>
          <w:rFonts w:ascii="Times New Roman" w:hAnsi="Times New Roman" w:cs="Times New Roman"/>
          <w:lang w:val="ru-RU"/>
        </w:rPr>
        <w:t xml:space="preserve"> устанавливаются Учредителем.</w:t>
      </w:r>
    </w:p>
    <w:p w:rsidR="003B5AC8" w:rsidRPr="003B5AC8"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3B5AC8">
        <w:rPr>
          <w:rFonts w:ascii="Times New Roman" w:hAnsi="Times New Roman" w:cs="Times New Roman"/>
          <w:b/>
          <w:lang w:val="ru-RU"/>
        </w:rPr>
        <w:t>.5.5.</w:t>
      </w:r>
      <w:r w:rsidR="003B5AC8" w:rsidRPr="003B5AC8">
        <w:rPr>
          <w:rFonts w:ascii="Times New Roman" w:hAnsi="Times New Roman" w:cs="Times New Roman"/>
          <w:lang w:val="ru-RU"/>
        </w:rPr>
        <w:t xml:space="preserve"> Должностные обязанности директора Учреждения не могут исполняться по совместительству.</w:t>
      </w:r>
    </w:p>
    <w:p w:rsidR="003B5AC8" w:rsidRPr="009316E5"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9316E5">
        <w:rPr>
          <w:rFonts w:ascii="Times New Roman" w:hAnsi="Times New Roman" w:cs="Times New Roman"/>
          <w:b/>
          <w:lang w:val="ru-RU"/>
        </w:rPr>
        <w:t>.5.6.</w:t>
      </w:r>
      <w:r w:rsidR="003B5AC8" w:rsidRPr="009316E5">
        <w:rPr>
          <w:rFonts w:ascii="Times New Roman" w:hAnsi="Times New Roman" w:cs="Times New Roman"/>
          <w:lang w:val="ru-RU"/>
        </w:rPr>
        <w:t xml:space="preserve"> Права и обязанности директора Учреждения, его компетенция в области управления Учреждением определяются в соответствии с законодательством об образовании и настоящим Уставом.</w:t>
      </w:r>
    </w:p>
    <w:p w:rsidR="003B5AC8" w:rsidRPr="009316E5"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9316E5">
        <w:rPr>
          <w:rFonts w:ascii="Times New Roman" w:hAnsi="Times New Roman" w:cs="Times New Roman"/>
          <w:b/>
          <w:lang w:val="ru-RU"/>
        </w:rPr>
        <w:t>.5.7.</w:t>
      </w:r>
      <w:r w:rsidR="003B5AC8" w:rsidRPr="009316E5">
        <w:rPr>
          <w:rFonts w:ascii="Times New Roman" w:hAnsi="Times New Roman" w:cs="Times New Roman"/>
          <w:lang w:val="ru-RU"/>
        </w:rPr>
        <w:t xml:space="preserve"> Директору Учреждения предоставляются в порядке, установленном Правительством Российской Федерации, права, социальные гарантии и меры социальной поддержки, предусмотренные для педагогических работников законодательством и настоящим Уставом. </w:t>
      </w:r>
    </w:p>
    <w:p w:rsidR="003B5AC8" w:rsidRPr="009316E5"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9316E5">
        <w:rPr>
          <w:rFonts w:ascii="Times New Roman" w:hAnsi="Times New Roman" w:cs="Times New Roman"/>
          <w:b/>
          <w:lang w:val="ru-RU"/>
        </w:rPr>
        <w:t>.5.8.</w:t>
      </w:r>
      <w:r w:rsidR="003B5AC8" w:rsidRPr="009316E5">
        <w:rPr>
          <w:rFonts w:ascii="Times New Roman" w:hAnsi="Times New Roman" w:cs="Times New Roman"/>
          <w:lang w:val="ru-RU"/>
        </w:rPr>
        <w:t xml:space="preserve">  Директор Учреждения несет ответственность за руководство образовательной, методической, воспитательной работой и организационно- хозяйственной деятельностью Учреждения.</w:t>
      </w:r>
    </w:p>
    <w:p w:rsidR="003B5AC8" w:rsidRPr="009316E5"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9316E5">
        <w:rPr>
          <w:rFonts w:ascii="Times New Roman" w:hAnsi="Times New Roman" w:cs="Times New Roman"/>
          <w:b/>
          <w:lang w:val="ru-RU"/>
        </w:rPr>
        <w:t xml:space="preserve">.5.9.  </w:t>
      </w:r>
      <w:r w:rsidR="003B5AC8" w:rsidRPr="009316E5">
        <w:rPr>
          <w:rFonts w:ascii="Times New Roman" w:hAnsi="Times New Roman" w:cs="Times New Roman"/>
          <w:lang w:val="ru-RU"/>
        </w:rPr>
        <w:t>Директор Учреждения несет полную материальную ответственность за прямой действительный ущерб, причиненный Учреждению.</w:t>
      </w:r>
    </w:p>
    <w:p w:rsidR="003B5AC8" w:rsidRPr="009316E5"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3B5AC8" w:rsidRPr="009316E5">
        <w:rPr>
          <w:rFonts w:ascii="Times New Roman" w:hAnsi="Times New Roman" w:cs="Times New Roman"/>
          <w:b/>
          <w:lang w:val="ru-RU"/>
        </w:rPr>
        <w:t xml:space="preserve">.5.10.  </w:t>
      </w:r>
      <w:r w:rsidR="003B5AC8" w:rsidRPr="009316E5">
        <w:rPr>
          <w:rFonts w:ascii="Times New Roman" w:hAnsi="Times New Roman" w:cs="Times New Roman"/>
          <w:lang w:val="ru-RU"/>
        </w:rPr>
        <w:t>Директор Учреждения ежегодно обязан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w:t>
      </w:r>
    </w:p>
    <w:p w:rsidR="009316E5" w:rsidRPr="00AF775B"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9316E5" w:rsidRPr="00AF775B">
        <w:rPr>
          <w:rFonts w:ascii="Times New Roman" w:hAnsi="Times New Roman" w:cs="Times New Roman"/>
          <w:b/>
          <w:lang w:val="ru-RU"/>
        </w:rPr>
        <w:t>.5.1</w:t>
      </w:r>
      <w:r w:rsidR="00BD0C13">
        <w:rPr>
          <w:rFonts w:ascii="Times New Roman" w:hAnsi="Times New Roman" w:cs="Times New Roman"/>
          <w:b/>
          <w:lang w:val="ru-RU"/>
        </w:rPr>
        <w:t>1</w:t>
      </w:r>
      <w:r w:rsidR="009316E5" w:rsidRPr="00AF775B">
        <w:rPr>
          <w:rFonts w:ascii="Times New Roman" w:hAnsi="Times New Roman" w:cs="Times New Roman"/>
          <w:b/>
          <w:lang w:val="ru-RU"/>
        </w:rPr>
        <w:t xml:space="preserve">.  </w:t>
      </w:r>
      <w:r w:rsidR="009316E5" w:rsidRPr="00AF775B">
        <w:rPr>
          <w:rFonts w:ascii="Times New Roman" w:hAnsi="Times New Roman" w:cs="Times New Roman"/>
          <w:lang w:val="ru-RU"/>
        </w:rPr>
        <w:t xml:space="preserve">Заключение трудового договора с директором Учреждения осуществляется в порядке, предусмотренном действующим трудовым законодательством. </w:t>
      </w:r>
    </w:p>
    <w:p w:rsidR="009316E5" w:rsidRPr="00AF775B"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9316E5" w:rsidRPr="00AF775B">
        <w:rPr>
          <w:rFonts w:ascii="Times New Roman" w:hAnsi="Times New Roman" w:cs="Times New Roman"/>
          <w:b/>
          <w:lang w:val="ru-RU"/>
        </w:rPr>
        <w:t>.5.1</w:t>
      </w:r>
      <w:r w:rsidR="00BD0C13">
        <w:rPr>
          <w:rFonts w:ascii="Times New Roman" w:hAnsi="Times New Roman" w:cs="Times New Roman"/>
          <w:b/>
          <w:lang w:val="ru-RU"/>
        </w:rPr>
        <w:t>2</w:t>
      </w:r>
      <w:r w:rsidR="009316E5" w:rsidRPr="00AF775B">
        <w:rPr>
          <w:rFonts w:ascii="Times New Roman" w:hAnsi="Times New Roman" w:cs="Times New Roman"/>
          <w:b/>
          <w:lang w:val="ru-RU"/>
        </w:rPr>
        <w:t xml:space="preserve">.  </w:t>
      </w:r>
      <w:r w:rsidR="009316E5" w:rsidRPr="00AF775B">
        <w:rPr>
          <w:rFonts w:ascii="Times New Roman" w:hAnsi="Times New Roman" w:cs="Times New Roman"/>
          <w:lang w:val="ru-RU"/>
        </w:rPr>
        <w:t>Трудовой договор с директором Учреждения подлежит досрочному расторжению по решению Учредителя в одном из следующих случаев:</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 xml:space="preserve">невыполнение Учреждением в течение двух лет муниципальных заданий, установленных Учреждению  Учредителем;  </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двукратное нарушение директором Учреждения бюджетного законодательства Российской Федерации;</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двукратное нарушение директором Учреждения требований по представлению отчетности;</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совершение сделок с имуществом, находящимся в оперативном управлении Учреждения, с нарушением требований законодательства и определенной настоящим Уставом специальной правоспособности Учреждения;</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невыполнение решений органов местного самоуправления муниципального образования   городского округа «город Каспийск» принятых в отношении Учреждения;</w:t>
      </w:r>
    </w:p>
    <w:p w:rsidR="009316E5" w:rsidRPr="00AF775B" w:rsidRDefault="009316E5"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фактический отказ директора Учреждения исполнить правомерные требования и указания Учредителя,  контролирующих и надзорных органов;</w:t>
      </w:r>
    </w:p>
    <w:p w:rsidR="009316E5" w:rsidRPr="00AF775B" w:rsidRDefault="00AF775B"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однократное грубое нарушение директором Учреждения своих трудовых обязанностей, предусмотренных трудовым договором и настоящим Уставом;</w:t>
      </w:r>
    </w:p>
    <w:p w:rsidR="00AF775B" w:rsidRPr="00AF775B" w:rsidRDefault="00AF775B" w:rsidP="009316E5">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в других случаях, установленных Трудовым кодексом Российской Федерации.</w:t>
      </w:r>
    </w:p>
    <w:p w:rsidR="009316E5" w:rsidRPr="00AF775B"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AF775B" w:rsidRPr="00AF775B">
        <w:rPr>
          <w:rFonts w:ascii="Times New Roman" w:hAnsi="Times New Roman" w:cs="Times New Roman"/>
          <w:b/>
          <w:lang w:val="ru-RU"/>
        </w:rPr>
        <w:t>.5.1</w:t>
      </w:r>
      <w:r w:rsidR="00BD0C13">
        <w:rPr>
          <w:rFonts w:ascii="Times New Roman" w:hAnsi="Times New Roman" w:cs="Times New Roman"/>
          <w:b/>
          <w:lang w:val="ru-RU"/>
        </w:rPr>
        <w:t>3</w:t>
      </w:r>
      <w:r w:rsidR="00AF775B" w:rsidRPr="00AF775B">
        <w:rPr>
          <w:rFonts w:ascii="Times New Roman" w:hAnsi="Times New Roman" w:cs="Times New Roman"/>
          <w:b/>
          <w:lang w:val="ru-RU"/>
        </w:rPr>
        <w:t xml:space="preserve">. </w:t>
      </w:r>
      <w:r w:rsidR="00AF775B" w:rsidRPr="00AF775B">
        <w:rPr>
          <w:rFonts w:ascii="Times New Roman" w:hAnsi="Times New Roman" w:cs="Times New Roman"/>
          <w:lang w:val="ru-RU"/>
        </w:rPr>
        <w:t>Директор Учреждения должен действовать в интересах Учреждения добросовестно и разумно.</w:t>
      </w:r>
    </w:p>
    <w:p w:rsidR="00AF775B" w:rsidRPr="00AF775B" w:rsidRDefault="005D1E29" w:rsidP="009316E5">
      <w:pPr>
        <w:ind w:firstLine="544"/>
        <w:contextualSpacing/>
        <w:jc w:val="both"/>
        <w:rPr>
          <w:rFonts w:ascii="Times New Roman" w:hAnsi="Times New Roman" w:cs="Times New Roman"/>
          <w:lang w:val="ru-RU"/>
        </w:rPr>
      </w:pPr>
      <w:r>
        <w:rPr>
          <w:rFonts w:ascii="Times New Roman" w:hAnsi="Times New Roman" w:cs="Times New Roman"/>
          <w:b/>
          <w:lang w:val="ru-RU"/>
        </w:rPr>
        <w:t>6</w:t>
      </w:r>
      <w:r w:rsidR="00AF775B" w:rsidRPr="00AF775B">
        <w:rPr>
          <w:rFonts w:ascii="Times New Roman" w:hAnsi="Times New Roman" w:cs="Times New Roman"/>
          <w:b/>
          <w:lang w:val="ru-RU"/>
        </w:rPr>
        <w:t>.5.1</w:t>
      </w:r>
      <w:r w:rsidR="00BD0C13">
        <w:rPr>
          <w:rFonts w:ascii="Times New Roman" w:hAnsi="Times New Roman" w:cs="Times New Roman"/>
          <w:b/>
          <w:lang w:val="ru-RU"/>
        </w:rPr>
        <w:t>4</w:t>
      </w:r>
      <w:r w:rsidR="00AF775B" w:rsidRPr="00AF775B">
        <w:rPr>
          <w:rFonts w:ascii="Times New Roman" w:hAnsi="Times New Roman" w:cs="Times New Roman"/>
          <w:b/>
          <w:lang w:val="ru-RU"/>
        </w:rPr>
        <w:t xml:space="preserve">.  </w:t>
      </w:r>
      <w:r w:rsidR="00BD0C13">
        <w:rPr>
          <w:rFonts w:ascii="Times New Roman" w:hAnsi="Times New Roman" w:cs="Times New Roman"/>
          <w:lang w:val="ru-RU"/>
        </w:rPr>
        <w:t>Директор</w:t>
      </w:r>
      <w:r w:rsidR="00AF775B" w:rsidRPr="00AF775B">
        <w:rPr>
          <w:rFonts w:ascii="Times New Roman" w:hAnsi="Times New Roman" w:cs="Times New Roman"/>
          <w:lang w:val="ru-RU"/>
        </w:rPr>
        <w:t>Учреждения</w:t>
      </w:r>
      <w:r w:rsidR="00AF775B" w:rsidRPr="00AF775B">
        <w:rPr>
          <w:rFonts w:ascii="Times New Roman" w:hAnsi="Times New Roman" w:cs="Times New Roman"/>
        </w:rPr>
        <w:t>:</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 xml:space="preserve">осуществляет руководство Учреждением в соответствии с законодательством Российской Федерации, законами и иными нормативными правовыми актами Республики Дагестан, муниципальными нормативными правовыми актами и настоящим Уставом;  </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 xml:space="preserve">  обеспечивает системную образовательную (учебно-воспитательную) и административно-хозяйственную работу Учреждения;</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обеспечивает реализацию федеральных государственных образовательных стандартов, федеральных государственных требований в Учреждении;</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lastRenderedPageBreak/>
        <w:t>определяет в рамках своей компетенции приоритетные направления деятельности Учреждения для достижения целей, ради которых Учреждение создано, стратегию, цели и задачи развития Учреждения;</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принимает решения о  программном планировании работы Учреждения, участии Учреждения в различных программах и проектах;</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обеспечивает соблюдение требований, предъявляемых к условиям образовательного процесса, образовательным программам, результатам деятельности Учреждения и к качеству образования, непрерывное повышение качества образования в Учреждении;</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координирует деятельность Учреждения по каждому из направлений деятельности;</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совместно с Советом школы и общественными организациями организует разработку, утверждение и реализацию программ развития, образовательной программы Учреждения, учебных планов, учебных программ курсов, дисциплин, годовых календарных учебных графиков, устава и правил внутреннего трудового распорядка Учреждения;</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создает условия для внедрения инноваций в Учреждении;</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обеспечивает формирование и реализацию инициатив работников Учреждения, направленных на улучшение работы Учреждения и повышение качества образования;</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обеспечивает объективность оценки качества образования в Учреждении;</w:t>
      </w:r>
    </w:p>
    <w:p w:rsidR="00AF775B" w:rsidRPr="00AF775B"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организует формирование контингента обучающихся, принимает окончательное решение о зачислении в Учреждениеи отчислении обучающихся;</w:t>
      </w:r>
    </w:p>
    <w:p w:rsidR="00AF775B" w:rsidRPr="000F74E2"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AF775B">
        <w:rPr>
          <w:rFonts w:ascii="Times New Roman" w:hAnsi="Times New Roman" w:cs="Times New Roman"/>
          <w:sz w:val="24"/>
          <w:szCs w:val="24"/>
        </w:rPr>
        <w:t xml:space="preserve">обеспечивает охрану жизни и здоровья обучающихся во время образовательного </w:t>
      </w:r>
      <w:r w:rsidRPr="000F74E2">
        <w:rPr>
          <w:rFonts w:ascii="Times New Roman" w:hAnsi="Times New Roman" w:cs="Times New Roman"/>
          <w:sz w:val="24"/>
          <w:szCs w:val="24"/>
        </w:rPr>
        <w:t>процесса;</w:t>
      </w:r>
    </w:p>
    <w:p w:rsidR="00AF775B" w:rsidRPr="000F74E2" w:rsidRDefault="00AF775B"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определяет структуру управления Учреждением, численный, квалификационный и штатный составы, принимает на работу и увольняет с работы работников, заключает с ними трудовые договоры, применяет к работникам Учреждения дисциплинарные взыскания и поощрения;</w:t>
      </w:r>
    </w:p>
    <w:p w:rsidR="00AF775B"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утверждает структуру Учреждения и штатное расписание, образовательные программы, учебные планы, годовые календарные учебные графики, расписания занятий, графики работы;</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распределяет учебную нагрузку;</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осуществляет подбор и прием на работу работников, заключение с ними и расторжение трудовых договоров, распределение должностных обязанностей, создание условий и организация дополнительного профессионального образования работников Учреждения;</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создает условия для непрерывного повышения квалификации работников Учреждения;</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обеспечивает установление заработной платы работников Учреждения, в том числе стимулирующей части (надбавок, доплат к должностным окладам, ставкам заработной платы работников), выплату в полном размере причитающейся работникам заработной платы в сроки, установленные коллективным договором, правилами внутреннего трудового распорядка, трудовыми договорами;</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поддерживает благоприятный морально-психологический климат в коллективе Учреждения;</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обеспечивает контроль совместно со своими заместителями по учебно- воспитательной работе за деятельностью педагогов и воспитателей, в том числе,   путем посещения уроков и других видов учебных занятий, и воспитательных мероприятий;</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обеспечивает соблюдение прав и свобод обучающихся и работников Учреждения в установленном законодательством Российской Федерации порядке, принимает меры по обеспечению правил по охране труда и пожарной безопасности;</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представляет интересы Учреждения без доверенности во всех государственных органах и местных органах самоуправления, в судебных органах, в организациях и учреждениях всех форм собственности;</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 xml:space="preserve">обеспечивает эффективное взаимодействие и сотрудничество с органами </w:t>
      </w:r>
      <w:r w:rsidRPr="000F74E2">
        <w:rPr>
          <w:rFonts w:ascii="Times New Roman" w:hAnsi="Times New Roman" w:cs="Times New Roman"/>
          <w:sz w:val="24"/>
          <w:szCs w:val="24"/>
        </w:rPr>
        <w:lastRenderedPageBreak/>
        <w:t>государственной власти, местного самоуправления, организациями, общественностью, родителями (лицами, их заменяющими), гражданами;</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в пределах своих полномочий распоряжается бюджетными средствами, обеспечивает результативность и эффективность их использования;</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пользуется правом распоряжения имуществом и средствами Учреждения в пределах, установленных законом и настоящим Уставом;</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обеспечивает учет, сохранность и пополнение учебно-материальной базы, соблюдение правил санитарно-гигиенического режима и охраны труда, учет и хранение документации, привлечение для осуществления деятельности, предусмотренной настоящим Уставом, дополнительных источников финансовых и материальных средств;</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организует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стандартами, федеральными государственными требованиями, образовательными стандартами;</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заключает от имени Учреждения договоры, в том числе трудовые контракты, выдает доверенности работникам Учреждения;</w:t>
      </w:r>
    </w:p>
    <w:p w:rsidR="000F74E2" w:rsidRPr="000F74E2"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F74E2">
        <w:rPr>
          <w:rFonts w:ascii="Times New Roman" w:hAnsi="Times New Roman" w:cs="Times New Roman"/>
          <w:sz w:val="24"/>
          <w:szCs w:val="24"/>
        </w:rPr>
        <w:t>обеспечивает составление планов финансово-хозяйственной деятельности Учреждения и представление их на утверждение Учредителю в порядке, определенном Учредителем; обеспечивает представление Учредителю ежегодного отчета о поступлении, расходовании финансовых и материальных средств;</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утверждает годовой бухгалтерский баланс Учреждения;</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открывает лицевые счета Учреждения в органах федерального казначейства в установленном порядке в соответствии с законодательством Российской Федерации;</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составляет и представляет широкой общественности ежегодный Публичный доклад директора Учреждения;</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является председателем всех форм самоуправления Учреждения за исключением Родительского комитета школы;</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принимает локальные нормативные акты Учреждения, распоряжения, приказы и дает указания, обязательные для всех работников Учреждения;</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содействует деятельности учительских (педагогических), психологических организаций и методических объединений, общественных (в том числе детских и молодежных) организаций;</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организует использование и совершенствование в Учреждении методов обучения и воспитания, образовательных технологий, электронного обучения;</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организует самообследование Учреждения, функционирование внутренней системы оценки качества образования;</w:t>
      </w:r>
    </w:p>
    <w:p w:rsidR="000F74E2" w:rsidRPr="00C55738" w:rsidRDefault="000F74E2" w:rsidP="00AF775B">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C55738">
        <w:rPr>
          <w:rFonts w:ascii="Times New Roman" w:hAnsi="Times New Roman" w:cs="Times New Roman"/>
          <w:sz w:val="24"/>
          <w:szCs w:val="24"/>
        </w:rPr>
        <w:t>осуществляет иные полномочия, установленные законодательством Российской Федерации, республиканскими и муниципальными нормативными правовыми актами, настоящим Уставом и заключенным трудовым договором, соответствующим отраслевым законодательством.</w:t>
      </w:r>
    </w:p>
    <w:p w:rsidR="000F74E2" w:rsidRPr="00C55738" w:rsidRDefault="00BD0C13" w:rsidP="000F74E2">
      <w:pPr>
        <w:pStyle w:val="ConsPlusNormal"/>
        <w:tabs>
          <w:tab w:val="left" w:pos="284"/>
        </w:tabs>
        <w:ind w:firstLine="567"/>
        <w:contextualSpacing/>
        <w:jc w:val="both"/>
        <w:rPr>
          <w:rFonts w:ascii="Times New Roman" w:hAnsi="Times New Roman" w:cs="Times New Roman"/>
          <w:sz w:val="24"/>
          <w:szCs w:val="24"/>
        </w:rPr>
      </w:pPr>
      <w:r>
        <w:rPr>
          <w:rFonts w:ascii="Times New Roman" w:hAnsi="Times New Roman" w:cs="Times New Roman"/>
          <w:b/>
          <w:sz w:val="24"/>
          <w:szCs w:val="24"/>
        </w:rPr>
        <w:t>6</w:t>
      </w:r>
      <w:r w:rsidR="000F74E2" w:rsidRPr="00C55738">
        <w:rPr>
          <w:rFonts w:ascii="Times New Roman" w:hAnsi="Times New Roman" w:cs="Times New Roman"/>
          <w:b/>
          <w:sz w:val="24"/>
          <w:szCs w:val="24"/>
        </w:rPr>
        <w:t>.5.1</w:t>
      </w:r>
      <w:r>
        <w:rPr>
          <w:rFonts w:ascii="Times New Roman" w:hAnsi="Times New Roman" w:cs="Times New Roman"/>
          <w:b/>
          <w:sz w:val="24"/>
          <w:szCs w:val="24"/>
        </w:rPr>
        <w:t>5</w:t>
      </w:r>
      <w:r w:rsidR="000F74E2" w:rsidRPr="00C55738">
        <w:rPr>
          <w:rFonts w:ascii="Times New Roman" w:hAnsi="Times New Roman" w:cs="Times New Roman"/>
          <w:b/>
          <w:sz w:val="24"/>
          <w:szCs w:val="24"/>
        </w:rPr>
        <w:t xml:space="preserve">.  </w:t>
      </w:r>
      <w:r w:rsidR="000F74E2" w:rsidRPr="00C55738">
        <w:rPr>
          <w:rFonts w:ascii="Times New Roman" w:hAnsi="Times New Roman" w:cs="Times New Roman"/>
          <w:sz w:val="24"/>
          <w:szCs w:val="24"/>
        </w:rPr>
        <w:t>Директор Учреждения в установленном законом порядке несет ответственность за убытки, причиненные Учреждению его виновными действиями (бездействием), в том числе и в случае утраты имущества Учреждения</w:t>
      </w:r>
    </w:p>
    <w:p w:rsidR="000F74E2" w:rsidRPr="00C55738" w:rsidRDefault="00BD0C13" w:rsidP="00BD0C13">
      <w:pPr>
        <w:pStyle w:val="ConsPlusNormal"/>
        <w:tabs>
          <w:tab w:val="left" w:pos="284"/>
          <w:tab w:val="left" w:pos="567"/>
        </w:tabs>
        <w:ind w:firstLine="0"/>
        <w:contextualSpacing/>
        <w:jc w:val="both"/>
        <w:rPr>
          <w:rFonts w:ascii="Times New Roman" w:hAnsi="Times New Roman" w:cs="Times New Roman"/>
          <w:sz w:val="24"/>
          <w:szCs w:val="24"/>
        </w:rPr>
      </w:pPr>
      <w:r>
        <w:rPr>
          <w:rFonts w:ascii="Times New Roman" w:hAnsi="Times New Roman" w:cs="Times New Roman"/>
          <w:b/>
          <w:sz w:val="24"/>
          <w:szCs w:val="24"/>
        </w:rPr>
        <w:t xml:space="preserve"> 6</w:t>
      </w:r>
      <w:r w:rsidR="00C55738" w:rsidRPr="00C55738">
        <w:rPr>
          <w:rFonts w:ascii="Times New Roman" w:hAnsi="Times New Roman" w:cs="Times New Roman"/>
          <w:b/>
          <w:sz w:val="24"/>
          <w:szCs w:val="24"/>
        </w:rPr>
        <w:t xml:space="preserve">.6.    </w:t>
      </w:r>
      <w:r w:rsidR="00C55738" w:rsidRPr="00C55738">
        <w:rPr>
          <w:rFonts w:ascii="Times New Roman" w:hAnsi="Times New Roman" w:cs="Times New Roman"/>
          <w:sz w:val="24"/>
          <w:szCs w:val="24"/>
        </w:rPr>
        <w:t>Заместители директора назначаются директором Учреждения.</w:t>
      </w:r>
    </w:p>
    <w:p w:rsidR="00C55738" w:rsidRPr="00C55738" w:rsidRDefault="00BD0C13" w:rsidP="00BD0C13">
      <w:pPr>
        <w:pStyle w:val="ConsPlusNormal"/>
        <w:tabs>
          <w:tab w:val="left" w:pos="284"/>
        </w:tabs>
        <w:ind w:firstLine="0"/>
        <w:contextualSpacing/>
        <w:jc w:val="both"/>
        <w:rPr>
          <w:rFonts w:ascii="Times New Roman" w:hAnsi="Times New Roman" w:cs="Times New Roman"/>
          <w:sz w:val="24"/>
          <w:szCs w:val="24"/>
        </w:rPr>
      </w:pPr>
      <w:r>
        <w:rPr>
          <w:rFonts w:ascii="Times New Roman" w:hAnsi="Times New Roman" w:cs="Times New Roman"/>
          <w:b/>
          <w:sz w:val="24"/>
          <w:szCs w:val="24"/>
        </w:rPr>
        <w:t xml:space="preserve">         6</w:t>
      </w:r>
      <w:r w:rsidR="00C55738" w:rsidRPr="00C55738">
        <w:rPr>
          <w:rFonts w:ascii="Times New Roman" w:hAnsi="Times New Roman" w:cs="Times New Roman"/>
          <w:b/>
          <w:sz w:val="24"/>
          <w:szCs w:val="24"/>
        </w:rPr>
        <w:t xml:space="preserve">.6.1.  </w:t>
      </w:r>
      <w:r w:rsidR="00C55738" w:rsidRPr="00C55738">
        <w:rPr>
          <w:rFonts w:ascii="Times New Roman" w:hAnsi="Times New Roman" w:cs="Times New Roman"/>
          <w:sz w:val="24"/>
          <w:szCs w:val="24"/>
        </w:rPr>
        <w:t>Заместители директора подчинены и подотчетны непосредственно директору, согласуют с ним свои планы работы, координируют свою деятельность друг с другом.</w:t>
      </w:r>
    </w:p>
    <w:p w:rsidR="00C55738" w:rsidRPr="00C55738" w:rsidRDefault="00BD0C13" w:rsidP="00BD0C13">
      <w:pPr>
        <w:pStyle w:val="ConsPlusNormal"/>
        <w:tabs>
          <w:tab w:val="left" w:pos="284"/>
        </w:tabs>
        <w:ind w:firstLine="0"/>
        <w:jc w:val="both"/>
        <w:rPr>
          <w:rFonts w:ascii="Times New Roman" w:hAnsi="Times New Roman" w:cs="Times New Roman"/>
          <w:sz w:val="24"/>
          <w:szCs w:val="24"/>
        </w:rPr>
      </w:pPr>
      <w:r>
        <w:rPr>
          <w:rFonts w:ascii="Times New Roman" w:hAnsi="Times New Roman" w:cs="Times New Roman"/>
          <w:b/>
          <w:sz w:val="24"/>
          <w:szCs w:val="24"/>
        </w:rPr>
        <w:t xml:space="preserve">         6</w:t>
      </w:r>
      <w:r w:rsidR="00C55738" w:rsidRPr="00C55738">
        <w:rPr>
          <w:rFonts w:ascii="Times New Roman" w:hAnsi="Times New Roman" w:cs="Times New Roman"/>
          <w:b/>
          <w:sz w:val="24"/>
          <w:szCs w:val="24"/>
        </w:rPr>
        <w:t xml:space="preserve">.6.2.  </w:t>
      </w:r>
      <w:r w:rsidR="00C55738" w:rsidRPr="00C55738">
        <w:rPr>
          <w:rFonts w:ascii="Times New Roman" w:hAnsi="Times New Roman" w:cs="Times New Roman"/>
          <w:sz w:val="24"/>
          <w:szCs w:val="24"/>
        </w:rPr>
        <w:t>Функциональные обязанности и должностные права заместителей директора определяются их Должностными инструкциями и трудовым договором в соответствии с законодательством Российской Федерации.</w:t>
      </w:r>
    </w:p>
    <w:p w:rsidR="00C55738" w:rsidRPr="00C55738" w:rsidRDefault="00BD0C13" w:rsidP="00BD0C13">
      <w:pPr>
        <w:pStyle w:val="ConsPlusNormal"/>
        <w:tabs>
          <w:tab w:val="left" w:pos="284"/>
          <w:tab w:val="left" w:pos="567"/>
        </w:tabs>
        <w:ind w:firstLine="0"/>
        <w:jc w:val="both"/>
        <w:rPr>
          <w:rFonts w:ascii="Times New Roman" w:hAnsi="Times New Roman" w:cs="Times New Roman"/>
          <w:sz w:val="24"/>
          <w:szCs w:val="24"/>
        </w:rPr>
      </w:pPr>
      <w:r>
        <w:rPr>
          <w:rFonts w:ascii="Times New Roman" w:hAnsi="Times New Roman" w:cs="Times New Roman"/>
          <w:b/>
          <w:sz w:val="24"/>
          <w:szCs w:val="24"/>
        </w:rPr>
        <w:t xml:space="preserve">         6</w:t>
      </w:r>
      <w:r w:rsidR="00C55738" w:rsidRPr="00C55738">
        <w:rPr>
          <w:rFonts w:ascii="Times New Roman" w:hAnsi="Times New Roman" w:cs="Times New Roman"/>
          <w:b/>
          <w:sz w:val="24"/>
          <w:szCs w:val="24"/>
        </w:rPr>
        <w:t xml:space="preserve">.6.3.  </w:t>
      </w:r>
      <w:r w:rsidR="00C55738" w:rsidRPr="00C55738">
        <w:rPr>
          <w:rFonts w:ascii="Times New Roman" w:hAnsi="Times New Roman" w:cs="Times New Roman"/>
          <w:sz w:val="24"/>
          <w:szCs w:val="24"/>
        </w:rPr>
        <w:t xml:space="preserve">Заместитель директора обязательно проходит аттестацию на соответствие </w:t>
      </w:r>
      <w:r w:rsidR="00C55738" w:rsidRPr="00C55738">
        <w:rPr>
          <w:rFonts w:ascii="Times New Roman" w:hAnsi="Times New Roman" w:cs="Times New Roman"/>
          <w:sz w:val="24"/>
          <w:szCs w:val="24"/>
        </w:rPr>
        <w:lastRenderedPageBreak/>
        <w:t>занимаемой должности. Порядок и сроки проведения аттестации устанавливаются локальным нормативным актом школы.</w:t>
      </w:r>
    </w:p>
    <w:p w:rsidR="00C55738" w:rsidRDefault="00BD0C13" w:rsidP="00BD0C13">
      <w:pPr>
        <w:pStyle w:val="ConsPlusNormal"/>
        <w:tabs>
          <w:tab w:val="left" w:pos="284"/>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C55738" w:rsidRPr="00002CCE">
        <w:rPr>
          <w:rFonts w:ascii="Times New Roman" w:hAnsi="Times New Roman" w:cs="Times New Roman"/>
          <w:b/>
          <w:sz w:val="24"/>
          <w:szCs w:val="24"/>
        </w:rPr>
        <w:t xml:space="preserve">.7.   </w:t>
      </w:r>
      <w:r w:rsidR="00C55738" w:rsidRPr="00002CCE">
        <w:rPr>
          <w:rFonts w:ascii="Times New Roman" w:hAnsi="Times New Roman" w:cs="Times New Roman"/>
          <w:sz w:val="24"/>
          <w:szCs w:val="24"/>
        </w:rPr>
        <w:t>В Учреждении формируются коллегиальные органы управления, к которым относятся</w:t>
      </w:r>
      <w:r w:rsidR="007B025A">
        <w:rPr>
          <w:rFonts w:ascii="Times New Roman" w:hAnsi="Times New Roman" w:cs="Times New Roman"/>
          <w:sz w:val="24"/>
          <w:szCs w:val="24"/>
        </w:rPr>
        <w:t>:</w:t>
      </w:r>
      <w:r w:rsidR="007B025A" w:rsidRPr="00002CCE">
        <w:rPr>
          <w:rFonts w:ascii="Times New Roman" w:hAnsi="Times New Roman" w:cs="Times New Roman"/>
          <w:sz w:val="24"/>
          <w:szCs w:val="24"/>
        </w:rPr>
        <w:t>Общее собрание трудового коллектива</w:t>
      </w:r>
      <w:r w:rsidR="007B025A">
        <w:rPr>
          <w:rFonts w:ascii="Times New Roman" w:hAnsi="Times New Roman" w:cs="Times New Roman"/>
          <w:sz w:val="24"/>
          <w:szCs w:val="24"/>
        </w:rPr>
        <w:t>,</w:t>
      </w:r>
      <w:r w:rsidR="00C55738" w:rsidRPr="00002CCE">
        <w:rPr>
          <w:rFonts w:ascii="Times New Roman" w:hAnsi="Times New Roman" w:cs="Times New Roman"/>
          <w:sz w:val="24"/>
          <w:szCs w:val="24"/>
        </w:rPr>
        <w:t>Совет школы, Педагогический совет, Методический совет, Родительский комитет школы.</w:t>
      </w:r>
    </w:p>
    <w:p w:rsidR="004C02D4" w:rsidRDefault="004C02D4" w:rsidP="004C02D4">
      <w:pPr>
        <w:pStyle w:val="ConsPlusNormal"/>
        <w:tabs>
          <w:tab w:val="left" w:pos="284"/>
          <w:tab w:val="left" w:pos="993"/>
        </w:tabs>
        <w:ind w:firstLine="0"/>
        <w:jc w:val="both"/>
        <w:rPr>
          <w:rFonts w:ascii="Times New Roman" w:hAnsi="Times New Roman" w:cs="Times New Roman"/>
          <w:sz w:val="24"/>
          <w:szCs w:val="24"/>
        </w:rPr>
      </w:pPr>
      <w:r w:rsidRPr="004C02D4">
        <w:rPr>
          <w:rFonts w:ascii="Times New Roman" w:hAnsi="Times New Roman" w:cs="Times New Roman"/>
          <w:b/>
          <w:sz w:val="24"/>
          <w:szCs w:val="24"/>
        </w:rPr>
        <w:t>6.8.</w:t>
      </w:r>
      <w:r w:rsidRPr="007B025A">
        <w:rPr>
          <w:rFonts w:ascii="Times New Roman" w:hAnsi="Times New Roman" w:cs="Times New Roman"/>
          <w:sz w:val="24"/>
          <w:szCs w:val="24"/>
        </w:rPr>
        <w:t>Структура, порядок формирования, срок полномочий и компетенция коллегиальных органов управления Учреждением, порядок принятия ими решений и выступления от имени Учреждения устанавливаются настоящим Уставом и локальными нормативными актами Учреждения.</w:t>
      </w:r>
    </w:p>
    <w:p w:rsidR="007B025A" w:rsidRPr="004C02D4" w:rsidRDefault="004C02D4" w:rsidP="00BE538E">
      <w:pPr>
        <w:pStyle w:val="ConsPlusNormal"/>
        <w:tabs>
          <w:tab w:val="left" w:pos="284"/>
        </w:tabs>
        <w:ind w:firstLine="567"/>
        <w:jc w:val="both"/>
        <w:rPr>
          <w:rFonts w:ascii="Times New Roman" w:hAnsi="Times New Roman" w:cs="Times New Roman"/>
          <w:sz w:val="24"/>
          <w:szCs w:val="24"/>
        </w:rPr>
      </w:pPr>
      <w:r w:rsidRPr="004C02D4">
        <w:rPr>
          <w:rFonts w:ascii="Times New Roman" w:hAnsi="Times New Roman" w:cs="Times New Roman"/>
          <w:b/>
          <w:sz w:val="24"/>
          <w:szCs w:val="24"/>
        </w:rPr>
        <w:t xml:space="preserve"> 6.9.</w:t>
      </w:r>
      <w:r w:rsidRPr="004C02D4">
        <w:rPr>
          <w:rFonts w:ascii="Times New Roman" w:hAnsi="Times New Roman" w:cs="Times New Roman"/>
          <w:sz w:val="24"/>
          <w:szCs w:val="24"/>
        </w:rPr>
        <w:t xml:space="preserve"> Высшим органом управления Учреждением является Общее собрание работников Учреждения, которое собирается по мере необходимости, но не реже двух раз в календарный год. Общее собрание работников считается правомочным, если на нём присутствует не менее 2/3 списочного состава работников Учреждения.   </w:t>
      </w:r>
      <w:r w:rsidR="007B025A" w:rsidRPr="004C02D4">
        <w:rPr>
          <w:rFonts w:ascii="Times New Roman" w:hAnsi="Times New Roman" w:cs="Times New Roman"/>
          <w:sz w:val="24"/>
          <w:szCs w:val="24"/>
        </w:rPr>
        <w:t xml:space="preserve">Решение общего собрания работников </w:t>
      </w:r>
      <w:r w:rsidRPr="004C02D4">
        <w:rPr>
          <w:rFonts w:ascii="Times New Roman" w:hAnsi="Times New Roman" w:cs="Times New Roman"/>
          <w:sz w:val="24"/>
          <w:szCs w:val="24"/>
        </w:rPr>
        <w:t>Учреждения</w:t>
      </w:r>
      <w:r w:rsidR="007B025A" w:rsidRPr="004C02D4">
        <w:rPr>
          <w:rFonts w:ascii="Times New Roman" w:hAnsi="Times New Roman" w:cs="Times New Roman"/>
          <w:sz w:val="24"/>
          <w:szCs w:val="24"/>
        </w:rPr>
        <w:t xml:space="preserve"> принима</w:t>
      </w:r>
      <w:r w:rsidRPr="004C02D4">
        <w:rPr>
          <w:rFonts w:ascii="Times New Roman" w:hAnsi="Times New Roman" w:cs="Times New Roman"/>
          <w:sz w:val="24"/>
          <w:szCs w:val="24"/>
        </w:rPr>
        <w:t>е</w:t>
      </w:r>
      <w:r w:rsidR="007B025A" w:rsidRPr="004C02D4">
        <w:rPr>
          <w:rFonts w:ascii="Times New Roman" w:hAnsi="Times New Roman" w:cs="Times New Roman"/>
          <w:sz w:val="24"/>
          <w:szCs w:val="24"/>
        </w:rPr>
        <w:t xml:space="preserve">тся простым голосованием большинством голосов. Решение, принятое общим собранием работников </w:t>
      </w:r>
      <w:r w:rsidRPr="004C02D4">
        <w:rPr>
          <w:rFonts w:ascii="Times New Roman" w:hAnsi="Times New Roman" w:cs="Times New Roman"/>
          <w:sz w:val="24"/>
          <w:szCs w:val="24"/>
        </w:rPr>
        <w:t>Учреждения</w:t>
      </w:r>
      <w:r w:rsidR="007B025A" w:rsidRPr="004C02D4">
        <w:rPr>
          <w:rFonts w:ascii="Times New Roman" w:hAnsi="Times New Roman" w:cs="Times New Roman"/>
          <w:sz w:val="24"/>
          <w:szCs w:val="24"/>
        </w:rPr>
        <w:t xml:space="preserve"> в пределах своей компетенции, не противоречащее действующему законодательству РФ, является обязательным для исполнения всеми работниками </w:t>
      </w:r>
      <w:r w:rsidRPr="004C02D4">
        <w:rPr>
          <w:rFonts w:ascii="Times New Roman" w:hAnsi="Times New Roman" w:cs="Times New Roman"/>
          <w:sz w:val="24"/>
          <w:szCs w:val="24"/>
        </w:rPr>
        <w:t>Учреждения</w:t>
      </w:r>
      <w:r w:rsidR="007B025A" w:rsidRPr="004C02D4">
        <w:rPr>
          <w:rFonts w:ascii="Times New Roman" w:hAnsi="Times New Roman" w:cs="Times New Roman"/>
          <w:sz w:val="24"/>
          <w:szCs w:val="24"/>
        </w:rPr>
        <w:t xml:space="preserve">. Для ведения общего собрания </w:t>
      </w:r>
      <w:r w:rsidRPr="004C02D4">
        <w:rPr>
          <w:rFonts w:ascii="Times New Roman" w:hAnsi="Times New Roman" w:cs="Times New Roman"/>
          <w:sz w:val="24"/>
          <w:szCs w:val="24"/>
        </w:rPr>
        <w:t>Учреждения</w:t>
      </w:r>
      <w:r w:rsidR="007B025A" w:rsidRPr="004C02D4">
        <w:rPr>
          <w:rFonts w:ascii="Times New Roman" w:hAnsi="Times New Roman" w:cs="Times New Roman"/>
          <w:sz w:val="24"/>
          <w:szCs w:val="24"/>
        </w:rPr>
        <w:t xml:space="preserve"> из своего состава открытым голосованием избираются его председатель и секретарь сроком на один календарный год.</w:t>
      </w:r>
    </w:p>
    <w:p w:rsidR="007B025A" w:rsidRDefault="00BE538E" w:rsidP="00BE538E">
      <w:pPr>
        <w:tabs>
          <w:tab w:val="left" w:pos="567"/>
          <w:tab w:val="left" w:pos="709"/>
        </w:tabs>
        <w:ind w:right="-185"/>
        <w:jc w:val="both"/>
        <w:rPr>
          <w:rFonts w:ascii="Times New Roman" w:hAnsi="Times New Roman" w:cs="Times New Roman"/>
          <w:lang w:val="ru-RU"/>
        </w:rPr>
      </w:pPr>
      <w:r w:rsidRPr="00BE538E">
        <w:rPr>
          <w:rFonts w:ascii="Times New Roman" w:hAnsi="Times New Roman" w:cs="Times New Roman"/>
          <w:b/>
          <w:lang w:val="ru-RU"/>
        </w:rPr>
        <w:t>6.9.1.</w:t>
      </w:r>
      <w:r w:rsidR="007B025A" w:rsidRPr="007B025A">
        <w:rPr>
          <w:rFonts w:ascii="Times New Roman" w:hAnsi="Times New Roman" w:cs="Times New Roman"/>
          <w:lang w:val="ru-RU"/>
        </w:rPr>
        <w:t xml:space="preserve">К компетенции Общего собрания работников </w:t>
      </w:r>
      <w:r w:rsidR="004C02D4" w:rsidRPr="004C02D4">
        <w:rPr>
          <w:rFonts w:ascii="Times New Roman" w:hAnsi="Times New Roman" w:cs="Times New Roman"/>
          <w:lang w:val="ru-RU"/>
        </w:rPr>
        <w:t>Учреждения</w:t>
      </w:r>
      <w:r w:rsidR="007B025A" w:rsidRPr="007B025A">
        <w:rPr>
          <w:rFonts w:ascii="Times New Roman" w:hAnsi="Times New Roman" w:cs="Times New Roman"/>
          <w:lang w:val="ru-RU"/>
        </w:rPr>
        <w:t xml:space="preserve"> относятся:</w:t>
      </w:r>
    </w:p>
    <w:p w:rsidR="00B06BA2" w:rsidRPr="00D41E9B" w:rsidRDefault="00B06BA2" w:rsidP="00B06BA2">
      <w:pPr>
        <w:pStyle w:val="ConsPlusNormal"/>
        <w:numPr>
          <w:ilvl w:val="0"/>
          <w:numId w:val="2"/>
        </w:numPr>
        <w:tabs>
          <w:tab w:val="left" w:pos="284"/>
        </w:tabs>
        <w:ind w:left="0"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рассмотрение и </w:t>
      </w:r>
      <w:r w:rsidRPr="00D41E9B">
        <w:rPr>
          <w:rFonts w:ascii="Times New Roman" w:hAnsi="Times New Roman" w:cs="Times New Roman"/>
          <w:sz w:val="24"/>
          <w:szCs w:val="24"/>
        </w:rPr>
        <w:t>обсуждение изменений и дополнений, вносимых в Устав Учреждения;</w:t>
      </w:r>
    </w:p>
    <w:p w:rsidR="00B06BA2" w:rsidRPr="00D41E9B" w:rsidRDefault="00B06BA2" w:rsidP="00BE538E">
      <w:pPr>
        <w:pStyle w:val="ConsPlusNormal"/>
        <w:numPr>
          <w:ilvl w:val="0"/>
          <w:numId w:val="2"/>
        </w:numPr>
        <w:tabs>
          <w:tab w:val="left" w:pos="284"/>
          <w:tab w:val="left" w:pos="709"/>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обсуждение и утверждение Правил внутреннего трудового распорядка</w:t>
      </w:r>
      <w:r w:rsidRPr="004C02D4">
        <w:rPr>
          <w:rFonts w:ascii="Times New Roman" w:hAnsi="Times New Roman" w:cs="Times New Roman"/>
          <w:sz w:val="24"/>
          <w:szCs w:val="24"/>
        </w:rPr>
        <w:t>Учреждения</w:t>
      </w:r>
      <w:r w:rsidRPr="00D41E9B">
        <w:rPr>
          <w:rFonts w:ascii="Times New Roman" w:hAnsi="Times New Roman" w:cs="Times New Roman"/>
          <w:sz w:val="24"/>
          <w:szCs w:val="24"/>
        </w:rPr>
        <w:t>;</w:t>
      </w:r>
    </w:p>
    <w:p w:rsidR="00B06BA2" w:rsidRDefault="00B06BA2" w:rsidP="00B06BA2">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обсуждение и утверждение Коллективного договора между администрацией Учреждения и трудовым коллективом;</w:t>
      </w:r>
    </w:p>
    <w:p w:rsidR="00B06BA2" w:rsidRDefault="00B06BA2" w:rsidP="00B06BA2">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7B025A">
        <w:rPr>
          <w:rFonts w:ascii="Times New Roman" w:hAnsi="Times New Roman" w:cs="Times New Roman"/>
          <w:sz w:val="24"/>
          <w:szCs w:val="24"/>
        </w:rPr>
        <w:t xml:space="preserve">обсуждение вопросов состояния трудовой дисциплины в </w:t>
      </w:r>
      <w:r w:rsidRPr="004C02D4">
        <w:rPr>
          <w:rFonts w:ascii="Times New Roman" w:hAnsi="Times New Roman" w:cs="Times New Roman"/>
        </w:rPr>
        <w:t>Учреждении</w:t>
      </w:r>
      <w:r w:rsidRPr="007B025A">
        <w:rPr>
          <w:rFonts w:ascii="Times New Roman" w:hAnsi="Times New Roman" w:cs="Times New Roman"/>
          <w:sz w:val="24"/>
          <w:szCs w:val="24"/>
        </w:rPr>
        <w:t xml:space="preserve"> и мероприятия по её укреплению;</w:t>
      </w:r>
    </w:p>
    <w:p w:rsidR="00BE538E" w:rsidRPr="00D41E9B" w:rsidRDefault="00BE538E" w:rsidP="00B06BA2">
      <w:pPr>
        <w:pStyle w:val="ConsPlusNormal"/>
        <w:numPr>
          <w:ilvl w:val="0"/>
          <w:numId w:val="2"/>
        </w:numPr>
        <w:tabs>
          <w:tab w:val="left" w:pos="284"/>
        </w:tabs>
        <w:ind w:left="0" w:firstLine="0"/>
        <w:contextualSpacing/>
        <w:jc w:val="both"/>
        <w:rPr>
          <w:rFonts w:ascii="Times New Roman" w:hAnsi="Times New Roman" w:cs="Times New Roman"/>
          <w:sz w:val="24"/>
          <w:szCs w:val="24"/>
        </w:rPr>
      </w:pPr>
      <w:r w:rsidRPr="007B025A">
        <w:rPr>
          <w:rFonts w:ascii="Times New Roman" w:hAnsi="Times New Roman" w:cs="Times New Roman"/>
          <w:sz w:val="24"/>
          <w:szCs w:val="24"/>
        </w:rPr>
        <w:t xml:space="preserve">рассмотрение вопросов охраны и безопасности условий труда работников, охраны здоровья детей в </w:t>
      </w:r>
      <w:r w:rsidRPr="004C02D4">
        <w:rPr>
          <w:rFonts w:ascii="Times New Roman" w:hAnsi="Times New Roman" w:cs="Times New Roman"/>
        </w:rPr>
        <w:t>Учреждения</w:t>
      </w:r>
    </w:p>
    <w:p w:rsidR="007B025A" w:rsidRDefault="00B06BA2" w:rsidP="00A75130">
      <w:pPr>
        <w:pStyle w:val="ConsPlusNormal"/>
        <w:numPr>
          <w:ilvl w:val="0"/>
          <w:numId w:val="2"/>
        </w:numPr>
        <w:tabs>
          <w:tab w:val="left" w:pos="284"/>
          <w:tab w:val="left" w:pos="709"/>
        </w:tabs>
        <w:ind w:left="0" w:right="-185" w:firstLine="0"/>
        <w:contextualSpacing/>
        <w:jc w:val="both"/>
        <w:rPr>
          <w:rFonts w:ascii="Times New Roman" w:hAnsi="Times New Roman" w:cs="Times New Roman"/>
          <w:sz w:val="24"/>
          <w:szCs w:val="24"/>
        </w:rPr>
      </w:pPr>
      <w:r w:rsidRPr="00BE538E">
        <w:rPr>
          <w:rFonts w:ascii="Times New Roman" w:hAnsi="Times New Roman" w:cs="Times New Roman"/>
          <w:sz w:val="24"/>
          <w:szCs w:val="24"/>
        </w:rPr>
        <w:t>рассмотрении иных вопросов, отнесенных к компетенции Общего собрания трудового коллектива Учреждения.</w:t>
      </w:r>
    </w:p>
    <w:p w:rsidR="00BE538E" w:rsidRDefault="00BE538E" w:rsidP="00BE538E">
      <w:pPr>
        <w:pStyle w:val="ConsPlusNormal"/>
        <w:tabs>
          <w:tab w:val="left" w:pos="284"/>
        </w:tabs>
        <w:jc w:val="both"/>
        <w:rPr>
          <w:rFonts w:ascii="Times New Roman" w:hAnsi="Times New Roman" w:cs="Times New Roman"/>
          <w:sz w:val="24"/>
          <w:szCs w:val="24"/>
        </w:rPr>
      </w:pPr>
      <w:r>
        <w:rPr>
          <w:rFonts w:ascii="Times New Roman" w:hAnsi="Times New Roman" w:cs="Times New Roman"/>
          <w:b/>
          <w:sz w:val="24"/>
          <w:szCs w:val="24"/>
        </w:rPr>
        <w:t>6.9.2.</w:t>
      </w:r>
      <w:r>
        <w:rPr>
          <w:rFonts w:ascii="Times New Roman" w:hAnsi="Times New Roman" w:cs="Times New Roman"/>
          <w:sz w:val="24"/>
          <w:szCs w:val="24"/>
        </w:rPr>
        <w:t xml:space="preserve"> Решения Общего собрания трудового коллектива являются обязательными для всех работников Учреждения и реализуются через локальные правовые акты Учреждения в пределах её компетенции.</w:t>
      </w:r>
    </w:p>
    <w:p w:rsidR="00B06BA2" w:rsidRPr="00B06BA2" w:rsidRDefault="00BD0C13" w:rsidP="00B06BA2">
      <w:pPr>
        <w:tabs>
          <w:tab w:val="left" w:pos="540"/>
        </w:tabs>
        <w:ind w:left="142" w:right="-185"/>
        <w:jc w:val="both"/>
        <w:rPr>
          <w:rFonts w:ascii="Times New Roman" w:hAnsi="Times New Roman" w:cs="Times New Roman"/>
          <w:lang w:val="ru-RU"/>
        </w:rPr>
      </w:pPr>
      <w:r w:rsidRPr="00B06BA2">
        <w:rPr>
          <w:rFonts w:ascii="Times New Roman" w:hAnsi="Times New Roman" w:cs="Times New Roman"/>
          <w:b/>
          <w:lang w:val="ru-RU"/>
        </w:rPr>
        <w:t>6</w:t>
      </w:r>
      <w:r w:rsidR="00C55738" w:rsidRPr="00B06BA2">
        <w:rPr>
          <w:rFonts w:ascii="Times New Roman" w:hAnsi="Times New Roman" w:cs="Times New Roman"/>
          <w:b/>
          <w:lang w:val="ru-RU"/>
        </w:rPr>
        <w:t>.</w:t>
      </w:r>
      <w:r w:rsidR="00B06BA2" w:rsidRPr="00B06BA2">
        <w:rPr>
          <w:rFonts w:ascii="Times New Roman" w:hAnsi="Times New Roman" w:cs="Times New Roman"/>
          <w:b/>
          <w:lang w:val="ru-RU"/>
        </w:rPr>
        <w:t>10</w:t>
      </w:r>
      <w:r w:rsidR="004C02D4" w:rsidRPr="00B06BA2">
        <w:rPr>
          <w:rFonts w:ascii="Times New Roman" w:hAnsi="Times New Roman" w:cs="Times New Roman"/>
          <w:b/>
          <w:lang w:val="ru-RU"/>
        </w:rPr>
        <w:t>.</w:t>
      </w:r>
      <w:r w:rsidR="004C02D4" w:rsidRPr="00B06BA2">
        <w:rPr>
          <w:rFonts w:ascii="Times New Roman" w:hAnsi="Times New Roman" w:cs="Times New Roman"/>
          <w:lang w:val="ru-RU"/>
        </w:rPr>
        <w:t xml:space="preserve">Общее    руководство    </w:t>
      </w:r>
      <w:r w:rsidR="00B06BA2" w:rsidRPr="00B06BA2">
        <w:rPr>
          <w:rFonts w:ascii="Times New Roman" w:hAnsi="Times New Roman" w:cs="Times New Roman"/>
          <w:lang w:val="ru-RU"/>
        </w:rPr>
        <w:t>Учреждением</w:t>
      </w:r>
      <w:r w:rsidR="004C02D4" w:rsidRPr="00B06BA2">
        <w:rPr>
          <w:rFonts w:ascii="Times New Roman" w:hAnsi="Times New Roman" w:cs="Times New Roman"/>
          <w:lang w:val="ru-RU"/>
        </w:rPr>
        <w:t xml:space="preserve">  осуществляет  Совет  Школы, состоящий из 11 человек. </w:t>
      </w:r>
    </w:p>
    <w:p w:rsidR="007D797F" w:rsidRPr="0019030E" w:rsidRDefault="00BD0C13" w:rsidP="00B06BA2">
      <w:pPr>
        <w:tabs>
          <w:tab w:val="left" w:pos="540"/>
        </w:tabs>
        <w:ind w:left="142" w:right="-185"/>
        <w:jc w:val="both"/>
        <w:rPr>
          <w:rFonts w:ascii="Times New Roman" w:hAnsi="Times New Roman" w:cs="Times New Roman"/>
          <w:lang w:val="ru-RU"/>
        </w:rPr>
      </w:pPr>
      <w:r w:rsidRPr="0019030E">
        <w:rPr>
          <w:rFonts w:ascii="Times New Roman" w:hAnsi="Times New Roman" w:cs="Times New Roman"/>
          <w:b/>
          <w:lang w:val="ru-RU"/>
        </w:rPr>
        <w:t>6</w:t>
      </w:r>
      <w:r w:rsidR="00C55738" w:rsidRPr="0019030E">
        <w:rPr>
          <w:rFonts w:ascii="Times New Roman" w:hAnsi="Times New Roman" w:cs="Times New Roman"/>
          <w:b/>
          <w:lang w:val="ru-RU"/>
        </w:rPr>
        <w:t>.</w:t>
      </w:r>
      <w:r w:rsidR="00B06BA2">
        <w:rPr>
          <w:rFonts w:ascii="Times New Roman" w:hAnsi="Times New Roman" w:cs="Times New Roman"/>
          <w:b/>
          <w:lang w:val="ru-RU"/>
        </w:rPr>
        <w:t>10</w:t>
      </w:r>
      <w:r w:rsidR="00C55738" w:rsidRPr="0019030E">
        <w:rPr>
          <w:rFonts w:ascii="Times New Roman" w:hAnsi="Times New Roman" w:cs="Times New Roman"/>
          <w:b/>
          <w:lang w:val="ru-RU"/>
        </w:rPr>
        <w:t xml:space="preserve">.1. </w:t>
      </w:r>
      <w:r w:rsidR="00C55738" w:rsidRPr="0019030E">
        <w:rPr>
          <w:rFonts w:ascii="Times New Roman" w:hAnsi="Times New Roman" w:cs="Times New Roman"/>
          <w:lang w:val="ru-RU"/>
        </w:rPr>
        <w:t>В Совет школы входят представители педагогического коллектива (</w:t>
      </w:r>
      <w:r w:rsidR="00B06BA2" w:rsidRPr="0019030E">
        <w:rPr>
          <w:rFonts w:ascii="Times New Roman" w:hAnsi="Times New Roman" w:cs="Times New Roman"/>
          <w:lang w:val="ru-RU"/>
        </w:rPr>
        <w:t>четыре</w:t>
      </w:r>
      <w:r w:rsidR="00C55738" w:rsidRPr="0019030E">
        <w:rPr>
          <w:rFonts w:ascii="Times New Roman" w:hAnsi="Times New Roman" w:cs="Times New Roman"/>
          <w:lang w:val="ru-RU"/>
        </w:rPr>
        <w:t xml:space="preserve"> представителя избираются на Педагогическом совете школы), представители родителей обучающихся (</w:t>
      </w:r>
      <w:r w:rsidR="00B06BA2" w:rsidRPr="0019030E">
        <w:rPr>
          <w:rFonts w:ascii="Times New Roman" w:hAnsi="Times New Roman" w:cs="Times New Roman"/>
          <w:lang w:val="ru-RU"/>
        </w:rPr>
        <w:t>четыре</w:t>
      </w:r>
      <w:r w:rsidR="00C55738" w:rsidRPr="0019030E">
        <w:rPr>
          <w:rFonts w:ascii="Times New Roman" w:hAnsi="Times New Roman" w:cs="Times New Roman"/>
          <w:lang w:val="ru-RU"/>
        </w:rPr>
        <w:t xml:space="preserve"> представителя избираются на Общешкольном родительском комитете), представители обучающихся третьей ступени (</w:t>
      </w:r>
      <w:r w:rsidR="00B06BA2" w:rsidRPr="0019030E">
        <w:rPr>
          <w:rFonts w:ascii="Times New Roman" w:hAnsi="Times New Roman" w:cs="Times New Roman"/>
          <w:lang w:val="ru-RU"/>
        </w:rPr>
        <w:t>три</w:t>
      </w:r>
      <w:r w:rsidR="00C55738" w:rsidRPr="0019030E">
        <w:rPr>
          <w:rFonts w:ascii="Times New Roman" w:hAnsi="Times New Roman" w:cs="Times New Roman"/>
          <w:lang w:val="ru-RU"/>
        </w:rPr>
        <w:t xml:space="preserve"> представителя избираются Ученическим советом школы).</w:t>
      </w:r>
      <w:r w:rsidR="007D797F" w:rsidRPr="0019030E">
        <w:rPr>
          <w:rFonts w:ascii="Times New Roman" w:hAnsi="Times New Roman" w:cs="Times New Roman"/>
          <w:lang w:val="ru-RU"/>
        </w:rPr>
        <w:t xml:space="preserve"> В</w:t>
      </w:r>
      <w:r w:rsidR="007D797F">
        <w:rPr>
          <w:rFonts w:ascii="Times New Roman" w:hAnsi="Times New Roman" w:cs="Times New Roman"/>
        </w:rPr>
        <w:t> </w:t>
      </w:r>
      <w:r w:rsidR="007D797F" w:rsidRPr="0019030E">
        <w:rPr>
          <w:rFonts w:ascii="Times New Roman" w:hAnsi="Times New Roman" w:cs="Times New Roman"/>
          <w:lang w:val="ru-RU"/>
        </w:rPr>
        <w:t>Совет входит по</w:t>
      </w:r>
      <w:r w:rsidR="007D797F">
        <w:rPr>
          <w:rFonts w:ascii="Times New Roman" w:hAnsi="Times New Roman" w:cs="Times New Roman"/>
        </w:rPr>
        <w:t> </w:t>
      </w:r>
      <w:r w:rsidR="007D797F" w:rsidRPr="0019030E">
        <w:rPr>
          <w:rFonts w:ascii="Times New Roman" w:hAnsi="Times New Roman" w:cs="Times New Roman"/>
          <w:lang w:val="ru-RU"/>
        </w:rPr>
        <w:t>должности директор Учреждения, который является председателем Совета. Совет школы собирается не</w:t>
      </w:r>
      <w:r w:rsidR="007D797F">
        <w:rPr>
          <w:rFonts w:ascii="Times New Roman" w:hAnsi="Times New Roman" w:cs="Times New Roman"/>
        </w:rPr>
        <w:t> </w:t>
      </w:r>
      <w:r w:rsidR="007D797F" w:rsidRPr="0019030E">
        <w:rPr>
          <w:rFonts w:ascii="Times New Roman" w:hAnsi="Times New Roman" w:cs="Times New Roman"/>
          <w:lang w:val="ru-RU"/>
        </w:rPr>
        <w:t>реже 2</w:t>
      </w:r>
      <w:r w:rsidR="007D797F">
        <w:rPr>
          <w:rFonts w:ascii="Times New Roman" w:hAnsi="Times New Roman" w:cs="Times New Roman"/>
        </w:rPr>
        <w:t> </w:t>
      </w:r>
      <w:r w:rsidR="007D797F" w:rsidRPr="0019030E">
        <w:rPr>
          <w:rFonts w:ascii="Times New Roman" w:hAnsi="Times New Roman" w:cs="Times New Roman"/>
          <w:lang w:val="ru-RU"/>
        </w:rPr>
        <w:t>раз</w:t>
      </w:r>
      <w:r w:rsidR="007D797F">
        <w:rPr>
          <w:rFonts w:ascii="Times New Roman" w:hAnsi="Times New Roman" w:cs="Times New Roman"/>
        </w:rPr>
        <w:t> </w:t>
      </w:r>
      <w:r w:rsidR="007D797F" w:rsidRPr="0019030E">
        <w:rPr>
          <w:rFonts w:ascii="Times New Roman" w:hAnsi="Times New Roman" w:cs="Times New Roman"/>
          <w:lang w:val="ru-RU"/>
        </w:rPr>
        <w:t>в</w:t>
      </w:r>
      <w:r w:rsidR="007D797F">
        <w:rPr>
          <w:rFonts w:ascii="Times New Roman" w:hAnsi="Times New Roman" w:cs="Times New Roman"/>
        </w:rPr>
        <w:t> </w:t>
      </w:r>
      <w:r w:rsidR="007D797F" w:rsidRPr="0019030E">
        <w:rPr>
          <w:rFonts w:ascii="Times New Roman" w:hAnsi="Times New Roman" w:cs="Times New Roman"/>
          <w:lang w:val="ru-RU"/>
        </w:rPr>
        <w:t>год, члены Совета школы выполняют свои обязанности на</w:t>
      </w:r>
      <w:r w:rsidR="007D797F">
        <w:rPr>
          <w:rFonts w:ascii="Times New Roman" w:hAnsi="Times New Roman" w:cs="Times New Roman"/>
        </w:rPr>
        <w:t> </w:t>
      </w:r>
      <w:r w:rsidR="007D797F" w:rsidRPr="0019030E">
        <w:rPr>
          <w:rFonts w:ascii="Times New Roman" w:hAnsi="Times New Roman" w:cs="Times New Roman"/>
          <w:lang w:val="ru-RU"/>
        </w:rPr>
        <w:t>общественных началах. Член Совета школы может быть выведен из</w:t>
      </w:r>
      <w:r w:rsidR="007D797F">
        <w:rPr>
          <w:rFonts w:ascii="Times New Roman" w:hAnsi="Times New Roman" w:cs="Times New Roman"/>
        </w:rPr>
        <w:t> </w:t>
      </w:r>
      <w:r w:rsidR="007D797F" w:rsidRPr="0019030E">
        <w:rPr>
          <w:rFonts w:ascii="Times New Roman" w:hAnsi="Times New Roman" w:cs="Times New Roman"/>
          <w:lang w:val="ru-RU"/>
        </w:rPr>
        <w:t>него решением Собрания. Решение Совета считается принятым, если</w:t>
      </w:r>
      <w:r w:rsidR="007D797F">
        <w:rPr>
          <w:rFonts w:ascii="Times New Roman" w:hAnsi="Times New Roman" w:cs="Times New Roman"/>
        </w:rPr>
        <w:t> </w:t>
      </w:r>
      <w:r w:rsidR="007D797F" w:rsidRPr="0019030E">
        <w:rPr>
          <w:rFonts w:ascii="Times New Roman" w:hAnsi="Times New Roman" w:cs="Times New Roman"/>
          <w:lang w:val="ru-RU"/>
        </w:rPr>
        <w:t>на</w:t>
      </w:r>
      <w:r w:rsidR="007D797F">
        <w:rPr>
          <w:rFonts w:ascii="Times New Roman" w:hAnsi="Times New Roman" w:cs="Times New Roman"/>
        </w:rPr>
        <w:t> </w:t>
      </w:r>
      <w:r w:rsidR="007D797F" w:rsidRPr="0019030E">
        <w:rPr>
          <w:rFonts w:ascii="Times New Roman" w:hAnsi="Times New Roman" w:cs="Times New Roman"/>
          <w:lang w:val="ru-RU"/>
        </w:rPr>
        <w:t>его</w:t>
      </w:r>
      <w:r w:rsidR="007D797F">
        <w:rPr>
          <w:rFonts w:ascii="Times New Roman" w:hAnsi="Times New Roman" w:cs="Times New Roman"/>
        </w:rPr>
        <w:t> </w:t>
      </w:r>
      <w:r w:rsidR="007D797F" w:rsidRPr="0019030E">
        <w:rPr>
          <w:rFonts w:ascii="Times New Roman" w:hAnsi="Times New Roman" w:cs="Times New Roman"/>
          <w:lang w:val="ru-RU"/>
        </w:rPr>
        <w:t>заседании присутствуют не</w:t>
      </w:r>
      <w:r w:rsidR="007D797F">
        <w:rPr>
          <w:rFonts w:ascii="Times New Roman" w:hAnsi="Times New Roman" w:cs="Times New Roman"/>
        </w:rPr>
        <w:t> </w:t>
      </w:r>
      <w:r w:rsidR="007D797F" w:rsidRPr="0019030E">
        <w:rPr>
          <w:rFonts w:ascii="Times New Roman" w:hAnsi="Times New Roman" w:cs="Times New Roman"/>
          <w:lang w:val="ru-RU"/>
        </w:rPr>
        <w:t>менее 2\3 состава Совета и</w:t>
      </w:r>
      <w:r w:rsidR="007D797F">
        <w:rPr>
          <w:rFonts w:ascii="Times New Roman" w:hAnsi="Times New Roman" w:cs="Times New Roman"/>
        </w:rPr>
        <w:t> </w:t>
      </w:r>
      <w:r w:rsidR="007D797F" w:rsidRPr="0019030E">
        <w:rPr>
          <w:rFonts w:ascii="Times New Roman" w:hAnsi="Times New Roman" w:cs="Times New Roman"/>
          <w:lang w:val="ru-RU"/>
        </w:rPr>
        <w:t>за</w:t>
      </w:r>
      <w:r w:rsidR="007D797F">
        <w:rPr>
          <w:rFonts w:ascii="Times New Roman" w:hAnsi="Times New Roman" w:cs="Times New Roman"/>
        </w:rPr>
        <w:t> </w:t>
      </w:r>
      <w:r w:rsidR="007D797F" w:rsidRPr="0019030E">
        <w:rPr>
          <w:rFonts w:ascii="Times New Roman" w:hAnsi="Times New Roman" w:cs="Times New Roman"/>
          <w:lang w:val="ru-RU"/>
        </w:rPr>
        <w:t>него проголосовало не</w:t>
      </w:r>
      <w:r w:rsidR="007D797F">
        <w:rPr>
          <w:rFonts w:ascii="Times New Roman" w:hAnsi="Times New Roman" w:cs="Times New Roman"/>
        </w:rPr>
        <w:t> </w:t>
      </w:r>
      <w:r w:rsidR="007D797F" w:rsidRPr="0019030E">
        <w:rPr>
          <w:rFonts w:ascii="Times New Roman" w:hAnsi="Times New Roman" w:cs="Times New Roman"/>
          <w:lang w:val="ru-RU"/>
        </w:rPr>
        <w:t xml:space="preserve">менее 2/3 присутствующих. Решения Совета носят рекомендательный характер. </w:t>
      </w:r>
    </w:p>
    <w:p w:rsidR="00C55738" w:rsidRPr="00002CCE" w:rsidRDefault="00BD0C13" w:rsidP="00BD0C13">
      <w:pPr>
        <w:pStyle w:val="ConsPlusNormal"/>
        <w:tabs>
          <w:tab w:val="left" w:pos="284"/>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C55738" w:rsidRPr="00002CCE">
        <w:rPr>
          <w:rFonts w:ascii="Times New Roman" w:hAnsi="Times New Roman" w:cs="Times New Roman"/>
          <w:b/>
          <w:sz w:val="24"/>
          <w:szCs w:val="24"/>
        </w:rPr>
        <w:t>.</w:t>
      </w:r>
      <w:r w:rsidR="00B06BA2">
        <w:rPr>
          <w:rFonts w:ascii="Times New Roman" w:hAnsi="Times New Roman" w:cs="Times New Roman"/>
          <w:b/>
          <w:sz w:val="24"/>
          <w:szCs w:val="24"/>
        </w:rPr>
        <w:t>10</w:t>
      </w:r>
      <w:r w:rsidR="00C55738" w:rsidRPr="00002CCE">
        <w:rPr>
          <w:rFonts w:ascii="Times New Roman" w:hAnsi="Times New Roman" w:cs="Times New Roman"/>
          <w:b/>
          <w:sz w:val="24"/>
          <w:szCs w:val="24"/>
        </w:rPr>
        <w:t xml:space="preserve">.2.  </w:t>
      </w:r>
      <w:r w:rsidR="00C55738" w:rsidRPr="00002CCE">
        <w:rPr>
          <w:rFonts w:ascii="Times New Roman" w:hAnsi="Times New Roman" w:cs="Times New Roman"/>
          <w:sz w:val="24"/>
          <w:szCs w:val="24"/>
        </w:rPr>
        <w:t xml:space="preserve">К компетенции Совета школы относятся:  </w:t>
      </w:r>
    </w:p>
    <w:p w:rsidR="00C55738" w:rsidRPr="00002CCE" w:rsidRDefault="00C55738" w:rsidP="00BD0C13">
      <w:pPr>
        <w:pStyle w:val="ConsPlusNormal"/>
        <w:numPr>
          <w:ilvl w:val="0"/>
          <w:numId w:val="30"/>
        </w:numPr>
        <w:tabs>
          <w:tab w:val="left" w:pos="284"/>
          <w:tab w:val="left" w:pos="567"/>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 xml:space="preserve">внесение предложений по изменению и дополнению настоящего Устава;  </w:t>
      </w:r>
    </w:p>
    <w:p w:rsidR="00C55738" w:rsidRPr="00002CCE" w:rsidRDefault="00C55738"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обсуждение перспективного плана развития Учреждения;</w:t>
      </w:r>
    </w:p>
    <w:p w:rsidR="00C55738" w:rsidRPr="00002CCE" w:rsidRDefault="00C55738"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заслушивание ежегодного Публичного доклада директора Учреждения;</w:t>
      </w:r>
    </w:p>
    <w:p w:rsidR="00C55738" w:rsidRPr="00002CCE" w:rsidRDefault="00C55738"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 xml:space="preserve">ознакомление с итоговыми документами по проверке деятельности Учреждения </w:t>
      </w:r>
      <w:r w:rsidRPr="00002CCE">
        <w:rPr>
          <w:rFonts w:ascii="Times New Roman" w:hAnsi="Times New Roman" w:cs="Times New Roman"/>
          <w:sz w:val="24"/>
          <w:szCs w:val="24"/>
        </w:rPr>
        <w:lastRenderedPageBreak/>
        <w:t>вышестоящими организациями;</w:t>
      </w:r>
    </w:p>
    <w:p w:rsidR="00C55738"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выработка коллегиальных решений для осуществления единства действий педагогического, родительского и ученического коллективов;</w:t>
      </w:r>
    </w:p>
    <w:p w:rsidR="00C55738"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общественный контроль за условиями обучения, соблюдением правил безопасности и санитарных норм, питанием и т.п.;</w:t>
      </w:r>
    </w:p>
    <w:p w:rsidR="00C55738" w:rsidRPr="00002CCE" w:rsidRDefault="00BD0C13" w:rsidP="00002CCE">
      <w:pPr>
        <w:pStyle w:val="ConsPlusNormal"/>
        <w:tabs>
          <w:tab w:val="left" w:pos="284"/>
          <w:tab w:val="left" w:pos="851"/>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002CCE" w:rsidRPr="00002CCE">
        <w:rPr>
          <w:rFonts w:ascii="Times New Roman" w:hAnsi="Times New Roman" w:cs="Times New Roman"/>
          <w:b/>
          <w:sz w:val="24"/>
          <w:szCs w:val="24"/>
        </w:rPr>
        <w:t>.</w:t>
      </w:r>
      <w:r w:rsidR="00B06BA2">
        <w:rPr>
          <w:rFonts w:ascii="Times New Roman" w:hAnsi="Times New Roman" w:cs="Times New Roman"/>
          <w:b/>
          <w:sz w:val="24"/>
          <w:szCs w:val="24"/>
        </w:rPr>
        <w:t>10</w:t>
      </w:r>
      <w:r w:rsidR="00002CCE" w:rsidRPr="00002CCE">
        <w:rPr>
          <w:rFonts w:ascii="Times New Roman" w:hAnsi="Times New Roman" w:cs="Times New Roman"/>
          <w:b/>
          <w:sz w:val="24"/>
          <w:szCs w:val="24"/>
        </w:rPr>
        <w:t>.</w:t>
      </w:r>
      <w:r w:rsidR="007D797F">
        <w:rPr>
          <w:rFonts w:ascii="Times New Roman" w:hAnsi="Times New Roman" w:cs="Times New Roman"/>
          <w:b/>
          <w:sz w:val="24"/>
          <w:szCs w:val="24"/>
        </w:rPr>
        <w:t>3</w:t>
      </w:r>
      <w:r w:rsidR="00002CCE" w:rsidRPr="00002CCE">
        <w:rPr>
          <w:rFonts w:ascii="Times New Roman" w:hAnsi="Times New Roman" w:cs="Times New Roman"/>
          <w:b/>
          <w:sz w:val="24"/>
          <w:szCs w:val="24"/>
        </w:rPr>
        <w:t xml:space="preserve">.  </w:t>
      </w:r>
      <w:r w:rsidR="007D797F">
        <w:rPr>
          <w:rFonts w:ascii="Times New Roman" w:hAnsi="Times New Roman" w:cs="Times New Roman"/>
          <w:sz w:val="24"/>
          <w:szCs w:val="24"/>
        </w:rPr>
        <w:t>П</w:t>
      </w:r>
      <w:r w:rsidR="00002CCE" w:rsidRPr="00002CCE">
        <w:rPr>
          <w:rFonts w:ascii="Times New Roman" w:hAnsi="Times New Roman" w:cs="Times New Roman"/>
          <w:sz w:val="24"/>
          <w:szCs w:val="24"/>
        </w:rPr>
        <w:t>ринятие решений по другим важнейшим вопросам жизнедеятельности Учреждения, не отнесенным к компетенции директора Учреждения</w:t>
      </w:r>
      <w:r w:rsidR="00B06BA2">
        <w:rPr>
          <w:rFonts w:ascii="Times New Roman" w:hAnsi="Times New Roman" w:cs="Times New Roman"/>
          <w:sz w:val="24"/>
          <w:szCs w:val="24"/>
        </w:rPr>
        <w:t>.</w:t>
      </w:r>
    </w:p>
    <w:p w:rsidR="00002CCE" w:rsidRPr="00002CCE" w:rsidRDefault="00BD0C13" w:rsidP="00D921EA">
      <w:pPr>
        <w:pStyle w:val="ConsPlusNormal"/>
        <w:tabs>
          <w:tab w:val="left" w:pos="284"/>
          <w:tab w:val="left" w:pos="709"/>
        </w:tabs>
        <w:ind w:firstLine="0"/>
        <w:jc w:val="both"/>
        <w:rPr>
          <w:rFonts w:ascii="Times New Roman" w:hAnsi="Times New Roman" w:cs="Times New Roman"/>
          <w:sz w:val="24"/>
          <w:szCs w:val="24"/>
        </w:rPr>
      </w:pPr>
      <w:r>
        <w:rPr>
          <w:rFonts w:ascii="Times New Roman" w:hAnsi="Times New Roman" w:cs="Times New Roman"/>
          <w:b/>
          <w:sz w:val="24"/>
          <w:szCs w:val="24"/>
        </w:rPr>
        <w:t>6</w:t>
      </w:r>
      <w:r w:rsidR="00002CCE" w:rsidRPr="00002CCE">
        <w:rPr>
          <w:rFonts w:ascii="Times New Roman" w:hAnsi="Times New Roman" w:cs="Times New Roman"/>
          <w:b/>
          <w:sz w:val="24"/>
          <w:szCs w:val="24"/>
        </w:rPr>
        <w:t>.1</w:t>
      </w:r>
      <w:r w:rsidR="00B06BA2">
        <w:rPr>
          <w:rFonts w:ascii="Times New Roman" w:hAnsi="Times New Roman" w:cs="Times New Roman"/>
          <w:b/>
          <w:sz w:val="24"/>
          <w:szCs w:val="24"/>
        </w:rPr>
        <w:t>1</w:t>
      </w:r>
      <w:r w:rsidR="00002CCE" w:rsidRPr="00002CCE">
        <w:rPr>
          <w:rFonts w:ascii="Times New Roman" w:hAnsi="Times New Roman" w:cs="Times New Roman"/>
          <w:b/>
          <w:sz w:val="24"/>
          <w:szCs w:val="24"/>
        </w:rPr>
        <w:t xml:space="preserve">. </w:t>
      </w:r>
      <w:r w:rsidR="00002CCE" w:rsidRPr="00002CCE">
        <w:rPr>
          <w:rFonts w:ascii="Times New Roman" w:hAnsi="Times New Roman" w:cs="Times New Roman"/>
          <w:sz w:val="24"/>
          <w:szCs w:val="24"/>
        </w:rPr>
        <w:t>Главным коллегиальным органом управления Учреждением является Педагогический совет. Педагогический совет действует постоянно.</w:t>
      </w:r>
    </w:p>
    <w:p w:rsidR="00002CCE" w:rsidRPr="00002CCE" w:rsidRDefault="00BD0C13" w:rsidP="00BD0C13">
      <w:pPr>
        <w:pStyle w:val="ConsPlusNormal"/>
        <w:tabs>
          <w:tab w:val="left" w:pos="284"/>
          <w:tab w:val="left" w:pos="567"/>
          <w:tab w:val="left" w:pos="709"/>
        </w:tabs>
        <w:ind w:firstLine="0"/>
        <w:jc w:val="both"/>
        <w:rPr>
          <w:rFonts w:ascii="Times New Roman" w:hAnsi="Times New Roman" w:cs="Times New Roman"/>
          <w:sz w:val="24"/>
          <w:szCs w:val="24"/>
        </w:rPr>
      </w:pPr>
      <w:r>
        <w:rPr>
          <w:rFonts w:ascii="Times New Roman" w:hAnsi="Times New Roman" w:cs="Times New Roman"/>
          <w:b/>
          <w:sz w:val="24"/>
          <w:szCs w:val="24"/>
        </w:rPr>
        <w:t xml:space="preserve">         6.</w:t>
      </w:r>
      <w:r w:rsidR="00002CCE" w:rsidRPr="00002CCE">
        <w:rPr>
          <w:rFonts w:ascii="Times New Roman" w:hAnsi="Times New Roman" w:cs="Times New Roman"/>
          <w:b/>
          <w:sz w:val="24"/>
          <w:szCs w:val="24"/>
        </w:rPr>
        <w:t>1</w:t>
      </w:r>
      <w:r w:rsidR="00B06BA2">
        <w:rPr>
          <w:rFonts w:ascii="Times New Roman" w:hAnsi="Times New Roman" w:cs="Times New Roman"/>
          <w:b/>
          <w:sz w:val="24"/>
          <w:szCs w:val="24"/>
        </w:rPr>
        <w:t>1</w:t>
      </w:r>
      <w:r w:rsidR="00002CCE" w:rsidRPr="00002CCE">
        <w:rPr>
          <w:rFonts w:ascii="Times New Roman" w:hAnsi="Times New Roman" w:cs="Times New Roman"/>
          <w:b/>
          <w:sz w:val="24"/>
          <w:szCs w:val="24"/>
        </w:rPr>
        <w:t xml:space="preserve">.1. </w:t>
      </w:r>
      <w:r w:rsidR="00002CCE" w:rsidRPr="00002CCE">
        <w:rPr>
          <w:rFonts w:ascii="Times New Roman" w:hAnsi="Times New Roman" w:cs="Times New Roman"/>
          <w:sz w:val="24"/>
          <w:szCs w:val="24"/>
        </w:rPr>
        <w:t>Педагогический совет действует для рассмотрения основных вопросов образовательного процесса в целях развития и совершенствования учебно- воспитательной работы и содержания образования, обеспечения интеллектуального, культурного и нравственного развития обучающихся, управления качеством образовательного процесса, совершенствования научно- методической работы и содействия повышению квалификации, профессионального мастерства и творческого роста педагогов.</w:t>
      </w:r>
    </w:p>
    <w:p w:rsidR="00002CCE" w:rsidRPr="00002CCE" w:rsidRDefault="00BD0C13" w:rsidP="00BD0C13">
      <w:pPr>
        <w:pStyle w:val="ConsPlusNormal"/>
        <w:tabs>
          <w:tab w:val="left" w:pos="284"/>
          <w:tab w:val="left" w:pos="567"/>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002CCE" w:rsidRPr="00002CCE">
        <w:rPr>
          <w:rFonts w:ascii="Times New Roman" w:hAnsi="Times New Roman" w:cs="Times New Roman"/>
          <w:b/>
          <w:sz w:val="24"/>
          <w:szCs w:val="24"/>
        </w:rPr>
        <w:t>.1</w:t>
      </w:r>
      <w:r w:rsidR="00B06BA2">
        <w:rPr>
          <w:rFonts w:ascii="Times New Roman" w:hAnsi="Times New Roman" w:cs="Times New Roman"/>
          <w:b/>
          <w:sz w:val="24"/>
          <w:szCs w:val="24"/>
        </w:rPr>
        <w:t>1</w:t>
      </w:r>
      <w:r w:rsidR="00002CCE" w:rsidRPr="00002CCE">
        <w:rPr>
          <w:rFonts w:ascii="Times New Roman" w:hAnsi="Times New Roman" w:cs="Times New Roman"/>
          <w:b/>
          <w:sz w:val="24"/>
          <w:szCs w:val="24"/>
        </w:rPr>
        <w:t xml:space="preserve">.2. </w:t>
      </w:r>
      <w:r w:rsidR="00002CCE" w:rsidRPr="00002CCE">
        <w:rPr>
          <w:rFonts w:ascii="Times New Roman" w:hAnsi="Times New Roman" w:cs="Times New Roman"/>
          <w:sz w:val="24"/>
          <w:szCs w:val="24"/>
        </w:rPr>
        <w:t>Педагогический совет образуют работники Учреждения, занятые в образовательной деятельности: администрация Учреждения, учителя, воспитатели, педагоги дополнительного образования, работники социально-психологической службы, библиотекари.</w:t>
      </w:r>
    </w:p>
    <w:p w:rsidR="00002CCE" w:rsidRPr="00002CCE" w:rsidRDefault="00BD0C13" w:rsidP="00BD0C13">
      <w:pPr>
        <w:pStyle w:val="ConsPlusNormal"/>
        <w:tabs>
          <w:tab w:val="left" w:pos="284"/>
          <w:tab w:val="left" w:pos="567"/>
          <w:tab w:val="left" w:pos="709"/>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002CCE" w:rsidRPr="00002CCE">
        <w:rPr>
          <w:rFonts w:ascii="Times New Roman" w:hAnsi="Times New Roman" w:cs="Times New Roman"/>
          <w:b/>
          <w:sz w:val="24"/>
          <w:szCs w:val="24"/>
        </w:rPr>
        <w:t>.1</w:t>
      </w:r>
      <w:r w:rsidR="00B06BA2">
        <w:rPr>
          <w:rFonts w:ascii="Times New Roman" w:hAnsi="Times New Roman" w:cs="Times New Roman"/>
          <w:b/>
          <w:sz w:val="24"/>
          <w:szCs w:val="24"/>
        </w:rPr>
        <w:t>1</w:t>
      </w:r>
      <w:r w:rsidR="00002CCE" w:rsidRPr="00002CCE">
        <w:rPr>
          <w:rFonts w:ascii="Times New Roman" w:hAnsi="Times New Roman" w:cs="Times New Roman"/>
          <w:b/>
          <w:sz w:val="24"/>
          <w:szCs w:val="24"/>
        </w:rPr>
        <w:t>.</w:t>
      </w:r>
      <w:r w:rsidR="007D797F">
        <w:rPr>
          <w:rFonts w:ascii="Times New Roman" w:hAnsi="Times New Roman" w:cs="Times New Roman"/>
          <w:b/>
          <w:sz w:val="24"/>
          <w:szCs w:val="24"/>
        </w:rPr>
        <w:t>3</w:t>
      </w:r>
      <w:r w:rsidR="00002CCE" w:rsidRPr="00002CCE">
        <w:rPr>
          <w:rFonts w:ascii="Times New Roman" w:hAnsi="Times New Roman" w:cs="Times New Roman"/>
          <w:b/>
          <w:sz w:val="24"/>
          <w:szCs w:val="24"/>
        </w:rPr>
        <w:t xml:space="preserve">. </w:t>
      </w:r>
      <w:r w:rsidR="00002CCE" w:rsidRPr="00002CCE">
        <w:rPr>
          <w:rFonts w:ascii="Times New Roman" w:hAnsi="Times New Roman" w:cs="Times New Roman"/>
          <w:sz w:val="24"/>
          <w:szCs w:val="24"/>
        </w:rPr>
        <w:t>К компетенции Педагогического совета Учреждения относится:</w:t>
      </w:r>
    </w:p>
    <w:p w:rsidR="00002CCE" w:rsidRPr="00002CCE" w:rsidRDefault="00002CCE" w:rsidP="00DD5AA3">
      <w:pPr>
        <w:pStyle w:val="ConsPlusNormal"/>
        <w:numPr>
          <w:ilvl w:val="0"/>
          <w:numId w:val="30"/>
        </w:numPr>
        <w:tabs>
          <w:tab w:val="left" w:pos="284"/>
          <w:tab w:val="left" w:pos="851"/>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обсуждение и выбор различных вариантов содержания образования, форм, методов учебно-воспитательного процесса и способов их реализации;</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обсуждение образовательной программы Учреждения, планов учебно- воспитательной работы;</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организация работы по повышению квалификации педагогических работников, развитию их творческих инициатив;</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принятие решения о допуске обучающихся к итоговой аттестации;</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принятие решения о проведении промежуточной аттестации обучающихся;</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принятие решения о переводе обучающихся в следующий класс, условном переводе в следующий класс, а также по согласованию с родителями (законными представителями) обучающегося о его оставлении на повторное обучение в том же классе, переводе в классы компенсирующего обучения или продолжения обучения по иной форме образования;</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обсуждение годового календарного учебного графика;</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выбор представителей педагогического коллектива в Совет Школы;</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заслушивание и согласование ежегодного Публичного доклада директора Учреждения;</w:t>
      </w:r>
    </w:p>
    <w:p w:rsidR="00002CCE" w:rsidRPr="00002CCE"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решение вопросов о выборе профилей и направлений обучения;</w:t>
      </w:r>
    </w:p>
    <w:p w:rsidR="00002CCE" w:rsidRPr="00DD5AA3"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002CCE">
        <w:rPr>
          <w:rFonts w:ascii="Times New Roman" w:hAnsi="Times New Roman" w:cs="Times New Roman"/>
          <w:sz w:val="24"/>
          <w:szCs w:val="24"/>
        </w:rPr>
        <w:t xml:space="preserve">решение вопроса о вручении аттестатов об основном общем и среднем общем </w:t>
      </w:r>
      <w:r w:rsidRPr="00DD5AA3">
        <w:rPr>
          <w:rFonts w:ascii="Times New Roman" w:hAnsi="Times New Roman" w:cs="Times New Roman"/>
          <w:sz w:val="24"/>
          <w:szCs w:val="24"/>
        </w:rPr>
        <w:t>образовании, награждении и поощрении обучающихся;</w:t>
      </w:r>
    </w:p>
    <w:p w:rsidR="00002CCE" w:rsidRPr="00DD5AA3"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D5AA3">
        <w:rPr>
          <w:rFonts w:ascii="Times New Roman" w:hAnsi="Times New Roman" w:cs="Times New Roman"/>
          <w:sz w:val="24"/>
          <w:szCs w:val="24"/>
        </w:rPr>
        <w:t>внесении предложений в соответствующие органы о присвоении почетных званий работникам, представлении педагогических работников к правительственным наградам и другим видам поощрений;</w:t>
      </w:r>
    </w:p>
    <w:p w:rsidR="00002CCE" w:rsidRPr="00DD5AA3" w:rsidRDefault="00002CCE"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D5AA3">
        <w:rPr>
          <w:rFonts w:ascii="Times New Roman" w:hAnsi="Times New Roman" w:cs="Times New Roman"/>
          <w:sz w:val="24"/>
          <w:szCs w:val="24"/>
        </w:rPr>
        <w:t>другие важнейшие вопросы жизнедеятельности Учреждения.</w:t>
      </w:r>
    </w:p>
    <w:p w:rsidR="00002CCE" w:rsidRPr="00DD5AA3" w:rsidRDefault="00BD0C13" w:rsidP="00BD0C13">
      <w:pPr>
        <w:pStyle w:val="ConsPlusNormal"/>
        <w:tabs>
          <w:tab w:val="left" w:pos="284"/>
          <w:tab w:val="left" w:pos="567"/>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002CCE" w:rsidRPr="00DD5AA3">
        <w:rPr>
          <w:rFonts w:ascii="Times New Roman" w:hAnsi="Times New Roman" w:cs="Times New Roman"/>
          <w:b/>
          <w:sz w:val="24"/>
          <w:szCs w:val="24"/>
        </w:rPr>
        <w:t>.1</w:t>
      </w:r>
      <w:r w:rsidR="00B06BA2">
        <w:rPr>
          <w:rFonts w:ascii="Times New Roman" w:hAnsi="Times New Roman" w:cs="Times New Roman"/>
          <w:b/>
          <w:sz w:val="24"/>
          <w:szCs w:val="24"/>
        </w:rPr>
        <w:t>1</w:t>
      </w:r>
      <w:r w:rsidR="00002CCE" w:rsidRPr="00DD5AA3">
        <w:rPr>
          <w:rFonts w:ascii="Times New Roman" w:hAnsi="Times New Roman" w:cs="Times New Roman"/>
          <w:b/>
          <w:sz w:val="24"/>
          <w:szCs w:val="24"/>
        </w:rPr>
        <w:t>.</w:t>
      </w:r>
      <w:r w:rsidR="007D797F">
        <w:rPr>
          <w:rFonts w:ascii="Times New Roman" w:hAnsi="Times New Roman" w:cs="Times New Roman"/>
          <w:b/>
          <w:sz w:val="24"/>
          <w:szCs w:val="24"/>
        </w:rPr>
        <w:t>4</w:t>
      </w:r>
      <w:r w:rsidR="00002CCE" w:rsidRPr="00DD5AA3">
        <w:rPr>
          <w:rFonts w:ascii="Times New Roman" w:hAnsi="Times New Roman" w:cs="Times New Roman"/>
          <w:b/>
          <w:sz w:val="24"/>
          <w:szCs w:val="24"/>
        </w:rPr>
        <w:t>.</w:t>
      </w:r>
      <w:r w:rsidR="00DD5AA3" w:rsidRPr="00DD5AA3">
        <w:rPr>
          <w:rFonts w:ascii="Times New Roman" w:hAnsi="Times New Roman" w:cs="Times New Roman"/>
          <w:sz w:val="24"/>
          <w:szCs w:val="24"/>
        </w:rPr>
        <w:t xml:space="preserve"> Заседания Педагогического совета созываются не реже одного раза в квартал, в соответствии с планом работы Учреждения, а также по мере необходимости по инициативе членов Педагогического совета.</w:t>
      </w:r>
    </w:p>
    <w:p w:rsidR="00DD5AA3" w:rsidRDefault="00BD0C13" w:rsidP="00A35F9E">
      <w:pPr>
        <w:pStyle w:val="ConsPlusNormal"/>
        <w:tabs>
          <w:tab w:val="left" w:pos="284"/>
          <w:tab w:val="left" w:pos="709"/>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D5AA3">
        <w:rPr>
          <w:rFonts w:ascii="Times New Roman" w:hAnsi="Times New Roman" w:cs="Times New Roman"/>
          <w:b/>
          <w:sz w:val="24"/>
          <w:szCs w:val="24"/>
        </w:rPr>
        <w:t>.1</w:t>
      </w:r>
      <w:r w:rsidR="00B06BA2">
        <w:rPr>
          <w:rFonts w:ascii="Times New Roman" w:hAnsi="Times New Roman" w:cs="Times New Roman"/>
          <w:b/>
          <w:sz w:val="24"/>
          <w:szCs w:val="24"/>
        </w:rPr>
        <w:t>1</w:t>
      </w:r>
      <w:r w:rsidR="00DD5AA3" w:rsidRPr="00DD5AA3">
        <w:rPr>
          <w:rFonts w:ascii="Times New Roman" w:hAnsi="Times New Roman" w:cs="Times New Roman"/>
          <w:b/>
          <w:sz w:val="24"/>
          <w:szCs w:val="24"/>
        </w:rPr>
        <w:t>.</w:t>
      </w:r>
      <w:r w:rsidR="007D797F">
        <w:rPr>
          <w:rFonts w:ascii="Times New Roman" w:hAnsi="Times New Roman" w:cs="Times New Roman"/>
          <w:b/>
          <w:sz w:val="24"/>
          <w:szCs w:val="24"/>
        </w:rPr>
        <w:t>5</w:t>
      </w:r>
      <w:r w:rsidR="00DD5AA3" w:rsidRPr="00DD5AA3">
        <w:rPr>
          <w:rFonts w:ascii="Times New Roman" w:hAnsi="Times New Roman" w:cs="Times New Roman"/>
          <w:b/>
          <w:sz w:val="24"/>
          <w:szCs w:val="24"/>
        </w:rPr>
        <w:t>.</w:t>
      </w:r>
      <w:r w:rsidR="00DD5AA3" w:rsidRPr="00DD5AA3">
        <w:rPr>
          <w:rFonts w:ascii="Times New Roman" w:hAnsi="Times New Roman" w:cs="Times New Roman"/>
          <w:sz w:val="24"/>
          <w:szCs w:val="24"/>
        </w:rPr>
        <w:t xml:space="preserve"> Решения Педагогического совета принимаются открытым голосованием, своевременно доводятся до сведения коллектива Учреждения. Решения Педагогического совета утверждаются приказом директора Учреждения и являются обязательными для исполнения всеми членами коллектива Учреждения.</w:t>
      </w:r>
    </w:p>
    <w:p w:rsidR="007D797F" w:rsidRDefault="00BD0C13" w:rsidP="007D797F">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lastRenderedPageBreak/>
        <w:t>6</w:t>
      </w:r>
      <w:r w:rsidR="007D797F">
        <w:rPr>
          <w:rFonts w:ascii="Times New Roman" w:hAnsi="Times New Roman" w:cs="Times New Roman"/>
          <w:b/>
          <w:bCs/>
          <w:sz w:val="24"/>
          <w:szCs w:val="24"/>
        </w:rPr>
        <w:t>.1</w:t>
      </w:r>
      <w:r w:rsidR="00B06BA2">
        <w:rPr>
          <w:rFonts w:ascii="Times New Roman" w:hAnsi="Times New Roman" w:cs="Times New Roman"/>
          <w:b/>
          <w:bCs/>
          <w:sz w:val="24"/>
          <w:szCs w:val="24"/>
        </w:rPr>
        <w:t>1</w:t>
      </w:r>
      <w:r w:rsidR="007D797F">
        <w:rPr>
          <w:rFonts w:ascii="Times New Roman" w:hAnsi="Times New Roman" w:cs="Times New Roman"/>
          <w:b/>
          <w:bCs/>
          <w:sz w:val="24"/>
          <w:szCs w:val="24"/>
        </w:rPr>
        <w:t>.6.</w:t>
      </w:r>
      <w:r w:rsidR="007D797F">
        <w:rPr>
          <w:rFonts w:ascii="Times New Roman" w:hAnsi="Times New Roman" w:cs="Times New Roman"/>
          <w:sz w:val="24"/>
          <w:szCs w:val="24"/>
        </w:rPr>
        <w:t xml:space="preserve"> Деятельность Педагогического совета осуществляется в соответствии с положением о Педагогическом совете Учреждения.</w:t>
      </w:r>
    </w:p>
    <w:p w:rsidR="007D797F" w:rsidRDefault="00BD0C13" w:rsidP="00BD0C13">
      <w:pPr>
        <w:pStyle w:val="ConsPlusNormal"/>
        <w:tabs>
          <w:tab w:val="left" w:pos="567"/>
        </w:tabs>
        <w:ind w:firstLine="567"/>
        <w:jc w:val="both"/>
        <w:rPr>
          <w:rFonts w:ascii="Times New Roman" w:hAnsi="Times New Roman" w:cs="Times New Roman"/>
          <w:sz w:val="24"/>
          <w:szCs w:val="24"/>
        </w:rPr>
      </w:pPr>
      <w:r>
        <w:rPr>
          <w:rFonts w:ascii="Times New Roman" w:hAnsi="Times New Roman" w:cs="Times New Roman"/>
          <w:b/>
          <w:bCs/>
          <w:sz w:val="24"/>
          <w:szCs w:val="24"/>
        </w:rPr>
        <w:t>6</w:t>
      </w:r>
      <w:r w:rsidR="007D797F">
        <w:rPr>
          <w:rFonts w:ascii="Times New Roman" w:hAnsi="Times New Roman" w:cs="Times New Roman"/>
          <w:b/>
          <w:bCs/>
          <w:sz w:val="24"/>
          <w:szCs w:val="24"/>
        </w:rPr>
        <w:t>.1</w:t>
      </w:r>
      <w:r w:rsidR="00B06BA2">
        <w:rPr>
          <w:rFonts w:ascii="Times New Roman" w:hAnsi="Times New Roman" w:cs="Times New Roman"/>
          <w:b/>
          <w:bCs/>
          <w:sz w:val="24"/>
          <w:szCs w:val="24"/>
        </w:rPr>
        <w:t>1</w:t>
      </w:r>
      <w:r w:rsidR="007D797F">
        <w:rPr>
          <w:rFonts w:ascii="Times New Roman" w:hAnsi="Times New Roman" w:cs="Times New Roman"/>
          <w:b/>
          <w:bCs/>
          <w:sz w:val="24"/>
          <w:szCs w:val="24"/>
        </w:rPr>
        <w:t>.7.</w:t>
      </w:r>
      <w:r w:rsidR="007D797F">
        <w:rPr>
          <w:rFonts w:ascii="Times New Roman" w:hAnsi="Times New Roman" w:cs="Times New Roman"/>
          <w:sz w:val="24"/>
          <w:szCs w:val="24"/>
        </w:rPr>
        <w:t xml:space="preserve"> Педагогический совет не вправе вмешиваться в исполнительно-распорядительную деятельность директора Учреждения.</w:t>
      </w:r>
    </w:p>
    <w:p w:rsidR="007D797F" w:rsidRPr="00D41E9B" w:rsidRDefault="007D797F" w:rsidP="007D797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Педагогический совет собирается не реже 4 раз в год. Решения Педагогического </w:t>
      </w:r>
      <w:r w:rsidRPr="00D41E9B">
        <w:rPr>
          <w:rFonts w:ascii="Times New Roman" w:hAnsi="Times New Roman" w:cs="Times New Roman"/>
          <w:sz w:val="24"/>
          <w:szCs w:val="24"/>
        </w:rPr>
        <w:t>совета считаются правомочными, если на заседании присутствует 2/3 состава педагогов. Решение вступает в силу после утверждения директором.</w:t>
      </w:r>
    </w:p>
    <w:p w:rsidR="007D797F" w:rsidRPr="00D41E9B" w:rsidRDefault="007D797F" w:rsidP="007D797F">
      <w:pPr>
        <w:pStyle w:val="ConsPlusNormal"/>
        <w:ind w:firstLine="567"/>
        <w:jc w:val="both"/>
        <w:rPr>
          <w:rFonts w:ascii="Times New Roman" w:hAnsi="Times New Roman" w:cs="Times New Roman"/>
          <w:sz w:val="24"/>
          <w:szCs w:val="24"/>
        </w:rPr>
      </w:pPr>
      <w:r w:rsidRPr="00D41E9B">
        <w:rPr>
          <w:rFonts w:ascii="Times New Roman" w:hAnsi="Times New Roman" w:cs="Times New Roman"/>
          <w:sz w:val="24"/>
          <w:szCs w:val="24"/>
        </w:rPr>
        <w:t xml:space="preserve">Руководит работой Педагогического совета Директор Учреждения. </w:t>
      </w:r>
    </w:p>
    <w:p w:rsidR="007D797F" w:rsidRPr="00D41E9B" w:rsidRDefault="007D797F" w:rsidP="007D797F">
      <w:pPr>
        <w:pStyle w:val="ConsPlusNormal"/>
        <w:ind w:firstLine="567"/>
        <w:jc w:val="both"/>
        <w:rPr>
          <w:rFonts w:ascii="Times New Roman" w:hAnsi="Times New Roman" w:cs="Times New Roman"/>
          <w:sz w:val="24"/>
          <w:szCs w:val="24"/>
        </w:rPr>
      </w:pPr>
      <w:r w:rsidRPr="00D41E9B">
        <w:rPr>
          <w:rFonts w:ascii="Times New Roman" w:hAnsi="Times New Roman" w:cs="Times New Roman"/>
          <w:sz w:val="24"/>
          <w:szCs w:val="24"/>
        </w:rPr>
        <w:t>При Педагогическом совете могут создаваться методические объединения, малые педсоветы, кафедры.</w:t>
      </w:r>
    </w:p>
    <w:p w:rsidR="00002CCE" w:rsidRPr="00D41E9B" w:rsidRDefault="00BD0C13" w:rsidP="00D41E9B">
      <w:pPr>
        <w:pStyle w:val="ConsPlusNormal"/>
        <w:tabs>
          <w:tab w:val="left" w:pos="284"/>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41E9B">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D41E9B">
        <w:rPr>
          <w:rFonts w:ascii="Times New Roman" w:hAnsi="Times New Roman" w:cs="Times New Roman"/>
          <w:b/>
          <w:sz w:val="24"/>
          <w:szCs w:val="24"/>
        </w:rPr>
        <w:t>.</w:t>
      </w:r>
      <w:r w:rsidR="00DD5AA3" w:rsidRPr="00D41E9B">
        <w:rPr>
          <w:rFonts w:ascii="Times New Roman" w:hAnsi="Times New Roman" w:cs="Times New Roman"/>
          <w:sz w:val="24"/>
          <w:szCs w:val="24"/>
        </w:rPr>
        <w:t xml:space="preserve"> Методический совет является органом внутришкольного управления, создается на постоянной основе.</w:t>
      </w:r>
    </w:p>
    <w:p w:rsidR="00DD5AA3" w:rsidRPr="00D41E9B" w:rsidRDefault="00BD0C13" w:rsidP="00D41E9B">
      <w:pPr>
        <w:pStyle w:val="ConsPlusNormal"/>
        <w:tabs>
          <w:tab w:val="left" w:pos="284"/>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41E9B">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D41E9B">
        <w:rPr>
          <w:rFonts w:ascii="Times New Roman" w:hAnsi="Times New Roman" w:cs="Times New Roman"/>
          <w:b/>
          <w:sz w:val="24"/>
          <w:szCs w:val="24"/>
        </w:rPr>
        <w:t>.1.</w:t>
      </w:r>
      <w:r w:rsidR="00DD5AA3" w:rsidRPr="00D41E9B">
        <w:rPr>
          <w:rFonts w:ascii="Times New Roman" w:hAnsi="Times New Roman" w:cs="Times New Roman"/>
          <w:sz w:val="24"/>
          <w:szCs w:val="24"/>
        </w:rPr>
        <w:t xml:space="preserve"> Методический совет действует в целях осуществления руководства методической деятельностью, координации работы методической службы, направленной на развитие методического обеспечения образовательного процесса, инновационной экспериментальной деятельности педагогического коллектива.</w:t>
      </w:r>
    </w:p>
    <w:p w:rsidR="00DD5AA3" w:rsidRPr="00D41E9B" w:rsidRDefault="00BD0C13" w:rsidP="00D41E9B">
      <w:pPr>
        <w:pStyle w:val="ConsPlusNormal"/>
        <w:tabs>
          <w:tab w:val="left" w:pos="284"/>
        </w:tabs>
        <w:ind w:firstLine="567"/>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41E9B">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D41E9B">
        <w:rPr>
          <w:rFonts w:ascii="Times New Roman" w:hAnsi="Times New Roman" w:cs="Times New Roman"/>
          <w:b/>
          <w:sz w:val="24"/>
          <w:szCs w:val="24"/>
        </w:rPr>
        <w:t>.2.</w:t>
      </w:r>
      <w:r w:rsidR="00DD5AA3" w:rsidRPr="00D41E9B">
        <w:rPr>
          <w:rFonts w:ascii="Times New Roman" w:hAnsi="Times New Roman" w:cs="Times New Roman"/>
          <w:sz w:val="24"/>
          <w:szCs w:val="24"/>
        </w:rPr>
        <w:t xml:space="preserve"> В состав Методического совета входят директор Учреждения, заместители директора по учебно-воспитательной работе, руководители методических объединений, учителя высшей квалификационной категории, воспитатели, работники психолого-диагностической службы. </w:t>
      </w:r>
    </w:p>
    <w:p w:rsidR="00DD5AA3" w:rsidRPr="00D41E9B" w:rsidRDefault="00BD0C13" w:rsidP="00BD0C13">
      <w:pPr>
        <w:pStyle w:val="ConsPlusNormal"/>
        <w:tabs>
          <w:tab w:val="left" w:pos="284"/>
          <w:tab w:val="left" w:pos="567"/>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41E9B">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D41E9B">
        <w:rPr>
          <w:rFonts w:ascii="Times New Roman" w:hAnsi="Times New Roman" w:cs="Times New Roman"/>
          <w:b/>
          <w:sz w:val="24"/>
          <w:szCs w:val="24"/>
        </w:rPr>
        <w:t>.3.</w:t>
      </w:r>
      <w:r w:rsidR="00DD5AA3" w:rsidRPr="00D41E9B">
        <w:rPr>
          <w:rFonts w:ascii="Times New Roman" w:hAnsi="Times New Roman" w:cs="Times New Roman"/>
          <w:sz w:val="24"/>
          <w:szCs w:val="24"/>
        </w:rPr>
        <w:t xml:space="preserve">  Методический совет школы:</w:t>
      </w:r>
    </w:p>
    <w:p w:rsidR="00002CCE" w:rsidRPr="00D41E9B" w:rsidRDefault="00DD5AA3"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разрабатывает общее направление методической и экспериментальной работы;</w:t>
      </w:r>
    </w:p>
    <w:p w:rsidR="00002CCE" w:rsidRPr="00D41E9B" w:rsidRDefault="00DD5AA3"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устанавливает интегрированные связи учебных программ и планов;</w:t>
      </w:r>
    </w:p>
    <w:p w:rsidR="00DD5AA3" w:rsidRPr="00D41E9B" w:rsidRDefault="00DD5AA3"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осуществляет контроль над качественным выполнением учебных планов и программ;</w:t>
      </w:r>
    </w:p>
    <w:p w:rsidR="00DD5AA3" w:rsidRPr="00D41E9B" w:rsidRDefault="00DD5AA3"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осуществляет связь с ВУЗами;</w:t>
      </w:r>
    </w:p>
    <w:p w:rsidR="00DD5AA3" w:rsidRPr="00D41E9B" w:rsidRDefault="00DD5AA3"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выполняет другие функции, определенные Положением о Методическом совете.</w:t>
      </w:r>
    </w:p>
    <w:p w:rsidR="00DD5AA3" w:rsidRPr="00D41E9B" w:rsidRDefault="00BD0C13" w:rsidP="00D41E9B">
      <w:pPr>
        <w:pStyle w:val="ConsPlusNormal"/>
        <w:tabs>
          <w:tab w:val="left" w:pos="284"/>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D41E9B">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D41E9B">
        <w:rPr>
          <w:rFonts w:ascii="Times New Roman" w:hAnsi="Times New Roman" w:cs="Times New Roman"/>
          <w:b/>
          <w:sz w:val="24"/>
          <w:szCs w:val="24"/>
        </w:rPr>
        <w:t>.4.</w:t>
      </w:r>
      <w:r w:rsidR="00DD5AA3" w:rsidRPr="00D41E9B">
        <w:rPr>
          <w:rFonts w:ascii="Times New Roman" w:hAnsi="Times New Roman" w:cs="Times New Roman"/>
          <w:sz w:val="24"/>
          <w:szCs w:val="24"/>
        </w:rPr>
        <w:t xml:space="preserve"> Заседания Методического совета проводятся один раз в триместр (один раз в три месяца), а также по мере необходимости.</w:t>
      </w:r>
    </w:p>
    <w:p w:rsidR="00DD5AA3" w:rsidRPr="008075DF" w:rsidRDefault="00BD0C13" w:rsidP="00DD5AA3">
      <w:pPr>
        <w:pStyle w:val="ConsPlusNormal"/>
        <w:tabs>
          <w:tab w:val="left" w:pos="284"/>
        </w:tabs>
        <w:ind w:firstLine="0"/>
        <w:contextualSpacing/>
        <w:jc w:val="both"/>
        <w:rPr>
          <w:rFonts w:ascii="Times New Roman" w:hAnsi="Times New Roman" w:cs="Times New Roman"/>
          <w:sz w:val="24"/>
          <w:szCs w:val="24"/>
        </w:rPr>
      </w:pPr>
      <w:r>
        <w:rPr>
          <w:rFonts w:ascii="Times New Roman" w:hAnsi="Times New Roman" w:cs="Times New Roman"/>
          <w:b/>
          <w:sz w:val="24"/>
          <w:szCs w:val="24"/>
        </w:rPr>
        <w:t>6</w:t>
      </w:r>
      <w:r w:rsidR="00DD5AA3" w:rsidRPr="008075DF">
        <w:rPr>
          <w:rFonts w:ascii="Times New Roman" w:hAnsi="Times New Roman" w:cs="Times New Roman"/>
          <w:b/>
          <w:sz w:val="24"/>
          <w:szCs w:val="24"/>
        </w:rPr>
        <w:t>.1</w:t>
      </w:r>
      <w:r w:rsidR="00B06BA2">
        <w:rPr>
          <w:rFonts w:ascii="Times New Roman" w:hAnsi="Times New Roman" w:cs="Times New Roman"/>
          <w:b/>
          <w:sz w:val="24"/>
          <w:szCs w:val="24"/>
        </w:rPr>
        <w:t>2</w:t>
      </w:r>
      <w:r w:rsidR="00DD5AA3" w:rsidRPr="008075DF">
        <w:rPr>
          <w:rFonts w:ascii="Times New Roman" w:hAnsi="Times New Roman" w:cs="Times New Roman"/>
          <w:b/>
          <w:sz w:val="24"/>
          <w:szCs w:val="24"/>
        </w:rPr>
        <w:t>.</w:t>
      </w:r>
      <w:r w:rsidR="00A35F9E" w:rsidRPr="008075DF">
        <w:rPr>
          <w:rFonts w:ascii="Times New Roman" w:hAnsi="Times New Roman" w:cs="Times New Roman"/>
          <w:b/>
          <w:sz w:val="24"/>
          <w:szCs w:val="24"/>
        </w:rPr>
        <w:t>5</w:t>
      </w:r>
      <w:r w:rsidR="00DD5AA3" w:rsidRPr="008075DF">
        <w:rPr>
          <w:rFonts w:ascii="Times New Roman" w:hAnsi="Times New Roman" w:cs="Times New Roman"/>
          <w:b/>
          <w:sz w:val="24"/>
          <w:szCs w:val="24"/>
        </w:rPr>
        <w:t>.</w:t>
      </w:r>
      <w:r w:rsidR="00A35F9E" w:rsidRPr="008075DF">
        <w:rPr>
          <w:rFonts w:ascii="Times New Roman" w:hAnsi="Times New Roman" w:cs="Times New Roman"/>
          <w:sz w:val="24"/>
          <w:szCs w:val="24"/>
        </w:rPr>
        <w:t xml:space="preserve"> Решения Методического совета, принятые в пределах его компетенции, являются обязательными для всех участников образовательного процесса.</w:t>
      </w:r>
    </w:p>
    <w:p w:rsidR="00A35F9E" w:rsidRPr="00532686" w:rsidRDefault="00BD0C13" w:rsidP="00532686">
      <w:pPr>
        <w:pStyle w:val="ConsPlusNormal"/>
        <w:ind w:firstLine="567"/>
        <w:jc w:val="both"/>
        <w:rPr>
          <w:rFonts w:ascii="Times New Roman" w:hAnsi="Times New Roman" w:cs="Times New Roman"/>
          <w:sz w:val="24"/>
          <w:szCs w:val="24"/>
        </w:rPr>
      </w:pPr>
      <w:r>
        <w:rPr>
          <w:rFonts w:ascii="Times New Roman" w:hAnsi="Times New Roman" w:cs="Times New Roman"/>
          <w:b/>
          <w:sz w:val="24"/>
          <w:szCs w:val="24"/>
        </w:rPr>
        <w:t>6</w:t>
      </w:r>
      <w:r w:rsidR="00A35F9E" w:rsidRPr="008075DF">
        <w:rPr>
          <w:rFonts w:ascii="Times New Roman" w:hAnsi="Times New Roman" w:cs="Times New Roman"/>
          <w:b/>
          <w:sz w:val="24"/>
          <w:szCs w:val="24"/>
        </w:rPr>
        <w:t>.1</w:t>
      </w:r>
      <w:r w:rsidR="00B06BA2">
        <w:rPr>
          <w:rFonts w:ascii="Times New Roman" w:hAnsi="Times New Roman" w:cs="Times New Roman"/>
          <w:b/>
          <w:sz w:val="24"/>
          <w:szCs w:val="24"/>
        </w:rPr>
        <w:t>3</w:t>
      </w:r>
      <w:r w:rsidR="00A35F9E" w:rsidRPr="008075DF">
        <w:rPr>
          <w:rFonts w:ascii="Times New Roman" w:hAnsi="Times New Roman" w:cs="Times New Roman"/>
          <w:b/>
          <w:sz w:val="24"/>
          <w:szCs w:val="24"/>
        </w:rPr>
        <w:t>.</w:t>
      </w:r>
      <w:r w:rsidR="00A35F9E" w:rsidRPr="008075DF">
        <w:rPr>
          <w:rFonts w:ascii="Times New Roman" w:hAnsi="Times New Roman" w:cs="Times New Roman"/>
          <w:sz w:val="24"/>
          <w:szCs w:val="24"/>
        </w:rPr>
        <w:t xml:space="preserve"> Родительский комитет Учреждения является одним из коллегиальных органов управления Учреждением. Создается по инициативе родителей обучающихся.</w:t>
      </w:r>
      <w:r w:rsidR="00532686" w:rsidRPr="00532686">
        <w:rPr>
          <w:rFonts w:ascii="Times New Roman" w:hAnsi="Times New Roman" w:cs="Times New Roman"/>
          <w:sz w:val="24"/>
          <w:szCs w:val="24"/>
        </w:rPr>
        <w:t>Членство в Родительском комитете Учреждения является добровольным.</w:t>
      </w:r>
    </w:p>
    <w:p w:rsidR="00A35F9E" w:rsidRPr="00532686" w:rsidRDefault="00BD0C13" w:rsidP="00BD0C13">
      <w:pPr>
        <w:pStyle w:val="ConsPlusNormal"/>
        <w:tabs>
          <w:tab w:val="left" w:pos="284"/>
        </w:tabs>
        <w:ind w:firstLine="567"/>
        <w:contextualSpacing/>
        <w:jc w:val="both"/>
        <w:rPr>
          <w:rFonts w:ascii="Times New Roman" w:hAnsi="Times New Roman" w:cs="Times New Roman"/>
          <w:sz w:val="24"/>
          <w:szCs w:val="24"/>
        </w:rPr>
      </w:pPr>
      <w:r>
        <w:rPr>
          <w:rFonts w:ascii="Times New Roman" w:hAnsi="Times New Roman" w:cs="Times New Roman"/>
          <w:b/>
          <w:sz w:val="24"/>
          <w:szCs w:val="24"/>
        </w:rPr>
        <w:t>6</w:t>
      </w:r>
      <w:r w:rsidR="00A35F9E" w:rsidRPr="00532686">
        <w:rPr>
          <w:rFonts w:ascii="Times New Roman" w:hAnsi="Times New Roman" w:cs="Times New Roman"/>
          <w:b/>
          <w:sz w:val="24"/>
          <w:szCs w:val="24"/>
        </w:rPr>
        <w:t>.1</w:t>
      </w:r>
      <w:r w:rsidR="00B06BA2">
        <w:rPr>
          <w:rFonts w:ascii="Times New Roman" w:hAnsi="Times New Roman" w:cs="Times New Roman"/>
          <w:b/>
          <w:sz w:val="24"/>
          <w:szCs w:val="24"/>
        </w:rPr>
        <w:t>3</w:t>
      </w:r>
      <w:r w:rsidR="00A35F9E" w:rsidRPr="00532686">
        <w:rPr>
          <w:rFonts w:ascii="Times New Roman" w:hAnsi="Times New Roman" w:cs="Times New Roman"/>
          <w:b/>
          <w:sz w:val="24"/>
          <w:szCs w:val="24"/>
        </w:rPr>
        <w:t>.1.</w:t>
      </w:r>
      <w:r w:rsidR="008075DF" w:rsidRPr="00532686">
        <w:rPr>
          <w:rFonts w:ascii="Times New Roman" w:hAnsi="Times New Roman" w:cs="Times New Roman"/>
          <w:sz w:val="24"/>
          <w:szCs w:val="24"/>
        </w:rPr>
        <w:t xml:space="preserve"> Решения родительского комитета Учреждения носят рекомендательный характер для администрации Учреждения.</w:t>
      </w:r>
    </w:p>
    <w:p w:rsidR="00532686" w:rsidRPr="00532686" w:rsidRDefault="00BD0C13" w:rsidP="00317751">
      <w:pPr>
        <w:pStyle w:val="ConsPlusNormal"/>
        <w:tabs>
          <w:tab w:val="left" w:pos="284"/>
          <w:tab w:val="left" w:pos="1276"/>
          <w:tab w:val="left" w:pos="1418"/>
        </w:tabs>
        <w:ind w:firstLine="567"/>
        <w:contextualSpacing/>
        <w:jc w:val="both"/>
        <w:rPr>
          <w:rFonts w:ascii="Times New Roman" w:hAnsi="Times New Roman" w:cs="Times New Roman"/>
          <w:sz w:val="24"/>
          <w:szCs w:val="24"/>
        </w:rPr>
      </w:pPr>
      <w:r>
        <w:rPr>
          <w:rFonts w:ascii="Times New Roman" w:hAnsi="Times New Roman" w:cs="Times New Roman"/>
          <w:b/>
          <w:sz w:val="24"/>
          <w:szCs w:val="24"/>
        </w:rPr>
        <w:t>6</w:t>
      </w:r>
      <w:r w:rsidR="00532686" w:rsidRPr="00532686">
        <w:rPr>
          <w:rFonts w:ascii="Times New Roman" w:hAnsi="Times New Roman" w:cs="Times New Roman"/>
          <w:b/>
          <w:sz w:val="24"/>
          <w:szCs w:val="24"/>
        </w:rPr>
        <w:t>.1</w:t>
      </w:r>
      <w:r w:rsidR="00B06BA2">
        <w:rPr>
          <w:rFonts w:ascii="Times New Roman" w:hAnsi="Times New Roman" w:cs="Times New Roman"/>
          <w:b/>
          <w:sz w:val="24"/>
          <w:szCs w:val="24"/>
        </w:rPr>
        <w:t>3</w:t>
      </w:r>
      <w:r w:rsidR="00532686" w:rsidRPr="00532686">
        <w:rPr>
          <w:rFonts w:ascii="Times New Roman" w:hAnsi="Times New Roman" w:cs="Times New Roman"/>
          <w:b/>
          <w:sz w:val="24"/>
          <w:szCs w:val="24"/>
        </w:rPr>
        <w:t xml:space="preserve">.2. </w:t>
      </w:r>
      <w:r w:rsidR="00532686" w:rsidRPr="00532686">
        <w:rPr>
          <w:rFonts w:ascii="Times New Roman" w:hAnsi="Times New Roman" w:cs="Times New Roman"/>
          <w:sz w:val="24"/>
          <w:szCs w:val="24"/>
        </w:rPr>
        <w:t>Деятельность Родительского комитета регулируется положением о Родительском комитете Учреждения.</w:t>
      </w:r>
    </w:p>
    <w:p w:rsidR="00DD5AA3" w:rsidRPr="00532686" w:rsidRDefault="00BD0C13" w:rsidP="00D921EA">
      <w:pPr>
        <w:pStyle w:val="ConsPlusNormal"/>
        <w:tabs>
          <w:tab w:val="left" w:pos="284"/>
          <w:tab w:val="left" w:pos="567"/>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8075DF" w:rsidRPr="00532686">
        <w:rPr>
          <w:rFonts w:ascii="Times New Roman" w:hAnsi="Times New Roman" w:cs="Times New Roman"/>
          <w:b/>
          <w:sz w:val="24"/>
          <w:szCs w:val="24"/>
        </w:rPr>
        <w:t>.1</w:t>
      </w:r>
      <w:r w:rsidR="00B06BA2">
        <w:rPr>
          <w:rFonts w:ascii="Times New Roman" w:hAnsi="Times New Roman" w:cs="Times New Roman"/>
          <w:b/>
          <w:sz w:val="24"/>
          <w:szCs w:val="24"/>
        </w:rPr>
        <w:t>4</w:t>
      </w:r>
      <w:r w:rsidR="008075DF" w:rsidRPr="00532686">
        <w:rPr>
          <w:rFonts w:ascii="Times New Roman" w:hAnsi="Times New Roman" w:cs="Times New Roman"/>
          <w:b/>
          <w:sz w:val="24"/>
          <w:szCs w:val="24"/>
        </w:rPr>
        <w:t>.</w:t>
      </w:r>
      <w:r w:rsidR="008075DF" w:rsidRPr="00532686">
        <w:rPr>
          <w:rFonts w:ascii="Times New Roman" w:hAnsi="Times New Roman" w:cs="Times New Roman"/>
          <w:sz w:val="24"/>
          <w:szCs w:val="24"/>
        </w:rPr>
        <w:t xml:space="preserve"> В Учреждении могут действовать классные родительские комитеты. Родительский комитет Учреждения и классные родительские комитеты создаются для решения следующих вопросов:</w:t>
      </w:r>
    </w:p>
    <w:p w:rsidR="00DD5AA3" w:rsidRPr="00D41E9B" w:rsidRDefault="008075DF"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532686">
        <w:rPr>
          <w:rFonts w:ascii="Times New Roman" w:hAnsi="Times New Roman" w:cs="Times New Roman"/>
          <w:sz w:val="24"/>
          <w:szCs w:val="24"/>
        </w:rPr>
        <w:t>обсуждение вопросов обучения и воспитания обучающихся, в том числе выбор</w:t>
      </w:r>
      <w:r w:rsidRPr="00D41E9B">
        <w:rPr>
          <w:rFonts w:ascii="Times New Roman" w:hAnsi="Times New Roman" w:cs="Times New Roman"/>
          <w:sz w:val="24"/>
          <w:szCs w:val="24"/>
        </w:rPr>
        <w:t>профиля обучения;</w:t>
      </w:r>
    </w:p>
    <w:p w:rsidR="00DD5AA3" w:rsidRPr="00D41E9B" w:rsidRDefault="008075DF"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обеспечение единства педагогических требований и требований семьи к обучающимся;</w:t>
      </w:r>
    </w:p>
    <w:p w:rsidR="008075DF" w:rsidRPr="00D41E9B" w:rsidRDefault="008075DF" w:rsidP="008075DF">
      <w:pPr>
        <w:pStyle w:val="ConsPlusNormal"/>
        <w:numPr>
          <w:ilvl w:val="0"/>
          <w:numId w:val="30"/>
        </w:numPr>
        <w:tabs>
          <w:tab w:val="left" w:pos="284"/>
          <w:tab w:val="left" w:pos="709"/>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оказание помощи классным руководителям и учителям в воспитании и обучении обучающихся;</w:t>
      </w:r>
    </w:p>
    <w:p w:rsidR="008075DF" w:rsidRPr="00D41E9B" w:rsidRDefault="008075DF" w:rsidP="00C55738">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оказание помощи в организации и проведении общешкольных и классных учебно-воспитательных мероприятий;</w:t>
      </w:r>
    </w:p>
    <w:p w:rsidR="008075DF" w:rsidRPr="00D41E9B" w:rsidRDefault="008075DF" w:rsidP="008075DF">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41E9B">
        <w:rPr>
          <w:rFonts w:ascii="Times New Roman" w:hAnsi="Times New Roman" w:cs="Times New Roman"/>
          <w:sz w:val="24"/>
          <w:szCs w:val="24"/>
        </w:rPr>
        <w:t>принятие решений по другим вопросам в соответствии с Положением о родительском комитете.</w:t>
      </w:r>
    </w:p>
    <w:p w:rsidR="008075DF" w:rsidRPr="00D41E9B" w:rsidRDefault="00317751" w:rsidP="00317751">
      <w:pPr>
        <w:pStyle w:val="ConsPlusNormal"/>
        <w:tabs>
          <w:tab w:val="left" w:pos="284"/>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8075DF" w:rsidRPr="00D41E9B">
        <w:rPr>
          <w:rFonts w:ascii="Times New Roman" w:hAnsi="Times New Roman" w:cs="Times New Roman"/>
          <w:b/>
          <w:sz w:val="24"/>
          <w:szCs w:val="24"/>
        </w:rPr>
        <w:t>.1</w:t>
      </w:r>
      <w:r w:rsidR="00B06BA2">
        <w:rPr>
          <w:rFonts w:ascii="Times New Roman" w:hAnsi="Times New Roman" w:cs="Times New Roman"/>
          <w:b/>
          <w:sz w:val="24"/>
          <w:szCs w:val="24"/>
        </w:rPr>
        <w:t>4</w:t>
      </w:r>
      <w:r w:rsidR="008075DF" w:rsidRPr="00D41E9B">
        <w:rPr>
          <w:rFonts w:ascii="Times New Roman" w:hAnsi="Times New Roman" w:cs="Times New Roman"/>
          <w:b/>
          <w:sz w:val="24"/>
          <w:szCs w:val="24"/>
        </w:rPr>
        <w:t>.1.</w:t>
      </w:r>
      <w:r w:rsidR="008075DF" w:rsidRPr="00D41E9B">
        <w:rPr>
          <w:rFonts w:ascii="Times New Roman" w:hAnsi="Times New Roman" w:cs="Times New Roman"/>
          <w:sz w:val="24"/>
          <w:szCs w:val="24"/>
        </w:rPr>
        <w:t xml:space="preserve"> Предложения классных родительских комитетов подлежат обязательному рассмотрению должностными лицами Учреждения с последующим сообщением о </w:t>
      </w:r>
      <w:r w:rsidR="008075DF" w:rsidRPr="00D41E9B">
        <w:rPr>
          <w:rFonts w:ascii="Times New Roman" w:hAnsi="Times New Roman" w:cs="Times New Roman"/>
          <w:sz w:val="24"/>
          <w:szCs w:val="24"/>
        </w:rPr>
        <w:lastRenderedPageBreak/>
        <w:t>результатах рассмотрения.</w:t>
      </w:r>
    </w:p>
    <w:p w:rsidR="008075DF" w:rsidRPr="00D41E9B" w:rsidRDefault="00317751" w:rsidP="00317751">
      <w:pPr>
        <w:pStyle w:val="ConsPlusNormal"/>
        <w:tabs>
          <w:tab w:val="left" w:pos="284"/>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8075DF" w:rsidRPr="00D41E9B">
        <w:rPr>
          <w:rFonts w:ascii="Times New Roman" w:hAnsi="Times New Roman" w:cs="Times New Roman"/>
          <w:b/>
          <w:sz w:val="24"/>
          <w:szCs w:val="24"/>
        </w:rPr>
        <w:t>.15.</w:t>
      </w:r>
      <w:r w:rsidR="00D41E9B" w:rsidRPr="00D41E9B">
        <w:rPr>
          <w:rFonts w:ascii="Times New Roman" w:hAnsi="Times New Roman" w:cs="Times New Roman"/>
          <w:sz w:val="24"/>
          <w:szCs w:val="24"/>
        </w:rPr>
        <w:t>Для решения вопросов участия обучающихся Учреждения в управлении Учреждения, осуществления представительства обучающихся в решении вопросов с администрацией Учреждения, содействия Учреждению в решении вопросов, связанных с образовательным процессом в</w:t>
      </w:r>
      <w:r w:rsidR="008075DF" w:rsidRPr="00D41E9B">
        <w:rPr>
          <w:rFonts w:ascii="Times New Roman" w:hAnsi="Times New Roman" w:cs="Times New Roman"/>
          <w:sz w:val="24"/>
          <w:szCs w:val="24"/>
        </w:rPr>
        <w:t xml:space="preserve"> Учреждении могут создаваться на добровольной основе органы ученического самоуправления и ученические организации</w:t>
      </w:r>
      <w:r w:rsidR="00D41E9B" w:rsidRPr="00D41E9B">
        <w:rPr>
          <w:rFonts w:ascii="Times New Roman" w:hAnsi="Times New Roman" w:cs="Times New Roman"/>
          <w:sz w:val="24"/>
          <w:szCs w:val="24"/>
        </w:rPr>
        <w:t xml:space="preserve"> — общее собрание обучающихся (Парламент школы).</w:t>
      </w:r>
    </w:p>
    <w:p w:rsidR="008075DF" w:rsidRPr="00D41E9B" w:rsidRDefault="00317751" w:rsidP="00532686">
      <w:pPr>
        <w:pStyle w:val="ConsPlusNormal"/>
        <w:tabs>
          <w:tab w:val="left" w:pos="284"/>
        </w:tabs>
        <w:ind w:firstLine="567"/>
        <w:jc w:val="both"/>
        <w:rPr>
          <w:rFonts w:ascii="Times New Roman" w:hAnsi="Times New Roman" w:cs="Times New Roman"/>
          <w:sz w:val="24"/>
          <w:szCs w:val="24"/>
        </w:rPr>
      </w:pPr>
      <w:r>
        <w:rPr>
          <w:rFonts w:ascii="Times New Roman" w:hAnsi="Times New Roman" w:cs="Times New Roman"/>
          <w:b/>
          <w:sz w:val="24"/>
          <w:szCs w:val="24"/>
        </w:rPr>
        <w:t>6</w:t>
      </w:r>
      <w:r w:rsidR="008075DF" w:rsidRPr="00D41E9B">
        <w:rPr>
          <w:rFonts w:ascii="Times New Roman" w:hAnsi="Times New Roman" w:cs="Times New Roman"/>
          <w:b/>
          <w:sz w:val="24"/>
          <w:szCs w:val="24"/>
        </w:rPr>
        <w:t>.1</w:t>
      </w:r>
      <w:r w:rsidR="00D41E9B">
        <w:rPr>
          <w:rFonts w:ascii="Times New Roman" w:hAnsi="Times New Roman" w:cs="Times New Roman"/>
          <w:b/>
          <w:sz w:val="24"/>
          <w:szCs w:val="24"/>
        </w:rPr>
        <w:t>5</w:t>
      </w:r>
      <w:r w:rsidR="008075DF" w:rsidRPr="00D41E9B">
        <w:rPr>
          <w:rFonts w:ascii="Times New Roman" w:hAnsi="Times New Roman" w:cs="Times New Roman"/>
          <w:b/>
          <w:sz w:val="24"/>
          <w:szCs w:val="24"/>
        </w:rPr>
        <w:t>.</w:t>
      </w:r>
      <w:r w:rsidR="00D41E9B">
        <w:rPr>
          <w:rFonts w:ascii="Times New Roman" w:hAnsi="Times New Roman" w:cs="Times New Roman"/>
          <w:b/>
          <w:sz w:val="24"/>
          <w:szCs w:val="24"/>
        </w:rPr>
        <w:t>1.</w:t>
      </w:r>
      <w:r w:rsidR="008075DF" w:rsidRPr="00D41E9B">
        <w:rPr>
          <w:rFonts w:ascii="Times New Roman" w:hAnsi="Times New Roman" w:cs="Times New Roman"/>
          <w:sz w:val="24"/>
          <w:szCs w:val="24"/>
        </w:rPr>
        <w:t xml:space="preserve"> Учреждение признает представителей ученических организаций, предоставляет им необходимую информацию, допускает к участию в заседаниях органов управления при обсуждении вопросов, касающихся прав и интересов обучающихся.</w:t>
      </w:r>
    </w:p>
    <w:p w:rsidR="00D41E9B" w:rsidRDefault="00317751" w:rsidP="00D41E9B">
      <w:pPr>
        <w:pStyle w:val="ConsPlusNormal"/>
        <w:ind w:firstLine="567"/>
        <w:jc w:val="both"/>
        <w:rPr>
          <w:rFonts w:ascii="Times New Roman" w:hAnsi="Times New Roman" w:cs="Times New Roman"/>
          <w:sz w:val="24"/>
          <w:szCs w:val="24"/>
        </w:rPr>
      </w:pPr>
      <w:r>
        <w:rPr>
          <w:rFonts w:ascii="Times New Roman" w:hAnsi="Times New Roman" w:cs="Times New Roman"/>
          <w:b/>
          <w:sz w:val="24"/>
          <w:szCs w:val="24"/>
        </w:rPr>
        <w:t>6</w:t>
      </w:r>
      <w:r w:rsidR="00D41E9B" w:rsidRPr="00D41E9B">
        <w:rPr>
          <w:rFonts w:ascii="Times New Roman" w:hAnsi="Times New Roman" w:cs="Times New Roman"/>
          <w:b/>
          <w:sz w:val="24"/>
          <w:szCs w:val="24"/>
        </w:rPr>
        <w:t>.1</w:t>
      </w:r>
      <w:r w:rsidR="00D41E9B">
        <w:rPr>
          <w:rFonts w:ascii="Times New Roman" w:hAnsi="Times New Roman" w:cs="Times New Roman"/>
          <w:b/>
          <w:sz w:val="24"/>
          <w:szCs w:val="24"/>
        </w:rPr>
        <w:t>5</w:t>
      </w:r>
      <w:r w:rsidR="00D41E9B" w:rsidRPr="00D41E9B">
        <w:rPr>
          <w:rFonts w:ascii="Times New Roman" w:hAnsi="Times New Roman" w:cs="Times New Roman"/>
          <w:b/>
          <w:sz w:val="24"/>
          <w:szCs w:val="24"/>
        </w:rPr>
        <w:t>.</w:t>
      </w:r>
      <w:r w:rsidR="00D41E9B">
        <w:rPr>
          <w:rFonts w:ascii="Times New Roman" w:hAnsi="Times New Roman" w:cs="Times New Roman"/>
          <w:b/>
          <w:sz w:val="24"/>
          <w:szCs w:val="24"/>
        </w:rPr>
        <w:t>2.</w:t>
      </w:r>
      <w:r w:rsidR="00D41E9B">
        <w:rPr>
          <w:rFonts w:ascii="Times New Roman" w:hAnsi="Times New Roman" w:cs="Times New Roman"/>
          <w:sz w:val="24"/>
          <w:szCs w:val="24"/>
        </w:rPr>
        <w:t>В работе общего собрания обучающихся принимают участие представители 9-11 классов.</w:t>
      </w:r>
    </w:p>
    <w:p w:rsidR="00D41E9B" w:rsidRPr="00181112" w:rsidRDefault="00317751" w:rsidP="00D41E9B">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t>6</w:t>
      </w:r>
      <w:r w:rsidR="00D41E9B" w:rsidRPr="00181112">
        <w:rPr>
          <w:rFonts w:ascii="Times New Roman" w:hAnsi="Times New Roman" w:cs="Times New Roman"/>
          <w:b/>
          <w:bCs/>
          <w:sz w:val="24"/>
          <w:szCs w:val="24"/>
        </w:rPr>
        <w:t>.1</w:t>
      </w:r>
      <w:r w:rsidR="00D41E9B">
        <w:rPr>
          <w:rFonts w:ascii="Times New Roman" w:hAnsi="Times New Roman" w:cs="Times New Roman"/>
          <w:b/>
          <w:bCs/>
          <w:sz w:val="24"/>
          <w:szCs w:val="24"/>
        </w:rPr>
        <w:t>6</w:t>
      </w:r>
      <w:r w:rsidR="00D41E9B" w:rsidRPr="00181112">
        <w:rPr>
          <w:rFonts w:ascii="Times New Roman" w:hAnsi="Times New Roman" w:cs="Times New Roman"/>
          <w:b/>
          <w:bCs/>
          <w:sz w:val="24"/>
          <w:szCs w:val="24"/>
        </w:rPr>
        <w:t>.</w:t>
      </w:r>
      <w:r w:rsidR="00D41E9B" w:rsidRPr="00181112">
        <w:rPr>
          <w:rFonts w:ascii="Times New Roman" w:hAnsi="Times New Roman" w:cs="Times New Roman"/>
          <w:sz w:val="24"/>
          <w:szCs w:val="24"/>
        </w:rPr>
        <w:t xml:space="preserve"> В целях оказания всесторонней интеллектуальной, информационной, организационной, финансовой и материальной поддержки Учреждения участникам образовательного процесса создается на добровольной основе Попечительский совет.</w:t>
      </w:r>
    </w:p>
    <w:p w:rsidR="00D41E9B" w:rsidRPr="00181112" w:rsidRDefault="00317751" w:rsidP="00D41E9B">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t>6</w:t>
      </w:r>
      <w:r w:rsidR="00D41E9B" w:rsidRPr="00181112">
        <w:rPr>
          <w:rFonts w:ascii="Times New Roman" w:hAnsi="Times New Roman" w:cs="Times New Roman"/>
          <w:b/>
          <w:bCs/>
          <w:sz w:val="24"/>
          <w:szCs w:val="24"/>
        </w:rPr>
        <w:t>.16.</w:t>
      </w:r>
      <w:r w:rsidR="00532686">
        <w:rPr>
          <w:rFonts w:ascii="Times New Roman" w:hAnsi="Times New Roman" w:cs="Times New Roman"/>
          <w:b/>
          <w:bCs/>
          <w:sz w:val="24"/>
          <w:szCs w:val="24"/>
        </w:rPr>
        <w:t>1.</w:t>
      </w:r>
      <w:r w:rsidR="00D41E9B" w:rsidRPr="00181112">
        <w:rPr>
          <w:rFonts w:ascii="Times New Roman" w:hAnsi="Times New Roman" w:cs="Times New Roman"/>
          <w:sz w:val="24"/>
          <w:szCs w:val="24"/>
        </w:rPr>
        <w:t xml:space="preserve"> Попечительский совет действует на основании положения о Попечительском совете Учреждения.</w:t>
      </w:r>
    </w:p>
    <w:p w:rsidR="00D41E9B" w:rsidRPr="00181112" w:rsidRDefault="00317751" w:rsidP="00D41E9B">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t>6</w:t>
      </w:r>
      <w:r w:rsidR="00D41E9B" w:rsidRPr="00181112">
        <w:rPr>
          <w:rFonts w:ascii="Times New Roman" w:hAnsi="Times New Roman" w:cs="Times New Roman"/>
          <w:b/>
          <w:bCs/>
          <w:sz w:val="24"/>
          <w:szCs w:val="24"/>
        </w:rPr>
        <w:t>.1</w:t>
      </w:r>
      <w:r w:rsidR="00532686">
        <w:rPr>
          <w:rFonts w:ascii="Times New Roman" w:hAnsi="Times New Roman" w:cs="Times New Roman"/>
          <w:b/>
          <w:bCs/>
          <w:sz w:val="24"/>
          <w:szCs w:val="24"/>
        </w:rPr>
        <w:t>6</w:t>
      </w:r>
      <w:r w:rsidR="00D41E9B" w:rsidRPr="00181112">
        <w:rPr>
          <w:rFonts w:ascii="Times New Roman" w:hAnsi="Times New Roman" w:cs="Times New Roman"/>
          <w:b/>
          <w:bCs/>
          <w:sz w:val="24"/>
          <w:szCs w:val="24"/>
        </w:rPr>
        <w:t>.</w:t>
      </w:r>
      <w:r w:rsidR="00532686">
        <w:rPr>
          <w:rFonts w:ascii="Times New Roman" w:hAnsi="Times New Roman" w:cs="Times New Roman"/>
          <w:b/>
          <w:bCs/>
          <w:sz w:val="24"/>
          <w:szCs w:val="24"/>
        </w:rPr>
        <w:t>2.</w:t>
      </w:r>
      <w:r w:rsidR="00D41E9B" w:rsidRPr="00181112">
        <w:rPr>
          <w:rFonts w:ascii="Times New Roman" w:hAnsi="Times New Roman" w:cs="Times New Roman"/>
          <w:sz w:val="24"/>
          <w:szCs w:val="24"/>
        </w:rPr>
        <w:t xml:space="preserve"> В состав Попечительского совета могут входить представители органов власти и управления, общественных, благотворительных организаций, фондов, предприятий различных форм собственности, участники образовательного процесса и иные лица, внесшие (вносящие) значительный вклад (интеллектуальный и материальный) в совершенствование образовательного процесса и развитие Учреждения.</w:t>
      </w:r>
    </w:p>
    <w:p w:rsidR="00D41E9B" w:rsidRPr="00181112" w:rsidRDefault="00D41E9B" w:rsidP="00D41E9B">
      <w:pPr>
        <w:pStyle w:val="ConsPlusNormal"/>
        <w:ind w:firstLine="567"/>
        <w:jc w:val="both"/>
        <w:rPr>
          <w:rFonts w:ascii="Times New Roman" w:hAnsi="Times New Roman" w:cs="Times New Roman"/>
          <w:sz w:val="24"/>
          <w:szCs w:val="24"/>
        </w:rPr>
      </w:pPr>
      <w:r w:rsidRPr="00181112">
        <w:rPr>
          <w:rFonts w:ascii="Times New Roman" w:hAnsi="Times New Roman" w:cs="Times New Roman"/>
          <w:sz w:val="24"/>
          <w:szCs w:val="24"/>
        </w:rPr>
        <w:t>В состав Попечительского совета Учреждения входят по должности директор Учреждения и уполномоченный представитель родительского комитета Учреждения.</w:t>
      </w:r>
    </w:p>
    <w:p w:rsidR="00D41E9B" w:rsidRPr="00181112" w:rsidRDefault="00317751" w:rsidP="008D422C">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t>6</w:t>
      </w:r>
      <w:r w:rsidR="00D41E9B" w:rsidRPr="00181112">
        <w:rPr>
          <w:rFonts w:ascii="Times New Roman" w:hAnsi="Times New Roman" w:cs="Times New Roman"/>
          <w:b/>
          <w:bCs/>
          <w:sz w:val="24"/>
          <w:szCs w:val="24"/>
        </w:rPr>
        <w:t>.1</w:t>
      </w:r>
      <w:r w:rsidR="00532686">
        <w:rPr>
          <w:rFonts w:ascii="Times New Roman" w:hAnsi="Times New Roman" w:cs="Times New Roman"/>
          <w:b/>
          <w:bCs/>
          <w:sz w:val="24"/>
          <w:szCs w:val="24"/>
        </w:rPr>
        <w:t>6</w:t>
      </w:r>
      <w:r w:rsidR="00D41E9B" w:rsidRPr="00181112">
        <w:rPr>
          <w:rFonts w:ascii="Times New Roman" w:hAnsi="Times New Roman" w:cs="Times New Roman"/>
          <w:b/>
          <w:bCs/>
          <w:sz w:val="24"/>
          <w:szCs w:val="24"/>
        </w:rPr>
        <w:t>.</w:t>
      </w:r>
      <w:r w:rsidR="00532686">
        <w:rPr>
          <w:rFonts w:ascii="Times New Roman" w:hAnsi="Times New Roman" w:cs="Times New Roman"/>
          <w:b/>
          <w:bCs/>
          <w:sz w:val="24"/>
          <w:szCs w:val="24"/>
        </w:rPr>
        <w:t>3</w:t>
      </w:r>
      <w:r w:rsidR="00D41E9B" w:rsidRPr="00181112">
        <w:rPr>
          <w:rFonts w:ascii="Times New Roman" w:hAnsi="Times New Roman" w:cs="Times New Roman"/>
          <w:sz w:val="24"/>
          <w:szCs w:val="24"/>
        </w:rPr>
        <w:t xml:space="preserve"> Осуществление членами Попечительского совета своих функций происходит на безвозмездной основе.</w:t>
      </w:r>
    </w:p>
    <w:p w:rsidR="00D41E9B" w:rsidRPr="00532686" w:rsidRDefault="00317751" w:rsidP="008D422C">
      <w:pPr>
        <w:pStyle w:val="ConsPlusNormal"/>
        <w:ind w:firstLine="567"/>
        <w:jc w:val="both"/>
        <w:rPr>
          <w:rFonts w:ascii="Times New Roman" w:hAnsi="Times New Roman" w:cs="Times New Roman"/>
          <w:sz w:val="24"/>
          <w:szCs w:val="24"/>
        </w:rPr>
      </w:pPr>
      <w:r>
        <w:rPr>
          <w:rFonts w:ascii="Times New Roman" w:hAnsi="Times New Roman" w:cs="Times New Roman"/>
          <w:b/>
          <w:bCs/>
          <w:sz w:val="24"/>
          <w:szCs w:val="24"/>
        </w:rPr>
        <w:t>6</w:t>
      </w:r>
      <w:r w:rsidR="00D41E9B" w:rsidRPr="00532686">
        <w:rPr>
          <w:rFonts w:ascii="Times New Roman" w:hAnsi="Times New Roman" w:cs="Times New Roman"/>
          <w:b/>
          <w:bCs/>
          <w:sz w:val="24"/>
          <w:szCs w:val="24"/>
        </w:rPr>
        <w:t>.1</w:t>
      </w:r>
      <w:r w:rsidR="00532686" w:rsidRPr="00532686">
        <w:rPr>
          <w:rFonts w:ascii="Times New Roman" w:hAnsi="Times New Roman" w:cs="Times New Roman"/>
          <w:b/>
          <w:bCs/>
          <w:sz w:val="24"/>
          <w:szCs w:val="24"/>
        </w:rPr>
        <w:t>6</w:t>
      </w:r>
      <w:r w:rsidR="00D41E9B" w:rsidRPr="00532686">
        <w:rPr>
          <w:rFonts w:ascii="Times New Roman" w:hAnsi="Times New Roman" w:cs="Times New Roman"/>
          <w:b/>
          <w:bCs/>
          <w:sz w:val="24"/>
          <w:szCs w:val="24"/>
        </w:rPr>
        <w:t>.</w:t>
      </w:r>
      <w:r w:rsidR="00532686" w:rsidRPr="00532686">
        <w:rPr>
          <w:rFonts w:ascii="Times New Roman" w:hAnsi="Times New Roman" w:cs="Times New Roman"/>
          <w:b/>
          <w:bCs/>
          <w:sz w:val="24"/>
          <w:szCs w:val="24"/>
        </w:rPr>
        <w:t>4.</w:t>
      </w:r>
      <w:r w:rsidR="00D41E9B" w:rsidRPr="00532686">
        <w:rPr>
          <w:rFonts w:ascii="Times New Roman" w:hAnsi="Times New Roman" w:cs="Times New Roman"/>
          <w:sz w:val="24"/>
          <w:szCs w:val="24"/>
        </w:rPr>
        <w:t xml:space="preserve"> Компетенция Попечительского совета:</w:t>
      </w:r>
    </w:p>
    <w:p w:rsidR="00532686" w:rsidRPr="00D921EA" w:rsidRDefault="00532686" w:rsidP="008D422C">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921EA">
        <w:rPr>
          <w:rFonts w:ascii="Times New Roman" w:hAnsi="Times New Roman" w:cs="Times New Roman"/>
          <w:sz w:val="24"/>
          <w:szCs w:val="24"/>
        </w:rPr>
        <w:t xml:space="preserve"> содействует привлечению дополнительных внебюджетных средств для обеспечения и развития Учреждения;</w:t>
      </w:r>
    </w:p>
    <w:p w:rsidR="00532686" w:rsidRPr="00D921EA" w:rsidRDefault="00532686" w:rsidP="008D422C">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921EA">
        <w:rPr>
          <w:rFonts w:ascii="Times New Roman" w:hAnsi="Times New Roman" w:cs="Times New Roman"/>
          <w:sz w:val="24"/>
          <w:szCs w:val="24"/>
        </w:rPr>
        <w:t>содействует организации и улучшению условий труда педагогических и других работников Учреждения;</w:t>
      </w:r>
    </w:p>
    <w:p w:rsidR="00532686" w:rsidRPr="00D921EA" w:rsidRDefault="00532686" w:rsidP="008D422C">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921EA">
        <w:rPr>
          <w:rFonts w:ascii="Times New Roman" w:hAnsi="Times New Roman" w:cs="Times New Roman"/>
          <w:sz w:val="24"/>
          <w:szCs w:val="24"/>
        </w:rPr>
        <w:t>содействует организации конкурсов, соревнований и других массовых мероприятий Учреждения;</w:t>
      </w:r>
    </w:p>
    <w:p w:rsidR="00532686" w:rsidRPr="00D921EA" w:rsidRDefault="00532686" w:rsidP="008D422C">
      <w:pPr>
        <w:pStyle w:val="ConsPlusNormal"/>
        <w:numPr>
          <w:ilvl w:val="0"/>
          <w:numId w:val="30"/>
        </w:numPr>
        <w:tabs>
          <w:tab w:val="left" w:pos="284"/>
        </w:tabs>
        <w:ind w:left="0" w:firstLine="0"/>
        <w:contextualSpacing/>
        <w:jc w:val="both"/>
        <w:rPr>
          <w:rFonts w:ascii="Times New Roman" w:hAnsi="Times New Roman" w:cs="Times New Roman"/>
          <w:sz w:val="24"/>
          <w:szCs w:val="24"/>
        </w:rPr>
      </w:pPr>
      <w:r w:rsidRPr="00D921EA">
        <w:rPr>
          <w:rFonts w:ascii="Times New Roman" w:hAnsi="Times New Roman" w:cs="Times New Roman"/>
          <w:sz w:val="24"/>
          <w:szCs w:val="24"/>
        </w:rPr>
        <w:t>содействует совершенствованию материально-технической базы Учреждения, благоустройству его помещений и территории;</w:t>
      </w:r>
    </w:p>
    <w:p w:rsidR="00532686" w:rsidRPr="008D422C" w:rsidRDefault="00532686" w:rsidP="008D422C">
      <w:pPr>
        <w:jc w:val="both"/>
        <w:rPr>
          <w:rFonts w:ascii="Times New Roman" w:hAnsi="Times New Roman" w:cs="Times New Roman"/>
          <w:lang w:val="ru-RU"/>
        </w:rPr>
      </w:pPr>
      <w:r w:rsidRPr="008D422C">
        <w:rPr>
          <w:rFonts w:ascii="Times New Roman" w:hAnsi="Times New Roman" w:cs="Times New Roman"/>
          <w:lang w:val="ru-RU"/>
        </w:rPr>
        <w:t>рассматривает другие вопросы, отнесенные к компетенции Попечительского совета в соответствии с положением о Попечительском совете Учреждения.</w:t>
      </w:r>
    </w:p>
    <w:p w:rsidR="00532686" w:rsidRPr="008D422C" w:rsidRDefault="00317751" w:rsidP="008D422C">
      <w:pPr>
        <w:jc w:val="both"/>
        <w:rPr>
          <w:rFonts w:ascii="Times New Roman" w:hAnsi="Times New Roman" w:cs="Times New Roman"/>
          <w:lang w:val="ru-RU"/>
        </w:rPr>
      </w:pPr>
      <w:r w:rsidRPr="008D422C">
        <w:rPr>
          <w:rFonts w:ascii="Times New Roman" w:hAnsi="Times New Roman" w:cs="Times New Roman"/>
          <w:b/>
          <w:lang w:val="ru-RU"/>
        </w:rPr>
        <w:t>6</w:t>
      </w:r>
      <w:r w:rsidR="00532686" w:rsidRPr="008D422C">
        <w:rPr>
          <w:rFonts w:ascii="Times New Roman" w:hAnsi="Times New Roman" w:cs="Times New Roman"/>
          <w:b/>
          <w:lang w:val="ru-RU"/>
        </w:rPr>
        <w:t>.16.</w:t>
      </w:r>
      <w:r w:rsidR="00532686" w:rsidRPr="008D422C">
        <w:rPr>
          <w:rFonts w:ascii="Times New Roman" w:hAnsi="Times New Roman" w:cs="Times New Roman"/>
          <w:lang w:val="ru-RU"/>
        </w:rPr>
        <w:t xml:space="preserve"> Коллегиальные органы управления Учреждения обязаны согласовывать предусмотренные ими обязательства и либо планируемые мероприятия, проводимые с органами власти, организациями и общественными объединениями, с директором Учреждения.</w:t>
      </w:r>
    </w:p>
    <w:p w:rsidR="00532686" w:rsidRPr="008D422C" w:rsidRDefault="00317751" w:rsidP="008D422C">
      <w:pPr>
        <w:jc w:val="both"/>
        <w:rPr>
          <w:rFonts w:ascii="Times New Roman" w:hAnsi="Times New Roman" w:cs="Times New Roman"/>
          <w:lang w:val="ru-RU"/>
        </w:rPr>
      </w:pPr>
      <w:r w:rsidRPr="00927273">
        <w:rPr>
          <w:rFonts w:ascii="Times New Roman" w:hAnsi="Times New Roman" w:cs="Times New Roman"/>
          <w:b/>
          <w:lang w:val="ru-RU"/>
        </w:rPr>
        <w:t>6</w:t>
      </w:r>
      <w:r w:rsidR="00532686" w:rsidRPr="00927273">
        <w:rPr>
          <w:rFonts w:ascii="Times New Roman" w:hAnsi="Times New Roman" w:cs="Times New Roman"/>
          <w:b/>
          <w:lang w:val="ru-RU"/>
        </w:rPr>
        <w:t>.17.</w:t>
      </w:r>
      <w:r w:rsidR="00532686" w:rsidRPr="00927273">
        <w:rPr>
          <w:rFonts w:ascii="Times New Roman" w:hAnsi="Times New Roman" w:cs="Times New Roman"/>
          <w:lang w:val="ru-RU"/>
        </w:rPr>
        <w:t xml:space="preserve"> Конфликт интересов. </w:t>
      </w:r>
      <w:r w:rsidR="00532686" w:rsidRPr="008D422C">
        <w:rPr>
          <w:rFonts w:ascii="Times New Roman" w:hAnsi="Times New Roman" w:cs="Times New Roman"/>
          <w:lang w:val="ru-RU"/>
        </w:rPr>
        <w:t xml:space="preserve">В случае если руководитель (заместитель руководителя) Учреждения имеет заинтересованность в совершении тех или иных действий, в том числе сделок,  стороной которых является или намеревается быть Учреждение, а также в случае иного противоречия интересов указанных лиц и Учреждения в отношении существующей или предполагаемой сделки: руководитель (заместитель руководителя) Учреждения обязан сообщить о своей заинтересованности учредителю и органу по управлению имуществом до момента принятия решения о заключении сделки; данная сделка должна быть одобрена учредителем и органом по управлению имуществом. Сделка, в совершении которой имеется заинтересованность и которая совершена с нарушениями требований настоящего пункта, может быть признана судом недействительной. Руководитель </w:t>
      </w:r>
      <w:r w:rsidR="00532686" w:rsidRPr="008D422C">
        <w:rPr>
          <w:rFonts w:ascii="Times New Roman" w:hAnsi="Times New Roman" w:cs="Times New Roman"/>
          <w:lang w:val="ru-RU"/>
        </w:rPr>
        <w:lastRenderedPageBreak/>
        <w:t>(заместитель руководителя) Учреждения несет перед Учреждением ответственность в размере убытков, причиненных им Учреждению совершением указанной сделки.</w:t>
      </w:r>
    </w:p>
    <w:p w:rsidR="0077735B" w:rsidRPr="008D422C" w:rsidRDefault="0077735B" w:rsidP="008D422C">
      <w:pPr>
        <w:jc w:val="both"/>
        <w:rPr>
          <w:rFonts w:ascii="Times New Roman" w:hAnsi="Times New Roman" w:cs="Times New Roman"/>
          <w:b/>
          <w:bCs/>
          <w:lang w:val="ru-RU"/>
        </w:rPr>
      </w:pPr>
    </w:p>
    <w:p w:rsidR="009B1ADF" w:rsidRPr="008D422C" w:rsidRDefault="00317751" w:rsidP="008D422C">
      <w:pPr>
        <w:jc w:val="center"/>
        <w:rPr>
          <w:rFonts w:ascii="Times New Roman" w:hAnsi="Times New Roman" w:cs="Times New Roman"/>
          <w:b/>
          <w:bCs/>
          <w:lang w:val="ru-RU"/>
        </w:rPr>
      </w:pPr>
      <w:r w:rsidRPr="008D422C">
        <w:rPr>
          <w:rFonts w:ascii="Times New Roman" w:hAnsi="Times New Roman" w:cs="Times New Roman"/>
          <w:b/>
          <w:bCs/>
          <w:lang w:val="ru-RU"/>
        </w:rPr>
        <w:t>7</w:t>
      </w:r>
      <w:r w:rsidR="00CD50B1" w:rsidRPr="008D422C">
        <w:rPr>
          <w:rFonts w:ascii="Times New Roman" w:hAnsi="Times New Roman" w:cs="Times New Roman"/>
          <w:b/>
          <w:bCs/>
          <w:lang w:val="ru-RU"/>
        </w:rPr>
        <w:t>.</w:t>
      </w:r>
      <w:r w:rsidR="009B1ADF" w:rsidRPr="008D422C">
        <w:rPr>
          <w:rFonts w:ascii="Times New Roman" w:hAnsi="Times New Roman" w:cs="Times New Roman"/>
          <w:b/>
          <w:lang w:val="ru-RU"/>
        </w:rPr>
        <w:t xml:space="preserve">Имущество и финансовое обеспечение </w:t>
      </w:r>
      <w:r w:rsidR="00CB3E24" w:rsidRPr="008D422C">
        <w:rPr>
          <w:rFonts w:ascii="Times New Roman" w:hAnsi="Times New Roman" w:cs="Times New Roman"/>
          <w:b/>
          <w:bCs/>
          <w:lang w:val="ru-RU"/>
        </w:rPr>
        <w:t>Учреждения</w:t>
      </w:r>
      <w:r w:rsidR="003D49D2" w:rsidRPr="008D422C">
        <w:rPr>
          <w:rFonts w:ascii="Times New Roman" w:hAnsi="Times New Roman" w:cs="Times New Roman"/>
          <w:b/>
          <w:bCs/>
          <w:lang w:val="ru-RU"/>
        </w:rPr>
        <w:t>.</w:t>
      </w:r>
    </w:p>
    <w:p w:rsidR="009B1ADF" w:rsidRPr="00D921EA" w:rsidRDefault="009B1ADF" w:rsidP="008D422C">
      <w:pPr>
        <w:pStyle w:val="ConsPlusNormal"/>
        <w:widowControl/>
        <w:ind w:firstLine="0"/>
        <w:jc w:val="both"/>
        <w:outlineLvl w:val="1"/>
        <w:rPr>
          <w:rFonts w:ascii="Times New Roman" w:hAnsi="Times New Roman" w:cs="Times New Roman"/>
          <w:bCs/>
          <w:sz w:val="24"/>
          <w:szCs w:val="24"/>
        </w:rPr>
      </w:pPr>
    </w:p>
    <w:p w:rsidR="00CB3E24" w:rsidRPr="00D921EA" w:rsidRDefault="00317751" w:rsidP="008D422C">
      <w:pPr>
        <w:pStyle w:val="ConsPlusNormal"/>
        <w:widowControl/>
        <w:tabs>
          <w:tab w:val="left" w:pos="709"/>
        </w:tabs>
        <w:ind w:firstLine="0"/>
        <w:jc w:val="both"/>
        <w:outlineLvl w:val="1"/>
        <w:rPr>
          <w:rFonts w:ascii="Times New Roman" w:hAnsi="Times New Roman" w:cs="Times New Roman"/>
          <w:sz w:val="24"/>
          <w:szCs w:val="24"/>
        </w:rPr>
      </w:pPr>
      <w:r w:rsidRPr="00D921EA">
        <w:rPr>
          <w:rFonts w:ascii="Times New Roman" w:hAnsi="Times New Roman" w:cs="Times New Roman"/>
          <w:b/>
          <w:sz w:val="24"/>
          <w:szCs w:val="24"/>
        </w:rPr>
        <w:t>7</w:t>
      </w:r>
      <w:r w:rsidR="009B1ADF" w:rsidRPr="00D921EA">
        <w:rPr>
          <w:rFonts w:ascii="Times New Roman" w:hAnsi="Times New Roman" w:cs="Times New Roman"/>
          <w:b/>
          <w:sz w:val="24"/>
          <w:szCs w:val="24"/>
        </w:rPr>
        <w:t>.1.</w:t>
      </w:r>
      <w:r w:rsidR="00CB3E24" w:rsidRPr="00D921EA">
        <w:rPr>
          <w:rFonts w:ascii="Times New Roman" w:hAnsi="Times New Roman" w:cs="Times New Roman"/>
          <w:bCs/>
          <w:sz w:val="24"/>
          <w:szCs w:val="24"/>
        </w:rPr>
        <w:t>Учреждение</w:t>
      </w:r>
      <w:r w:rsidR="009B1ADF" w:rsidRPr="00D921EA">
        <w:rPr>
          <w:rFonts w:ascii="Times New Roman" w:hAnsi="Times New Roman" w:cs="Times New Roman"/>
          <w:sz w:val="24"/>
          <w:szCs w:val="24"/>
        </w:rPr>
        <w:t xml:space="preserve"> имеет в оперативном управлении или на ином законном основании имущество, необходимое для осуществления образовательной деятельности, а также иной предусмотренной настоящим Уставом деятельности. </w:t>
      </w:r>
    </w:p>
    <w:p w:rsidR="006C3912" w:rsidRPr="00D921EA" w:rsidRDefault="00317751" w:rsidP="008D422C">
      <w:pPr>
        <w:pStyle w:val="ConsPlusNormal"/>
        <w:widowControl/>
        <w:tabs>
          <w:tab w:val="left" w:pos="709"/>
        </w:tabs>
        <w:ind w:firstLine="567"/>
        <w:jc w:val="both"/>
        <w:outlineLvl w:val="1"/>
        <w:rPr>
          <w:rFonts w:ascii="Times New Roman" w:hAnsi="Times New Roman" w:cs="Times New Roman"/>
          <w:sz w:val="24"/>
          <w:szCs w:val="24"/>
        </w:rPr>
      </w:pPr>
      <w:r w:rsidRPr="00D921EA">
        <w:rPr>
          <w:rFonts w:ascii="Times New Roman" w:hAnsi="Times New Roman" w:cs="Times New Roman"/>
          <w:b/>
          <w:sz w:val="24"/>
          <w:szCs w:val="24"/>
        </w:rPr>
        <w:t>7</w:t>
      </w:r>
      <w:r w:rsidR="009B1ADF" w:rsidRPr="00D921EA">
        <w:rPr>
          <w:rFonts w:ascii="Times New Roman" w:hAnsi="Times New Roman" w:cs="Times New Roman"/>
          <w:b/>
          <w:sz w:val="24"/>
          <w:szCs w:val="24"/>
        </w:rPr>
        <w:t>.2.</w:t>
      </w:r>
      <w:r w:rsidR="009B1ADF" w:rsidRPr="00D921EA">
        <w:rPr>
          <w:rFonts w:ascii="Times New Roman" w:hAnsi="Times New Roman" w:cs="Times New Roman"/>
          <w:sz w:val="24"/>
          <w:szCs w:val="24"/>
        </w:rPr>
        <w:t xml:space="preserve"> Имущество, переданное </w:t>
      </w:r>
      <w:r w:rsidR="00CB3E24" w:rsidRPr="00D921EA">
        <w:rPr>
          <w:rFonts w:ascii="Times New Roman" w:hAnsi="Times New Roman" w:cs="Times New Roman"/>
          <w:bCs/>
          <w:sz w:val="24"/>
          <w:szCs w:val="24"/>
        </w:rPr>
        <w:t>Учреждени</w:t>
      </w:r>
      <w:r w:rsidR="006C3912" w:rsidRPr="00D921EA">
        <w:rPr>
          <w:rFonts w:ascii="Times New Roman" w:hAnsi="Times New Roman" w:cs="Times New Roman"/>
          <w:bCs/>
          <w:sz w:val="24"/>
          <w:szCs w:val="24"/>
        </w:rPr>
        <w:t>ю</w:t>
      </w:r>
      <w:r w:rsidR="009B1ADF" w:rsidRPr="00D921EA">
        <w:rPr>
          <w:rFonts w:ascii="Times New Roman" w:hAnsi="Times New Roman" w:cs="Times New Roman"/>
          <w:sz w:val="24"/>
          <w:szCs w:val="24"/>
        </w:rPr>
        <w:t xml:space="preserve">, находится в собственности муниципального образования </w:t>
      </w:r>
      <w:r w:rsidR="001E52F3" w:rsidRPr="00D921EA">
        <w:rPr>
          <w:rFonts w:ascii="Times New Roman" w:hAnsi="Times New Roman" w:cs="Times New Roman"/>
          <w:color w:val="262626" w:themeColor="text1" w:themeTint="D9"/>
          <w:sz w:val="24"/>
          <w:szCs w:val="24"/>
        </w:rPr>
        <w:t xml:space="preserve">городской округ «город Каспийск», </w:t>
      </w:r>
      <w:r w:rsidR="009B1ADF" w:rsidRPr="00D921EA">
        <w:rPr>
          <w:rFonts w:ascii="Times New Roman" w:hAnsi="Times New Roman" w:cs="Times New Roman"/>
          <w:sz w:val="24"/>
          <w:szCs w:val="24"/>
        </w:rPr>
        <w:t xml:space="preserve">отражается на самостоятельном балансе </w:t>
      </w:r>
      <w:r w:rsidR="006E7426" w:rsidRPr="00D921EA">
        <w:rPr>
          <w:rFonts w:ascii="Times New Roman" w:hAnsi="Times New Roman" w:cs="Times New Roman"/>
          <w:bCs/>
          <w:sz w:val="24"/>
          <w:szCs w:val="24"/>
        </w:rPr>
        <w:t>Учреждения</w:t>
      </w:r>
      <w:r w:rsidR="009B1ADF" w:rsidRPr="00D921EA">
        <w:rPr>
          <w:rFonts w:ascii="Times New Roman" w:hAnsi="Times New Roman" w:cs="Times New Roman"/>
          <w:sz w:val="24"/>
          <w:szCs w:val="24"/>
        </w:rPr>
        <w:t xml:space="preserve"> и закреплено за ним на праве оперативного управления. </w:t>
      </w:r>
      <w:r w:rsidR="006C3912" w:rsidRPr="00D921EA">
        <w:rPr>
          <w:rFonts w:ascii="Times New Roman" w:hAnsi="Times New Roman" w:cs="Times New Roman"/>
          <w:sz w:val="24"/>
          <w:szCs w:val="24"/>
        </w:rPr>
        <w:t>Право оперативного управления имуществом возникает с момента его государственной регистрации.</w:t>
      </w:r>
    </w:p>
    <w:p w:rsidR="006E7426" w:rsidRPr="00D921EA" w:rsidRDefault="00317751" w:rsidP="008D422C">
      <w:pPr>
        <w:pStyle w:val="ConsPlusNormal"/>
        <w:widowControl/>
        <w:ind w:firstLine="0"/>
        <w:jc w:val="both"/>
        <w:outlineLvl w:val="1"/>
        <w:rPr>
          <w:rFonts w:ascii="Times New Roman" w:hAnsi="Times New Roman" w:cs="Times New Roman"/>
          <w:sz w:val="24"/>
          <w:szCs w:val="24"/>
        </w:rPr>
      </w:pPr>
      <w:r w:rsidRPr="00D921EA">
        <w:rPr>
          <w:rFonts w:ascii="Times New Roman" w:hAnsi="Times New Roman" w:cs="Times New Roman"/>
          <w:sz w:val="24"/>
          <w:szCs w:val="24"/>
        </w:rPr>
        <w:t>7</w:t>
      </w:r>
      <w:r w:rsidR="009B1ADF" w:rsidRPr="00D921EA">
        <w:rPr>
          <w:rFonts w:ascii="Times New Roman" w:hAnsi="Times New Roman" w:cs="Times New Roman"/>
          <w:b/>
          <w:sz w:val="24"/>
          <w:szCs w:val="24"/>
        </w:rPr>
        <w:t>.3.</w:t>
      </w:r>
      <w:r w:rsidR="009B1ADF" w:rsidRPr="00D921EA">
        <w:rPr>
          <w:rFonts w:ascii="Times New Roman" w:hAnsi="Times New Roman" w:cs="Times New Roman"/>
          <w:sz w:val="24"/>
          <w:szCs w:val="24"/>
        </w:rPr>
        <w:t xml:space="preserve"> Земельный участок, необходимый для осуществления уставной деятельности </w:t>
      </w:r>
      <w:r w:rsidR="006E7426" w:rsidRPr="00D921EA">
        <w:rPr>
          <w:rFonts w:ascii="Times New Roman" w:hAnsi="Times New Roman" w:cs="Times New Roman"/>
          <w:bCs/>
          <w:sz w:val="24"/>
          <w:szCs w:val="24"/>
        </w:rPr>
        <w:t>Учреждения</w:t>
      </w:r>
      <w:r w:rsidR="009B1ADF" w:rsidRPr="00D921EA">
        <w:rPr>
          <w:rFonts w:ascii="Times New Roman" w:hAnsi="Times New Roman" w:cs="Times New Roman"/>
          <w:sz w:val="24"/>
          <w:szCs w:val="24"/>
        </w:rPr>
        <w:t xml:space="preserve">, предоставляется ей на праве постоянного (бессрочного) пользования. </w:t>
      </w:r>
    </w:p>
    <w:p w:rsidR="006E7426" w:rsidRPr="00783F61" w:rsidRDefault="00317751" w:rsidP="008D422C">
      <w:pPr>
        <w:pStyle w:val="ConsPlusNormal"/>
        <w:widowControl/>
        <w:ind w:firstLine="0"/>
        <w:jc w:val="both"/>
        <w:outlineLvl w:val="1"/>
        <w:rPr>
          <w:rFonts w:ascii="Times New Roman" w:hAnsi="Times New Roman" w:cs="Times New Roman"/>
          <w:sz w:val="24"/>
          <w:szCs w:val="24"/>
        </w:rPr>
      </w:pPr>
      <w:r w:rsidRPr="00D921EA">
        <w:rPr>
          <w:rFonts w:ascii="Times New Roman" w:hAnsi="Times New Roman" w:cs="Times New Roman"/>
          <w:b/>
          <w:sz w:val="24"/>
          <w:szCs w:val="24"/>
        </w:rPr>
        <w:t>7</w:t>
      </w:r>
      <w:r w:rsidR="009B1ADF" w:rsidRPr="00D921EA">
        <w:rPr>
          <w:rFonts w:ascii="Times New Roman" w:hAnsi="Times New Roman" w:cs="Times New Roman"/>
          <w:b/>
          <w:sz w:val="24"/>
          <w:szCs w:val="24"/>
        </w:rPr>
        <w:t>.4.</w:t>
      </w:r>
      <w:r w:rsidR="006E7426" w:rsidRPr="00D921EA">
        <w:rPr>
          <w:rFonts w:ascii="Times New Roman" w:hAnsi="Times New Roman" w:cs="Times New Roman"/>
          <w:bCs/>
          <w:sz w:val="24"/>
          <w:szCs w:val="24"/>
        </w:rPr>
        <w:t>Учреждение</w:t>
      </w:r>
      <w:r w:rsidR="009B1ADF" w:rsidRPr="00D921EA">
        <w:rPr>
          <w:rFonts w:ascii="Times New Roman" w:hAnsi="Times New Roman" w:cs="Times New Roman"/>
          <w:sz w:val="24"/>
          <w:szCs w:val="24"/>
        </w:rPr>
        <w:t>в отношении закрепленного за ней имущества осуществляет права владения, пользования и распоряжения им в пределах, установленных законодательством</w:t>
      </w:r>
      <w:r w:rsidR="009B1ADF" w:rsidRPr="00783F61">
        <w:rPr>
          <w:rFonts w:ascii="Times New Roman" w:hAnsi="Times New Roman" w:cs="Times New Roman"/>
          <w:sz w:val="24"/>
          <w:szCs w:val="24"/>
        </w:rPr>
        <w:t xml:space="preserve"> Российской Федерации, и в соответствии с договором на право оперативного управления муниципальным имуществом. </w:t>
      </w:r>
    </w:p>
    <w:p w:rsidR="006E7426" w:rsidRDefault="00317751" w:rsidP="008D422C">
      <w:pPr>
        <w:pStyle w:val="ConsPlusNormal"/>
        <w:widowControl/>
        <w:ind w:firstLine="0"/>
        <w:jc w:val="both"/>
        <w:outlineLvl w:val="1"/>
        <w:rPr>
          <w:rFonts w:ascii="Times New Roman" w:hAnsi="Times New Roman" w:cs="Times New Roman"/>
          <w:sz w:val="24"/>
          <w:szCs w:val="24"/>
        </w:rPr>
      </w:pPr>
      <w:r>
        <w:rPr>
          <w:rFonts w:ascii="Times New Roman" w:hAnsi="Times New Roman" w:cs="Times New Roman"/>
          <w:sz w:val="24"/>
          <w:szCs w:val="24"/>
        </w:rPr>
        <w:t>7</w:t>
      </w:r>
      <w:r w:rsidR="009B1ADF" w:rsidRPr="00783F61">
        <w:rPr>
          <w:rFonts w:ascii="Times New Roman" w:hAnsi="Times New Roman" w:cs="Times New Roman"/>
          <w:b/>
          <w:sz w:val="24"/>
          <w:szCs w:val="24"/>
        </w:rPr>
        <w:t>.5.</w:t>
      </w:r>
      <w:r w:rsidR="006E7426"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использует закрепленное за ней имущество и имущество, приобретенное на средства, выделенные Учредителем, исключительно для целей и видов деятельности, отраженных в настоящем Уставе. </w:t>
      </w:r>
    </w:p>
    <w:p w:rsidR="006C3912" w:rsidRDefault="00317751" w:rsidP="008D422C">
      <w:pPr>
        <w:tabs>
          <w:tab w:val="left" w:pos="709"/>
        </w:tabs>
        <w:autoSpaceDE w:val="0"/>
        <w:autoSpaceDN w:val="0"/>
        <w:adjustRightInd w:val="0"/>
        <w:ind w:firstLine="567"/>
        <w:jc w:val="both"/>
        <w:rPr>
          <w:rFonts w:ascii="Times New Roman" w:hAnsi="Times New Roman" w:cs="Times New Roman"/>
          <w:color w:val="000000"/>
          <w:lang w:val="ru-RU"/>
        </w:rPr>
      </w:pPr>
      <w:r>
        <w:rPr>
          <w:rFonts w:ascii="Times New Roman" w:hAnsi="Times New Roman" w:cs="Times New Roman"/>
          <w:lang w:val="ru-RU"/>
        </w:rPr>
        <w:t>7</w:t>
      </w:r>
      <w:r w:rsidR="009B1ADF" w:rsidRPr="006C3912">
        <w:rPr>
          <w:rFonts w:ascii="Times New Roman" w:hAnsi="Times New Roman" w:cs="Times New Roman"/>
          <w:b/>
          <w:lang w:val="ru-RU"/>
        </w:rPr>
        <w:t>.6.</w:t>
      </w:r>
      <w:r w:rsidR="006C3912">
        <w:rPr>
          <w:rFonts w:ascii="Times New Roman" w:hAnsi="Times New Roman" w:cs="Times New Roman"/>
          <w:color w:val="000000"/>
          <w:lang w:val="ru-RU"/>
        </w:rPr>
        <w:t>Учреждение без согласия собственника не вправе распоряжаться особо ценным движимым имуществом, закрепленным за ним собственником или приобретенным Учреждением за счет средств, выделенных ему собственником на приобретение такого имущества, а также недвижимым имуществом.</w:t>
      </w:r>
    </w:p>
    <w:p w:rsidR="002C3F04" w:rsidRDefault="006C3912" w:rsidP="008D422C">
      <w:pPr>
        <w:autoSpaceDE w:val="0"/>
        <w:autoSpaceDN w:val="0"/>
        <w:adjustRightInd w:val="0"/>
        <w:ind w:firstLine="567"/>
        <w:jc w:val="both"/>
        <w:rPr>
          <w:rFonts w:ascii="Times New Roman" w:hAnsi="Times New Roman" w:cs="Times New Roman"/>
          <w:color w:val="000000"/>
          <w:lang w:val="ru-RU"/>
        </w:rPr>
      </w:pPr>
      <w:r>
        <w:rPr>
          <w:rFonts w:ascii="Times New Roman" w:hAnsi="Times New Roman" w:cs="Times New Roman"/>
          <w:color w:val="000000"/>
          <w:lang w:val="ru-RU"/>
        </w:rPr>
        <w:t>Остальным находящимся на праве оперативного управления имуществом Учреждение вправе распоряжаться самостоятельно.</w:t>
      </w:r>
    </w:p>
    <w:p w:rsidR="002C3F04" w:rsidRDefault="006C3912" w:rsidP="008D422C">
      <w:pPr>
        <w:autoSpaceDE w:val="0"/>
        <w:autoSpaceDN w:val="0"/>
        <w:adjustRightInd w:val="0"/>
        <w:ind w:firstLine="567"/>
        <w:jc w:val="both"/>
        <w:rPr>
          <w:rFonts w:ascii="Times New Roman" w:hAnsi="Times New Roman" w:cs="Times New Roman"/>
          <w:lang w:val="ru-RU"/>
        </w:rPr>
      </w:pPr>
      <w:r>
        <w:rPr>
          <w:rFonts w:ascii="Times New Roman" w:hAnsi="Times New Roman" w:cs="Times New Roman"/>
          <w:color w:val="000000"/>
          <w:lang w:val="ru-RU"/>
        </w:rPr>
        <w:t xml:space="preserve">Под особо ценным движимым имуществом понимается движимое имущество, без которого осуществление бюджетным учреждением своей уставной деятельности будет существенно затруднено. Перечни особо ценного движимого имущества определяются Учредителем.  </w:t>
      </w:r>
      <w:r>
        <w:rPr>
          <w:rFonts w:ascii="Times New Roman" w:hAnsi="Times New Roman" w:cs="Times New Roman"/>
          <w:lang w:val="ru-RU"/>
        </w:rPr>
        <w:t xml:space="preserve">Решение об отнесении имущества </w:t>
      </w:r>
      <w:r>
        <w:rPr>
          <w:rFonts w:ascii="Times New Roman" w:hAnsi="Times New Roman" w:cs="Times New Roman"/>
          <w:bCs/>
          <w:lang w:val="ru-RU"/>
        </w:rPr>
        <w:t>Учреждения</w:t>
      </w:r>
      <w:r>
        <w:rPr>
          <w:rFonts w:ascii="Times New Roman" w:hAnsi="Times New Roman" w:cs="Times New Roman"/>
          <w:lang w:val="ru-RU"/>
        </w:rPr>
        <w:t xml:space="preserve"> к категории особо ценного движимого имущества принимается  одновременно с принятием решения о закреплении указанного имущества за учреждением. </w:t>
      </w:r>
    </w:p>
    <w:p w:rsidR="002C3F04" w:rsidRDefault="00317751" w:rsidP="008D422C">
      <w:pPr>
        <w:ind w:firstLine="567"/>
        <w:jc w:val="both"/>
        <w:rPr>
          <w:rFonts w:ascii="Times New Roman" w:hAnsi="Times New Roman" w:cs="Times New Roman"/>
          <w:lang w:val="ru-RU"/>
        </w:rPr>
      </w:pPr>
      <w:r>
        <w:rPr>
          <w:rFonts w:ascii="Times New Roman" w:hAnsi="Times New Roman" w:cs="Times New Roman"/>
          <w:b/>
          <w:lang w:val="ru-RU"/>
        </w:rPr>
        <w:t>7</w:t>
      </w:r>
      <w:r w:rsidR="002C3F04" w:rsidRPr="002C3F04">
        <w:rPr>
          <w:rFonts w:ascii="Times New Roman" w:hAnsi="Times New Roman" w:cs="Times New Roman"/>
          <w:b/>
          <w:lang w:val="ru-RU"/>
        </w:rPr>
        <w:t>.7.</w:t>
      </w:r>
      <w:r w:rsidR="002C3F04">
        <w:rPr>
          <w:rFonts w:ascii="Times New Roman" w:hAnsi="Times New Roman" w:cs="Times New Roman"/>
          <w:lang w:val="ru-RU"/>
        </w:rPr>
        <w:t xml:space="preserve"> Продукция и доходы от использования имущества, находящегося в оперативном управлении, а также имущество, приобретенное по договору или иным основаниям, поступают в оперативное управление Учреждения.</w:t>
      </w:r>
    </w:p>
    <w:p w:rsidR="006D07EE" w:rsidRPr="00783F61" w:rsidRDefault="00317751" w:rsidP="006C3912">
      <w:pPr>
        <w:pStyle w:val="ConsPlusNormal"/>
        <w:widowControl/>
        <w:ind w:firstLine="0"/>
        <w:jc w:val="both"/>
        <w:outlineLvl w:val="1"/>
        <w:rPr>
          <w:rFonts w:ascii="Times New Roman" w:hAnsi="Times New Roman" w:cs="Times New Roman"/>
          <w:sz w:val="24"/>
          <w:szCs w:val="24"/>
        </w:rPr>
      </w:pPr>
      <w:r>
        <w:rPr>
          <w:rFonts w:ascii="Times New Roman" w:hAnsi="Times New Roman" w:cs="Times New Roman"/>
          <w:sz w:val="24"/>
          <w:szCs w:val="24"/>
        </w:rPr>
        <w:t>7</w:t>
      </w:r>
      <w:r w:rsidR="009B1ADF" w:rsidRPr="00783F61">
        <w:rPr>
          <w:rFonts w:ascii="Times New Roman" w:hAnsi="Times New Roman" w:cs="Times New Roman"/>
          <w:b/>
          <w:sz w:val="24"/>
          <w:szCs w:val="24"/>
        </w:rPr>
        <w:t>.</w:t>
      </w:r>
      <w:r w:rsidR="002C3F04">
        <w:rPr>
          <w:rFonts w:ascii="Times New Roman" w:hAnsi="Times New Roman" w:cs="Times New Roman"/>
          <w:b/>
          <w:sz w:val="24"/>
          <w:szCs w:val="24"/>
        </w:rPr>
        <w:t>8</w:t>
      </w:r>
      <w:r w:rsidR="009B1ADF" w:rsidRPr="00783F61">
        <w:rPr>
          <w:rFonts w:ascii="Times New Roman" w:hAnsi="Times New Roman" w:cs="Times New Roman"/>
          <w:b/>
          <w:sz w:val="24"/>
          <w:szCs w:val="24"/>
        </w:rPr>
        <w:t>.</w:t>
      </w:r>
      <w:r w:rsidR="006D07EE"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 ежегодно в сроки, определенные Учредителем, представляет Учредителю расчет расходов на содержание недвижимого имущества и особо ценного движимого имущества, закрепленных за </w:t>
      </w:r>
      <w:r w:rsidR="006D07EE" w:rsidRPr="00783F61">
        <w:rPr>
          <w:rFonts w:ascii="Times New Roman" w:hAnsi="Times New Roman" w:cs="Times New Roman"/>
          <w:bCs/>
          <w:sz w:val="24"/>
          <w:szCs w:val="24"/>
        </w:rPr>
        <w:t>Учреждением</w:t>
      </w:r>
      <w:r w:rsidR="009B1ADF" w:rsidRPr="00783F61">
        <w:rPr>
          <w:rFonts w:ascii="Times New Roman" w:hAnsi="Times New Roman" w:cs="Times New Roman"/>
          <w:sz w:val="24"/>
          <w:szCs w:val="24"/>
        </w:rPr>
        <w:t xml:space="preserve"> или приобретенных за счет выделенных Учредителем средств на приобретение такого имущества, расходов на уплату налогов, в качестве объекта налогообложения по которым признается соответствующее имущество, в том числе земельные участки. </w:t>
      </w:r>
    </w:p>
    <w:p w:rsidR="006C3912" w:rsidRDefault="00317751" w:rsidP="006C3912">
      <w:pPr>
        <w:autoSpaceDE w:val="0"/>
        <w:autoSpaceDN w:val="0"/>
        <w:adjustRightInd w:val="0"/>
        <w:ind w:firstLine="567"/>
        <w:jc w:val="both"/>
        <w:rPr>
          <w:rFonts w:ascii="Times New Roman" w:hAnsi="Times New Roman" w:cs="Times New Roman"/>
          <w:lang w:val="ru-RU"/>
        </w:rPr>
      </w:pPr>
      <w:r>
        <w:rPr>
          <w:rFonts w:ascii="Times New Roman" w:hAnsi="Times New Roman" w:cs="Times New Roman"/>
          <w:lang w:val="ru-RU"/>
        </w:rPr>
        <w:t>7</w:t>
      </w:r>
      <w:r w:rsidR="009B1ADF" w:rsidRPr="006C3912">
        <w:rPr>
          <w:rFonts w:ascii="Times New Roman" w:hAnsi="Times New Roman" w:cs="Times New Roman"/>
          <w:b/>
          <w:lang w:val="ru-RU"/>
        </w:rPr>
        <w:t>.</w:t>
      </w:r>
      <w:r w:rsidR="002C3F04">
        <w:rPr>
          <w:rFonts w:ascii="Times New Roman" w:hAnsi="Times New Roman" w:cs="Times New Roman"/>
          <w:b/>
          <w:lang w:val="ru-RU"/>
        </w:rPr>
        <w:t>9</w:t>
      </w:r>
      <w:r w:rsidR="009B1ADF" w:rsidRPr="006C3912">
        <w:rPr>
          <w:rFonts w:ascii="Times New Roman" w:hAnsi="Times New Roman" w:cs="Times New Roman"/>
          <w:b/>
          <w:lang w:val="ru-RU"/>
        </w:rPr>
        <w:t>.</w:t>
      </w:r>
      <w:r w:rsidR="006C3912">
        <w:rPr>
          <w:rFonts w:ascii="Times New Roman" w:hAnsi="Times New Roman" w:cs="Times New Roman"/>
          <w:lang w:val="ru-RU"/>
        </w:rPr>
        <w:t>В случае сдачи в аренду в порядке, установленном действующим законодательством и настоящим Уставом недвижимого имущества и особо ценного движимого имущества, закрепленного за Учреждением или приобретенного Учреждением за счет средств, выделенных ему Учредителем на приобретение такого имущества, финансовое обеспечение содержания такого имущества Учредителем не осуществляется.</w:t>
      </w:r>
    </w:p>
    <w:p w:rsidR="002C3F04" w:rsidRDefault="00317751" w:rsidP="008D422C">
      <w:pPr>
        <w:tabs>
          <w:tab w:val="left" w:pos="709"/>
          <w:tab w:val="left" w:pos="851"/>
        </w:tabs>
        <w:ind w:firstLine="567"/>
        <w:jc w:val="both"/>
        <w:rPr>
          <w:rFonts w:ascii="Times New Roman" w:hAnsi="Times New Roman" w:cs="Times New Roman"/>
          <w:lang w:val="ru-RU"/>
        </w:rPr>
      </w:pPr>
      <w:r>
        <w:rPr>
          <w:rFonts w:ascii="Times New Roman" w:hAnsi="Times New Roman" w:cs="Times New Roman"/>
          <w:b/>
          <w:bCs/>
          <w:lang w:val="ru-RU"/>
        </w:rPr>
        <w:t>7</w:t>
      </w:r>
      <w:r w:rsidR="002C3F04">
        <w:rPr>
          <w:rFonts w:ascii="Times New Roman" w:hAnsi="Times New Roman" w:cs="Times New Roman"/>
          <w:b/>
          <w:bCs/>
          <w:lang w:val="ru-RU"/>
        </w:rPr>
        <w:t>.</w:t>
      </w:r>
      <w:r w:rsidR="003D49D2">
        <w:rPr>
          <w:rFonts w:ascii="Times New Roman" w:hAnsi="Times New Roman" w:cs="Times New Roman"/>
          <w:b/>
          <w:bCs/>
          <w:lang w:val="ru-RU"/>
        </w:rPr>
        <w:t>10</w:t>
      </w:r>
      <w:r w:rsidR="002C3F04">
        <w:rPr>
          <w:rFonts w:ascii="Times New Roman" w:hAnsi="Times New Roman" w:cs="Times New Roman"/>
          <w:b/>
          <w:bCs/>
          <w:lang w:val="ru-RU"/>
        </w:rPr>
        <w:t>.</w:t>
      </w:r>
      <w:r w:rsidR="002C3F04">
        <w:rPr>
          <w:rFonts w:ascii="Times New Roman" w:hAnsi="Times New Roman" w:cs="Times New Roman"/>
          <w:lang w:val="ru-RU"/>
        </w:rPr>
        <w:t xml:space="preserve"> При осуществлении  права оперативного управления имуществом Учреждение обязано: </w:t>
      </w:r>
    </w:p>
    <w:p w:rsidR="002C3F04" w:rsidRDefault="002C3F04" w:rsidP="003D49D2">
      <w:pPr>
        <w:pStyle w:val="ConsPlusNormal"/>
        <w:widowControl/>
        <w:numPr>
          <w:ilvl w:val="0"/>
          <w:numId w:val="31"/>
        </w:numPr>
        <w:tabs>
          <w:tab w:val="left" w:pos="426"/>
          <w:tab w:val="left" w:pos="633"/>
        </w:tabs>
        <w:ind w:left="0" w:firstLine="0"/>
        <w:jc w:val="both"/>
        <w:rPr>
          <w:rFonts w:ascii="Times New Roman" w:hAnsi="Times New Roman" w:cs="Times New Roman"/>
          <w:sz w:val="24"/>
          <w:szCs w:val="24"/>
        </w:rPr>
      </w:pPr>
      <w:r>
        <w:rPr>
          <w:rFonts w:ascii="Times New Roman" w:hAnsi="Times New Roman" w:cs="Times New Roman"/>
          <w:sz w:val="24"/>
          <w:szCs w:val="24"/>
        </w:rPr>
        <w:t>эффективно использовать имущество;</w:t>
      </w:r>
    </w:p>
    <w:p w:rsidR="002C3F04" w:rsidRDefault="002C3F04" w:rsidP="003D49D2">
      <w:pPr>
        <w:pStyle w:val="ConsPlusNormal"/>
        <w:widowControl/>
        <w:numPr>
          <w:ilvl w:val="0"/>
          <w:numId w:val="31"/>
        </w:numPr>
        <w:tabs>
          <w:tab w:val="left" w:pos="284"/>
          <w:tab w:val="left" w:pos="567"/>
          <w:tab w:val="left" w:pos="633"/>
          <w:tab w:val="left" w:pos="709"/>
        </w:tabs>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обеспечивать сохранность имущества и использование его строго  в соответствии с целями создания </w:t>
      </w:r>
      <w:r>
        <w:rPr>
          <w:rFonts w:ascii="Times New Roman" w:hAnsi="Times New Roman" w:cs="Times New Roman"/>
          <w:color w:val="000000"/>
          <w:sz w:val="24"/>
          <w:szCs w:val="24"/>
        </w:rPr>
        <w:t>Учреждения</w:t>
      </w:r>
      <w:r>
        <w:rPr>
          <w:rFonts w:ascii="Times New Roman" w:hAnsi="Times New Roman" w:cs="Times New Roman"/>
          <w:sz w:val="24"/>
          <w:szCs w:val="24"/>
        </w:rPr>
        <w:t>;</w:t>
      </w:r>
    </w:p>
    <w:p w:rsidR="002C3F04" w:rsidRDefault="002C3F04" w:rsidP="003D49D2">
      <w:pPr>
        <w:pStyle w:val="ConsPlusNormal"/>
        <w:widowControl/>
        <w:numPr>
          <w:ilvl w:val="0"/>
          <w:numId w:val="31"/>
        </w:numPr>
        <w:tabs>
          <w:tab w:val="left" w:pos="284"/>
          <w:tab w:val="left" w:pos="633"/>
          <w:tab w:val="left" w:pos="709"/>
          <w:tab w:val="left" w:pos="851"/>
        </w:tabs>
        <w:ind w:left="0" w:firstLine="0"/>
        <w:jc w:val="both"/>
        <w:rPr>
          <w:rFonts w:ascii="Times New Roman" w:hAnsi="Times New Roman" w:cs="Times New Roman"/>
          <w:sz w:val="24"/>
          <w:szCs w:val="24"/>
        </w:rPr>
      </w:pPr>
      <w:r>
        <w:rPr>
          <w:rFonts w:ascii="Times New Roman" w:hAnsi="Times New Roman" w:cs="Times New Roman"/>
          <w:sz w:val="24"/>
          <w:szCs w:val="24"/>
        </w:rPr>
        <w:t>не допускать ухудшения технического состояния имущества (это требование не распространяется на ухудшения, связанные с нормативным износом этого имущества в процессе эксплуатации);</w:t>
      </w:r>
    </w:p>
    <w:p w:rsidR="002C3F04" w:rsidRDefault="002C3F04" w:rsidP="003D49D2">
      <w:pPr>
        <w:pStyle w:val="ConsPlusNormal"/>
        <w:widowControl/>
        <w:numPr>
          <w:ilvl w:val="0"/>
          <w:numId w:val="31"/>
        </w:numPr>
        <w:tabs>
          <w:tab w:val="left" w:pos="426"/>
          <w:tab w:val="left" w:pos="633"/>
          <w:tab w:val="left" w:pos="851"/>
        </w:tabs>
        <w:ind w:left="0" w:firstLine="0"/>
        <w:jc w:val="both"/>
        <w:rPr>
          <w:rFonts w:ascii="Times New Roman" w:hAnsi="Times New Roman" w:cs="Times New Roman"/>
          <w:sz w:val="24"/>
          <w:szCs w:val="24"/>
        </w:rPr>
      </w:pPr>
      <w:r>
        <w:rPr>
          <w:rFonts w:ascii="Times New Roman" w:hAnsi="Times New Roman" w:cs="Times New Roman"/>
          <w:sz w:val="24"/>
          <w:szCs w:val="24"/>
        </w:rPr>
        <w:t>осуществлять капитальный и текущий ремонт имущества с возможным его улучшением в пределах выделенного финансирования, при этом  не подлежат возмещению любые произведенные улучшения имущества;</w:t>
      </w:r>
    </w:p>
    <w:p w:rsidR="002C3F04" w:rsidRDefault="002C3F04" w:rsidP="003D49D2">
      <w:pPr>
        <w:pStyle w:val="ConsPlusNormal"/>
        <w:widowControl/>
        <w:numPr>
          <w:ilvl w:val="0"/>
          <w:numId w:val="31"/>
        </w:numPr>
        <w:tabs>
          <w:tab w:val="left" w:pos="284"/>
          <w:tab w:val="left" w:pos="426"/>
          <w:tab w:val="left" w:pos="633"/>
          <w:tab w:val="left" w:pos="851"/>
          <w:tab w:val="left" w:pos="1276"/>
        </w:tabs>
        <w:ind w:left="0" w:firstLine="0"/>
        <w:jc w:val="both"/>
        <w:rPr>
          <w:rFonts w:ascii="Times New Roman" w:hAnsi="Times New Roman" w:cs="Times New Roman"/>
          <w:sz w:val="24"/>
          <w:szCs w:val="24"/>
        </w:rPr>
      </w:pPr>
      <w:r>
        <w:rPr>
          <w:rFonts w:ascii="Times New Roman" w:hAnsi="Times New Roman" w:cs="Times New Roman"/>
          <w:sz w:val="24"/>
          <w:szCs w:val="24"/>
        </w:rPr>
        <w:t>осуществлять амортизацию и восстановление изнашиваемой части имущества.</w:t>
      </w:r>
    </w:p>
    <w:p w:rsidR="002C3F04" w:rsidRDefault="000A4CEB" w:rsidP="003D49D2">
      <w:pPr>
        <w:pStyle w:val="ConsPlusNonformat"/>
        <w:widowControl/>
        <w:tabs>
          <w:tab w:val="left" w:pos="633"/>
          <w:tab w:val="left" w:pos="851"/>
        </w:tabs>
        <w:jc w:val="both"/>
        <w:rPr>
          <w:rFonts w:ascii="Times New Roman" w:hAnsi="Times New Roman" w:cs="Times New Roman"/>
          <w:sz w:val="24"/>
          <w:szCs w:val="24"/>
        </w:rPr>
      </w:pPr>
      <w:r>
        <w:rPr>
          <w:rFonts w:ascii="Times New Roman" w:hAnsi="Times New Roman" w:cs="Times New Roman"/>
          <w:b/>
          <w:bCs/>
          <w:sz w:val="24"/>
          <w:szCs w:val="24"/>
        </w:rPr>
        <w:t xml:space="preserve"> 7</w:t>
      </w:r>
      <w:r w:rsidR="002C3F04">
        <w:rPr>
          <w:rFonts w:ascii="Times New Roman" w:hAnsi="Times New Roman" w:cs="Times New Roman"/>
          <w:b/>
          <w:bCs/>
          <w:sz w:val="24"/>
          <w:szCs w:val="24"/>
        </w:rPr>
        <w:t>.</w:t>
      </w:r>
      <w:r w:rsidR="003D49D2">
        <w:rPr>
          <w:rFonts w:ascii="Times New Roman" w:hAnsi="Times New Roman" w:cs="Times New Roman"/>
          <w:b/>
          <w:bCs/>
          <w:sz w:val="24"/>
          <w:szCs w:val="24"/>
        </w:rPr>
        <w:t>11</w:t>
      </w:r>
      <w:r w:rsidR="002C3F04">
        <w:rPr>
          <w:rFonts w:ascii="Times New Roman" w:hAnsi="Times New Roman" w:cs="Times New Roman"/>
          <w:b/>
          <w:bCs/>
          <w:sz w:val="24"/>
          <w:szCs w:val="24"/>
        </w:rPr>
        <w:t>.</w:t>
      </w:r>
      <w:r w:rsidR="002C3F04">
        <w:rPr>
          <w:rFonts w:ascii="Times New Roman" w:hAnsi="Times New Roman" w:cs="Times New Roman"/>
          <w:color w:val="000000"/>
          <w:sz w:val="24"/>
          <w:szCs w:val="24"/>
        </w:rPr>
        <w:t>Списание  пришедшего в негодность имущества производится в  порядке, установленном законодательством Российской Федерации и муниципальными правовыми актами городского округа «город Каспийск».</w:t>
      </w:r>
    </w:p>
    <w:p w:rsidR="002C3F04" w:rsidRDefault="000A4CEB" w:rsidP="000A4CEB">
      <w:pPr>
        <w:pStyle w:val="ConsPlusNonformat"/>
        <w:widowControl/>
        <w:tabs>
          <w:tab w:val="left" w:pos="633"/>
          <w:tab w:val="left" w:pos="709"/>
        </w:tabs>
        <w:jc w:val="both"/>
        <w:rPr>
          <w:rFonts w:ascii="Times New Roman" w:hAnsi="Times New Roman" w:cs="Times New Roman"/>
          <w:sz w:val="24"/>
          <w:szCs w:val="24"/>
        </w:rPr>
      </w:pPr>
      <w:r>
        <w:rPr>
          <w:rFonts w:ascii="Times New Roman" w:hAnsi="Times New Roman" w:cs="Times New Roman"/>
          <w:b/>
          <w:bCs/>
          <w:color w:val="000000"/>
          <w:sz w:val="24"/>
          <w:szCs w:val="24"/>
        </w:rPr>
        <w:t>7</w:t>
      </w:r>
      <w:r w:rsidR="002C3F04">
        <w:rPr>
          <w:rFonts w:ascii="Times New Roman" w:hAnsi="Times New Roman" w:cs="Times New Roman"/>
          <w:b/>
          <w:bCs/>
          <w:color w:val="000000"/>
          <w:sz w:val="24"/>
          <w:szCs w:val="24"/>
        </w:rPr>
        <w:t>.</w:t>
      </w:r>
      <w:r w:rsidR="003D49D2">
        <w:rPr>
          <w:rFonts w:ascii="Times New Roman" w:hAnsi="Times New Roman" w:cs="Times New Roman"/>
          <w:b/>
          <w:bCs/>
          <w:color w:val="000000"/>
          <w:sz w:val="24"/>
          <w:szCs w:val="24"/>
        </w:rPr>
        <w:t>12</w:t>
      </w:r>
      <w:r w:rsidR="002C3F04">
        <w:rPr>
          <w:rFonts w:ascii="Times New Roman" w:hAnsi="Times New Roman" w:cs="Times New Roman"/>
          <w:b/>
          <w:bCs/>
          <w:color w:val="000000"/>
          <w:sz w:val="24"/>
          <w:szCs w:val="24"/>
        </w:rPr>
        <w:t>.</w:t>
      </w:r>
      <w:r w:rsidR="002C3F04">
        <w:rPr>
          <w:rFonts w:ascii="Times New Roman" w:hAnsi="Times New Roman" w:cs="Times New Roman"/>
          <w:color w:val="000000"/>
          <w:sz w:val="24"/>
          <w:szCs w:val="24"/>
        </w:rPr>
        <w:t xml:space="preserve"> Имущество   Учреждения   составляют   основные   фонды  и оборотные средства, стоимость которых отражается на самостоятельном балансе Учреждения.</w:t>
      </w:r>
    </w:p>
    <w:p w:rsidR="002C3F04" w:rsidRDefault="000A4CEB" w:rsidP="000A4CEB">
      <w:pPr>
        <w:pStyle w:val="ConsPlusNonformat"/>
        <w:widowControl/>
        <w:tabs>
          <w:tab w:val="left" w:pos="633"/>
          <w:tab w:val="left" w:pos="709"/>
        </w:tabs>
        <w:jc w:val="both"/>
        <w:rPr>
          <w:rFonts w:ascii="Times New Roman" w:hAnsi="Times New Roman" w:cs="Times New Roman"/>
          <w:sz w:val="24"/>
          <w:szCs w:val="24"/>
        </w:rPr>
      </w:pPr>
      <w:r>
        <w:rPr>
          <w:rFonts w:ascii="Times New Roman" w:hAnsi="Times New Roman" w:cs="Times New Roman"/>
          <w:b/>
          <w:bCs/>
          <w:sz w:val="24"/>
          <w:szCs w:val="24"/>
        </w:rPr>
        <w:t>7</w:t>
      </w:r>
      <w:r w:rsidR="002C3F04">
        <w:rPr>
          <w:rFonts w:ascii="Times New Roman" w:hAnsi="Times New Roman" w:cs="Times New Roman"/>
          <w:b/>
          <w:bCs/>
          <w:sz w:val="24"/>
          <w:szCs w:val="24"/>
        </w:rPr>
        <w:t>.</w:t>
      </w:r>
      <w:r w:rsidR="003D49D2">
        <w:rPr>
          <w:rFonts w:ascii="Times New Roman" w:hAnsi="Times New Roman" w:cs="Times New Roman"/>
          <w:b/>
          <w:bCs/>
          <w:sz w:val="24"/>
          <w:szCs w:val="24"/>
        </w:rPr>
        <w:t>13</w:t>
      </w:r>
      <w:r w:rsidR="002C3F04">
        <w:rPr>
          <w:rFonts w:ascii="Times New Roman" w:hAnsi="Times New Roman" w:cs="Times New Roman"/>
          <w:b/>
          <w:bCs/>
          <w:sz w:val="24"/>
          <w:szCs w:val="24"/>
        </w:rPr>
        <w:t>.</w:t>
      </w:r>
      <w:r w:rsidR="002C3F04">
        <w:rPr>
          <w:rFonts w:ascii="Times New Roman" w:hAnsi="Times New Roman" w:cs="Times New Roman"/>
          <w:sz w:val="24"/>
          <w:szCs w:val="24"/>
        </w:rPr>
        <w:t xml:space="preserve"> Имущество, закрепленное за </w:t>
      </w:r>
      <w:r w:rsidR="002C3F04">
        <w:rPr>
          <w:rFonts w:ascii="Times New Roman" w:hAnsi="Times New Roman" w:cs="Times New Roman"/>
          <w:color w:val="000000"/>
          <w:sz w:val="24"/>
          <w:szCs w:val="24"/>
        </w:rPr>
        <w:t>Учреждением</w:t>
      </w:r>
      <w:r w:rsidR="002C3F04">
        <w:rPr>
          <w:rFonts w:ascii="Times New Roman" w:hAnsi="Times New Roman" w:cs="Times New Roman"/>
          <w:sz w:val="24"/>
          <w:szCs w:val="24"/>
        </w:rPr>
        <w:t xml:space="preserve"> на праве  оперативного управления, может быть изъято как полностью, так и частично в следующих случаях:</w:t>
      </w:r>
    </w:p>
    <w:p w:rsidR="002C3F04" w:rsidRDefault="002C3F04" w:rsidP="003D49D2">
      <w:pPr>
        <w:pStyle w:val="ConsPlusNormal"/>
        <w:widowControl/>
        <w:numPr>
          <w:ilvl w:val="0"/>
          <w:numId w:val="32"/>
        </w:numPr>
        <w:tabs>
          <w:tab w:val="left" w:pos="284"/>
          <w:tab w:val="left" w:pos="633"/>
        </w:tabs>
        <w:ind w:left="0" w:firstLine="0"/>
        <w:jc w:val="both"/>
        <w:outlineLvl w:val="1"/>
        <w:rPr>
          <w:rFonts w:ascii="Times New Roman" w:hAnsi="Times New Roman" w:cs="Times New Roman"/>
          <w:sz w:val="24"/>
          <w:szCs w:val="24"/>
        </w:rPr>
      </w:pPr>
      <w:r>
        <w:rPr>
          <w:rFonts w:ascii="Times New Roman" w:hAnsi="Times New Roman" w:cs="Times New Roman"/>
          <w:sz w:val="24"/>
          <w:szCs w:val="24"/>
        </w:rPr>
        <w:t xml:space="preserve">при принятии решения о ликвидации </w:t>
      </w:r>
      <w:r>
        <w:rPr>
          <w:rFonts w:ascii="Times New Roman" w:hAnsi="Times New Roman" w:cs="Times New Roman"/>
          <w:color w:val="000000"/>
          <w:sz w:val="24"/>
          <w:szCs w:val="24"/>
        </w:rPr>
        <w:t>Учреждения</w:t>
      </w:r>
      <w:r>
        <w:rPr>
          <w:rFonts w:ascii="Times New Roman" w:hAnsi="Times New Roman" w:cs="Times New Roman"/>
          <w:sz w:val="24"/>
          <w:szCs w:val="24"/>
        </w:rPr>
        <w:t>;</w:t>
      </w:r>
    </w:p>
    <w:p w:rsidR="002C3F04" w:rsidRDefault="002C3F04" w:rsidP="003D49D2">
      <w:pPr>
        <w:pStyle w:val="ConsPlusNormal"/>
        <w:widowControl/>
        <w:numPr>
          <w:ilvl w:val="0"/>
          <w:numId w:val="32"/>
        </w:numPr>
        <w:tabs>
          <w:tab w:val="left" w:pos="284"/>
          <w:tab w:val="left" w:pos="633"/>
          <w:tab w:val="left" w:pos="851"/>
        </w:tabs>
        <w:ind w:left="0" w:firstLine="0"/>
        <w:jc w:val="both"/>
        <w:outlineLvl w:val="1"/>
        <w:rPr>
          <w:rFonts w:ascii="Times New Roman" w:hAnsi="Times New Roman" w:cs="Times New Roman"/>
          <w:sz w:val="24"/>
          <w:szCs w:val="24"/>
        </w:rPr>
      </w:pPr>
      <w:r>
        <w:rPr>
          <w:rFonts w:ascii="Times New Roman" w:hAnsi="Times New Roman" w:cs="Times New Roman"/>
          <w:sz w:val="24"/>
          <w:szCs w:val="24"/>
        </w:rPr>
        <w:t>в соответствии с действующим законодательством Российской Федерации.</w:t>
      </w:r>
    </w:p>
    <w:p w:rsidR="002C3F04" w:rsidRDefault="002C3F04" w:rsidP="003D49D2">
      <w:pPr>
        <w:pStyle w:val="ConsPlusNormal"/>
        <w:widowControl/>
        <w:tabs>
          <w:tab w:val="left" w:pos="633"/>
        </w:tabs>
        <w:ind w:firstLine="0"/>
        <w:jc w:val="both"/>
        <w:outlineLvl w:val="1"/>
        <w:rPr>
          <w:rFonts w:ascii="Times New Roman" w:hAnsi="Times New Roman" w:cs="Times New Roman"/>
          <w:sz w:val="24"/>
          <w:szCs w:val="24"/>
        </w:rPr>
      </w:pPr>
      <w:r>
        <w:rPr>
          <w:rFonts w:ascii="Times New Roman" w:hAnsi="Times New Roman" w:cs="Times New Roman"/>
          <w:sz w:val="24"/>
          <w:szCs w:val="24"/>
        </w:rPr>
        <w:t>Изъятие и (или) отчуждение имущества производится структурным подразделением Администрации городского округа «город Каспийск» Управлением имущественных  отношений администрации городского округа  «город Каспийск».</w:t>
      </w:r>
    </w:p>
    <w:p w:rsidR="002C3F04" w:rsidRDefault="000A4CEB" w:rsidP="008D422C">
      <w:pPr>
        <w:pStyle w:val="ConsPlusNormal"/>
        <w:widowControl/>
        <w:tabs>
          <w:tab w:val="left" w:pos="709"/>
        </w:tabs>
        <w:ind w:firstLine="567"/>
        <w:jc w:val="both"/>
        <w:outlineLvl w:val="1"/>
        <w:rPr>
          <w:rFonts w:ascii="Times New Roman" w:hAnsi="Times New Roman" w:cs="Times New Roman"/>
          <w:sz w:val="24"/>
          <w:szCs w:val="24"/>
        </w:rPr>
      </w:pPr>
      <w:r>
        <w:rPr>
          <w:rFonts w:ascii="Times New Roman" w:hAnsi="Times New Roman" w:cs="Times New Roman"/>
          <w:b/>
          <w:bCs/>
          <w:sz w:val="24"/>
          <w:szCs w:val="24"/>
        </w:rPr>
        <w:t>7</w:t>
      </w:r>
      <w:r w:rsidR="002C3F04">
        <w:rPr>
          <w:rFonts w:ascii="Times New Roman" w:hAnsi="Times New Roman" w:cs="Times New Roman"/>
          <w:b/>
          <w:bCs/>
          <w:sz w:val="24"/>
          <w:szCs w:val="24"/>
        </w:rPr>
        <w:t>.1</w:t>
      </w:r>
      <w:r w:rsidR="003D49D2">
        <w:rPr>
          <w:rFonts w:ascii="Times New Roman" w:hAnsi="Times New Roman" w:cs="Times New Roman"/>
          <w:b/>
          <w:bCs/>
          <w:sz w:val="24"/>
          <w:szCs w:val="24"/>
        </w:rPr>
        <w:t>4</w:t>
      </w:r>
      <w:r w:rsidR="002C3F04">
        <w:rPr>
          <w:rFonts w:ascii="Times New Roman" w:hAnsi="Times New Roman" w:cs="Times New Roman"/>
          <w:b/>
          <w:bCs/>
          <w:sz w:val="24"/>
          <w:szCs w:val="24"/>
        </w:rPr>
        <w:t>.</w:t>
      </w:r>
      <w:r w:rsidR="002C3F04">
        <w:rPr>
          <w:rFonts w:ascii="Times New Roman" w:hAnsi="Times New Roman" w:cs="Times New Roman"/>
          <w:sz w:val="24"/>
          <w:szCs w:val="24"/>
        </w:rPr>
        <w:t>Контроль за использованием по назначению и сохранностью имущества, закреплённого за Учреждением на праве оперативного управления, осуществляет Учредитель, в порядке, установленном действующим законодательством.</w:t>
      </w:r>
    </w:p>
    <w:p w:rsidR="0097069B" w:rsidRPr="00783F61" w:rsidRDefault="000A4CEB" w:rsidP="000A4CEB">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6C3912">
        <w:rPr>
          <w:rFonts w:ascii="Times New Roman" w:hAnsi="Times New Roman" w:cs="Times New Roman"/>
          <w:b/>
          <w:sz w:val="24"/>
          <w:szCs w:val="24"/>
        </w:rPr>
        <w:t>.</w:t>
      </w:r>
      <w:r w:rsidR="002C3F04">
        <w:rPr>
          <w:rFonts w:ascii="Times New Roman" w:hAnsi="Times New Roman" w:cs="Times New Roman"/>
          <w:b/>
          <w:sz w:val="24"/>
          <w:szCs w:val="24"/>
        </w:rPr>
        <w:t>1</w:t>
      </w:r>
      <w:r w:rsidR="003D49D2">
        <w:rPr>
          <w:rFonts w:ascii="Times New Roman" w:hAnsi="Times New Roman" w:cs="Times New Roman"/>
          <w:b/>
          <w:sz w:val="24"/>
          <w:szCs w:val="24"/>
        </w:rPr>
        <w:t>5</w:t>
      </w:r>
      <w:r w:rsidR="009B1ADF" w:rsidRPr="006C3912">
        <w:rPr>
          <w:rFonts w:ascii="Times New Roman" w:hAnsi="Times New Roman" w:cs="Times New Roman"/>
          <w:b/>
          <w:sz w:val="24"/>
          <w:szCs w:val="24"/>
        </w:rPr>
        <w:t>.</w:t>
      </w:r>
      <w:r w:rsidR="0097069B"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не вправе совершать сделки, возможными последствиями которых является отчуждение или обременение имущества, закрепленного за </w:t>
      </w:r>
      <w:r w:rsidR="0097069B" w:rsidRPr="00783F61">
        <w:rPr>
          <w:rFonts w:ascii="Times New Roman" w:hAnsi="Times New Roman" w:cs="Times New Roman"/>
          <w:bCs/>
          <w:sz w:val="24"/>
          <w:szCs w:val="24"/>
        </w:rPr>
        <w:t>Учреждением</w:t>
      </w:r>
      <w:r w:rsidR="009B1ADF" w:rsidRPr="00783F61">
        <w:rPr>
          <w:rFonts w:ascii="Times New Roman" w:hAnsi="Times New Roman" w:cs="Times New Roman"/>
          <w:sz w:val="24"/>
          <w:szCs w:val="24"/>
        </w:rPr>
        <w:t xml:space="preserve">, или имущества, приобретенного за счет средств, выделенных Учредителем. Такие сделки с момента заключения считаются недействительными. </w:t>
      </w:r>
    </w:p>
    <w:p w:rsidR="00A97D5C" w:rsidRPr="00783F61" w:rsidRDefault="000A4CEB" w:rsidP="000A4CEB">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.1</w:t>
      </w:r>
      <w:r w:rsidR="003D49D2">
        <w:rPr>
          <w:rFonts w:ascii="Times New Roman" w:hAnsi="Times New Roman" w:cs="Times New Roman"/>
          <w:b/>
          <w:sz w:val="24"/>
          <w:szCs w:val="24"/>
        </w:rPr>
        <w:t>6</w:t>
      </w:r>
      <w:r w:rsidR="009B1ADF" w:rsidRPr="00783F61">
        <w:rPr>
          <w:rFonts w:ascii="Times New Roman" w:hAnsi="Times New Roman" w:cs="Times New Roman"/>
          <w:b/>
          <w:sz w:val="24"/>
          <w:szCs w:val="24"/>
        </w:rPr>
        <w:t>.</w:t>
      </w:r>
      <w:r w:rsidR="009B1ADF" w:rsidRPr="00783F61">
        <w:rPr>
          <w:rFonts w:ascii="Times New Roman" w:hAnsi="Times New Roman" w:cs="Times New Roman"/>
          <w:sz w:val="24"/>
          <w:szCs w:val="24"/>
        </w:rPr>
        <w:t xml:space="preserve"> Финансовое обеспечение оказания </w:t>
      </w:r>
      <w:r w:rsidR="0097069B" w:rsidRPr="00783F61">
        <w:rPr>
          <w:rFonts w:ascii="Times New Roman" w:hAnsi="Times New Roman" w:cs="Times New Roman"/>
          <w:bCs/>
          <w:sz w:val="24"/>
          <w:szCs w:val="24"/>
        </w:rPr>
        <w:t>Учреждением</w:t>
      </w:r>
      <w:r w:rsidR="009B1ADF" w:rsidRPr="00783F61">
        <w:rPr>
          <w:rFonts w:ascii="Times New Roman" w:hAnsi="Times New Roman" w:cs="Times New Roman"/>
          <w:sz w:val="24"/>
          <w:szCs w:val="24"/>
        </w:rPr>
        <w:t xml:space="preserve"> муниципальных услуг в сфере образования осуществляется в соответствии с законодательством Российской Федерации. </w:t>
      </w:r>
    </w:p>
    <w:p w:rsidR="00A97D5C" w:rsidRDefault="000A4CEB" w:rsidP="000A4CEB">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.1</w:t>
      </w:r>
      <w:r w:rsidR="003D49D2">
        <w:rPr>
          <w:rFonts w:ascii="Times New Roman" w:hAnsi="Times New Roman" w:cs="Times New Roman"/>
          <w:b/>
          <w:sz w:val="24"/>
          <w:szCs w:val="24"/>
        </w:rPr>
        <w:t>7</w:t>
      </w:r>
      <w:r w:rsidR="009B1ADF" w:rsidRPr="00783F61">
        <w:rPr>
          <w:rFonts w:ascii="Times New Roman" w:hAnsi="Times New Roman" w:cs="Times New Roman"/>
          <w:b/>
          <w:sz w:val="24"/>
          <w:szCs w:val="24"/>
        </w:rPr>
        <w:t>.</w:t>
      </w:r>
      <w:r w:rsidR="009B1ADF" w:rsidRPr="00783F61">
        <w:rPr>
          <w:rFonts w:ascii="Times New Roman" w:hAnsi="Times New Roman" w:cs="Times New Roman"/>
          <w:sz w:val="24"/>
          <w:szCs w:val="24"/>
        </w:rPr>
        <w:t xml:space="preserve"> Источниками формирования финансовых ресурсов и имущества </w:t>
      </w:r>
      <w:r w:rsidR="00A97D5C" w:rsidRPr="00783F61">
        <w:rPr>
          <w:rFonts w:ascii="Times New Roman" w:hAnsi="Times New Roman" w:cs="Times New Roman"/>
          <w:bCs/>
          <w:sz w:val="24"/>
          <w:szCs w:val="24"/>
        </w:rPr>
        <w:t>Учреждения</w:t>
      </w:r>
      <w:r w:rsidR="009B1ADF" w:rsidRPr="00783F61">
        <w:rPr>
          <w:rFonts w:ascii="Times New Roman" w:hAnsi="Times New Roman" w:cs="Times New Roman"/>
          <w:sz w:val="24"/>
          <w:szCs w:val="24"/>
        </w:rPr>
        <w:t xml:space="preserve"> являются:</w:t>
      </w:r>
    </w:p>
    <w:p w:rsidR="003D49D2" w:rsidRDefault="003D49D2" w:rsidP="009A4B99">
      <w:pPr>
        <w:pStyle w:val="ConsPlusNormal"/>
        <w:widowControl/>
        <w:numPr>
          <w:ilvl w:val="0"/>
          <w:numId w:val="31"/>
        </w:numPr>
        <w:tabs>
          <w:tab w:val="left" w:pos="426"/>
          <w:tab w:val="left" w:pos="851"/>
        </w:tabs>
        <w:ind w:left="0" w:firstLine="0"/>
        <w:jc w:val="both"/>
        <w:rPr>
          <w:rFonts w:ascii="Times New Roman" w:hAnsi="Times New Roman" w:cs="Times New Roman"/>
          <w:sz w:val="24"/>
          <w:szCs w:val="24"/>
        </w:rPr>
      </w:pPr>
      <w:r w:rsidRPr="00783F61">
        <w:rPr>
          <w:rFonts w:ascii="Times New Roman" w:hAnsi="Times New Roman" w:cs="Times New Roman"/>
          <w:sz w:val="24"/>
          <w:szCs w:val="24"/>
        </w:rPr>
        <w:t xml:space="preserve">субсидии на возмещение нормативных затрат, связанных с исполнением муниципального задания; </w:t>
      </w:r>
    </w:p>
    <w:p w:rsidR="003D49D2" w:rsidRDefault="003D49D2" w:rsidP="003D49D2">
      <w:pPr>
        <w:pStyle w:val="ConsPlusNormal"/>
        <w:widowControl/>
        <w:numPr>
          <w:ilvl w:val="0"/>
          <w:numId w:val="31"/>
        </w:numPr>
        <w:tabs>
          <w:tab w:val="left" w:pos="426"/>
        </w:tabs>
        <w:ind w:left="993" w:hanging="993"/>
        <w:jc w:val="both"/>
        <w:rPr>
          <w:rFonts w:ascii="Times New Roman" w:hAnsi="Times New Roman" w:cs="Times New Roman"/>
          <w:sz w:val="24"/>
          <w:szCs w:val="24"/>
        </w:rPr>
      </w:pPr>
      <w:r w:rsidRPr="00783F61">
        <w:rPr>
          <w:rFonts w:ascii="Times New Roman" w:hAnsi="Times New Roman" w:cs="Times New Roman"/>
          <w:sz w:val="24"/>
          <w:szCs w:val="24"/>
        </w:rPr>
        <w:t>субсидии на содержание имущества;</w:t>
      </w:r>
    </w:p>
    <w:p w:rsidR="003D49D2" w:rsidRDefault="003D49D2" w:rsidP="003D49D2">
      <w:pPr>
        <w:pStyle w:val="ConsPlusNormal"/>
        <w:widowControl/>
        <w:numPr>
          <w:ilvl w:val="0"/>
          <w:numId w:val="31"/>
        </w:numPr>
        <w:tabs>
          <w:tab w:val="left" w:pos="426"/>
        </w:tabs>
        <w:ind w:left="993" w:hanging="993"/>
        <w:jc w:val="both"/>
        <w:rPr>
          <w:rFonts w:ascii="Times New Roman" w:hAnsi="Times New Roman" w:cs="Times New Roman"/>
          <w:sz w:val="24"/>
          <w:szCs w:val="24"/>
        </w:rPr>
      </w:pPr>
      <w:r w:rsidRPr="00783F61">
        <w:rPr>
          <w:rFonts w:ascii="Times New Roman" w:hAnsi="Times New Roman" w:cs="Times New Roman"/>
          <w:sz w:val="24"/>
          <w:szCs w:val="24"/>
        </w:rPr>
        <w:t>субсидии на иные цели;</w:t>
      </w:r>
    </w:p>
    <w:p w:rsidR="0032422E" w:rsidRDefault="0032422E" w:rsidP="0032422E">
      <w:pPr>
        <w:pStyle w:val="ae"/>
        <w:numPr>
          <w:ilvl w:val="0"/>
          <w:numId w:val="31"/>
        </w:numPr>
        <w:tabs>
          <w:tab w:val="left" w:pos="284"/>
        </w:tabs>
        <w:ind w:left="0" w:firstLine="0"/>
        <w:jc w:val="both"/>
        <w:rPr>
          <w:rFonts w:ascii="Times New Roman" w:hAnsi="Times New Roman" w:cs="Times New Roman"/>
          <w:lang w:val="ru-RU"/>
        </w:rPr>
      </w:pPr>
      <w:r>
        <w:rPr>
          <w:rFonts w:ascii="Times New Roman" w:hAnsi="Times New Roman" w:cs="Times New Roman"/>
          <w:lang w:val="ru-RU"/>
        </w:rPr>
        <w:t xml:space="preserve"> средств, заработанных </w:t>
      </w:r>
      <w:r>
        <w:rPr>
          <w:rFonts w:ascii="Times New Roman" w:hAnsi="Times New Roman" w:cs="Times New Roman"/>
          <w:color w:val="000000"/>
          <w:lang w:val="ru-RU"/>
        </w:rPr>
        <w:t>Учреждением</w:t>
      </w:r>
      <w:r>
        <w:rPr>
          <w:rFonts w:ascii="Times New Roman" w:hAnsi="Times New Roman" w:cs="Times New Roman"/>
          <w:lang w:val="ru-RU"/>
        </w:rPr>
        <w:t>. Доходы, полученные от указанной деятельности, остаются в распоряжении Учреждения;</w:t>
      </w:r>
    </w:p>
    <w:p w:rsidR="0032422E" w:rsidRDefault="0032422E" w:rsidP="0032422E">
      <w:pPr>
        <w:pStyle w:val="ae"/>
        <w:numPr>
          <w:ilvl w:val="0"/>
          <w:numId w:val="31"/>
        </w:numPr>
        <w:tabs>
          <w:tab w:val="left" w:pos="284"/>
        </w:tabs>
        <w:ind w:hanging="720"/>
        <w:jc w:val="both"/>
        <w:rPr>
          <w:rFonts w:ascii="Times New Roman" w:hAnsi="Times New Roman" w:cs="Times New Roman"/>
          <w:lang w:val="ru-RU"/>
        </w:rPr>
      </w:pPr>
      <w:r>
        <w:rPr>
          <w:rFonts w:ascii="Times New Roman" w:hAnsi="Times New Roman" w:cs="Times New Roman"/>
          <w:lang w:val="ru-RU"/>
        </w:rPr>
        <w:t xml:space="preserve"> оказание платных услуг;</w:t>
      </w:r>
    </w:p>
    <w:p w:rsidR="003D49D2" w:rsidRDefault="003D49D2" w:rsidP="003D49D2">
      <w:pPr>
        <w:pStyle w:val="ConsPlusNormal"/>
        <w:widowControl/>
        <w:numPr>
          <w:ilvl w:val="0"/>
          <w:numId w:val="31"/>
        </w:numPr>
        <w:tabs>
          <w:tab w:val="left" w:pos="426"/>
        </w:tabs>
        <w:ind w:left="993" w:hanging="993"/>
        <w:jc w:val="both"/>
        <w:rPr>
          <w:rFonts w:ascii="Times New Roman" w:hAnsi="Times New Roman" w:cs="Times New Roman"/>
          <w:sz w:val="24"/>
          <w:szCs w:val="24"/>
        </w:rPr>
      </w:pPr>
      <w:r w:rsidRPr="00783F61">
        <w:rPr>
          <w:rFonts w:ascii="Times New Roman" w:hAnsi="Times New Roman" w:cs="Times New Roman"/>
          <w:sz w:val="24"/>
          <w:szCs w:val="24"/>
        </w:rPr>
        <w:t>имущество, закрепленное за Учреждением на праве оперативного управления;</w:t>
      </w:r>
    </w:p>
    <w:p w:rsidR="003D49D2" w:rsidRDefault="003D49D2" w:rsidP="003D49D2">
      <w:pPr>
        <w:pStyle w:val="ConsPlusNormal"/>
        <w:widowControl/>
        <w:numPr>
          <w:ilvl w:val="0"/>
          <w:numId w:val="31"/>
        </w:numPr>
        <w:tabs>
          <w:tab w:val="left" w:pos="426"/>
        </w:tabs>
        <w:ind w:left="993" w:hanging="993"/>
        <w:jc w:val="both"/>
        <w:rPr>
          <w:rFonts w:ascii="Times New Roman" w:hAnsi="Times New Roman" w:cs="Times New Roman"/>
          <w:sz w:val="24"/>
          <w:szCs w:val="24"/>
        </w:rPr>
      </w:pPr>
      <w:r w:rsidRPr="002C3F04">
        <w:rPr>
          <w:rFonts w:ascii="Times New Roman" w:hAnsi="Times New Roman" w:cs="Times New Roman"/>
          <w:color w:val="000000"/>
          <w:sz w:val="24"/>
          <w:szCs w:val="24"/>
        </w:rPr>
        <w:t>добровольные имущественные взносы</w:t>
      </w:r>
      <w:r>
        <w:rPr>
          <w:rFonts w:ascii="Times New Roman" w:hAnsi="Times New Roman" w:cs="Times New Roman"/>
          <w:color w:val="000000"/>
          <w:sz w:val="24"/>
          <w:szCs w:val="24"/>
        </w:rPr>
        <w:t xml:space="preserve">  и  </w:t>
      </w:r>
      <w:r w:rsidRPr="002C3F04">
        <w:rPr>
          <w:rFonts w:ascii="Times New Roman" w:hAnsi="Times New Roman" w:cs="Times New Roman"/>
          <w:sz w:val="24"/>
          <w:szCs w:val="24"/>
        </w:rPr>
        <w:t>пожертвования;</w:t>
      </w:r>
    </w:p>
    <w:p w:rsidR="003D49D2" w:rsidRDefault="003D49D2" w:rsidP="003D49D2">
      <w:pPr>
        <w:pStyle w:val="ConsPlusNormal"/>
        <w:widowControl/>
        <w:numPr>
          <w:ilvl w:val="0"/>
          <w:numId w:val="31"/>
        </w:numPr>
        <w:tabs>
          <w:tab w:val="left" w:pos="426"/>
        </w:tabs>
        <w:ind w:left="993" w:hanging="993"/>
        <w:jc w:val="both"/>
        <w:rPr>
          <w:rFonts w:ascii="Times New Roman" w:hAnsi="Times New Roman" w:cs="Times New Roman"/>
          <w:sz w:val="24"/>
          <w:szCs w:val="24"/>
        </w:rPr>
      </w:pPr>
      <w:r w:rsidRPr="00783F61">
        <w:rPr>
          <w:rFonts w:ascii="Times New Roman" w:hAnsi="Times New Roman" w:cs="Times New Roman"/>
          <w:sz w:val="24"/>
          <w:szCs w:val="24"/>
        </w:rPr>
        <w:t>другие не запрещенные законодательством Российской Федерации поступления.</w:t>
      </w:r>
    </w:p>
    <w:p w:rsidR="008C49D2" w:rsidRPr="00783F61" w:rsidRDefault="000A4CEB" w:rsidP="008D422C">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8C49D2" w:rsidRPr="00783F61">
        <w:rPr>
          <w:rFonts w:ascii="Times New Roman" w:hAnsi="Times New Roman" w:cs="Times New Roman"/>
          <w:b/>
          <w:sz w:val="24"/>
          <w:szCs w:val="24"/>
        </w:rPr>
        <w:t>.1</w:t>
      </w:r>
      <w:r w:rsidR="008C49D2">
        <w:rPr>
          <w:rFonts w:ascii="Times New Roman" w:hAnsi="Times New Roman" w:cs="Times New Roman"/>
          <w:b/>
          <w:sz w:val="24"/>
          <w:szCs w:val="24"/>
        </w:rPr>
        <w:t>8</w:t>
      </w:r>
      <w:r w:rsidR="008C49D2" w:rsidRPr="00783F61">
        <w:rPr>
          <w:rFonts w:ascii="Times New Roman" w:hAnsi="Times New Roman" w:cs="Times New Roman"/>
          <w:b/>
          <w:sz w:val="24"/>
          <w:szCs w:val="24"/>
        </w:rPr>
        <w:t>.</w:t>
      </w:r>
      <w:r w:rsidR="008C49D2" w:rsidRPr="00783F61">
        <w:rPr>
          <w:rFonts w:ascii="Times New Roman" w:hAnsi="Times New Roman" w:cs="Times New Roman"/>
          <w:sz w:val="24"/>
          <w:szCs w:val="24"/>
        </w:rPr>
        <w:t xml:space="preserve"> Обеспечение </w:t>
      </w:r>
      <w:r w:rsidR="008C49D2" w:rsidRPr="00783F61">
        <w:rPr>
          <w:rFonts w:ascii="Times New Roman" w:hAnsi="Times New Roman" w:cs="Times New Roman"/>
          <w:bCs/>
          <w:sz w:val="24"/>
          <w:szCs w:val="24"/>
        </w:rPr>
        <w:t>Учреждения</w:t>
      </w:r>
      <w:r w:rsidR="008C49D2" w:rsidRPr="00783F61">
        <w:rPr>
          <w:rFonts w:ascii="Times New Roman" w:hAnsi="Times New Roman" w:cs="Times New Roman"/>
          <w:sz w:val="24"/>
          <w:szCs w:val="24"/>
        </w:rPr>
        <w:t xml:space="preserve"> учебниками и учебными пособиями, а также учебно-методическими материалами, средствами обучения и воспитания по основным образовательным программам в пределах федеральных государственных образовательных стандартов осуществляется за счет бюджетных средств выделяемых </w:t>
      </w:r>
      <w:r w:rsidR="00E41274">
        <w:rPr>
          <w:rFonts w:ascii="Times New Roman" w:hAnsi="Times New Roman" w:cs="Times New Roman"/>
          <w:sz w:val="24"/>
          <w:szCs w:val="24"/>
        </w:rPr>
        <w:t>У</w:t>
      </w:r>
      <w:r w:rsidR="008C49D2" w:rsidRPr="00783F61">
        <w:rPr>
          <w:rFonts w:ascii="Times New Roman" w:hAnsi="Times New Roman" w:cs="Times New Roman"/>
          <w:sz w:val="24"/>
          <w:szCs w:val="24"/>
        </w:rPr>
        <w:t xml:space="preserve">чреждению. </w:t>
      </w:r>
    </w:p>
    <w:p w:rsidR="00783F61" w:rsidRPr="008C49D2" w:rsidRDefault="009A4B99" w:rsidP="003D49D2">
      <w:pPr>
        <w:pStyle w:val="ConsPlusNormal"/>
        <w:widowControl/>
        <w:tabs>
          <w:tab w:val="left" w:pos="567"/>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.1</w:t>
      </w:r>
      <w:r w:rsidR="008C49D2">
        <w:rPr>
          <w:rFonts w:ascii="Times New Roman" w:hAnsi="Times New Roman" w:cs="Times New Roman"/>
          <w:b/>
          <w:sz w:val="24"/>
          <w:szCs w:val="24"/>
        </w:rPr>
        <w:t>9</w:t>
      </w:r>
      <w:r w:rsidR="009B1ADF" w:rsidRPr="00783F61">
        <w:rPr>
          <w:rFonts w:ascii="Times New Roman" w:hAnsi="Times New Roman" w:cs="Times New Roman"/>
          <w:b/>
          <w:sz w:val="24"/>
          <w:szCs w:val="24"/>
        </w:rPr>
        <w:t>.</w:t>
      </w:r>
      <w:r w:rsidR="00783F61"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 осуществляет операции с поступающими в соответствии с законодательством Российской Федерации средствами через лицевые счета, открытые в </w:t>
      </w:r>
      <w:r w:rsidR="009B1ADF" w:rsidRPr="008C49D2">
        <w:rPr>
          <w:rFonts w:ascii="Times New Roman" w:hAnsi="Times New Roman" w:cs="Times New Roman"/>
          <w:sz w:val="24"/>
          <w:szCs w:val="24"/>
        </w:rPr>
        <w:t>порядке, установленном действующим законодательством.</w:t>
      </w:r>
    </w:p>
    <w:p w:rsidR="00783F61" w:rsidRPr="00783F61" w:rsidRDefault="009A4B99" w:rsidP="008D422C">
      <w:pPr>
        <w:pStyle w:val="ConsPlusNormal"/>
        <w:widowControl/>
        <w:tabs>
          <w:tab w:val="left" w:pos="567"/>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8C49D2">
        <w:rPr>
          <w:rFonts w:ascii="Times New Roman" w:hAnsi="Times New Roman" w:cs="Times New Roman"/>
          <w:b/>
          <w:sz w:val="24"/>
          <w:szCs w:val="24"/>
        </w:rPr>
        <w:t>.</w:t>
      </w:r>
      <w:r w:rsidR="008C49D2">
        <w:rPr>
          <w:rFonts w:ascii="Times New Roman" w:hAnsi="Times New Roman" w:cs="Times New Roman"/>
          <w:b/>
          <w:sz w:val="24"/>
          <w:szCs w:val="24"/>
        </w:rPr>
        <w:t>20</w:t>
      </w:r>
      <w:r w:rsidR="009B1ADF" w:rsidRPr="008C49D2">
        <w:rPr>
          <w:rFonts w:ascii="Times New Roman" w:hAnsi="Times New Roman" w:cs="Times New Roman"/>
          <w:b/>
          <w:sz w:val="24"/>
          <w:szCs w:val="24"/>
        </w:rPr>
        <w:t>.</w:t>
      </w:r>
      <w:r w:rsidR="008C49D2" w:rsidRPr="008C49D2">
        <w:rPr>
          <w:rFonts w:ascii="Times New Roman" w:hAnsi="Times New Roman" w:cs="Times New Roman"/>
          <w:color w:val="000000"/>
          <w:sz w:val="24"/>
          <w:szCs w:val="24"/>
        </w:rPr>
        <w:t xml:space="preserve">Финансовое обеспечение выполнения муниципального задания  Учреждением осуществляется </w:t>
      </w:r>
      <w:r w:rsidR="008C49D2" w:rsidRPr="008C49D2">
        <w:rPr>
          <w:rFonts w:ascii="Times New Roman" w:hAnsi="Times New Roman" w:cs="Times New Roman"/>
          <w:sz w:val="24"/>
          <w:szCs w:val="24"/>
        </w:rPr>
        <w:t xml:space="preserve">посредством предоставления </w:t>
      </w:r>
      <w:r w:rsidR="008C49D2" w:rsidRPr="008C49D2">
        <w:rPr>
          <w:rFonts w:ascii="Times New Roman" w:hAnsi="Times New Roman" w:cs="Times New Roman"/>
          <w:color w:val="000000"/>
          <w:sz w:val="24"/>
          <w:szCs w:val="24"/>
        </w:rPr>
        <w:t xml:space="preserve">субсидий </w:t>
      </w:r>
      <w:r w:rsidR="008C49D2" w:rsidRPr="008C49D2">
        <w:rPr>
          <w:rFonts w:ascii="Times New Roman" w:hAnsi="Times New Roman" w:cs="Times New Roman"/>
          <w:sz w:val="24"/>
          <w:szCs w:val="24"/>
        </w:rPr>
        <w:t xml:space="preserve">из бюджета </w:t>
      </w:r>
      <w:r w:rsidR="008C49D2" w:rsidRPr="008C49D2">
        <w:rPr>
          <w:rFonts w:ascii="Times New Roman" w:hAnsi="Times New Roman" w:cs="Times New Roman"/>
          <w:color w:val="262626" w:themeColor="text1" w:themeTint="D9"/>
          <w:sz w:val="24"/>
          <w:szCs w:val="24"/>
        </w:rPr>
        <w:t xml:space="preserve">городского округа </w:t>
      </w:r>
      <w:r w:rsidR="008C49D2" w:rsidRPr="008C49D2">
        <w:rPr>
          <w:rFonts w:ascii="Times New Roman" w:hAnsi="Times New Roman" w:cs="Times New Roman"/>
          <w:color w:val="262626" w:themeColor="text1" w:themeTint="D9"/>
          <w:sz w:val="24"/>
          <w:szCs w:val="24"/>
        </w:rPr>
        <w:lastRenderedPageBreak/>
        <w:t xml:space="preserve">«город Каспийск»,  </w:t>
      </w:r>
      <w:r w:rsidR="008C49D2" w:rsidRPr="008C49D2">
        <w:rPr>
          <w:rFonts w:ascii="Times New Roman" w:hAnsi="Times New Roman" w:cs="Times New Roman"/>
          <w:sz w:val="24"/>
          <w:szCs w:val="24"/>
        </w:rPr>
        <w:t xml:space="preserve">за счёт субвенций из бюджета Республики Дагестан. </w:t>
      </w:r>
      <w:r w:rsidR="008C49D2" w:rsidRPr="008C49D2">
        <w:rPr>
          <w:rFonts w:ascii="Times New Roman" w:hAnsi="Times New Roman" w:cs="Times New Roman"/>
          <w:color w:val="000000"/>
          <w:sz w:val="24"/>
          <w:szCs w:val="24"/>
        </w:rPr>
        <w:t>Уменьшение объема субсидии, предоставленной на выполнение муниципального задания, в течение срока его выполнения осуществляется только при соответствующем изменении муниципального задания.</w:t>
      </w:r>
      <w:r w:rsidR="008C49D2" w:rsidRPr="008C49D2">
        <w:rPr>
          <w:rFonts w:ascii="Times New Roman" w:hAnsi="Times New Roman" w:cs="Times New Roman"/>
          <w:sz w:val="24"/>
          <w:szCs w:val="24"/>
        </w:rPr>
        <w:t>Финансовое обеспечение выполнения муниципального задания осуществляется с учетом расходов на содержание недвижимого имущества и особо ценного движимого имущества, закрепленных за Учреждением Учредителем или приобретенного Учреждением за счет средств, выделенных ему Учредителем на приобретение такого имущества, расходов на уплату налогов, в качестве объекта налогообложения по которым признается соответствующее имущество, в том числе земельные участки.</w:t>
      </w:r>
    </w:p>
    <w:p w:rsidR="00783F61" w:rsidRPr="00783F61" w:rsidRDefault="009A4B99" w:rsidP="00783F61">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w:t>
      </w:r>
      <w:r w:rsidR="0032422E">
        <w:rPr>
          <w:rFonts w:ascii="Times New Roman" w:hAnsi="Times New Roman" w:cs="Times New Roman"/>
          <w:b/>
          <w:sz w:val="24"/>
          <w:szCs w:val="24"/>
        </w:rPr>
        <w:t>2</w:t>
      </w:r>
      <w:r w:rsidR="009B1ADF" w:rsidRPr="00783F61">
        <w:rPr>
          <w:rFonts w:ascii="Times New Roman" w:hAnsi="Times New Roman" w:cs="Times New Roman"/>
          <w:b/>
          <w:sz w:val="24"/>
          <w:szCs w:val="24"/>
        </w:rPr>
        <w:t>1.</w:t>
      </w:r>
      <w:r w:rsidR="009B1ADF" w:rsidRPr="00783F61">
        <w:rPr>
          <w:rFonts w:ascii="Times New Roman" w:hAnsi="Times New Roman" w:cs="Times New Roman"/>
          <w:sz w:val="24"/>
          <w:szCs w:val="24"/>
        </w:rPr>
        <w:t xml:space="preserve"> Не допускается включение расходов на реализацию образовательной программы начального общего, основного общего и (или) среднего общего образования, а также расходов на содержание недвижимого имущества </w:t>
      </w:r>
      <w:r w:rsidR="00783F61" w:rsidRPr="00783F61">
        <w:rPr>
          <w:rFonts w:ascii="Times New Roman" w:hAnsi="Times New Roman" w:cs="Times New Roman"/>
          <w:bCs/>
          <w:sz w:val="24"/>
          <w:szCs w:val="24"/>
        </w:rPr>
        <w:t>Учреждения</w:t>
      </w:r>
      <w:r w:rsidR="009B1ADF" w:rsidRPr="00783F61">
        <w:rPr>
          <w:rFonts w:ascii="Times New Roman" w:hAnsi="Times New Roman" w:cs="Times New Roman"/>
          <w:sz w:val="24"/>
          <w:szCs w:val="24"/>
        </w:rPr>
        <w:t xml:space="preserve"> в родительскую плату за осуществление присмотра и ухода за ребенком в группах продленного дня в </w:t>
      </w:r>
      <w:r w:rsidR="00783F61" w:rsidRPr="00783F61">
        <w:rPr>
          <w:rFonts w:ascii="Times New Roman" w:hAnsi="Times New Roman" w:cs="Times New Roman"/>
          <w:bCs/>
          <w:sz w:val="24"/>
          <w:szCs w:val="24"/>
        </w:rPr>
        <w:t>Учреждении</w:t>
      </w:r>
      <w:r w:rsidR="009B1ADF" w:rsidRPr="00783F61">
        <w:rPr>
          <w:rFonts w:ascii="Times New Roman" w:hAnsi="Times New Roman" w:cs="Times New Roman"/>
          <w:sz w:val="24"/>
          <w:szCs w:val="24"/>
        </w:rPr>
        <w:t xml:space="preserve">. </w:t>
      </w:r>
    </w:p>
    <w:p w:rsidR="00EE4CA7" w:rsidRPr="00783F61" w:rsidRDefault="009A4B99" w:rsidP="00783F61">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w:t>
      </w:r>
      <w:r w:rsidR="0032422E">
        <w:rPr>
          <w:rFonts w:ascii="Times New Roman" w:hAnsi="Times New Roman" w:cs="Times New Roman"/>
          <w:b/>
          <w:sz w:val="24"/>
          <w:szCs w:val="24"/>
        </w:rPr>
        <w:t>22</w:t>
      </w:r>
      <w:r w:rsidR="009B1ADF" w:rsidRPr="00783F61">
        <w:rPr>
          <w:rFonts w:ascii="Times New Roman" w:hAnsi="Times New Roman" w:cs="Times New Roman"/>
          <w:b/>
          <w:sz w:val="24"/>
          <w:szCs w:val="24"/>
        </w:rPr>
        <w:t>.</w:t>
      </w:r>
      <w:r w:rsidR="009B1ADF" w:rsidRPr="00783F61">
        <w:rPr>
          <w:rFonts w:ascii="Times New Roman" w:hAnsi="Times New Roman" w:cs="Times New Roman"/>
          <w:sz w:val="24"/>
          <w:szCs w:val="24"/>
        </w:rPr>
        <w:t xml:space="preserve"> Доходы, полученные от приносящей доход деятельности, указанной в настоящем Уставе, и приобретенное за счет этих доходов имущество поступают в самостоятельное распоряжение </w:t>
      </w:r>
      <w:r w:rsidR="00783F61" w:rsidRPr="00783F61">
        <w:rPr>
          <w:rFonts w:ascii="Times New Roman" w:hAnsi="Times New Roman" w:cs="Times New Roman"/>
          <w:bCs/>
          <w:sz w:val="24"/>
          <w:szCs w:val="24"/>
        </w:rPr>
        <w:t>Учреждения</w:t>
      </w:r>
      <w:r w:rsidR="009B1ADF" w:rsidRPr="00783F61">
        <w:rPr>
          <w:rFonts w:ascii="Times New Roman" w:hAnsi="Times New Roman" w:cs="Times New Roman"/>
          <w:sz w:val="24"/>
          <w:szCs w:val="24"/>
        </w:rPr>
        <w:t xml:space="preserve">. </w:t>
      </w:r>
    </w:p>
    <w:p w:rsidR="00783F61" w:rsidRPr="00783F61" w:rsidRDefault="009A4B99" w:rsidP="008D422C">
      <w:pPr>
        <w:pStyle w:val="ConsPlusNormal"/>
        <w:widowControl/>
        <w:tabs>
          <w:tab w:val="left" w:pos="567"/>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w:t>
      </w:r>
      <w:r w:rsidR="0032422E">
        <w:rPr>
          <w:rFonts w:ascii="Times New Roman" w:hAnsi="Times New Roman" w:cs="Times New Roman"/>
          <w:b/>
          <w:sz w:val="24"/>
          <w:szCs w:val="24"/>
        </w:rPr>
        <w:t>23</w:t>
      </w:r>
      <w:r w:rsidR="009B1ADF" w:rsidRPr="00783F61">
        <w:rPr>
          <w:rFonts w:ascii="Times New Roman" w:hAnsi="Times New Roman" w:cs="Times New Roman"/>
          <w:b/>
          <w:sz w:val="24"/>
          <w:szCs w:val="24"/>
        </w:rPr>
        <w:t>.</w:t>
      </w:r>
      <w:r w:rsidR="00783F61"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 не вправе размещать финансовые средства на депозитах в кредитных организациях, а также совершать сделки с ценными бумагами, в случае если федеральным законодательством не будет предусмотрено иное. </w:t>
      </w:r>
    </w:p>
    <w:p w:rsidR="00783F61" w:rsidRPr="0032422E" w:rsidRDefault="009A4B99" w:rsidP="009A4B99">
      <w:pPr>
        <w:tabs>
          <w:tab w:val="left" w:pos="709"/>
        </w:tabs>
        <w:autoSpaceDE w:val="0"/>
        <w:autoSpaceDN w:val="0"/>
        <w:adjustRightInd w:val="0"/>
        <w:ind w:firstLine="567"/>
        <w:jc w:val="both"/>
        <w:rPr>
          <w:rFonts w:ascii="Times New Roman" w:hAnsi="Times New Roman" w:cs="Times New Roman"/>
          <w:lang w:val="ru-RU"/>
        </w:rPr>
      </w:pPr>
      <w:r>
        <w:rPr>
          <w:rFonts w:ascii="Times New Roman" w:hAnsi="Times New Roman" w:cs="Times New Roman"/>
          <w:b/>
          <w:lang w:val="ru-RU"/>
        </w:rPr>
        <w:t>7</w:t>
      </w:r>
      <w:r w:rsidR="009B1ADF" w:rsidRPr="0032422E">
        <w:rPr>
          <w:rFonts w:ascii="Times New Roman" w:hAnsi="Times New Roman" w:cs="Times New Roman"/>
          <w:b/>
          <w:lang w:val="ru-RU"/>
        </w:rPr>
        <w:t>.</w:t>
      </w:r>
      <w:r w:rsidR="0032422E">
        <w:rPr>
          <w:rFonts w:ascii="Times New Roman" w:hAnsi="Times New Roman" w:cs="Times New Roman"/>
          <w:b/>
          <w:lang w:val="ru-RU"/>
        </w:rPr>
        <w:t>24</w:t>
      </w:r>
      <w:r w:rsidR="009B1ADF" w:rsidRPr="0032422E">
        <w:rPr>
          <w:rFonts w:ascii="Times New Roman" w:hAnsi="Times New Roman" w:cs="Times New Roman"/>
          <w:b/>
          <w:lang w:val="ru-RU"/>
        </w:rPr>
        <w:t>.</w:t>
      </w:r>
      <w:r w:rsidR="0032422E">
        <w:rPr>
          <w:rFonts w:ascii="Times New Roman" w:hAnsi="Times New Roman" w:cs="Times New Roman"/>
          <w:color w:val="000000"/>
          <w:lang w:val="ru-RU"/>
        </w:rPr>
        <w:t>Учреждение</w:t>
      </w:r>
      <w:r w:rsidR="0032422E">
        <w:rPr>
          <w:rFonts w:ascii="Times New Roman" w:hAnsi="Times New Roman" w:cs="Times New Roman"/>
          <w:lang w:val="ru-RU"/>
        </w:rPr>
        <w:t xml:space="preserve"> самостоятельно осуществляет финансово-хозяйственную  деятельность. Ежемесячно представляет </w:t>
      </w:r>
      <w:r w:rsidR="00E41274">
        <w:rPr>
          <w:rFonts w:ascii="Times New Roman" w:hAnsi="Times New Roman" w:cs="Times New Roman"/>
          <w:lang w:val="ru-RU"/>
        </w:rPr>
        <w:t>У</w:t>
      </w:r>
      <w:r w:rsidR="0032422E">
        <w:rPr>
          <w:rFonts w:ascii="Times New Roman" w:hAnsi="Times New Roman" w:cs="Times New Roman"/>
          <w:lang w:val="ru-RU"/>
        </w:rPr>
        <w:t xml:space="preserve">чредителю отчет о поступлении и расходовании средств. </w:t>
      </w:r>
      <w:r w:rsidR="009B1ADF" w:rsidRPr="0032422E">
        <w:rPr>
          <w:rFonts w:ascii="Times New Roman" w:hAnsi="Times New Roman" w:cs="Times New Roman"/>
          <w:lang w:val="ru-RU"/>
        </w:rPr>
        <w:t xml:space="preserve">Учреждение ведет налоговый учет, бухгалтерский учет и статистическую отчетность о результатах хозяйственной и иной деятельности в порядке, установленном действующим законодательством. </w:t>
      </w:r>
    </w:p>
    <w:p w:rsidR="00783F61" w:rsidRPr="00783F61" w:rsidRDefault="009A4B99" w:rsidP="008D422C">
      <w:pPr>
        <w:pStyle w:val="ConsPlusNormal"/>
        <w:widowControl/>
        <w:tabs>
          <w:tab w:val="left" w:pos="709"/>
        </w:tabs>
        <w:ind w:firstLine="0"/>
        <w:jc w:val="both"/>
        <w:outlineLvl w:val="1"/>
        <w:rPr>
          <w:rFonts w:ascii="Times New Roman" w:hAnsi="Times New Roman" w:cs="Times New Roman"/>
          <w:sz w:val="24"/>
          <w:szCs w:val="24"/>
        </w:rPr>
      </w:pPr>
      <w:r>
        <w:rPr>
          <w:rFonts w:ascii="Times New Roman" w:hAnsi="Times New Roman" w:cs="Times New Roman"/>
          <w:sz w:val="24"/>
          <w:szCs w:val="24"/>
        </w:rPr>
        <w:t xml:space="preserve">  7</w:t>
      </w:r>
      <w:r w:rsidR="009B1ADF" w:rsidRPr="00783F61">
        <w:rPr>
          <w:rFonts w:ascii="Times New Roman" w:hAnsi="Times New Roman" w:cs="Times New Roman"/>
          <w:b/>
          <w:sz w:val="24"/>
          <w:szCs w:val="24"/>
        </w:rPr>
        <w:t>.2</w:t>
      </w:r>
      <w:r w:rsidR="0032422E">
        <w:rPr>
          <w:rFonts w:ascii="Times New Roman" w:hAnsi="Times New Roman" w:cs="Times New Roman"/>
          <w:b/>
          <w:sz w:val="24"/>
          <w:szCs w:val="24"/>
        </w:rPr>
        <w:t>5</w:t>
      </w:r>
      <w:r w:rsidR="009B1ADF" w:rsidRPr="00783F61">
        <w:rPr>
          <w:rFonts w:ascii="Times New Roman" w:hAnsi="Times New Roman" w:cs="Times New Roman"/>
          <w:b/>
          <w:sz w:val="24"/>
          <w:szCs w:val="24"/>
        </w:rPr>
        <w:t>.</w:t>
      </w:r>
      <w:r w:rsidR="00783F61"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 вправе по согласованию с Учредителем передавать некоммерческим организациям в качестве их учредителя или участника денежные средства (если иное не установлено условиями их предоставления) и иное имущество, за исключением особо ценного движимого имущества, закрепленного за </w:t>
      </w:r>
      <w:r w:rsidR="00783F61" w:rsidRPr="00783F61">
        <w:rPr>
          <w:rFonts w:ascii="Times New Roman" w:hAnsi="Times New Roman" w:cs="Times New Roman"/>
          <w:bCs/>
          <w:sz w:val="24"/>
          <w:szCs w:val="24"/>
        </w:rPr>
        <w:t>Учреждением</w:t>
      </w:r>
      <w:r w:rsidR="009B1ADF" w:rsidRPr="00783F61">
        <w:rPr>
          <w:rFonts w:ascii="Times New Roman" w:hAnsi="Times New Roman" w:cs="Times New Roman"/>
          <w:sz w:val="24"/>
          <w:szCs w:val="24"/>
        </w:rPr>
        <w:t xml:space="preserve"> или приобретенного </w:t>
      </w:r>
      <w:r w:rsidR="00783F61" w:rsidRPr="00783F61">
        <w:rPr>
          <w:rFonts w:ascii="Times New Roman" w:hAnsi="Times New Roman" w:cs="Times New Roman"/>
          <w:bCs/>
          <w:sz w:val="24"/>
          <w:szCs w:val="24"/>
        </w:rPr>
        <w:t>Учреждение</w:t>
      </w:r>
      <w:r w:rsidR="00783F61" w:rsidRPr="00783F61">
        <w:rPr>
          <w:rFonts w:ascii="Times New Roman" w:hAnsi="Times New Roman" w:cs="Times New Roman"/>
          <w:sz w:val="24"/>
          <w:szCs w:val="24"/>
        </w:rPr>
        <w:t>м</w:t>
      </w:r>
      <w:r w:rsidR="009B1ADF" w:rsidRPr="00783F61">
        <w:rPr>
          <w:rFonts w:ascii="Times New Roman" w:hAnsi="Times New Roman" w:cs="Times New Roman"/>
          <w:sz w:val="24"/>
          <w:szCs w:val="24"/>
        </w:rPr>
        <w:t xml:space="preserve"> за счет средств, выделенных ей Учредителем на приобретение такого имущества, а также недвижимого имущества. </w:t>
      </w:r>
    </w:p>
    <w:p w:rsidR="00783F61" w:rsidRDefault="009A4B99" w:rsidP="008D422C">
      <w:pPr>
        <w:pStyle w:val="ConsPlusNormal"/>
        <w:widowControl/>
        <w:tabs>
          <w:tab w:val="left" w:pos="567"/>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.2</w:t>
      </w:r>
      <w:r w:rsidR="0032422E">
        <w:rPr>
          <w:rFonts w:ascii="Times New Roman" w:hAnsi="Times New Roman" w:cs="Times New Roman"/>
          <w:b/>
          <w:sz w:val="24"/>
          <w:szCs w:val="24"/>
        </w:rPr>
        <w:t>6</w:t>
      </w:r>
      <w:r w:rsidR="009B1ADF" w:rsidRPr="00783F61">
        <w:rPr>
          <w:rFonts w:ascii="Times New Roman" w:hAnsi="Times New Roman" w:cs="Times New Roman"/>
          <w:b/>
          <w:sz w:val="24"/>
          <w:szCs w:val="24"/>
        </w:rPr>
        <w:t>.</w:t>
      </w:r>
      <w:r w:rsidR="009B1ADF" w:rsidRPr="00783F61">
        <w:rPr>
          <w:rFonts w:ascii="Times New Roman" w:hAnsi="Times New Roman" w:cs="Times New Roman"/>
          <w:sz w:val="24"/>
          <w:szCs w:val="24"/>
        </w:rPr>
        <w:t xml:space="preserve"> Крупная сделка может быть совершена </w:t>
      </w:r>
      <w:r w:rsidR="00783F61" w:rsidRPr="00783F61">
        <w:rPr>
          <w:rFonts w:ascii="Times New Roman" w:hAnsi="Times New Roman" w:cs="Times New Roman"/>
          <w:bCs/>
          <w:sz w:val="24"/>
          <w:szCs w:val="24"/>
        </w:rPr>
        <w:t>Учреждение</w:t>
      </w:r>
      <w:r w:rsidR="00783F61" w:rsidRPr="00783F61">
        <w:rPr>
          <w:rFonts w:ascii="Times New Roman" w:hAnsi="Times New Roman" w:cs="Times New Roman"/>
          <w:sz w:val="24"/>
          <w:szCs w:val="24"/>
        </w:rPr>
        <w:t>м</w:t>
      </w:r>
      <w:r w:rsidR="009B1ADF" w:rsidRPr="00783F61">
        <w:rPr>
          <w:rFonts w:ascii="Times New Roman" w:hAnsi="Times New Roman" w:cs="Times New Roman"/>
          <w:sz w:val="24"/>
          <w:szCs w:val="24"/>
        </w:rPr>
        <w:t xml:space="preserve"> только с предварительного согласия Учредителя.Крупной сделкой признается сделка или несколько взаимосвязанных между собой сделок, связанных с распоряжением денежными средствами, отчуждением иного имущества (которым в соответствии с федеральным законом </w:t>
      </w:r>
      <w:r w:rsidR="00783F61"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вправе распоряжаться самостоятельно), а также передачей такого имущества в пользование или залог при условии, что цена такой сделки или стоимость отчуждаемого или передаваемого имущества превышает 10 процентов балансовой стоимости активов </w:t>
      </w:r>
      <w:r w:rsidR="00783F61" w:rsidRPr="00783F61">
        <w:rPr>
          <w:rFonts w:ascii="Times New Roman" w:hAnsi="Times New Roman" w:cs="Times New Roman"/>
          <w:bCs/>
          <w:sz w:val="24"/>
          <w:szCs w:val="24"/>
        </w:rPr>
        <w:t>Учреждения</w:t>
      </w:r>
      <w:r w:rsidR="009B1ADF" w:rsidRPr="00783F61">
        <w:rPr>
          <w:rFonts w:ascii="Times New Roman" w:hAnsi="Times New Roman" w:cs="Times New Roman"/>
          <w:sz w:val="24"/>
          <w:szCs w:val="24"/>
        </w:rPr>
        <w:t xml:space="preserve">, определяемой по данным его бухгалтерской отчетности на последнюю отчетную дату. Крупная сделка, совершенная без предварительного согласия Учредителя, может быть признана недействительной по иску </w:t>
      </w:r>
      <w:r w:rsidR="00783F61" w:rsidRPr="00783F61">
        <w:rPr>
          <w:rFonts w:ascii="Times New Roman" w:hAnsi="Times New Roman" w:cs="Times New Roman"/>
          <w:bCs/>
          <w:sz w:val="24"/>
          <w:szCs w:val="24"/>
        </w:rPr>
        <w:t>Учреждения</w:t>
      </w:r>
      <w:r w:rsidR="009B1ADF" w:rsidRPr="00783F61">
        <w:rPr>
          <w:rFonts w:ascii="Times New Roman" w:hAnsi="Times New Roman" w:cs="Times New Roman"/>
          <w:sz w:val="24"/>
          <w:szCs w:val="24"/>
        </w:rPr>
        <w:t xml:space="preserve">или ее Учредителя, если будет доказано, что другая сторона в сделке знала или должна была знать об отсутствии предварительного согласия Учредителя. </w:t>
      </w:r>
    </w:p>
    <w:p w:rsidR="005636CB" w:rsidRPr="00783F61" w:rsidRDefault="009A4B99" w:rsidP="005636CB">
      <w:pPr>
        <w:pStyle w:val="ConsPlusNormal"/>
        <w:widowControl/>
        <w:tabs>
          <w:tab w:val="left" w:pos="709"/>
        </w:tabs>
        <w:ind w:firstLine="567"/>
        <w:jc w:val="both"/>
        <w:outlineLvl w:val="1"/>
        <w:rPr>
          <w:rFonts w:ascii="Times New Roman" w:hAnsi="Times New Roman" w:cs="Times New Roman"/>
          <w:sz w:val="24"/>
          <w:szCs w:val="24"/>
        </w:rPr>
      </w:pPr>
      <w:r>
        <w:rPr>
          <w:rFonts w:ascii="Times New Roman" w:hAnsi="Times New Roman" w:cs="Times New Roman"/>
          <w:b/>
          <w:bCs/>
          <w:sz w:val="24"/>
          <w:szCs w:val="24"/>
        </w:rPr>
        <w:t xml:space="preserve"> 7</w:t>
      </w:r>
      <w:r w:rsidR="005636CB" w:rsidRPr="00181112">
        <w:rPr>
          <w:rFonts w:ascii="Times New Roman" w:hAnsi="Times New Roman" w:cs="Times New Roman"/>
          <w:b/>
          <w:bCs/>
          <w:sz w:val="24"/>
          <w:szCs w:val="24"/>
        </w:rPr>
        <w:t>.</w:t>
      </w:r>
      <w:r w:rsidR="005636CB">
        <w:rPr>
          <w:rFonts w:ascii="Times New Roman" w:hAnsi="Times New Roman" w:cs="Times New Roman"/>
          <w:b/>
          <w:bCs/>
          <w:sz w:val="24"/>
          <w:szCs w:val="24"/>
        </w:rPr>
        <w:t>27</w:t>
      </w:r>
      <w:r w:rsidR="005636CB" w:rsidRPr="00181112">
        <w:rPr>
          <w:rFonts w:ascii="Times New Roman" w:hAnsi="Times New Roman" w:cs="Times New Roman"/>
          <w:b/>
          <w:bCs/>
          <w:sz w:val="24"/>
          <w:szCs w:val="24"/>
        </w:rPr>
        <w:t>.</w:t>
      </w:r>
      <w:r w:rsidR="005636CB" w:rsidRPr="00181112">
        <w:rPr>
          <w:rFonts w:ascii="Times New Roman" w:hAnsi="Times New Roman" w:cs="Times New Roman"/>
          <w:sz w:val="24"/>
          <w:szCs w:val="24"/>
        </w:rPr>
        <w:t xml:space="preserve"> Имущество Учреждения и риски, связанные с его деятельностью, страхуются в соответствии с действующим законодательством.</w:t>
      </w:r>
    </w:p>
    <w:p w:rsidR="0032422E" w:rsidRPr="00783F61" w:rsidRDefault="009A4B99" w:rsidP="008D422C">
      <w:pPr>
        <w:pStyle w:val="ConsPlusNormal"/>
        <w:widowControl/>
        <w:tabs>
          <w:tab w:val="left" w:pos="567"/>
          <w:tab w:val="left" w:pos="709"/>
        </w:tabs>
        <w:ind w:firstLine="0"/>
        <w:jc w:val="both"/>
        <w:outlineLvl w:val="1"/>
        <w:rPr>
          <w:rFonts w:ascii="Times New Roman" w:hAnsi="Times New Roman" w:cs="Times New Roman"/>
          <w:sz w:val="24"/>
          <w:szCs w:val="24"/>
        </w:rPr>
      </w:pPr>
      <w:r>
        <w:rPr>
          <w:rFonts w:ascii="Times New Roman" w:hAnsi="Times New Roman" w:cs="Times New Roman"/>
          <w:b/>
          <w:sz w:val="24"/>
          <w:szCs w:val="24"/>
        </w:rPr>
        <w:t>7</w:t>
      </w:r>
      <w:r w:rsidR="009B1ADF" w:rsidRPr="00783F61">
        <w:rPr>
          <w:rFonts w:ascii="Times New Roman" w:hAnsi="Times New Roman" w:cs="Times New Roman"/>
          <w:b/>
          <w:sz w:val="24"/>
          <w:szCs w:val="24"/>
        </w:rPr>
        <w:t>.2</w:t>
      </w:r>
      <w:r w:rsidR="005636CB">
        <w:rPr>
          <w:rFonts w:ascii="Times New Roman" w:hAnsi="Times New Roman" w:cs="Times New Roman"/>
          <w:b/>
          <w:sz w:val="24"/>
          <w:szCs w:val="24"/>
        </w:rPr>
        <w:t>8</w:t>
      </w:r>
      <w:r w:rsidR="009B1ADF" w:rsidRPr="00783F61">
        <w:rPr>
          <w:rFonts w:ascii="Times New Roman" w:hAnsi="Times New Roman" w:cs="Times New Roman"/>
          <w:b/>
          <w:sz w:val="24"/>
          <w:szCs w:val="24"/>
        </w:rPr>
        <w:t>.</w:t>
      </w:r>
      <w:r w:rsidR="00783F61" w:rsidRPr="00783F61">
        <w:rPr>
          <w:rFonts w:ascii="Times New Roman" w:hAnsi="Times New Roman" w:cs="Times New Roman"/>
          <w:bCs/>
          <w:sz w:val="24"/>
          <w:szCs w:val="24"/>
        </w:rPr>
        <w:t>Учреждение</w:t>
      </w:r>
      <w:r w:rsidR="009B1ADF" w:rsidRPr="00783F61">
        <w:rPr>
          <w:rFonts w:ascii="Times New Roman" w:hAnsi="Times New Roman" w:cs="Times New Roman"/>
          <w:sz w:val="24"/>
          <w:szCs w:val="24"/>
        </w:rPr>
        <w:t xml:space="preserve"> отвечает по своим обязательствам всем находящимся у неё на праве оперативного управления имуществом как закрепленным за ней, так и приобретенным за счет доходов, полученных от приносящей доход деятельности, за исключением особо ценного движимого имущества, закрепленного за </w:t>
      </w:r>
      <w:r w:rsidR="00783F61" w:rsidRPr="00783F61">
        <w:rPr>
          <w:rFonts w:ascii="Times New Roman" w:hAnsi="Times New Roman" w:cs="Times New Roman"/>
          <w:bCs/>
          <w:sz w:val="24"/>
          <w:szCs w:val="24"/>
        </w:rPr>
        <w:t>Учреждение</w:t>
      </w:r>
      <w:r w:rsidR="00783F61" w:rsidRPr="00783F61">
        <w:rPr>
          <w:rFonts w:ascii="Times New Roman" w:hAnsi="Times New Roman" w:cs="Times New Roman"/>
          <w:sz w:val="24"/>
          <w:szCs w:val="24"/>
        </w:rPr>
        <w:t>м</w:t>
      </w:r>
      <w:r w:rsidR="009B1ADF" w:rsidRPr="00783F61">
        <w:rPr>
          <w:rFonts w:ascii="Times New Roman" w:hAnsi="Times New Roman" w:cs="Times New Roman"/>
          <w:sz w:val="24"/>
          <w:szCs w:val="24"/>
        </w:rPr>
        <w:t xml:space="preserve"> или приобретенного </w:t>
      </w:r>
      <w:r w:rsidR="00783F61" w:rsidRPr="00783F61">
        <w:rPr>
          <w:rFonts w:ascii="Times New Roman" w:hAnsi="Times New Roman" w:cs="Times New Roman"/>
          <w:bCs/>
          <w:sz w:val="24"/>
          <w:szCs w:val="24"/>
        </w:rPr>
        <w:t>Учреждение</w:t>
      </w:r>
      <w:r w:rsidR="00783F61" w:rsidRPr="00783F61">
        <w:rPr>
          <w:rFonts w:ascii="Times New Roman" w:hAnsi="Times New Roman" w:cs="Times New Roman"/>
          <w:sz w:val="24"/>
          <w:szCs w:val="24"/>
        </w:rPr>
        <w:t>м</w:t>
      </w:r>
      <w:r w:rsidR="009B1ADF" w:rsidRPr="00783F61">
        <w:rPr>
          <w:rFonts w:ascii="Times New Roman" w:hAnsi="Times New Roman" w:cs="Times New Roman"/>
          <w:sz w:val="24"/>
          <w:szCs w:val="24"/>
        </w:rPr>
        <w:t xml:space="preserve"> за счет выделенных Учредителем средств, а также недвижимого имущества. </w:t>
      </w:r>
    </w:p>
    <w:p w:rsidR="00B51C2D" w:rsidRPr="00181112" w:rsidRDefault="009A4B99" w:rsidP="0032422E">
      <w:pPr>
        <w:pStyle w:val="ConsPlusNormal"/>
        <w:widowControl/>
        <w:tabs>
          <w:tab w:val="left" w:pos="567"/>
          <w:tab w:val="left" w:pos="709"/>
        </w:tabs>
        <w:ind w:firstLine="0"/>
        <w:jc w:val="both"/>
        <w:outlineLvl w:val="1"/>
        <w:rPr>
          <w:rFonts w:ascii="Times New Roman" w:hAnsi="Times New Roman" w:cs="Times New Roman"/>
          <w:b/>
          <w:bCs/>
          <w:sz w:val="24"/>
          <w:szCs w:val="24"/>
        </w:rPr>
      </w:pPr>
      <w:r>
        <w:rPr>
          <w:rFonts w:ascii="Times New Roman" w:hAnsi="Times New Roman" w:cs="Times New Roman"/>
          <w:b/>
          <w:sz w:val="24"/>
          <w:szCs w:val="24"/>
        </w:rPr>
        <w:t>7</w:t>
      </w:r>
      <w:r w:rsidR="0032422E" w:rsidRPr="0032422E">
        <w:rPr>
          <w:rFonts w:ascii="Times New Roman" w:hAnsi="Times New Roman" w:cs="Times New Roman"/>
          <w:b/>
          <w:sz w:val="24"/>
          <w:szCs w:val="24"/>
        </w:rPr>
        <w:t>.2</w:t>
      </w:r>
      <w:r w:rsidR="005636CB">
        <w:rPr>
          <w:rFonts w:ascii="Times New Roman" w:hAnsi="Times New Roman" w:cs="Times New Roman"/>
          <w:b/>
          <w:sz w:val="24"/>
          <w:szCs w:val="24"/>
        </w:rPr>
        <w:t>9</w:t>
      </w:r>
      <w:r w:rsidR="0032422E" w:rsidRPr="0032422E">
        <w:rPr>
          <w:rFonts w:ascii="Times New Roman" w:hAnsi="Times New Roman" w:cs="Times New Roman"/>
          <w:b/>
          <w:sz w:val="24"/>
          <w:szCs w:val="24"/>
        </w:rPr>
        <w:t>.</w:t>
      </w:r>
      <w:r w:rsidR="009B1ADF" w:rsidRPr="00783F61">
        <w:rPr>
          <w:rFonts w:ascii="Times New Roman" w:hAnsi="Times New Roman" w:cs="Times New Roman"/>
          <w:sz w:val="24"/>
          <w:szCs w:val="24"/>
        </w:rPr>
        <w:t xml:space="preserve">Учредитель не несет ответственности по обязательствам </w:t>
      </w:r>
      <w:r w:rsidR="00783F61" w:rsidRPr="00783F61">
        <w:rPr>
          <w:rFonts w:ascii="Times New Roman" w:hAnsi="Times New Roman" w:cs="Times New Roman"/>
          <w:bCs/>
          <w:sz w:val="24"/>
          <w:szCs w:val="24"/>
        </w:rPr>
        <w:t>Учреждения.</w:t>
      </w:r>
    </w:p>
    <w:p w:rsidR="0032422E" w:rsidRPr="00181112" w:rsidRDefault="009A4B99" w:rsidP="0032422E">
      <w:pPr>
        <w:pStyle w:val="ConsPlusNonformat"/>
        <w:widowControl/>
        <w:ind w:firstLine="567"/>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7</w:t>
      </w:r>
      <w:r w:rsidR="0032422E" w:rsidRPr="00181112">
        <w:rPr>
          <w:rFonts w:ascii="Times New Roman" w:hAnsi="Times New Roman" w:cs="Times New Roman"/>
          <w:b/>
          <w:bCs/>
          <w:sz w:val="24"/>
          <w:szCs w:val="24"/>
        </w:rPr>
        <w:t>.</w:t>
      </w:r>
      <w:r w:rsidR="005636CB">
        <w:rPr>
          <w:rFonts w:ascii="Times New Roman" w:hAnsi="Times New Roman" w:cs="Times New Roman"/>
          <w:b/>
          <w:bCs/>
          <w:sz w:val="24"/>
          <w:szCs w:val="24"/>
        </w:rPr>
        <w:t>30</w:t>
      </w:r>
      <w:r w:rsidR="0032422E" w:rsidRPr="00181112">
        <w:rPr>
          <w:rFonts w:ascii="Times New Roman" w:hAnsi="Times New Roman" w:cs="Times New Roman"/>
          <w:b/>
          <w:bCs/>
          <w:sz w:val="24"/>
          <w:szCs w:val="24"/>
        </w:rPr>
        <w:t>.</w:t>
      </w:r>
      <w:r w:rsidR="0032422E" w:rsidRPr="00181112">
        <w:rPr>
          <w:rFonts w:ascii="Times New Roman" w:hAnsi="Times New Roman" w:cs="Times New Roman"/>
          <w:sz w:val="24"/>
          <w:szCs w:val="24"/>
        </w:rPr>
        <w:t xml:space="preserve"> Оплата труда  работников </w:t>
      </w:r>
      <w:r w:rsidR="0032422E" w:rsidRPr="00181112">
        <w:rPr>
          <w:rFonts w:ascii="Times New Roman" w:hAnsi="Times New Roman" w:cs="Times New Roman"/>
          <w:color w:val="000000"/>
          <w:sz w:val="24"/>
          <w:szCs w:val="24"/>
        </w:rPr>
        <w:t>Учреждения</w:t>
      </w:r>
      <w:r w:rsidR="0032422E" w:rsidRPr="00181112">
        <w:rPr>
          <w:rFonts w:ascii="Times New Roman" w:hAnsi="Times New Roman" w:cs="Times New Roman"/>
          <w:sz w:val="24"/>
          <w:szCs w:val="24"/>
        </w:rPr>
        <w:t xml:space="preserve"> производится в соответствии с новой системы  оплаты труда (НСОТ).</w:t>
      </w:r>
    </w:p>
    <w:p w:rsidR="0032422E" w:rsidRPr="00181112" w:rsidRDefault="009A4B99" w:rsidP="0032422E">
      <w:pPr>
        <w:pStyle w:val="ConsPlusNonformat"/>
        <w:widowControl/>
        <w:ind w:firstLine="567"/>
        <w:jc w:val="both"/>
        <w:rPr>
          <w:rFonts w:ascii="Times New Roman" w:hAnsi="Times New Roman" w:cs="Times New Roman"/>
          <w:sz w:val="24"/>
          <w:szCs w:val="24"/>
        </w:rPr>
      </w:pPr>
      <w:r>
        <w:rPr>
          <w:rFonts w:ascii="Times New Roman" w:hAnsi="Times New Roman" w:cs="Times New Roman"/>
          <w:b/>
          <w:bCs/>
          <w:sz w:val="24"/>
          <w:szCs w:val="24"/>
        </w:rPr>
        <w:t xml:space="preserve"> 7</w:t>
      </w:r>
      <w:r w:rsidR="0032422E" w:rsidRPr="00181112">
        <w:rPr>
          <w:rFonts w:ascii="Times New Roman" w:hAnsi="Times New Roman" w:cs="Times New Roman"/>
          <w:b/>
          <w:bCs/>
          <w:sz w:val="24"/>
          <w:szCs w:val="24"/>
        </w:rPr>
        <w:t>.</w:t>
      </w:r>
      <w:r w:rsidR="0032422E">
        <w:rPr>
          <w:rFonts w:ascii="Times New Roman" w:hAnsi="Times New Roman" w:cs="Times New Roman"/>
          <w:b/>
          <w:bCs/>
          <w:sz w:val="24"/>
          <w:szCs w:val="24"/>
        </w:rPr>
        <w:t>3</w:t>
      </w:r>
      <w:r w:rsidR="005636CB">
        <w:rPr>
          <w:rFonts w:ascii="Times New Roman" w:hAnsi="Times New Roman" w:cs="Times New Roman"/>
          <w:b/>
          <w:bCs/>
          <w:sz w:val="24"/>
          <w:szCs w:val="24"/>
        </w:rPr>
        <w:t>1</w:t>
      </w:r>
      <w:r w:rsidR="0032422E" w:rsidRPr="00181112">
        <w:rPr>
          <w:rFonts w:ascii="Times New Roman" w:hAnsi="Times New Roman" w:cs="Times New Roman"/>
          <w:b/>
          <w:bCs/>
          <w:sz w:val="24"/>
          <w:szCs w:val="24"/>
        </w:rPr>
        <w:t>.</w:t>
      </w:r>
      <w:r w:rsidR="0032422E" w:rsidRPr="00181112">
        <w:rPr>
          <w:rFonts w:ascii="Times New Roman" w:hAnsi="Times New Roman" w:cs="Times New Roman"/>
          <w:sz w:val="24"/>
          <w:szCs w:val="24"/>
        </w:rPr>
        <w:t xml:space="preserve"> В  пределах  фонда  заработной  платы  работникам  </w:t>
      </w:r>
      <w:r w:rsidR="0032422E" w:rsidRPr="00181112">
        <w:rPr>
          <w:rFonts w:ascii="Times New Roman" w:hAnsi="Times New Roman" w:cs="Times New Roman"/>
          <w:color w:val="000000"/>
          <w:sz w:val="24"/>
          <w:szCs w:val="24"/>
        </w:rPr>
        <w:t>Учреждения</w:t>
      </w:r>
      <w:r w:rsidR="0032422E" w:rsidRPr="00181112">
        <w:rPr>
          <w:rFonts w:ascii="Times New Roman" w:hAnsi="Times New Roman" w:cs="Times New Roman"/>
          <w:sz w:val="24"/>
          <w:szCs w:val="24"/>
        </w:rPr>
        <w:t xml:space="preserve"> устанавливаются надбавки, премии и  другие выплаты стимулирующего характера.</w:t>
      </w:r>
    </w:p>
    <w:p w:rsidR="0032422E" w:rsidRPr="00181112" w:rsidRDefault="009A4B99" w:rsidP="0032422E">
      <w:pPr>
        <w:pStyle w:val="ConsPlusNonformat"/>
        <w:widowControl/>
        <w:ind w:firstLine="567"/>
        <w:jc w:val="both"/>
        <w:rPr>
          <w:rFonts w:ascii="Times New Roman" w:hAnsi="Times New Roman" w:cs="Times New Roman"/>
          <w:sz w:val="24"/>
          <w:szCs w:val="24"/>
        </w:rPr>
      </w:pPr>
      <w:r>
        <w:rPr>
          <w:rFonts w:ascii="Times New Roman" w:hAnsi="Times New Roman" w:cs="Times New Roman"/>
          <w:b/>
          <w:bCs/>
          <w:sz w:val="24"/>
          <w:szCs w:val="24"/>
        </w:rPr>
        <w:t xml:space="preserve"> 7</w:t>
      </w:r>
      <w:r w:rsidR="0032422E" w:rsidRPr="00181112">
        <w:rPr>
          <w:rFonts w:ascii="Times New Roman" w:hAnsi="Times New Roman" w:cs="Times New Roman"/>
          <w:b/>
          <w:bCs/>
          <w:sz w:val="24"/>
          <w:szCs w:val="24"/>
        </w:rPr>
        <w:t>.</w:t>
      </w:r>
      <w:r w:rsidR="0032422E">
        <w:rPr>
          <w:rFonts w:ascii="Times New Roman" w:hAnsi="Times New Roman" w:cs="Times New Roman"/>
          <w:b/>
          <w:bCs/>
          <w:sz w:val="24"/>
          <w:szCs w:val="24"/>
        </w:rPr>
        <w:t>3</w:t>
      </w:r>
      <w:r w:rsidR="005636CB">
        <w:rPr>
          <w:rFonts w:ascii="Times New Roman" w:hAnsi="Times New Roman" w:cs="Times New Roman"/>
          <w:b/>
          <w:bCs/>
          <w:sz w:val="24"/>
          <w:szCs w:val="24"/>
        </w:rPr>
        <w:t>2</w:t>
      </w:r>
      <w:r w:rsidR="0032422E" w:rsidRPr="00181112">
        <w:rPr>
          <w:rFonts w:ascii="Times New Roman" w:hAnsi="Times New Roman" w:cs="Times New Roman"/>
          <w:sz w:val="24"/>
          <w:szCs w:val="24"/>
        </w:rPr>
        <w:t xml:space="preserve">.  </w:t>
      </w:r>
      <w:r w:rsidR="0032422E" w:rsidRPr="00181112">
        <w:rPr>
          <w:rFonts w:ascii="Times New Roman" w:hAnsi="Times New Roman" w:cs="Times New Roman"/>
          <w:color w:val="000000"/>
          <w:sz w:val="24"/>
          <w:szCs w:val="24"/>
        </w:rPr>
        <w:t>Учреждения</w:t>
      </w:r>
      <w:r w:rsidR="0032422E" w:rsidRPr="00181112">
        <w:rPr>
          <w:rFonts w:ascii="Times New Roman" w:hAnsi="Times New Roman" w:cs="Times New Roman"/>
          <w:sz w:val="24"/>
          <w:szCs w:val="24"/>
        </w:rPr>
        <w:t xml:space="preserve"> выдает  заработную  плату  в  установленные  сроки.</w:t>
      </w:r>
    </w:p>
    <w:p w:rsidR="0032422E" w:rsidRPr="00181112" w:rsidRDefault="009A4B99" w:rsidP="0032422E">
      <w:pPr>
        <w:tabs>
          <w:tab w:val="left" w:pos="709"/>
        </w:tabs>
        <w:ind w:firstLine="567"/>
        <w:jc w:val="both"/>
        <w:rPr>
          <w:rFonts w:ascii="Times New Roman" w:hAnsi="Times New Roman" w:cs="Times New Roman"/>
          <w:lang w:val="ru-RU"/>
        </w:rPr>
      </w:pPr>
      <w:r>
        <w:rPr>
          <w:rFonts w:ascii="Times New Roman" w:hAnsi="Times New Roman" w:cs="Times New Roman"/>
          <w:b/>
          <w:bCs/>
          <w:lang w:val="ru-RU"/>
        </w:rPr>
        <w:t xml:space="preserve"> 7</w:t>
      </w:r>
      <w:r w:rsidR="0032422E" w:rsidRPr="00181112">
        <w:rPr>
          <w:rFonts w:ascii="Times New Roman" w:hAnsi="Times New Roman" w:cs="Times New Roman"/>
          <w:b/>
          <w:bCs/>
          <w:lang w:val="ru-RU"/>
        </w:rPr>
        <w:t>.</w:t>
      </w:r>
      <w:r w:rsidR="0032422E">
        <w:rPr>
          <w:rFonts w:ascii="Times New Roman" w:hAnsi="Times New Roman" w:cs="Times New Roman"/>
          <w:b/>
          <w:bCs/>
          <w:lang w:val="ru-RU"/>
        </w:rPr>
        <w:t>3</w:t>
      </w:r>
      <w:r w:rsidR="005636CB">
        <w:rPr>
          <w:rFonts w:ascii="Times New Roman" w:hAnsi="Times New Roman" w:cs="Times New Roman"/>
          <w:b/>
          <w:bCs/>
          <w:lang w:val="ru-RU"/>
        </w:rPr>
        <w:t>3</w:t>
      </w:r>
      <w:r w:rsidR="0032422E">
        <w:rPr>
          <w:rFonts w:ascii="Times New Roman" w:hAnsi="Times New Roman" w:cs="Times New Roman"/>
          <w:b/>
          <w:bCs/>
          <w:lang w:val="ru-RU"/>
        </w:rPr>
        <w:t xml:space="preserve">. </w:t>
      </w:r>
      <w:r w:rsidR="0032422E" w:rsidRPr="00181112">
        <w:rPr>
          <w:rFonts w:ascii="Times New Roman" w:hAnsi="Times New Roman" w:cs="Times New Roman"/>
          <w:lang w:val="ru-RU"/>
        </w:rPr>
        <w:t>Заключение и оплата Учреждением государственных контрактов, иных договоров, подлежащих исполнению за счет бюджетных средств, производятся от имени органа местного самоуправления в пределах доведенных Учреждению лимитов бюджетных обязательств и с учетом принятых и неисполненных обязательств.</w:t>
      </w:r>
    </w:p>
    <w:p w:rsidR="00CD50B1" w:rsidRPr="005636CB" w:rsidRDefault="009A4B99" w:rsidP="008D422C">
      <w:pPr>
        <w:tabs>
          <w:tab w:val="left" w:pos="709"/>
        </w:tabs>
        <w:ind w:firstLine="567"/>
        <w:jc w:val="both"/>
        <w:rPr>
          <w:rFonts w:ascii="Times New Roman" w:hAnsi="Times New Roman" w:cs="Times New Roman"/>
          <w:b/>
          <w:bCs/>
          <w:lang w:val="ru-RU"/>
        </w:rPr>
      </w:pPr>
      <w:r>
        <w:rPr>
          <w:rFonts w:ascii="Times New Roman" w:hAnsi="Times New Roman" w:cs="Times New Roman"/>
          <w:b/>
          <w:bCs/>
          <w:lang w:val="ru-RU"/>
        </w:rPr>
        <w:t xml:space="preserve"> 7</w:t>
      </w:r>
      <w:r w:rsidR="0032422E" w:rsidRPr="00181112">
        <w:rPr>
          <w:rFonts w:ascii="Times New Roman" w:hAnsi="Times New Roman" w:cs="Times New Roman"/>
          <w:b/>
          <w:bCs/>
          <w:lang w:val="ru-RU"/>
        </w:rPr>
        <w:t>.</w:t>
      </w:r>
      <w:r w:rsidR="0032422E">
        <w:rPr>
          <w:rFonts w:ascii="Times New Roman" w:hAnsi="Times New Roman" w:cs="Times New Roman"/>
          <w:b/>
          <w:bCs/>
          <w:lang w:val="ru-RU"/>
        </w:rPr>
        <w:t>3</w:t>
      </w:r>
      <w:r w:rsidR="005636CB">
        <w:rPr>
          <w:rFonts w:ascii="Times New Roman" w:hAnsi="Times New Roman" w:cs="Times New Roman"/>
          <w:b/>
          <w:bCs/>
          <w:lang w:val="ru-RU"/>
        </w:rPr>
        <w:t>4</w:t>
      </w:r>
      <w:r w:rsidR="0032422E" w:rsidRPr="00181112">
        <w:rPr>
          <w:rFonts w:ascii="Times New Roman" w:hAnsi="Times New Roman" w:cs="Times New Roman"/>
          <w:b/>
          <w:bCs/>
          <w:lang w:val="ru-RU"/>
        </w:rPr>
        <w:t xml:space="preserve">. </w:t>
      </w:r>
      <w:r w:rsidR="0032422E" w:rsidRPr="00181112">
        <w:rPr>
          <w:rFonts w:ascii="Times New Roman" w:hAnsi="Times New Roman" w:cs="Times New Roman"/>
          <w:lang w:val="ru-RU"/>
        </w:rPr>
        <w:t>Бухгалтерский учет ведется бухгалтером Учреждения в соответствии с действующим законодательством Р</w:t>
      </w:r>
      <w:r w:rsidR="00AA48E2">
        <w:rPr>
          <w:rFonts w:ascii="Times New Roman" w:hAnsi="Times New Roman" w:cs="Times New Roman"/>
          <w:lang w:val="ru-RU"/>
        </w:rPr>
        <w:t xml:space="preserve">оссийской </w:t>
      </w:r>
      <w:r w:rsidR="0032422E" w:rsidRPr="00181112">
        <w:rPr>
          <w:rFonts w:ascii="Times New Roman" w:hAnsi="Times New Roman" w:cs="Times New Roman"/>
          <w:lang w:val="ru-RU"/>
        </w:rPr>
        <w:t>Ф</w:t>
      </w:r>
      <w:r w:rsidR="00AA48E2">
        <w:rPr>
          <w:rFonts w:ascii="Times New Roman" w:hAnsi="Times New Roman" w:cs="Times New Roman"/>
          <w:lang w:val="ru-RU"/>
        </w:rPr>
        <w:t>едерации</w:t>
      </w:r>
      <w:r w:rsidR="0032422E" w:rsidRPr="00181112">
        <w:rPr>
          <w:rFonts w:ascii="Times New Roman" w:hAnsi="Times New Roman" w:cs="Times New Roman"/>
          <w:lang w:val="ru-RU"/>
        </w:rPr>
        <w:t xml:space="preserve">. </w:t>
      </w:r>
    </w:p>
    <w:p w:rsidR="006D4EF0" w:rsidRPr="00181112" w:rsidRDefault="006D4EF0" w:rsidP="00A066AB">
      <w:pPr>
        <w:rPr>
          <w:rFonts w:ascii="Times New Roman" w:hAnsi="Times New Roman" w:cs="Times New Roman"/>
          <w:lang w:val="ru-RU"/>
        </w:rPr>
      </w:pPr>
    </w:p>
    <w:p w:rsidR="00CD50B1" w:rsidRPr="00181112" w:rsidRDefault="009A4B99" w:rsidP="00A066AB">
      <w:pPr>
        <w:pStyle w:val="ConsPlusNonformat"/>
        <w:widowControl/>
        <w:tabs>
          <w:tab w:val="left" w:pos="900"/>
        </w:tabs>
        <w:jc w:val="center"/>
        <w:rPr>
          <w:rFonts w:ascii="Times New Roman" w:hAnsi="Times New Roman" w:cs="Times New Roman"/>
          <w:b/>
          <w:bCs/>
          <w:sz w:val="24"/>
          <w:szCs w:val="24"/>
        </w:rPr>
      </w:pPr>
      <w:r>
        <w:rPr>
          <w:rFonts w:ascii="Times New Roman" w:hAnsi="Times New Roman" w:cs="Times New Roman"/>
          <w:b/>
          <w:bCs/>
          <w:sz w:val="24"/>
          <w:szCs w:val="24"/>
        </w:rPr>
        <w:t>8</w:t>
      </w:r>
      <w:r w:rsidR="00CD50B1" w:rsidRPr="00181112">
        <w:rPr>
          <w:rFonts w:ascii="Times New Roman" w:hAnsi="Times New Roman" w:cs="Times New Roman"/>
          <w:b/>
          <w:bCs/>
          <w:sz w:val="24"/>
          <w:szCs w:val="24"/>
        </w:rPr>
        <w:t xml:space="preserve">. Хранение  документов Учреждения.  </w:t>
      </w:r>
    </w:p>
    <w:p w:rsidR="00E41274" w:rsidRDefault="009A4B99" w:rsidP="009A4B99">
      <w:pPr>
        <w:pStyle w:val="2"/>
        <w:tabs>
          <w:tab w:val="left" w:pos="709"/>
        </w:tabs>
        <w:spacing w:before="0" w:after="0"/>
        <w:ind w:firstLine="567"/>
        <w:contextualSpacing/>
        <w:jc w:val="both"/>
        <w:rPr>
          <w:rFonts w:ascii="Times New Roman" w:hAnsi="Times New Roman" w:cs="Times New Roman"/>
          <w:b w:val="0"/>
          <w:bCs w:val="0"/>
          <w:i w:val="0"/>
          <w:iCs w:val="0"/>
          <w:color w:val="000000"/>
          <w:sz w:val="24"/>
          <w:szCs w:val="24"/>
          <w:lang w:val="ru-RU"/>
        </w:rPr>
      </w:pPr>
      <w:r>
        <w:rPr>
          <w:rFonts w:ascii="Times New Roman" w:hAnsi="Times New Roman" w:cs="Times New Roman"/>
          <w:i w:val="0"/>
          <w:iCs w:val="0"/>
          <w:color w:val="000000"/>
          <w:sz w:val="24"/>
          <w:szCs w:val="24"/>
          <w:lang w:val="ru-RU"/>
        </w:rPr>
        <w:t xml:space="preserve"> 8</w:t>
      </w:r>
      <w:r w:rsidR="00CD50B1" w:rsidRPr="00181112">
        <w:rPr>
          <w:rFonts w:ascii="Times New Roman" w:hAnsi="Times New Roman" w:cs="Times New Roman"/>
          <w:i w:val="0"/>
          <w:iCs w:val="0"/>
          <w:color w:val="000000"/>
          <w:sz w:val="24"/>
          <w:szCs w:val="24"/>
          <w:lang w:val="ru-RU"/>
        </w:rPr>
        <w:t>.1.</w:t>
      </w:r>
      <w:r w:rsidR="00CD50B1" w:rsidRPr="00181112">
        <w:rPr>
          <w:rFonts w:ascii="Times New Roman" w:hAnsi="Times New Roman" w:cs="Times New Roman"/>
          <w:b w:val="0"/>
          <w:bCs w:val="0"/>
          <w:i w:val="0"/>
          <w:iCs w:val="0"/>
          <w:color w:val="000000"/>
          <w:sz w:val="24"/>
          <w:szCs w:val="24"/>
          <w:lang w:val="ru-RU"/>
        </w:rPr>
        <w:t xml:space="preserve"> При реорганизации Учреждения все документы (управленческие, финансово-хозяйственные, по личному составу и другие) передаются в установленном порядке правопреемнику.</w:t>
      </w:r>
    </w:p>
    <w:p w:rsidR="00CD50B1" w:rsidRPr="00181112" w:rsidRDefault="009A4B99" w:rsidP="008D422C">
      <w:pPr>
        <w:pStyle w:val="2"/>
        <w:tabs>
          <w:tab w:val="left" w:pos="709"/>
        </w:tabs>
        <w:spacing w:before="0" w:after="0"/>
        <w:ind w:firstLine="567"/>
        <w:contextualSpacing/>
        <w:jc w:val="both"/>
        <w:rPr>
          <w:rFonts w:ascii="Times New Roman" w:hAnsi="Times New Roman" w:cs="Times New Roman"/>
          <w:b w:val="0"/>
          <w:bCs w:val="0"/>
          <w:i w:val="0"/>
          <w:iCs w:val="0"/>
          <w:color w:val="000000"/>
          <w:sz w:val="24"/>
          <w:szCs w:val="24"/>
          <w:lang w:val="ru-RU"/>
        </w:rPr>
      </w:pPr>
      <w:r>
        <w:rPr>
          <w:rFonts w:ascii="Times New Roman" w:hAnsi="Times New Roman" w:cs="Times New Roman"/>
          <w:i w:val="0"/>
          <w:iCs w:val="0"/>
          <w:color w:val="000000"/>
          <w:sz w:val="24"/>
          <w:szCs w:val="24"/>
          <w:lang w:val="ru-RU"/>
        </w:rPr>
        <w:t xml:space="preserve"> 8</w:t>
      </w:r>
      <w:r w:rsidR="00CD50B1" w:rsidRPr="00181112">
        <w:rPr>
          <w:rFonts w:ascii="Times New Roman" w:hAnsi="Times New Roman" w:cs="Times New Roman"/>
          <w:i w:val="0"/>
          <w:iCs w:val="0"/>
          <w:color w:val="000000"/>
          <w:sz w:val="24"/>
          <w:szCs w:val="24"/>
          <w:lang w:val="ru-RU"/>
        </w:rPr>
        <w:t>.2.</w:t>
      </w:r>
      <w:r w:rsidR="00CD50B1" w:rsidRPr="00181112">
        <w:rPr>
          <w:rFonts w:ascii="Times New Roman" w:hAnsi="Times New Roman" w:cs="Times New Roman"/>
          <w:b w:val="0"/>
          <w:bCs w:val="0"/>
          <w:i w:val="0"/>
          <w:iCs w:val="0"/>
          <w:color w:val="000000"/>
          <w:sz w:val="24"/>
          <w:szCs w:val="24"/>
          <w:lang w:val="ru-RU"/>
        </w:rPr>
        <w:t xml:space="preserve"> При ликвидации Учреждения документы постоянного хранения и по личному составу (приказы, личные дела и карточки учета, лицевые счета и т.п.) передаются на хранение в городской  архив по месту нахождения учреждения. Передача и упорядочение документов осуществляется силами и за счет Учреждения в соответствии с требованиями архивных органов.</w:t>
      </w:r>
    </w:p>
    <w:p w:rsidR="005636CB" w:rsidRDefault="009A4B99" w:rsidP="00A066AB">
      <w:pPr>
        <w:pStyle w:val="ConsPlusNormal"/>
        <w:widowControl/>
        <w:ind w:firstLine="0"/>
        <w:jc w:val="center"/>
        <w:outlineLvl w:val="1"/>
        <w:rPr>
          <w:rFonts w:ascii="Times New Roman" w:hAnsi="Times New Roman" w:cs="Times New Roman"/>
          <w:b/>
          <w:sz w:val="24"/>
          <w:szCs w:val="24"/>
        </w:rPr>
      </w:pPr>
      <w:r>
        <w:rPr>
          <w:rFonts w:ascii="Times New Roman" w:hAnsi="Times New Roman" w:cs="Times New Roman"/>
          <w:b/>
          <w:sz w:val="24"/>
          <w:szCs w:val="24"/>
        </w:rPr>
        <w:t>9</w:t>
      </w:r>
      <w:r w:rsidR="005636CB">
        <w:rPr>
          <w:rFonts w:ascii="Times New Roman" w:hAnsi="Times New Roman" w:cs="Times New Roman"/>
          <w:b/>
          <w:sz w:val="24"/>
          <w:szCs w:val="24"/>
        </w:rPr>
        <w:t xml:space="preserve">. </w:t>
      </w:r>
      <w:r w:rsidR="005636CB" w:rsidRPr="005636CB">
        <w:rPr>
          <w:rFonts w:ascii="Times New Roman" w:hAnsi="Times New Roman" w:cs="Times New Roman"/>
          <w:b/>
          <w:sz w:val="24"/>
          <w:szCs w:val="24"/>
        </w:rPr>
        <w:t xml:space="preserve">Локальные нормативные акты, </w:t>
      </w:r>
    </w:p>
    <w:p w:rsidR="005636CB" w:rsidRDefault="005636CB" w:rsidP="00A066AB">
      <w:pPr>
        <w:pStyle w:val="ConsPlusNormal"/>
        <w:widowControl/>
        <w:ind w:firstLine="0"/>
        <w:jc w:val="center"/>
        <w:outlineLvl w:val="1"/>
        <w:rPr>
          <w:rFonts w:ascii="Times New Roman" w:hAnsi="Times New Roman" w:cs="Times New Roman"/>
          <w:b/>
          <w:sz w:val="24"/>
          <w:szCs w:val="24"/>
        </w:rPr>
      </w:pPr>
      <w:r w:rsidRPr="005636CB">
        <w:rPr>
          <w:rFonts w:ascii="Times New Roman" w:hAnsi="Times New Roman" w:cs="Times New Roman"/>
          <w:b/>
          <w:sz w:val="24"/>
          <w:szCs w:val="24"/>
        </w:rPr>
        <w:t xml:space="preserve">регламентирующие деятельность </w:t>
      </w:r>
      <w:r w:rsidR="00F1589D">
        <w:rPr>
          <w:rFonts w:ascii="Times New Roman" w:hAnsi="Times New Roman" w:cs="Times New Roman"/>
          <w:b/>
          <w:bCs/>
        </w:rPr>
        <w:t>Учреждения.</w:t>
      </w:r>
    </w:p>
    <w:p w:rsidR="00E97D28" w:rsidRDefault="00E97D28" w:rsidP="00A066AB">
      <w:pPr>
        <w:pStyle w:val="ConsPlusNormal"/>
        <w:widowControl/>
        <w:ind w:firstLine="0"/>
        <w:jc w:val="center"/>
        <w:outlineLvl w:val="1"/>
        <w:rPr>
          <w:rFonts w:ascii="Times New Roman" w:hAnsi="Times New Roman" w:cs="Times New Roman"/>
          <w:b/>
          <w:sz w:val="24"/>
          <w:szCs w:val="24"/>
        </w:rPr>
      </w:pPr>
    </w:p>
    <w:p w:rsidR="00E97D28" w:rsidRPr="00D82A91" w:rsidRDefault="009A4B99" w:rsidP="008D422C">
      <w:pPr>
        <w:tabs>
          <w:tab w:val="left" w:pos="709"/>
        </w:tabs>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E97D28" w:rsidRPr="00D82A91">
        <w:rPr>
          <w:rFonts w:ascii="Times New Roman" w:hAnsi="Times New Roman" w:cs="Times New Roman"/>
          <w:b/>
          <w:lang w:val="ru-RU"/>
        </w:rPr>
        <w:t>.1.</w:t>
      </w:r>
      <w:r w:rsidR="00E97D28" w:rsidRPr="00D82A91">
        <w:rPr>
          <w:rFonts w:ascii="Times New Roman" w:hAnsi="Times New Roman" w:cs="Times New Roman"/>
          <w:color w:val="000000"/>
          <w:lang w:val="ru-RU" w:eastAsia="ru-RU"/>
        </w:rPr>
        <w:t xml:space="preserve">Образовательная организация принимает нормативные локальные акты, содержащие нормы, регулирующие образовательные отношения (далее - нормативные локальные акты), в пределах своей компетенции в соответствии с законодательством Российской Федерации в порядке, установленном ее уставом. </w:t>
      </w:r>
    </w:p>
    <w:p w:rsidR="00E97D28" w:rsidRPr="00D82A91" w:rsidRDefault="009A4B99" w:rsidP="008D422C">
      <w:pPr>
        <w:tabs>
          <w:tab w:val="left" w:pos="709"/>
        </w:tabs>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E97D28" w:rsidRPr="00D82A91">
        <w:rPr>
          <w:rFonts w:ascii="Times New Roman" w:hAnsi="Times New Roman" w:cs="Times New Roman"/>
          <w:b/>
          <w:lang w:val="ru-RU"/>
        </w:rPr>
        <w:t>.</w:t>
      </w:r>
      <w:r w:rsidR="00D82A91">
        <w:rPr>
          <w:rFonts w:ascii="Times New Roman" w:hAnsi="Times New Roman" w:cs="Times New Roman"/>
          <w:b/>
          <w:lang w:val="ru-RU"/>
        </w:rPr>
        <w:t>2</w:t>
      </w:r>
      <w:r w:rsidR="00E97D28" w:rsidRPr="00D82A91">
        <w:rPr>
          <w:rFonts w:ascii="Times New Roman" w:hAnsi="Times New Roman" w:cs="Times New Roman"/>
          <w:color w:val="000000"/>
          <w:lang w:val="ru-RU" w:eastAsia="ru-RU"/>
        </w:rPr>
        <w:t xml:space="preserve">. Образовательная организация принимает нормативные локальные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w:t>
      </w:r>
      <w:r w:rsidR="00E97D28" w:rsidRPr="00450D9E">
        <w:rPr>
          <w:rFonts w:ascii="Times New Roman" w:hAnsi="Times New Roman" w:cs="Times New Roman"/>
          <w:lang w:val="ru-RU" w:eastAsia="ru-RU"/>
        </w:rPr>
        <w:t>(законными представителями) не</w:t>
      </w:r>
      <w:r w:rsidR="00E97D28" w:rsidRPr="00D82A91">
        <w:rPr>
          <w:rFonts w:ascii="Times New Roman" w:hAnsi="Times New Roman" w:cs="Times New Roman"/>
          <w:color w:val="000000"/>
          <w:lang w:val="ru-RU" w:eastAsia="ru-RU"/>
        </w:rPr>
        <w:t>совершеннолетних обучающихся.</w:t>
      </w:r>
    </w:p>
    <w:p w:rsidR="00E97D28" w:rsidRPr="00D82A91" w:rsidRDefault="009A4B99" w:rsidP="008D422C">
      <w:pPr>
        <w:tabs>
          <w:tab w:val="left" w:pos="709"/>
        </w:tabs>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E97D28" w:rsidRPr="00D82A91">
        <w:rPr>
          <w:rFonts w:ascii="Times New Roman" w:hAnsi="Times New Roman" w:cs="Times New Roman"/>
          <w:b/>
          <w:lang w:val="ru-RU"/>
        </w:rPr>
        <w:t>.3.</w:t>
      </w:r>
      <w:r w:rsidR="00E97D28" w:rsidRPr="00D82A91">
        <w:rPr>
          <w:rFonts w:ascii="Times New Roman" w:hAnsi="Times New Roman" w:cs="Times New Roman"/>
          <w:color w:val="000000"/>
          <w:lang w:val="ru-RU" w:eastAsia="ru-RU"/>
        </w:rPr>
        <w:t xml:space="preserve"> При принятии </w:t>
      </w:r>
      <w:r w:rsidR="00D82A91" w:rsidRPr="00D82A91">
        <w:rPr>
          <w:rFonts w:ascii="Times New Roman" w:hAnsi="Times New Roman" w:cs="Times New Roman"/>
          <w:color w:val="000000"/>
          <w:lang w:val="ru-RU" w:eastAsia="ru-RU"/>
        </w:rPr>
        <w:t xml:space="preserve">нормативных </w:t>
      </w:r>
      <w:r w:rsidR="00E97D28" w:rsidRPr="00D82A91">
        <w:rPr>
          <w:rFonts w:ascii="Times New Roman" w:hAnsi="Times New Roman" w:cs="Times New Roman"/>
          <w:color w:val="000000"/>
          <w:lang w:val="ru-RU" w:eastAsia="ru-RU"/>
        </w:rPr>
        <w:t xml:space="preserve">локальных актов, затрагивающих права обучающихся и работников образовательной организации, учитывается мнение советов обучающихся, советов родителей, представительных органов обучающихся, а также в порядке и в случаях, которые предусмотрены трудовым </w:t>
      </w:r>
      <w:r w:rsidR="00E97D28" w:rsidRPr="00450D9E">
        <w:rPr>
          <w:rFonts w:ascii="Times New Roman" w:hAnsi="Times New Roman" w:cs="Times New Roman"/>
          <w:lang w:val="ru-RU" w:eastAsia="ru-RU"/>
        </w:rPr>
        <w:t>законодательством,</w:t>
      </w:r>
      <w:r w:rsidR="00E97D28" w:rsidRPr="00D82A91">
        <w:rPr>
          <w:rFonts w:ascii="Times New Roman" w:hAnsi="Times New Roman" w:cs="Times New Roman"/>
          <w:color w:val="000000"/>
          <w:lang w:val="ru-RU" w:eastAsia="ru-RU"/>
        </w:rPr>
        <w:t xml:space="preserve"> представительных органов работников (при наличии таких представительных органов).</w:t>
      </w:r>
    </w:p>
    <w:p w:rsidR="00E97D28" w:rsidRDefault="009A4B99" w:rsidP="008D422C">
      <w:pPr>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D82A91" w:rsidRPr="00D82A91">
        <w:rPr>
          <w:rFonts w:ascii="Times New Roman" w:hAnsi="Times New Roman" w:cs="Times New Roman"/>
          <w:b/>
          <w:lang w:val="ru-RU"/>
        </w:rPr>
        <w:t>.4.</w:t>
      </w:r>
      <w:r w:rsidR="00E97D28" w:rsidRPr="00D82A91">
        <w:rPr>
          <w:rFonts w:ascii="Times New Roman" w:hAnsi="Times New Roman" w:cs="Times New Roman"/>
          <w:color w:val="000000"/>
          <w:lang w:val="ru-RU" w:eastAsia="ru-RU"/>
        </w:rPr>
        <w:t xml:space="preserve"> Нормы </w:t>
      </w:r>
      <w:r w:rsidR="00D82A91" w:rsidRPr="00D82A91">
        <w:rPr>
          <w:rFonts w:ascii="Times New Roman" w:hAnsi="Times New Roman" w:cs="Times New Roman"/>
          <w:color w:val="000000"/>
          <w:lang w:val="ru-RU" w:eastAsia="ru-RU"/>
        </w:rPr>
        <w:t xml:space="preserve">нормативных </w:t>
      </w:r>
      <w:r w:rsidR="00E97D28" w:rsidRPr="00D82A91">
        <w:rPr>
          <w:rFonts w:ascii="Times New Roman" w:hAnsi="Times New Roman" w:cs="Times New Roman"/>
          <w:color w:val="000000"/>
          <w:lang w:val="ru-RU" w:eastAsia="ru-RU"/>
        </w:rPr>
        <w:t>локальных актов, ухудшающие положение обучающихся или работников образовательной организации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CA53D4" w:rsidRDefault="009A4B99" w:rsidP="008D422C">
      <w:pPr>
        <w:tabs>
          <w:tab w:val="left" w:pos="709"/>
        </w:tabs>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CA53D4">
        <w:rPr>
          <w:rFonts w:ascii="Times New Roman" w:hAnsi="Times New Roman" w:cs="Times New Roman"/>
          <w:b/>
          <w:lang w:val="ru-RU"/>
        </w:rPr>
        <w:t xml:space="preserve">.5. </w:t>
      </w:r>
      <w:r w:rsidR="00CA53D4">
        <w:rPr>
          <w:rFonts w:ascii="Times New Roman" w:hAnsi="Times New Roman" w:cs="Times New Roman"/>
          <w:lang w:val="ru-RU"/>
        </w:rPr>
        <w:t>Группы н</w:t>
      </w:r>
      <w:r w:rsidR="00CA53D4">
        <w:rPr>
          <w:rFonts w:ascii="Times New Roman" w:hAnsi="Times New Roman" w:cs="Times New Roman"/>
          <w:color w:val="000000"/>
          <w:lang w:val="ru-RU" w:eastAsia="ru-RU"/>
        </w:rPr>
        <w:t>ормативных локальных актов:</w:t>
      </w:r>
    </w:p>
    <w:p w:rsidR="00CA53D4" w:rsidRDefault="00CA5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локальные акты, требования наличия которых, закреплено законодательно</w:t>
      </w:r>
      <w:r w:rsidR="00A165B8">
        <w:rPr>
          <w:rFonts w:ascii="Times New Roman" w:hAnsi="Times New Roman" w:cs="Times New Roman"/>
          <w:color w:val="000000"/>
          <w:sz w:val="24"/>
          <w:szCs w:val="24"/>
        </w:rPr>
        <w:t xml:space="preserve">: правила внутреннего трудового распорядка, правила и инструкции по охране труда, правила внутреннего  распорядка учащихся, программа развития, </w:t>
      </w:r>
      <w:r w:rsidR="00A165B8" w:rsidRPr="005D1407">
        <w:rPr>
          <w:rFonts w:ascii="Times New Roman" w:hAnsi="Times New Roman" w:cs="Times New Roman"/>
          <w:color w:val="000000"/>
          <w:sz w:val="24"/>
          <w:szCs w:val="24"/>
        </w:rPr>
        <w:t>образовательн</w:t>
      </w:r>
      <w:r w:rsidR="00A165B8">
        <w:rPr>
          <w:rFonts w:ascii="Times New Roman" w:hAnsi="Times New Roman" w:cs="Times New Roman"/>
          <w:color w:val="000000"/>
          <w:sz w:val="24"/>
          <w:szCs w:val="24"/>
        </w:rPr>
        <w:t>ая программа, расписание занятий  и положение о филиалах</w:t>
      </w:r>
      <w:r>
        <w:rPr>
          <w:rFonts w:ascii="Times New Roman" w:hAnsi="Times New Roman" w:cs="Times New Roman"/>
          <w:color w:val="000000"/>
          <w:sz w:val="24"/>
          <w:szCs w:val="24"/>
        </w:rPr>
        <w:t>;</w:t>
      </w:r>
    </w:p>
    <w:p w:rsidR="00CA53D4" w:rsidRPr="00A165B8" w:rsidRDefault="00CA5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локальные акты, которые должны регламентировать предписанные законодательно </w:t>
      </w:r>
      <w:r w:rsidRPr="00A165B8">
        <w:rPr>
          <w:rFonts w:ascii="Times New Roman" w:hAnsi="Times New Roman" w:cs="Times New Roman"/>
          <w:color w:val="000000"/>
          <w:sz w:val="24"/>
          <w:szCs w:val="24"/>
        </w:rPr>
        <w:t>процедуру, порядок, правила и т.п., а их вид, количество и структуру Учреждение определяет самостоятельно</w:t>
      </w:r>
      <w:r w:rsidR="00A165B8" w:rsidRPr="00A165B8">
        <w:rPr>
          <w:rFonts w:ascii="Times New Roman" w:hAnsi="Times New Roman" w:cs="Times New Roman"/>
          <w:color w:val="000000"/>
          <w:sz w:val="24"/>
          <w:szCs w:val="24"/>
        </w:rPr>
        <w:t>: порядок доступа к информационным сетям и</w:t>
      </w:r>
      <w:r w:rsidR="00C85AA3">
        <w:rPr>
          <w:rFonts w:ascii="Times New Roman" w:hAnsi="Times New Roman" w:cs="Times New Roman"/>
          <w:color w:val="000000"/>
          <w:sz w:val="24"/>
          <w:szCs w:val="24"/>
        </w:rPr>
        <w:t xml:space="preserve"> базе данных,</w:t>
      </w:r>
      <w:r w:rsidR="00A165B8" w:rsidRPr="00A165B8">
        <w:rPr>
          <w:rFonts w:ascii="Times New Roman" w:hAnsi="Times New Roman" w:cs="Times New Roman"/>
          <w:color w:val="000000"/>
          <w:sz w:val="24"/>
          <w:szCs w:val="24"/>
        </w:rPr>
        <w:t xml:space="preserve">  нормы профессиональной этики, распределение должностных обязанностей, порядок</w:t>
      </w:r>
      <w:r w:rsidR="009C7916">
        <w:rPr>
          <w:rFonts w:ascii="Times New Roman" w:hAnsi="Times New Roman" w:cs="Times New Roman"/>
          <w:color w:val="000000"/>
          <w:sz w:val="24"/>
          <w:szCs w:val="24"/>
        </w:rPr>
        <w:t>,</w:t>
      </w:r>
      <w:r w:rsidR="009C7916" w:rsidRPr="00A165B8">
        <w:rPr>
          <w:rFonts w:ascii="Times New Roman" w:hAnsi="Times New Roman" w:cs="Times New Roman"/>
          <w:color w:val="000000"/>
          <w:sz w:val="24"/>
          <w:szCs w:val="24"/>
        </w:rPr>
        <w:t>формы и периодичность промежуточной аттестации</w:t>
      </w:r>
      <w:r w:rsidR="009C7916">
        <w:rPr>
          <w:rFonts w:ascii="Times New Roman" w:hAnsi="Times New Roman" w:cs="Times New Roman"/>
          <w:color w:val="000000"/>
          <w:sz w:val="24"/>
          <w:szCs w:val="24"/>
        </w:rPr>
        <w:t>,</w:t>
      </w:r>
      <w:r w:rsidR="009C7916" w:rsidRPr="00A165B8">
        <w:rPr>
          <w:rFonts w:ascii="Times New Roman" w:hAnsi="Times New Roman" w:cs="Times New Roman"/>
          <w:color w:val="000000"/>
          <w:sz w:val="24"/>
          <w:szCs w:val="24"/>
        </w:rPr>
        <w:t>требования к одежде обучающихся,</w:t>
      </w:r>
      <w:r w:rsidR="009C7916">
        <w:rPr>
          <w:rFonts w:ascii="Times New Roman" w:hAnsi="Times New Roman" w:cs="Times New Roman"/>
          <w:color w:val="000000"/>
          <w:sz w:val="24"/>
          <w:szCs w:val="24"/>
        </w:rPr>
        <w:t xml:space="preserve"> порядок </w:t>
      </w:r>
      <w:r w:rsidR="00A165B8" w:rsidRPr="00A165B8">
        <w:rPr>
          <w:rFonts w:ascii="Times New Roman" w:hAnsi="Times New Roman" w:cs="Times New Roman"/>
          <w:color w:val="000000"/>
          <w:sz w:val="24"/>
          <w:szCs w:val="24"/>
        </w:rPr>
        <w:t>оказания платных услуг, режим занятий, порядок</w:t>
      </w:r>
      <w:r w:rsidR="00A165B8">
        <w:rPr>
          <w:rFonts w:ascii="Times New Roman" w:hAnsi="Times New Roman" w:cs="Times New Roman"/>
          <w:color w:val="000000"/>
          <w:sz w:val="24"/>
          <w:szCs w:val="24"/>
        </w:rPr>
        <w:t xml:space="preserve">  перевода и отчисления </w:t>
      </w:r>
      <w:r w:rsidR="00A165B8" w:rsidRPr="00A165B8">
        <w:rPr>
          <w:rFonts w:ascii="Times New Roman" w:hAnsi="Times New Roman" w:cs="Times New Roman"/>
          <w:color w:val="000000"/>
          <w:sz w:val="24"/>
          <w:szCs w:val="24"/>
        </w:rPr>
        <w:t>обучающихся,</w:t>
      </w:r>
      <w:r w:rsidR="009C7916">
        <w:rPr>
          <w:rFonts w:ascii="Times New Roman" w:hAnsi="Times New Roman" w:cs="Times New Roman"/>
          <w:color w:val="000000"/>
          <w:sz w:val="24"/>
          <w:szCs w:val="24"/>
        </w:rPr>
        <w:t xml:space="preserve">  порядок оформления отношений с </w:t>
      </w:r>
      <w:r w:rsidR="009C7916" w:rsidRPr="00A165B8">
        <w:rPr>
          <w:rFonts w:ascii="Times New Roman" w:hAnsi="Times New Roman" w:cs="Times New Roman"/>
          <w:color w:val="000000"/>
          <w:sz w:val="24"/>
          <w:szCs w:val="24"/>
        </w:rPr>
        <w:t>обучающи</w:t>
      </w:r>
      <w:r w:rsidR="009C7916">
        <w:rPr>
          <w:rFonts w:ascii="Times New Roman" w:hAnsi="Times New Roman" w:cs="Times New Roman"/>
          <w:color w:val="000000"/>
          <w:sz w:val="24"/>
          <w:szCs w:val="24"/>
        </w:rPr>
        <w:t>ми</w:t>
      </w:r>
      <w:r w:rsidR="009C7916" w:rsidRPr="00A165B8">
        <w:rPr>
          <w:rFonts w:ascii="Times New Roman" w:hAnsi="Times New Roman" w:cs="Times New Roman"/>
          <w:color w:val="000000"/>
          <w:sz w:val="24"/>
          <w:szCs w:val="24"/>
        </w:rPr>
        <w:t>ся</w:t>
      </w:r>
      <w:r w:rsidRPr="00A165B8">
        <w:rPr>
          <w:rFonts w:ascii="Times New Roman" w:hAnsi="Times New Roman" w:cs="Times New Roman"/>
          <w:color w:val="000000"/>
          <w:sz w:val="24"/>
          <w:szCs w:val="24"/>
        </w:rPr>
        <w:t>;</w:t>
      </w:r>
    </w:p>
    <w:p w:rsidR="00A165B8" w:rsidRPr="009C7916" w:rsidRDefault="00CA53D4" w:rsidP="008D422C">
      <w:pPr>
        <w:pStyle w:val="ConsPlusNormal"/>
        <w:widowControl/>
        <w:numPr>
          <w:ilvl w:val="0"/>
          <w:numId w:val="34"/>
        </w:numPr>
        <w:tabs>
          <w:tab w:val="left" w:pos="284"/>
          <w:tab w:val="left" w:pos="567"/>
        </w:tabs>
        <w:ind w:left="0" w:firstLine="0"/>
        <w:contextualSpacing/>
        <w:jc w:val="both"/>
        <w:rPr>
          <w:rFonts w:ascii="Times New Roman" w:hAnsi="Times New Roman" w:cs="Times New Roman"/>
          <w:color w:val="000000"/>
        </w:rPr>
      </w:pPr>
      <w:r w:rsidRPr="009C7916">
        <w:rPr>
          <w:rFonts w:ascii="Times New Roman" w:hAnsi="Times New Roman" w:cs="Times New Roman"/>
          <w:color w:val="000000"/>
          <w:sz w:val="24"/>
          <w:szCs w:val="24"/>
        </w:rPr>
        <w:t>локальные акты, необходимость наличия которых</w:t>
      </w:r>
      <w:r w:rsidRPr="009C7916">
        <w:rPr>
          <w:rFonts w:ascii="Times New Roman" w:hAnsi="Times New Roman" w:cs="Times New Roman"/>
          <w:color w:val="000000"/>
        </w:rPr>
        <w:t xml:space="preserve"> Учреждение</w:t>
      </w:r>
      <w:r w:rsidRPr="009C7916">
        <w:rPr>
          <w:rFonts w:ascii="Times New Roman" w:hAnsi="Times New Roman" w:cs="Times New Roman"/>
          <w:color w:val="000000"/>
          <w:sz w:val="24"/>
          <w:szCs w:val="24"/>
        </w:rPr>
        <w:t xml:space="preserve"> определяет самостоятельно</w:t>
      </w:r>
      <w:r w:rsidR="009C7916" w:rsidRPr="009C7916">
        <w:rPr>
          <w:rFonts w:ascii="Times New Roman" w:hAnsi="Times New Roman" w:cs="Times New Roman"/>
          <w:color w:val="000000"/>
          <w:sz w:val="24"/>
          <w:szCs w:val="24"/>
        </w:rPr>
        <w:t xml:space="preserve">:  положения о проведении в </w:t>
      </w:r>
      <w:r w:rsidR="009C7916" w:rsidRPr="009C7916">
        <w:rPr>
          <w:rFonts w:ascii="Times New Roman" w:hAnsi="Times New Roman" w:cs="Times New Roman"/>
          <w:color w:val="000000"/>
        </w:rPr>
        <w:t xml:space="preserve">Учреждении  конкурсов, смотров и т.п., положение о портфолио </w:t>
      </w:r>
      <w:r w:rsidR="009C7916" w:rsidRPr="009C7916">
        <w:rPr>
          <w:rFonts w:ascii="Times New Roman" w:hAnsi="Times New Roman" w:cs="Times New Roman"/>
          <w:color w:val="000000"/>
          <w:sz w:val="24"/>
          <w:szCs w:val="24"/>
        </w:rPr>
        <w:t>обучающихся, классов и педагогов, инструкция о проведении  лабораторных и практических работ</w:t>
      </w:r>
      <w:r w:rsidRPr="009C7916">
        <w:rPr>
          <w:rFonts w:ascii="Times New Roman" w:hAnsi="Times New Roman" w:cs="Times New Roman"/>
          <w:color w:val="000000"/>
          <w:sz w:val="24"/>
          <w:szCs w:val="24"/>
        </w:rPr>
        <w:t>.</w:t>
      </w:r>
    </w:p>
    <w:p w:rsidR="00977F36" w:rsidRDefault="00516FEB" w:rsidP="008D422C">
      <w:pPr>
        <w:tabs>
          <w:tab w:val="left" w:pos="709"/>
        </w:tabs>
        <w:ind w:firstLine="547"/>
        <w:contextualSpacing/>
        <w:jc w:val="both"/>
        <w:rPr>
          <w:rFonts w:ascii="Times New Roman" w:hAnsi="Times New Roman" w:cs="Times New Roman"/>
          <w:color w:val="000000"/>
          <w:lang w:val="ru-RU" w:eastAsia="ru-RU"/>
        </w:rPr>
      </w:pPr>
      <w:r>
        <w:rPr>
          <w:rFonts w:ascii="Times New Roman" w:hAnsi="Times New Roman" w:cs="Times New Roman"/>
          <w:b/>
          <w:lang w:val="ru-RU"/>
        </w:rPr>
        <w:t xml:space="preserve"> 9</w:t>
      </w:r>
      <w:r w:rsidR="00D82A91" w:rsidRPr="00977F36">
        <w:rPr>
          <w:rFonts w:ascii="Times New Roman" w:hAnsi="Times New Roman" w:cs="Times New Roman"/>
          <w:b/>
          <w:lang w:val="ru-RU"/>
        </w:rPr>
        <w:t>.</w:t>
      </w:r>
      <w:r w:rsidR="00CA53D4">
        <w:rPr>
          <w:rFonts w:ascii="Times New Roman" w:hAnsi="Times New Roman" w:cs="Times New Roman"/>
          <w:b/>
          <w:lang w:val="ru-RU"/>
        </w:rPr>
        <w:t>6</w:t>
      </w:r>
      <w:r w:rsidR="00D82A91" w:rsidRPr="00977F36">
        <w:rPr>
          <w:rFonts w:ascii="Times New Roman" w:hAnsi="Times New Roman" w:cs="Times New Roman"/>
          <w:b/>
          <w:lang w:val="ru-RU"/>
        </w:rPr>
        <w:t>.</w:t>
      </w:r>
      <w:r w:rsidR="00D82A91" w:rsidRPr="00D82A91">
        <w:rPr>
          <w:rFonts w:ascii="Times New Roman" w:hAnsi="Times New Roman" w:cs="Times New Roman"/>
          <w:lang w:val="ru-RU"/>
        </w:rPr>
        <w:t>Типы</w:t>
      </w:r>
      <w:r w:rsidR="00D82A91">
        <w:rPr>
          <w:rFonts w:ascii="Times New Roman" w:hAnsi="Times New Roman" w:cs="Times New Roman"/>
          <w:lang w:val="ru-RU"/>
        </w:rPr>
        <w:t xml:space="preserve"> н</w:t>
      </w:r>
      <w:r w:rsidR="00D82A91" w:rsidRPr="00D82A91">
        <w:rPr>
          <w:rFonts w:ascii="Times New Roman" w:hAnsi="Times New Roman" w:cs="Times New Roman"/>
          <w:color w:val="000000"/>
          <w:lang w:val="ru-RU" w:eastAsia="ru-RU"/>
        </w:rPr>
        <w:t>ормативны</w:t>
      </w:r>
      <w:r w:rsidR="00977F36">
        <w:rPr>
          <w:rFonts w:ascii="Times New Roman" w:hAnsi="Times New Roman" w:cs="Times New Roman"/>
          <w:color w:val="000000"/>
          <w:lang w:val="ru-RU" w:eastAsia="ru-RU"/>
        </w:rPr>
        <w:t>х</w:t>
      </w:r>
      <w:r w:rsidR="00D82A91" w:rsidRPr="00D82A91">
        <w:rPr>
          <w:rFonts w:ascii="Times New Roman" w:hAnsi="Times New Roman" w:cs="Times New Roman"/>
          <w:color w:val="000000"/>
          <w:lang w:val="ru-RU" w:eastAsia="ru-RU"/>
        </w:rPr>
        <w:t xml:space="preserve"> локальны</w:t>
      </w:r>
      <w:r w:rsidR="00977F36">
        <w:rPr>
          <w:rFonts w:ascii="Times New Roman" w:hAnsi="Times New Roman" w:cs="Times New Roman"/>
          <w:color w:val="000000"/>
          <w:lang w:val="ru-RU" w:eastAsia="ru-RU"/>
        </w:rPr>
        <w:t>х</w:t>
      </w:r>
      <w:r w:rsidR="00D82A91" w:rsidRPr="00D82A91">
        <w:rPr>
          <w:rFonts w:ascii="Times New Roman" w:hAnsi="Times New Roman" w:cs="Times New Roman"/>
          <w:color w:val="000000"/>
          <w:lang w:val="ru-RU" w:eastAsia="ru-RU"/>
        </w:rPr>
        <w:t xml:space="preserve"> акт</w:t>
      </w:r>
      <w:r w:rsidR="00977F36">
        <w:rPr>
          <w:rFonts w:ascii="Times New Roman" w:hAnsi="Times New Roman" w:cs="Times New Roman"/>
          <w:color w:val="000000"/>
          <w:lang w:val="ru-RU" w:eastAsia="ru-RU"/>
        </w:rPr>
        <w:t>ов:</w:t>
      </w:r>
    </w:p>
    <w:p w:rsidR="00D343D4" w:rsidRPr="00D343D4" w:rsidRDefault="005D1407"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color w:val="000000"/>
        </w:rPr>
      </w:pPr>
      <w:r w:rsidRPr="005D1407">
        <w:rPr>
          <w:rFonts w:ascii="Times New Roman" w:hAnsi="Times New Roman" w:cs="Times New Roman"/>
          <w:color w:val="000000"/>
          <w:sz w:val="24"/>
          <w:szCs w:val="24"/>
        </w:rPr>
        <w:t xml:space="preserve">нормативные локальные акты,  содержащие обязательные правила поведения для всех или некоторых субъектов образовательного процесса;    </w:t>
      </w:r>
    </w:p>
    <w:p w:rsid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color w:val="000000"/>
          <w:sz w:val="24"/>
          <w:szCs w:val="24"/>
        </w:rPr>
      </w:pPr>
      <w:r w:rsidRPr="00D343D4">
        <w:rPr>
          <w:rFonts w:ascii="Times New Roman" w:hAnsi="Times New Roman" w:cs="Times New Roman"/>
          <w:color w:val="000000"/>
          <w:sz w:val="24"/>
          <w:szCs w:val="24"/>
        </w:rPr>
        <w:t xml:space="preserve">нормативные локальные акты, рассчитанные на неоднократное применение; </w:t>
      </w:r>
    </w:p>
    <w:p w:rsidR="005D1407" w:rsidRP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color w:val="000000"/>
          <w:sz w:val="24"/>
          <w:szCs w:val="24"/>
        </w:rPr>
      </w:pPr>
      <w:r w:rsidRPr="00D343D4">
        <w:rPr>
          <w:rFonts w:ascii="Times New Roman" w:hAnsi="Times New Roman" w:cs="Times New Roman"/>
          <w:color w:val="000000"/>
          <w:sz w:val="24"/>
          <w:szCs w:val="24"/>
        </w:rPr>
        <w:t>индивидуальный  (ненормативный, распорядительный) локальный  акт, юридически оформляет конкретное решение администрации Учреждения, применяется однократно.</w:t>
      </w:r>
    </w:p>
    <w:p w:rsidR="005D1407" w:rsidRDefault="00516FEB" w:rsidP="008D422C">
      <w:pPr>
        <w:tabs>
          <w:tab w:val="left" w:pos="567"/>
          <w:tab w:val="left" w:pos="709"/>
        </w:tabs>
        <w:contextualSpacing/>
        <w:jc w:val="both"/>
        <w:rPr>
          <w:rFonts w:ascii="Times New Roman" w:hAnsi="Times New Roman" w:cs="Times New Roman"/>
          <w:color w:val="000000"/>
          <w:lang w:val="ru-RU" w:eastAsia="ru-RU"/>
        </w:rPr>
      </w:pPr>
      <w:r>
        <w:rPr>
          <w:rFonts w:ascii="Times New Roman" w:hAnsi="Times New Roman" w:cs="Times New Roman"/>
          <w:b/>
          <w:lang w:val="ru-RU"/>
        </w:rPr>
        <w:t>9</w:t>
      </w:r>
      <w:r w:rsidR="005D1407">
        <w:rPr>
          <w:rFonts w:ascii="Times New Roman" w:hAnsi="Times New Roman" w:cs="Times New Roman"/>
          <w:b/>
          <w:lang w:val="ru-RU"/>
        </w:rPr>
        <w:t xml:space="preserve">.5. </w:t>
      </w:r>
      <w:r w:rsidR="005D1407">
        <w:rPr>
          <w:rFonts w:ascii="Times New Roman" w:hAnsi="Times New Roman" w:cs="Times New Roman"/>
          <w:lang w:val="ru-RU"/>
        </w:rPr>
        <w:t>Виды н</w:t>
      </w:r>
      <w:r w:rsidR="005D1407">
        <w:rPr>
          <w:rFonts w:ascii="Times New Roman" w:hAnsi="Times New Roman" w:cs="Times New Roman"/>
          <w:color w:val="000000"/>
          <w:lang w:val="ru-RU" w:eastAsia="ru-RU"/>
        </w:rPr>
        <w:t>ормативных локальных актов:</w:t>
      </w:r>
    </w:p>
    <w:p w:rsid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sz w:val="24"/>
          <w:szCs w:val="24"/>
        </w:rPr>
      </w:pPr>
      <w:r>
        <w:rPr>
          <w:rFonts w:ascii="Times New Roman" w:hAnsi="Times New Roman" w:cs="Times New Roman"/>
          <w:sz w:val="24"/>
          <w:szCs w:val="24"/>
        </w:rPr>
        <w:t>постановление -  оформляет решение коллегиального органа управления Учреждением;</w:t>
      </w:r>
    </w:p>
    <w:p w:rsid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sz w:val="24"/>
          <w:szCs w:val="24"/>
        </w:rPr>
      </w:pPr>
      <w:r>
        <w:rPr>
          <w:rFonts w:ascii="Times New Roman" w:hAnsi="Times New Roman" w:cs="Times New Roman"/>
          <w:sz w:val="24"/>
          <w:szCs w:val="24"/>
        </w:rPr>
        <w:t>приказ  -  оформляет решение  руководителя учреждения;</w:t>
      </w:r>
    </w:p>
    <w:p w:rsidR="00D343D4" w:rsidRP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решение  -  локальный акт собрания участников  </w:t>
      </w:r>
      <w:r w:rsidRPr="005D1407">
        <w:rPr>
          <w:rFonts w:ascii="Times New Roman" w:hAnsi="Times New Roman" w:cs="Times New Roman"/>
          <w:color w:val="000000"/>
          <w:sz w:val="24"/>
          <w:szCs w:val="24"/>
        </w:rPr>
        <w:t>образовательного процесса</w:t>
      </w:r>
      <w:r>
        <w:rPr>
          <w:rFonts w:ascii="Times New Roman" w:hAnsi="Times New Roman" w:cs="Times New Roman"/>
          <w:color w:val="000000"/>
          <w:sz w:val="24"/>
          <w:szCs w:val="24"/>
        </w:rPr>
        <w:t>;</w:t>
      </w:r>
    </w:p>
    <w:p w:rsidR="00D343D4" w:rsidRP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sz w:val="24"/>
          <w:szCs w:val="24"/>
        </w:rPr>
      </w:pPr>
      <w:r>
        <w:rPr>
          <w:rFonts w:ascii="Times New Roman" w:hAnsi="Times New Roman" w:cs="Times New Roman"/>
          <w:color w:val="000000"/>
          <w:sz w:val="24"/>
          <w:szCs w:val="24"/>
        </w:rPr>
        <w:t>положение - устанавливает правовой статус органа управления, структурного подразделения либо порядок реализации какао-либо из полномочий;</w:t>
      </w:r>
    </w:p>
    <w:p w:rsidR="00D343D4" w:rsidRDefault="00D343D4" w:rsidP="008D422C">
      <w:pPr>
        <w:pStyle w:val="ConsPlusNormal"/>
        <w:widowControl/>
        <w:numPr>
          <w:ilvl w:val="0"/>
          <w:numId w:val="34"/>
        </w:numPr>
        <w:tabs>
          <w:tab w:val="left" w:pos="284"/>
          <w:tab w:val="left" w:pos="426"/>
        </w:tabs>
        <w:ind w:left="0" w:firstLine="0"/>
        <w:contextualSpacing/>
        <w:jc w:val="both"/>
        <w:rPr>
          <w:rFonts w:ascii="Times New Roman" w:hAnsi="Times New Roman" w:cs="Times New Roman"/>
          <w:sz w:val="24"/>
          <w:szCs w:val="24"/>
        </w:rPr>
      </w:pPr>
      <w:r>
        <w:rPr>
          <w:rFonts w:ascii="Times New Roman" w:hAnsi="Times New Roman" w:cs="Times New Roman"/>
          <w:sz w:val="24"/>
          <w:szCs w:val="24"/>
        </w:rPr>
        <w:t>инструкция- устанавливает пор</w:t>
      </w:r>
      <w:r w:rsidR="00CA53D4">
        <w:rPr>
          <w:rFonts w:ascii="Times New Roman" w:hAnsi="Times New Roman" w:cs="Times New Roman"/>
          <w:sz w:val="24"/>
          <w:szCs w:val="24"/>
        </w:rPr>
        <w:t xml:space="preserve">ядок, способ осуществления той </w:t>
      </w:r>
      <w:r>
        <w:rPr>
          <w:rFonts w:ascii="Times New Roman" w:hAnsi="Times New Roman" w:cs="Times New Roman"/>
          <w:sz w:val="24"/>
          <w:szCs w:val="24"/>
        </w:rPr>
        <w:t>или иной функции, ведения какой-либо деятельности;</w:t>
      </w:r>
    </w:p>
    <w:p w:rsidR="0019030E" w:rsidRPr="0019030E" w:rsidRDefault="00D343D4" w:rsidP="0019030E">
      <w:pPr>
        <w:pStyle w:val="ConsPlusNormal"/>
        <w:widowControl/>
        <w:numPr>
          <w:ilvl w:val="0"/>
          <w:numId w:val="34"/>
        </w:numPr>
        <w:tabs>
          <w:tab w:val="left" w:pos="284"/>
          <w:tab w:val="left" w:pos="426"/>
          <w:tab w:val="left" w:pos="1484"/>
        </w:tabs>
        <w:ind w:left="0" w:firstLine="0"/>
        <w:contextualSpacing/>
        <w:jc w:val="both"/>
        <w:outlineLvl w:val="1"/>
        <w:rPr>
          <w:rFonts w:ascii="Times New Roman" w:hAnsi="Times New Roman" w:cs="Times New Roman"/>
          <w:b/>
        </w:rPr>
      </w:pPr>
      <w:r w:rsidRPr="0019030E">
        <w:rPr>
          <w:rFonts w:ascii="Times New Roman" w:hAnsi="Times New Roman" w:cs="Times New Roman"/>
          <w:sz w:val="24"/>
          <w:szCs w:val="24"/>
        </w:rPr>
        <w:t>правила -  регламентируют организационные, дисциплинарные, хозяйственные и иные специальные стороны деятельности</w:t>
      </w:r>
      <w:r w:rsidR="00CA53D4" w:rsidRPr="0019030E">
        <w:rPr>
          <w:rFonts w:ascii="Times New Roman" w:hAnsi="Times New Roman" w:cs="Times New Roman"/>
          <w:sz w:val="24"/>
          <w:szCs w:val="24"/>
        </w:rPr>
        <w:t xml:space="preserve"> Учреждения, участников</w:t>
      </w:r>
      <w:r w:rsidR="00CA53D4" w:rsidRPr="0019030E">
        <w:rPr>
          <w:rFonts w:ascii="Times New Roman" w:hAnsi="Times New Roman" w:cs="Times New Roman"/>
          <w:color w:val="000000"/>
          <w:sz w:val="24"/>
          <w:szCs w:val="24"/>
        </w:rPr>
        <w:t xml:space="preserve"> образовательного процесса</w:t>
      </w:r>
      <w:r w:rsidR="0019030E" w:rsidRPr="0019030E">
        <w:rPr>
          <w:rFonts w:ascii="Times New Roman" w:hAnsi="Times New Roman" w:cs="Times New Roman"/>
          <w:color w:val="000000"/>
          <w:sz w:val="24"/>
          <w:szCs w:val="24"/>
        </w:rPr>
        <w:t>.</w:t>
      </w:r>
    </w:p>
    <w:p w:rsidR="0019030E" w:rsidRDefault="0019030E" w:rsidP="000C3D0B">
      <w:pPr>
        <w:tabs>
          <w:tab w:val="left" w:pos="1484"/>
        </w:tabs>
        <w:jc w:val="center"/>
        <w:rPr>
          <w:rFonts w:ascii="Times New Roman" w:hAnsi="Times New Roman" w:cs="Times New Roman"/>
          <w:b/>
          <w:lang w:val="ru-RU"/>
        </w:rPr>
      </w:pPr>
    </w:p>
    <w:p w:rsidR="000C3D0B" w:rsidRDefault="00516FEB" w:rsidP="000C3D0B">
      <w:pPr>
        <w:tabs>
          <w:tab w:val="left" w:pos="1484"/>
        </w:tabs>
        <w:jc w:val="center"/>
        <w:rPr>
          <w:rFonts w:ascii="Times New Roman" w:hAnsi="Times New Roman" w:cs="Times New Roman"/>
          <w:b/>
          <w:color w:val="000000"/>
          <w:lang w:val="ru-RU"/>
        </w:rPr>
      </w:pPr>
      <w:r>
        <w:rPr>
          <w:rFonts w:ascii="Times New Roman" w:hAnsi="Times New Roman" w:cs="Times New Roman"/>
          <w:b/>
          <w:lang w:val="ru-RU"/>
        </w:rPr>
        <w:t>10</w:t>
      </w:r>
      <w:r w:rsidR="005636CB" w:rsidRPr="000C3D0B">
        <w:rPr>
          <w:rFonts w:ascii="Times New Roman" w:hAnsi="Times New Roman" w:cs="Times New Roman"/>
          <w:b/>
          <w:lang w:val="ru-RU"/>
        </w:rPr>
        <w:t xml:space="preserve">. Изменение типа, реорганизация и ликвидация </w:t>
      </w:r>
      <w:r w:rsidR="000C3D0B" w:rsidRPr="000C3D0B">
        <w:rPr>
          <w:rFonts w:ascii="Times New Roman" w:hAnsi="Times New Roman" w:cs="Times New Roman"/>
          <w:b/>
          <w:color w:val="000000"/>
          <w:lang w:val="ru-RU"/>
        </w:rPr>
        <w:t>Учреждения</w:t>
      </w:r>
      <w:r w:rsidR="00410FC4">
        <w:rPr>
          <w:rFonts w:ascii="Times New Roman" w:hAnsi="Times New Roman" w:cs="Times New Roman"/>
          <w:b/>
          <w:color w:val="000000"/>
          <w:lang w:val="ru-RU"/>
        </w:rPr>
        <w:t>.</w:t>
      </w:r>
    </w:p>
    <w:p w:rsidR="000C3D0B" w:rsidRPr="00516FEB" w:rsidRDefault="00516FEB" w:rsidP="008D422C">
      <w:pPr>
        <w:tabs>
          <w:tab w:val="left" w:pos="709"/>
        </w:tabs>
        <w:jc w:val="both"/>
        <w:rPr>
          <w:rFonts w:ascii="Times New Roman" w:eastAsia="Calibri" w:hAnsi="Times New Roman" w:cs="Times New Roman"/>
          <w:lang w:val="ru-RU"/>
        </w:rPr>
      </w:pPr>
      <w:r w:rsidRPr="00516FEB">
        <w:rPr>
          <w:rFonts w:ascii="Times New Roman" w:hAnsi="Times New Roman" w:cs="Times New Roman"/>
          <w:b/>
          <w:lang w:val="ru-RU"/>
        </w:rPr>
        <w:t>10</w:t>
      </w:r>
      <w:r w:rsidR="005636CB" w:rsidRPr="00516FEB">
        <w:rPr>
          <w:rFonts w:ascii="Times New Roman" w:hAnsi="Times New Roman" w:cs="Times New Roman"/>
          <w:b/>
          <w:lang w:val="ru-RU"/>
        </w:rPr>
        <w:t>.1.</w:t>
      </w:r>
      <w:r w:rsidR="005636CB" w:rsidRPr="00516FEB">
        <w:rPr>
          <w:rFonts w:ascii="Times New Roman" w:hAnsi="Times New Roman" w:cs="Times New Roman"/>
          <w:lang w:val="ru-RU"/>
        </w:rPr>
        <w:t xml:space="preserve">Решение о реорганизации, изменении типа, ликвидации </w:t>
      </w:r>
      <w:r w:rsidR="000C3D0B" w:rsidRPr="00516FEB">
        <w:rPr>
          <w:rFonts w:ascii="Times New Roman" w:hAnsi="Times New Roman" w:cs="Times New Roman"/>
          <w:color w:val="000000"/>
          <w:lang w:val="ru-RU"/>
        </w:rPr>
        <w:t>Учреждения</w:t>
      </w:r>
      <w:r w:rsidR="005636CB" w:rsidRPr="00516FEB">
        <w:rPr>
          <w:rFonts w:ascii="Times New Roman" w:hAnsi="Times New Roman" w:cs="Times New Roman"/>
          <w:lang w:val="ru-RU"/>
        </w:rPr>
        <w:t xml:space="preserve"> принимается администрацией </w:t>
      </w:r>
      <w:r w:rsidR="000C3D0B" w:rsidRPr="00516FEB">
        <w:rPr>
          <w:rFonts w:ascii="Times New Roman" w:eastAsia="Calibri" w:hAnsi="Times New Roman" w:cs="Times New Roman"/>
          <w:lang w:val="ru-RU"/>
        </w:rPr>
        <w:t xml:space="preserve"> городского округа «город Каспийск»</w:t>
      </w:r>
      <w:r>
        <w:rPr>
          <w:rFonts w:ascii="Times New Roman" w:eastAsia="Calibri" w:hAnsi="Times New Roman" w:cs="Times New Roman"/>
          <w:lang w:val="ru-RU"/>
        </w:rPr>
        <w:t>.</w:t>
      </w:r>
    </w:p>
    <w:p w:rsidR="000C3D0B" w:rsidRPr="000C3D0B" w:rsidRDefault="00516FEB" w:rsidP="00516FEB">
      <w:pPr>
        <w:tabs>
          <w:tab w:val="left" w:pos="709"/>
          <w:tab w:val="left" w:pos="1484"/>
        </w:tabs>
        <w:jc w:val="both"/>
        <w:rPr>
          <w:rFonts w:ascii="Times New Roman" w:hAnsi="Times New Roman" w:cs="Times New Roman"/>
          <w:lang w:val="ru-RU"/>
        </w:rPr>
      </w:pPr>
      <w:r w:rsidRPr="00516FEB">
        <w:rPr>
          <w:rFonts w:ascii="Times New Roman" w:hAnsi="Times New Roman" w:cs="Times New Roman"/>
          <w:b/>
          <w:lang w:val="ru-RU"/>
        </w:rPr>
        <w:t>10</w:t>
      </w:r>
      <w:r w:rsidR="005636CB" w:rsidRPr="00516FEB">
        <w:rPr>
          <w:rFonts w:ascii="Times New Roman" w:hAnsi="Times New Roman" w:cs="Times New Roman"/>
          <w:b/>
          <w:lang w:val="ru-RU"/>
        </w:rPr>
        <w:t>.2.</w:t>
      </w:r>
      <w:r w:rsidR="005636CB" w:rsidRPr="000C3D0B">
        <w:rPr>
          <w:rFonts w:ascii="Times New Roman" w:hAnsi="Times New Roman" w:cs="Times New Roman"/>
          <w:lang w:val="ru-RU"/>
        </w:rPr>
        <w:t xml:space="preserve"> Изменение типа муниципального учреждения не является его реорганизацией. При изменении типа муниципального учреждения в его учредительные документы вносятся соответствующие изменения. </w:t>
      </w:r>
    </w:p>
    <w:p w:rsidR="000C3D0B" w:rsidRDefault="00516FEB" w:rsidP="008D422C">
      <w:pPr>
        <w:tabs>
          <w:tab w:val="left" w:pos="709"/>
          <w:tab w:val="left" w:pos="1484"/>
        </w:tabs>
        <w:jc w:val="both"/>
        <w:rPr>
          <w:rFonts w:ascii="Times New Roman" w:hAnsi="Times New Roman" w:cs="Times New Roman"/>
          <w:lang w:val="ru-RU"/>
        </w:rPr>
      </w:pPr>
      <w:r w:rsidRPr="00516FEB">
        <w:rPr>
          <w:rFonts w:ascii="Times New Roman" w:hAnsi="Times New Roman" w:cs="Times New Roman"/>
          <w:b/>
          <w:lang w:val="ru-RU"/>
        </w:rPr>
        <w:t>10</w:t>
      </w:r>
      <w:r w:rsidR="005636CB" w:rsidRPr="00516FEB">
        <w:rPr>
          <w:rFonts w:ascii="Times New Roman" w:hAnsi="Times New Roman" w:cs="Times New Roman"/>
          <w:b/>
          <w:lang w:val="ru-RU"/>
        </w:rPr>
        <w:t>.3.</w:t>
      </w:r>
      <w:r w:rsidR="000C3D0B" w:rsidRPr="000C3D0B">
        <w:rPr>
          <w:rFonts w:ascii="Times New Roman" w:hAnsi="Times New Roman" w:cs="Times New Roman"/>
          <w:color w:val="000000"/>
          <w:lang w:val="ru-RU"/>
        </w:rPr>
        <w:t>Учреждение</w:t>
      </w:r>
      <w:r w:rsidR="005636CB" w:rsidRPr="000C3D0B">
        <w:rPr>
          <w:rFonts w:ascii="Times New Roman" w:hAnsi="Times New Roman" w:cs="Times New Roman"/>
          <w:lang w:val="ru-RU"/>
        </w:rPr>
        <w:t xml:space="preserve"> при изменении типа вправе осуществлять предусмотренные настоящим Уставом виды деятельности на основании лицензии, свидетельства о государственной аккредитации и иных разрешительных документов, выданных </w:t>
      </w:r>
      <w:r w:rsidR="000C3D0B" w:rsidRPr="000C3D0B">
        <w:rPr>
          <w:rFonts w:ascii="Times New Roman" w:hAnsi="Times New Roman" w:cs="Times New Roman"/>
          <w:color w:val="000000"/>
          <w:lang w:val="ru-RU"/>
        </w:rPr>
        <w:t>Учреждению</w:t>
      </w:r>
      <w:r w:rsidR="005636CB" w:rsidRPr="000C3D0B">
        <w:rPr>
          <w:rFonts w:ascii="Times New Roman" w:hAnsi="Times New Roman" w:cs="Times New Roman"/>
          <w:lang w:val="ru-RU"/>
        </w:rPr>
        <w:t xml:space="preserve"> до изменения её типа, до окончания срока действия таких документов. При этом не требуются переоформление документов, подтверждающих наличие лицензии, в соответствии с законодательством о лицензировании отдельных видов деятельности и переоформление иных разрешительных документов.</w:t>
      </w:r>
    </w:p>
    <w:p w:rsidR="000C3D0B" w:rsidRDefault="008D422C" w:rsidP="008D422C">
      <w:pPr>
        <w:tabs>
          <w:tab w:val="left" w:pos="709"/>
          <w:tab w:val="left" w:pos="1484"/>
        </w:tabs>
        <w:ind w:firstLine="567"/>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.4.</w:t>
      </w:r>
      <w:r w:rsidR="000C3D0B" w:rsidRPr="000C3D0B">
        <w:rPr>
          <w:rFonts w:ascii="Times New Roman" w:hAnsi="Times New Roman" w:cs="Times New Roman"/>
          <w:color w:val="000000"/>
          <w:lang w:val="ru-RU"/>
        </w:rPr>
        <w:t>Учреждение</w:t>
      </w:r>
      <w:r w:rsidR="005636CB" w:rsidRPr="000C3D0B">
        <w:rPr>
          <w:rFonts w:ascii="Times New Roman" w:hAnsi="Times New Roman" w:cs="Times New Roman"/>
          <w:lang w:val="ru-RU"/>
        </w:rPr>
        <w:t xml:space="preserve">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 </w:t>
      </w:r>
    </w:p>
    <w:p w:rsidR="000C3D0B" w:rsidRDefault="008D422C" w:rsidP="008D422C">
      <w:pPr>
        <w:tabs>
          <w:tab w:val="left" w:pos="709"/>
          <w:tab w:val="left" w:pos="1484"/>
        </w:tabs>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.5.</w:t>
      </w:r>
      <w:r w:rsidR="005636CB" w:rsidRPr="000C3D0B">
        <w:rPr>
          <w:rFonts w:ascii="Times New Roman" w:hAnsi="Times New Roman" w:cs="Times New Roman"/>
          <w:lang w:val="ru-RU"/>
        </w:rPr>
        <w:t xml:space="preserve"> Принятие Учредителем решения о реорганизации или ликвидации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допускается на основании положительного заключения комиссии по оценке последствий такого решения. </w:t>
      </w:r>
    </w:p>
    <w:p w:rsidR="000C3D0B" w:rsidRDefault="008D422C" w:rsidP="008D422C">
      <w:pPr>
        <w:tabs>
          <w:tab w:val="left" w:pos="709"/>
          <w:tab w:val="left" w:pos="1484"/>
        </w:tabs>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.6.</w:t>
      </w:r>
      <w:r w:rsidR="005636CB" w:rsidRPr="000C3D0B">
        <w:rPr>
          <w:rFonts w:ascii="Times New Roman" w:hAnsi="Times New Roman" w:cs="Times New Roman"/>
          <w:lang w:val="ru-RU"/>
        </w:rPr>
        <w:t xml:space="preserve"> Имущество </w:t>
      </w:r>
      <w:r w:rsidR="000C3D0B" w:rsidRPr="000C3D0B">
        <w:rPr>
          <w:rFonts w:ascii="Times New Roman" w:hAnsi="Times New Roman" w:cs="Times New Roman"/>
          <w:color w:val="000000"/>
          <w:lang w:val="ru-RU"/>
        </w:rPr>
        <w:t>Учреждени</w:t>
      </w:r>
      <w:r w:rsidR="000C3D0B">
        <w:rPr>
          <w:rFonts w:ascii="Times New Roman" w:hAnsi="Times New Roman" w:cs="Times New Roman"/>
          <w:color w:val="000000"/>
          <w:lang w:val="ru-RU"/>
        </w:rPr>
        <w:t>я</w:t>
      </w:r>
      <w:r w:rsidR="005636CB" w:rsidRPr="000C3D0B">
        <w:rPr>
          <w:rFonts w:ascii="Times New Roman" w:hAnsi="Times New Roman" w:cs="Times New Roman"/>
          <w:lang w:val="ru-RU"/>
        </w:rPr>
        <w:t xml:space="preserve">, оставшееся после удовлетворения требований кредиторов, а также имущество, на которое в соответствии с федеральными законами не может быть обращено взыскание по обязательствам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передается ликвидационной </w:t>
      </w:r>
      <w:r w:rsidR="005636CB" w:rsidRPr="000C3D0B">
        <w:rPr>
          <w:rFonts w:ascii="Times New Roman" w:hAnsi="Times New Roman" w:cs="Times New Roman"/>
          <w:lang w:val="ru-RU"/>
        </w:rPr>
        <w:lastRenderedPageBreak/>
        <w:t xml:space="preserve">комиссией собственнику соответствующего имущества для направления на цели развития образования в соответствии с Уставом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w:t>
      </w:r>
    </w:p>
    <w:p w:rsidR="000C3D0B" w:rsidRDefault="008D422C" w:rsidP="008D422C">
      <w:pPr>
        <w:tabs>
          <w:tab w:val="left" w:pos="709"/>
          <w:tab w:val="left" w:pos="1484"/>
        </w:tabs>
        <w:ind w:firstLine="567"/>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.7.</w:t>
      </w:r>
      <w:r w:rsidR="005636CB" w:rsidRPr="000C3D0B">
        <w:rPr>
          <w:rFonts w:ascii="Times New Roman" w:hAnsi="Times New Roman" w:cs="Times New Roman"/>
          <w:lang w:val="ru-RU"/>
        </w:rPr>
        <w:t xml:space="preserve"> При ликвидации и реорганизации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высвобождаемым работникам гарантируется соблюдение их прав и интересов в соответствии с законодательством Российской Федерации. </w:t>
      </w:r>
    </w:p>
    <w:p w:rsidR="000C3D0B" w:rsidRDefault="008D422C" w:rsidP="008D422C">
      <w:pPr>
        <w:tabs>
          <w:tab w:val="left" w:pos="709"/>
          <w:tab w:val="left" w:pos="1484"/>
        </w:tabs>
        <w:ind w:firstLine="567"/>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.8.</w:t>
      </w:r>
      <w:r w:rsidR="005636CB" w:rsidRPr="000C3D0B">
        <w:rPr>
          <w:rFonts w:ascii="Times New Roman" w:hAnsi="Times New Roman" w:cs="Times New Roman"/>
          <w:lang w:val="ru-RU"/>
        </w:rPr>
        <w:t xml:space="preserve"> В случае прекращения деятельности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аннулирования соответствующей лицензии, лишения ее государственной аккредитации или истечения срока действия государственной аккредитации Учредитель и (или) уполномоченный им орган управления </w:t>
      </w:r>
      <w:r w:rsidR="000C3D0B" w:rsidRPr="000C3D0B">
        <w:rPr>
          <w:rFonts w:ascii="Times New Roman" w:hAnsi="Times New Roman" w:cs="Times New Roman"/>
          <w:color w:val="000000"/>
          <w:lang w:val="ru-RU"/>
        </w:rPr>
        <w:t>Учреждение</w:t>
      </w:r>
      <w:r w:rsidR="000C3D0B">
        <w:rPr>
          <w:rFonts w:ascii="Times New Roman" w:hAnsi="Times New Roman" w:cs="Times New Roman"/>
          <w:color w:val="000000"/>
          <w:lang w:val="ru-RU"/>
        </w:rPr>
        <w:t>м</w:t>
      </w:r>
      <w:r w:rsidR="005636CB" w:rsidRPr="000C3D0B">
        <w:rPr>
          <w:rFonts w:ascii="Times New Roman" w:hAnsi="Times New Roman" w:cs="Times New Roman"/>
          <w:lang w:val="ru-RU"/>
        </w:rPr>
        <w:t xml:space="preserve"> обеспечивают перевод совершеннолетних обучающихся с их согласия и несовершеннолетних обучающихся с согласия их родителей (законных представителей) в другие организации, осуществляющие образовательную деятельность по образовательным программам соответствующих уровня.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Учредитель и (или) уполномоченный им орган управления </w:t>
      </w:r>
      <w:r w:rsidR="000C3D0B" w:rsidRPr="000C3D0B">
        <w:rPr>
          <w:rFonts w:ascii="Times New Roman" w:hAnsi="Times New Roman" w:cs="Times New Roman"/>
          <w:color w:val="000000"/>
          <w:lang w:val="ru-RU"/>
        </w:rPr>
        <w:t>Учреждение</w:t>
      </w:r>
      <w:r w:rsidR="000C3D0B">
        <w:rPr>
          <w:rFonts w:ascii="Times New Roman" w:hAnsi="Times New Roman" w:cs="Times New Roman"/>
          <w:color w:val="000000"/>
          <w:lang w:val="ru-RU"/>
        </w:rPr>
        <w:t>м</w:t>
      </w:r>
      <w:r w:rsidR="005636CB" w:rsidRPr="000C3D0B">
        <w:rPr>
          <w:rFonts w:ascii="Times New Roman" w:hAnsi="Times New Roman" w:cs="Times New Roman"/>
          <w:lang w:val="ru-RU"/>
        </w:rPr>
        <w:t xml:space="preserve"> обеспечивают перевод по заявлению совершеннолетних обучающихся, несовершеннолетних обучающихся по заявлению их родителей (законных представителей)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w:t>
      </w:r>
    </w:p>
    <w:p w:rsidR="000C3D0B" w:rsidRPr="000C3D0B" w:rsidRDefault="008D422C" w:rsidP="008D422C">
      <w:pPr>
        <w:tabs>
          <w:tab w:val="left" w:pos="709"/>
          <w:tab w:val="left" w:pos="1484"/>
        </w:tabs>
        <w:jc w:val="both"/>
        <w:rPr>
          <w:rFonts w:ascii="Times New Roman" w:hAnsi="Times New Roman" w:cs="Times New Roman"/>
          <w:lang w:val="ru-RU"/>
        </w:rPr>
      </w:pPr>
      <w:r w:rsidRPr="008D422C">
        <w:rPr>
          <w:rFonts w:ascii="Times New Roman" w:hAnsi="Times New Roman" w:cs="Times New Roman"/>
          <w:b/>
          <w:lang w:val="ru-RU"/>
        </w:rPr>
        <w:t>10</w:t>
      </w:r>
      <w:r w:rsidR="005636CB" w:rsidRPr="008D422C">
        <w:rPr>
          <w:rFonts w:ascii="Times New Roman" w:hAnsi="Times New Roman" w:cs="Times New Roman"/>
          <w:b/>
          <w:lang w:val="ru-RU"/>
        </w:rPr>
        <w:t>.9.</w:t>
      </w:r>
      <w:r w:rsidR="005636CB" w:rsidRPr="000C3D0B">
        <w:rPr>
          <w:rFonts w:ascii="Times New Roman" w:hAnsi="Times New Roman" w:cs="Times New Roman"/>
          <w:lang w:val="ru-RU"/>
        </w:rPr>
        <w:t xml:space="preserve"> Образовавшиеся при осуществлении деятельности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архивные документы в упорядоченном состоянии передаются при реорганизации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ее правопреемнику, а при ликвидации </w:t>
      </w:r>
      <w:r w:rsidR="000C3D0B" w:rsidRPr="000C3D0B">
        <w:rPr>
          <w:rFonts w:ascii="Times New Roman" w:hAnsi="Times New Roman" w:cs="Times New Roman"/>
          <w:color w:val="000000"/>
          <w:lang w:val="ru-RU"/>
        </w:rPr>
        <w:t>Учреждения</w:t>
      </w:r>
      <w:r w:rsidR="005636CB" w:rsidRPr="000C3D0B">
        <w:rPr>
          <w:rFonts w:ascii="Times New Roman" w:hAnsi="Times New Roman" w:cs="Times New Roman"/>
          <w:lang w:val="ru-RU"/>
        </w:rPr>
        <w:t xml:space="preserve"> – на государственное хранение. </w:t>
      </w:r>
    </w:p>
    <w:p w:rsidR="000C3D0B" w:rsidRPr="0019030E" w:rsidRDefault="000C3D0B" w:rsidP="000C3D0B">
      <w:pPr>
        <w:tabs>
          <w:tab w:val="left" w:pos="1484"/>
        </w:tabs>
        <w:jc w:val="both"/>
        <w:rPr>
          <w:rFonts w:ascii="Times New Roman" w:hAnsi="Times New Roman" w:cs="Times New Roman"/>
          <w:sz w:val="10"/>
          <w:szCs w:val="10"/>
          <w:lang w:val="ru-RU"/>
        </w:rPr>
      </w:pPr>
    </w:p>
    <w:p w:rsidR="000C3D0B" w:rsidRDefault="005636CB" w:rsidP="000C3D0B">
      <w:pPr>
        <w:tabs>
          <w:tab w:val="left" w:pos="1484"/>
        </w:tabs>
        <w:jc w:val="center"/>
        <w:rPr>
          <w:rFonts w:ascii="Times New Roman" w:hAnsi="Times New Roman" w:cs="Times New Roman"/>
          <w:b/>
          <w:lang w:val="ru-RU"/>
        </w:rPr>
      </w:pPr>
      <w:r w:rsidRPr="000C3D0B">
        <w:rPr>
          <w:rFonts w:ascii="Times New Roman" w:hAnsi="Times New Roman" w:cs="Times New Roman"/>
          <w:b/>
          <w:lang w:val="ru-RU"/>
        </w:rPr>
        <w:t>1</w:t>
      </w:r>
      <w:r w:rsidR="008D422C">
        <w:rPr>
          <w:rFonts w:ascii="Times New Roman" w:hAnsi="Times New Roman" w:cs="Times New Roman"/>
          <w:b/>
          <w:lang w:val="ru-RU"/>
        </w:rPr>
        <w:t>1</w:t>
      </w:r>
      <w:r w:rsidRPr="000C3D0B">
        <w:rPr>
          <w:rFonts w:ascii="Times New Roman" w:hAnsi="Times New Roman" w:cs="Times New Roman"/>
          <w:b/>
          <w:lang w:val="ru-RU"/>
        </w:rPr>
        <w:t>. Заключительные положения</w:t>
      </w:r>
      <w:r w:rsidR="000C3D0B" w:rsidRPr="000C3D0B">
        <w:rPr>
          <w:rFonts w:ascii="Times New Roman" w:hAnsi="Times New Roman" w:cs="Times New Roman"/>
          <w:b/>
          <w:lang w:val="ru-RU"/>
        </w:rPr>
        <w:t>.</w:t>
      </w:r>
    </w:p>
    <w:p w:rsidR="000C3D0B" w:rsidRPr="000C3D0B" w:rsidRDefault="005636CB" w:rsidP="000C3D0B">
      <w:pPr>
        <w:jc w:val="both"/>
        <w:rPr>
          <w:rFonts w:ascii="Times New Roman" w:eastAsia="Calibri" w:hAnsi="Times New Roman" w:cs="Times New Roman"/>
          <w:lang w:val="ru-RU"/>
        </w:rPr>
      </w:pPr>
      <w:r w:rsidRPr="00E41274">
        <w:rPr>
          <w:rFonts w:ascii="Times New Roman" w:hAnsi="Times New Roman" w:cs="Times New Roman"/>
          <w:b/>
          <w:lang w:val="ru-RU"/>
        </w:rPr>
        <w:t>1</w:t>
      </w:r>
      <w:r w:rsidR="008D422C">
        <w:rPr>
          <w:rFonts w:ascii="Times New Roman" w:hAnsi="Times New Roman" w:cs="Times New Roman"/>
          <w:b/>
          <w:lang w:val="ru-RU"/>
        </w:rPr>
        <w:t>1</w:t>
      </w:r>
      <w:r w:rsidRPr="00E41274">
        <w:rPr>
          <w:rFonts w:ascii="Times New Roman" w:hAnsi="Times New Roman" w:cs="Times New Roman"/>
          <w:b/>
          <w:lang w:val="ru-RU"/>
        </w:rPr>
        <w:t>.1.</w:t>
      </w:r>
      <w:r w:rsidRPr="000C3D0B">
        <w:rPr>
          <w:rFonts w:ascii="Times New Roman" w:hAnsi="Times New Roman" w:cs="Times New Roman"/>
          <w:lang w:val="ru-RU"/>
        </w:rPr>
        <w:t xml:space="preserve"> Внесение изменений и дополнений к Уставу </w:t>
      </w:r>
      <w:r w:rsidR="000C3D0B" w:rsidRPr="000C3D0B">
        <w:rPr>
          <w:rFonts w:ascii="Times New Roman" w:hAnsi="Times New Roman" w:cs="Times New Roman"/>
          <w:color w:val="000000"/>
          <w:lang w:val="ru-RU"/>
        </w:rPr>
        <w:t>Учреждения</w:t>
      </w:r>
      <w:r w:rsidRPr="000C3D0B">
        <w:rPr>
          <w:rFonts w:ascii="Times New Roman" w:hAnsi="Times New Roman" w:cs="Times New Roman"/>
          <w:lang w:val="ru-RU"/>
        </w:rPr>
        <w:t xml:space="preserve"> осуществляется в порядке, установленном действующим законодательством и администрацией </w:t>
      </w:r>
      <w:r w:rsidR="000C3D0B" w:rsidRPr="000C3D0B">
        <w:rPr>
          <w:rFonts w:ascii="Times New Roman" w:eastAsia="Calibri" w:hAnsi="Times New Roman" w:cs="Times New Roman"/>
          <w:lang w:val="ru-RU"/>
        </w:rPr>
        <w:t xml:space="preserve"> городского округа «город Каспийск</w:t>
      </w:r>
    </w:p>
    <w:p w:rsidR="0019030E" w:rsidRDefault="005636CB" w:rsidP="0019030E">
      <w:pPr>
        <w:tabs>
          <w:tab w:val="left" w:pos="567"/>
          <w:tab w:val="left" w:pos="1484"/>
        </w:tabs>
        <w:contextualSpacing/>
        <w:jc w:val="both"/>
        <w:rPr>
          <w:rFonts w:ascii="Times New Roman" w:hAnsi="Times New Roman" w:cs="Times New Roman"/>
          <w:lang w:val="ru-RU"/>
        </w:rPr>
      </w:pPr>
      <w:r w:rsidRPr="00E41274">
        <w:rPr>
          <w:rFonts w:ascii="Times New Roman" w:hAnsi="Times New Roman" w:cs="Times New Roman"/>
          <w:b/>
          <w:lang w:val="ru-RU"/>
        </w:rPr>
        <w:t>1</w:t>
      </w:r>
      <w:r w:rsidR="008D422C">
        <w:rPr>
          <w:rFonts w:ascii="Times New Roman" w:hAnsi="Times New Roman" w:cs="Times New Roman"/>
          <w:b/>
          <w:lang w:val="ru-RU"/>
        </w:rPr>
        <w:t>1</w:t>
      </w:r>
      <w:r w:rsidRPr="00E41274">
        <w:rPr>
          <w:rFonts w:ascii="Times New Roman" w:hAnsi="Times New Roman" w:cs="Times New Roman"/>
          <w:b/>
          <w:lang w:val="ru-RU"/>
        </w:rPr>
        <w:t>.2.</w:t>
      </w:r>
      <w:r w:rsidRPr="000C3D0B">
        <w:rPr>
          <w:rFonts w:ascii="Times New Roman" w:hAnsi="Times New Roman" w:cs="Times New Roman"/>
          <w:lang w:val="ru-RU"/>
        </w:rPr>
        <w:t xml:space="preserve"> Принятые изменения и дополнения к Уставу </w:t>
      </w:r>
      <w:r w:rsidR="000C3D0B" w:rsidRPr="000C3D0B">
        <w:rPr>
          <w:rFonts w:ascii="Times New Roman" w:hAnsi="Times New Roman" w:cs="Times New Roman"/>
          <w:color w:val="000000"/>
          <w:lang w:val="ru-RU"/>
        </w:rPr>
        <w:t>Учреждения</w:t>
      </w:r>
      <w:r w:rsidRPr="000C3D0B">
        <w:rPr>
          <w:rFonts w:ascii="Times New Roman" w:hAnsi="Times New Roman" w:cs="Times New Roman"/>
          <w:lang w:val="ru-RU"/>
        </w:rPr>
        <w:t xml:space="preserve"> подлежат обязательной регистрации в порядке, установленном законодательством Российской Федерации</w:t>
      </w:r>
      <w:r w:rsidR="00E41274">
        <w:rPr>
          <w:rFonts w:ascii="Times New Roman" w:hAnsi="Times New Roman" w:cs="Times New Roman"/>
          <w:lang w:val="ru-RU"/>
        </w:rPr>
        <w:t>.</w:t>
      </w:r>
    </w:p>
    <w:p w:rsidR="0019030E" w:rsidRDefault="0019030E" w:rsidP="0019030E">
      <w:pPr>
        <w:tabs>
          <w:tab w:val="left" w:pos="567"/>
          <w:tab w:val="left" w:pos="1484"/>
        </w:tabs>
        <w:contextualSpacing/>
        <w:jc w:val="both"/>
        <w:rPr>
          <w:rFonts w:ascii="Times New Roman" w:hAnsi="Times New Roman" w:cs="Times New Roman"/>
          <w:lang w:val="ru-RU"/>
        </w:rPr>
      </w:pPr>
    </w:p>
    <w:p w:rsidR="00CD50B1" w:rsidRPr="000C3D0B" w:rsidRDefault="00D20012" w:rsidP="0019030E">
      <w:pPr>
        <w:tabs>
          <w:tab w:val="left" w:pos="567"/>
          <w:tab w:val="left" w:pos="1484"/>
        </w:tabs>
        <w:contextualSpacing/>
        <w:jc w:val="center"/>
        <w:rPr>
          <w:rFonts w:ascii="Times New Roman" w:hAnsi="Times New Roman" w:cs="Times New Roman"/>
          <w:b/>
          <w:lang w:val="ru-RU"/>
        </w:rPr>
      </w:pPr>
      <w:r w:rsidRPr="000C3D0B">
        <w:rPr>
          <w:rFonts w:ascii="Times New Roman" w:hAnsi="Times New Roman" w:cs="Times New Roman"/>
          <w:b/>
          <w:lang w:val="ru-RU"/>
        </w:rPr>
        <w:t>_________________________________________________</w:t>
      </w:r>
    </w:p>
    <w:tbl>
      <w:tblPr>
        <w:tblStyle w:val="myTableStyle"/>
        <w:tblOverlap w:val="never"/>
        <w:tblW w:w="6000" w:type="dxa"/>
        <w:jc w:val="center"/>
      </w:tblPr>
      <w:tblGrid>
        <w:gridCol w:w="1"/>
        <w:gridCol w:w="1"/>
      </w:tblGrid>
      <w:tr>
        <w:trPr/>
        <w:tc>
          <w:tcPr>
            <w:gridSpan w:val="3"/>
            <w:tcMar>
              <w:left w:w="350" w:type="dxa"/>
              <w:right w:w="350" w:type="dxa"/>
              <w:top w:w="150" w:type="dxa"/>
              <w:bottom w:w="0" w:type="dxa"/>
            </w:tcMar>
          </w:tcPr>
          <w:p>
            <w:pPr>
              <w:jc w:val="center"/>
              <w:rPr>
                <w:b w:val="on"/>
                <w:bCs w:val="on"/>
                <w:sz w:val="36"/>
                <w:szCs w:val="36"/>
              </w:rPr>
            </w:pPr>
            <w:r>
              <w:rPr>
                <w:b w:val="on"/>
                <w:bCs w:val="on"/>
                <w:sz w:val="36"/>
                <w:szCs w:val="36"/>
              </w:rPr>
              <w:t xml:space="preserve">ДОКУМЕНТ ПОДПИСАН ЭЛЕКТРОННОЙ ПОДПИСЬЮ</w:t>
            </w:r>
          </w:p>
        </w:tc>
      </w:tr>
      <w:tr>
        <w:trPr/>
        <w:tc>
          <w:tcPr>
            <w:gridSpan w:val="3"/>
            <w:tcMar>
              <w:left w:w="0" w:type="dxa"/>
              <w:right w:w="0" w:type="dxa"/>
              <w:bottom w:w="150" w:type="dxa"/>
            </w:tcMar>
          </w:tcPr>
          <w:p>
            <w:pPr>
              <w:shd w:val="clear" w:fill="000000"/>
              <w:jc w:val="center"/>
              <w:spacing w:before="50" w:after="50" w:line="240" w:lineRule="auto"/>
              <w:rPr>
                <w:b w:val="on"/>
                <w:bCs w:val="on"/>
                <w:color w:val="ffffff"/>
              </w:rPr>
            </w:pPr>
            <w:r>
              <w:rPr>
                <w:b w:val="on"/>
                <w:bCs w:val="on"/>
                <w:color w:val="ffffff"/>
              </w:rPr>
              <w:t xml:space="preserve">СВЕДЕНИЯ О СЕРТИФИКАТЕ ЭП</w:t>
            </w:r>
          </w:p>
        </w:tc>
      </w:tr>
      <w:tr>
        <w:trPr/>
        <w:tc>
          <w:tcPr/>
          <w:p>
            <w:pPr>
              <w:rPr/>
            </w:pPr>
            <w:r>
              <w:rPr/>
              <w:t xml:space="preserve">Сертификат</w:t>
            </w:r>
          </w:p>
        </w:tc>
        <w:tc>
          <w:tcPr>
            <w:gridSpan w:val="2"/>
          </w:tcPr>
          <w:p>
            <w:pPr>
              <w:rPr/>
            </w:pPr>
            <w:r>
              <w:rPr/>
              <w:t xml:space="preserve">603332450510203670830559428146817986133868575783</w:t>
            </w:r>
          </w:p>
        </w:tc>
      </w:tr>
      <w:tr>
        <w:trPr/>
        <w:tc>
          <w:tcPr/>
          <w:p>
            <w:pPr>
              <w:rPr/>
            </w:pPr>
            <w:r>
              <w:rPr/>
              <w:t xml:space="preserve">Владелец</w:t>
            </w:r>
          </w:p>
        </w:tc>
        <w:tc>
          <w:tcPr>
            <w:gridSpan w:val="2"/>
          </w:tcPr>
          <w:p>
            <w:pPr>
              <w:rPr/>
            </w:pPr>
            <w:r>
              <w:rPr/>
              <w:t xml:space="preserve">Султанахмедов Султанахмед Алисултанович</w:t>
            </w:r>
          </w:p>
        </w:tc>
      </w:tr>
      <w:tr>
        <w:trPr/>
        <w:tc>
          <w:tcPr/>
          <w:p>
            <w:pPr>
              <w:rPr/>
            </w:pPr>
            <w:r>
              <w:rPr/>
              <w:t xml:space="preserve">Действителен</w:t>
            </w:r>
          </w:p>
        </w:tc>
        <w:tc>
          <w:tcPr>
            <w:gridSpan w:val="2"/>
          </w:tcPr>
          <w:p>
            <w:pPr>
              <w:rPr/>
            </w:pPr>
            <w:r>
              <w:rPr/>
              <w:t xml:space="preserve">С 26.11.2021 по 26.11.2022</w:t>
            </w:r>
          </w:p>
        </w:tc>
      </w:tr>
    </w:tbl>
    <w:sectPr xmlns:w="http://schemas.openxmlformats.org/wordprocessingml/2006/main" xmlns:r="http://schemas.openxmlformats.org/officeDocument/2006/relationships" w:rsidR="00CD50B1" w:rsidRPr="000C3D0B" w:rsidSect="0046430D">
      <w:headerReference w:type="default" r:id="rId8"/>
      <w:pgSz w:w="11906" w:h="16838"/>
      <w:pgMar w:top="1134" w:right="851" w:bottom="1134" w:left="1701" w:header="709" w:footer="709" w:gutter="0"/>
      <w:cols w:space="708"/>
      <w:titlePg/>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C90" w:rsidRDefault="00311C90" w:rsidP="009C3125">
      <w:pPr>
        <w:rPr>
          <w:rFonts w:cs="Times New Roman"/>
        </w:rPr>
      </w:pPr>
      <w:r>
        <w:rPr>
          <w:rFonts w:cs="Times New Roman"/>
        </w:rPr>
        <w:separator/>
      </w:r>
    </w:p>
  </w:endnote>
  <w:endnote w:type="continuationSeparator" w:id="1">
    <w:p w:rsidR="00311C90" w:rsidRDefault="00311C90" w:rsidP="009C312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C90" w:rsidRDefault="00311C90" w:rsidP="009C3125">
      <w:pPr>
        <w:rPr>
          <w:rFonts w:cs="Times New Roman"/>
        </w:rPr>
      </w:pPr>
      <w:r>
        <w:rPr>
          <w:rFonts w:cs="Times New Roman"/>
        </w:rPr>
        <w:separator/>
      </w:r>
    </w:p>
  </w:footnote>
  <w:footnote w:type="continuationSeparator" w:id="1">
    <w:p w:rsidR="00311C90" w:rsidRDefault="00311C90" w:rsidP="009C3125">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985" w:rsidRDefault="00AC015D">
    <w:pPr>
      <w:pStyle w:val="a5"/>
      <w:jc w:val="center"/>
      <w:rPr>
        <w:rFonts w:cs="Times New Roman"/>
      </w:rPr>
    </w:pPr>
    <w:r>
      <w:fldChar w:fldCharType="begin"/>
    </w:r>
    <w:r w:rsidR="002B5985">
      <w:instrText xml:space="preserve"> PAGE   \* MERGEFORMAT </w:instrText>
    </w:r>
    <w:r>
      <w:fldChar w:fldCharType="separate"/>
    </w:r>
    <w:r w:rsidR="00053B26">
      <w:rPr>
        <w:noProof/>
      </w:rPr>
      <w:t>2</w:t>
    </w:r>
    <w:r>
      <w:rPr>
        <w:noProof/>
      </w:rPr>
      <w:fldChar w:fldCharType="end"/>
    </w:r>
  </w:p>
  <w:p w:rsidR="002B5985" w:rsidRDefault="002B5985">
    <w:pPr>
      <w:pStyle w:val="a5"/>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451">
    <w:multiLevelType w:val="hybridMultilevel"/>
    <w:lvl w:ilvl="0" w:tplc="95425891">
      <w:start w:val="1"/>
      <w:numFmt w:val="decimal"/>
      <w:lvlText w:val="%1."/>
      <w:lvlJc w:val="left"/>
      <w:pPr>
        <w:ind w:left="720" w:hanging="360"/>
      </w:pPr>
    </w:lvl>
    <w:lvl w:ilvl="1" w:tplc="95425891" w:tentative="1">
      <w:start w:val="1"/>
      <w:numFmt w:val="lowerLetter"/>
      <w:lvlText w:val="%2."/>
      <w:lvlJc w:val="left"/>
      <w:pPr>
        <w:ind w:left="1440" w:hanging="360"/>
      </w:pPr>
    </w:lvl>
    <w:lvl w:ilvl="2" w:tplc="95425891" w:tentative="1">
      <w:start w:val="1"/>
      <w:numFmt w:val="lowerRoman"/>
      <w:lvlText w:val="%3."/>
      <w:lvlJc w:val="right"/>
      <w:pPr>
        <w:ind w:left="2160" w:hanging="180"/>
      </w:pPr>
    </w:lvl>
    <w:lvl w:ilvl="3" w:tplc="95425891" w:tentative="1">
      <w:start w:val="1"/>
      <w:numFmt w:val="decimal"/>
      <w:lvlText w:val="%4."/>
      <w:lvlJc w:val="left"/>
      <w:pPr>
        <w:ind w:left="2880" w:hanging="360"/>
      </w:pPr>
    </w:lvl>
    <w:lvl w:ilvl="4" w:tplc="95425891" w:tentative="1">
      <w:start w:val="1"/>
      <w:numFmt w:val="lowerLetter"/>
      <w:lvlText w:val="%5."/>
      <w:lvlJc w:val="left"/>
      <w:pPr>
        <w:ind w:left="3600" w:hanging="360"/>
      </w:pPr>
    </w:lvl>
    <w:lvl w:ilvl="5" w:tplc="95425891" w:tentative="1">
      <w:start w:val="1"/>
      <w:numFmt w:val="lowerRoman"/>
      <w:lvlText w:val="%6."/>
      <w:lvlJc w:val="right"/>
      <w:pPr>
        <w:ind w:left="4320" w:hanging="180"/>
      </w:pPr>
    </w:lvl>
    <w:lvl w:ilvl="6" w:tplc="95425891" w:tentative="1">
      <w:start w:val="1"/>
      <w:numFmt w:val="decimal"/>
      <w:lvlText w:val="%7."/>
      <w:lvlJc w:val="left"/>
      <w:pPr>
        <w:ind w:left="5040" w:hanging="360"/>
      </w:pPr>
    </w:lvl>
    <w:lvl w:ilvl="7" w:tplc="95425891" w:tentative="1">
      <w:start w:val="1"/>
      <w:numFmt w:val="lowerLetter"/>
      <w:lvlText w:val="%8."/>
      <w:lvlJc w:val="left"/>
      <w:pPr>
        <w:ind w:left="5760" w:hanging="360"/>
      </w:pPr>
    </w:lvl>
    <w:lvl w:ilvl="8" w:tplc="95425891" w:tentative="1">
      <w:start w:val="1"/>
      <w:numFmt w:val="lowerRoman"/>
      <w:lvlText w:val="%9."/>
      <w:lvlJc w:val="right"/>
      <w:pPr>
        <w:ind w:left="6480" w:hanging="180"/>
      </w:pPr>
    </w:lvl>
  </w:abstractNum>
  <w:abstractNum w:abstractNumId="14450">
    <w:multiLevelType w:val="hybridMultilevel"/>
    <w:lvl w:ilvl="0" w:tplc="514034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31ED8"/>
    <w:multiLevelType w:val="hybridMultilevel"/>
    <w:tmpl w:val="03CAB5CA"/>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05F6E7F"/>
    <w:multiLevelType w:val="hybridMultilevel"/>
    <w:tmpl w:val="BC6E6C6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016E7A12"/>
    <w:multiLevelType w:val="multilevel"/>
    <w:tmpl w:val="1B8AD088"/>
    <w:lvl w:ilvl="0">
      <w:start w:val="4"/>
      <w:numFmt w:val="decimal"/>
      <w:lvlText w:val="%1."/>
      <w:lvlJc w:val="left"/>
      <w:pPr>
        <w:ind w:left="504" w:hanging="504"/>
      </w:pPr>
      <w:rPr>
        <w:rFonts w:ascii="Arial" w:hAnsi="Arial" w:cs="Arial" w:hint="default"/>
        <w:sz w:val="20"/>
      </w:rPr>
    </w:lvl>
    <w:lvl w:ilvl="1">
      <w:start w:val="2"/>
      <w:numFmt w:val="decimal"/>
      <w:lvlText w:val="%1.%2."/>
      <w:lvlJc w:val="left"/>
      <w:pPr>
        <w:ind w:left="684" w:hanging="504"/>
      </w:pPr>
      <w:rPr>
        <w:rFonts w:ascii="Arial" w:hAnsi="Arial" w:cs="Arial" w:hint="default"/>
        <w:sz w:val="20"/>
      </w:rPr>
    </w:lvl>
    <w:lvl w:ilvl="2">
      <w:start w:val="1"/>
      <w:numFmt w:val="decimal"/>
      <w:lvlText w:val="%1.%2.%3."/>
      <w:lvlJc w:val="left"/>
      <w:pPr>
        <w:ind w:left="1004" w:hanging="720"/>
      </w:pPr>
      <w:rPr>
        <w:rFonts w:ascii="Times New Roman" w:hAnsi="Times New Roman" w:cs="Times New Roman" w:hint="default"/>
        <w:b/>
        <w:sz w:val="24"/>
        <w:szCs w:val="24"/>
      </w:rPr>
    </w:lvl>
    <w:lvl w:ilvl="3">
      <w:start w:val="1"/>
      <w:numFmt w:val="decimal"/>
      <w:lvlText w:val="%1.%2.%3.%4."/>
      <w:lvlJc w:val="left"/>
      <w:pPr>
        <w:ind w:left="1260" w:hanging="720"/>
      </w:pPr>
      <w:rPr>
        <w:rFonts w:ascii="Arial" w:hAnsi="Arial" w:cs="Arial" w:hint="default"/>
        <w:sz w:val="20"/>
      </w:rPr>
    </w:lvl>
    <w:lvl w:ilvl="4">
      <w:start w:val="1"/>
      <w:numFmt w:val="decimal"/>
      <w:lvlText w:val="%1.%2.%3.%4.%5."/>
      <w:lvlJc w:val="left"/>
      <w:pPr>
        <w:ind w:left="1800" w:hanging="1080"/>
      </w:pPr>
      <w:rPr>
        <w:rFonts w:ascii="Arial" w:hAnsi="Arial" w:cs="Arial" w:hint="default"/>
        <w:sz w:val="20"/>
      </w:rPr>
    </w:lvl>
    <w:lvl w:ilvl="5">
      <w:start w:val="1"/>
      <w:numFmt w:val="decimal"/>
      <w:lvlText w:val="%1.%2.%3.%4.%5.%6."/>
      <w:lvlJc w:val="left"/>
      <w:pPr>
        <w:ind w:left="1980" w:hanging="1080"/>
      </w:pPr>
      <w:rPr>
        <w:rFonts w:ascii="Arial" w:hAnsi="Arial" w:cs="Arial" w:hint="default"/>
        <w:sz w:val="20"/>
      </w:rPr>
    </w:lvl>
    <w:lvl w:ilvl="6">
      <w:start w:val="1"/>
      <w:numFmt w:val="decimal"/>
      <w:lvlText w:val="%1.%2.%3.%4.%5.%6.%7."/>
      <w:lvlJc w:val="left"/>
      <w:pPr>
        <w:ind w:left="2520" w:hanging="1440"/>
      </w:pPr>
      <w:rPr>
        <w:rFonts w:ascii="Arial" w:hAnsi="Arial" w:cs="Arial" w:hint="default"/>
        <w:sz w:val="20"/>
      </w:rPr>
    </w:lvl>
    <w:lvl w:ilvl="7">
      <w:start w:val="1"/>
      <w:numFmt w:val="decimal"/>
      <w:lvlText w:val="%1.%2.%3.%4.%5.%6.%7.%8."/>
      <w:lvlJc w:val="left"/>
      <w:pPr>
        <w:ind w:left="2700" w:hanging="1440"/>
      </w:pPr>
      <w:rPr>
        <w:rFonts w:ascii="Arial" w:hAnsi="Arial" w:cs="Arial" w:hint="default"/>
        <w:sz w:val="20"/>
      </w:rPr>
    </w:lvl>
    <w:lvl w:ilvl="8">
      <w:start w:val="1"/>
      <w:numFmt w:val="decimal"/>
      <w:lvlText w:val="%1.%2.%3.%4.%5.%6.%7.%8.%9."/>
      <w:lvlJc w:val="left"/>
      <w:pPr>
        <w:ind w:left="3240" w:hanging="1800"/>
      </w:pPr>
      <w:rPr>
        <w:rFonts w:ascii="Arial" w:hAnsi="Arial" w:cs="Arial" w:hint="default"/>
        <w:sz w:val="20"/>
      </w:rPr>
    </w:lvl>
  </w:abstractNum>
  <w:abstractNum w:abstractNumId="3">
    <w:nsid w:val="01B41289"/>
    <w:multiLevelType w:val="hybridMultilevel"/>
    <w:tmpl w:val="698C85BA"/>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3E0E66"/>
    <w:multiLevelType w:val="hybridMultilevel"/>
    <w:tmpl w:val="352E9056"/>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861DAE"/>
    <w:multiLevelType w:val="hybridMultilevel"/>
    <w:tmpl w:val="A6489A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ACA1A7A"/>
    <w:multiLevelType w:val="hybridMultilevel"/>
    <w:tmpl w:val="CF8233B2"/>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0B3DDE"/>
    <w:multiLevelType w:val="hybridMultilevel"/>
    <w:tmpl w:val="6A40A286"/>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4827BB"/>
    <w:multiLevelType w:val="hybridMultilevel"/>
    <w:tmpl w:val="D2AC9142"/>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CA2E9F"/>
    <w:multiLevelType w:val="multilevel"/>
    <w:tmpl w:val="AEAA1BC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nsid w:val="377B36D9"/>
    <w:multiLevelType w:val="hybridMultilevel"/>
    <w:tmpl w:val="2D486FBE"/>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BE7505A"/>
    <w:multiLevelType w:val="hybridMultilevel"/>
    <w:tmpl w:val="83749722"/>
    <w:lvl w:ilvl="0" w:tplc="9CCCDFF6">
      <w:start w:val="1"/>
      <w:numFmt w:val="bullet"/>
      <w:lvlText w:val=""/>
      <w:lvlJc w:val="left"/>
      <w:pPr>
        <w:ind w:left="502"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nsid w:val="3D5D515B"/>
    <w:multiLevelType w:val="multilevel"/>
    <w:tmpl w:val="4594A07A"/>
    <w:lvl w:ilvl="0">
      <w:start w:val="6"/>
      <w:numFmt w:val="decimal"/>
      <w:lvlText w:val="%1."/>
      <w:lvlJc w:val="left"/>
      <w:pPr>
        <w:ind w:left="540" w:hanging="540"/>
      </w:pPr>
      <w:rPr>
        <w:rFonts w:hint="default"/>
      </w:rPr>
    </w:lvl>
    <w:lvl w:ilvl="1">
      <w:start w:val="7"/>
      <w:numFmt w:val="decimal"/>
      <w:lvlText w:val="%1.%2."/>
      <w:lvlJc w:val="left"/>
      <w:pPr>
        <w:ind w:left="851" w:hanging="540"/>
      </w:pPr>
      <w:rPr>
        <w:rFonts w:hint="default"/>
      </w:rPr>
    </w:lvl>
    <w:lvl w:ilvl="2">
      <w:start w:val="1"/>
      <w:numFmt w:val="decimal"/>
      <w:lvlText w:val="%1.%2.%3."/>
      <w:lvlJc w:val="left"/>
      <w:pPr>
        <w:ind w:left="1342" w:hanging="720"/>
      </w:pPr>
      <w:rPr>
        <w:rFonts w:hint="default"/>
        <w:b/>
      </w:rPr>
    </w:lvl>
    <w:lvl w:ilvl="3">
      <w:start w:val="1"/>
      <w:numFmt w:val="decimal"/>
      <w:lvlText w:val="%1.%2.%3.%4."/>
      <w:lvlJc w:val="left"/>
      <w:pPr>
        <w:ind w:left="165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635" w:hanging="1080"/>
      </w:pPr>
      <w:rPr>
        <w:rFonts w:hint="default"/>
      </w:rPr>
    </w:lvl>
    <w:lvl w:ilvl="6">
      <w:start w:val="1"/>
      <w:numFmt w:val="decimal"/>
      <w:lvlText w:val="%1.%2.%3.%4.%5.%6.%7."/>
      <w:lvlJc w:val="left"/>
      <w:pPr>
        <w:ind w:left="3306" w:hanging="1440"/>
      </w:pPr>
      <w:rPr>
        <w:rFonts w:hint="default"/>
      </w:rPr>
    </w:lvl>
    <w:lvl w:ilvl="7">
      <w:start w:val="1"/>
      <w:numFmt w:val="decimal"/>
      <w:lvlText w:val="%1.%2.%3.%4.%5.%6.%7.%8."/>
      <w:lvlJc w:val="left"/>
      <w:pPr>
        <w:ind w:left="3617" w:hanging="1440"/>
      </w:pPr>
      <w:rPr>
        <w:rFonts w:hint="default"/>
      </w:rPr>
    </w:lvl>
    <w:lvl w:ilvl="8">
      <w:start w:val="1"/>
      <w:numFmt w:val="decimal"/>
      <w:lvlText w:val="%1.%2.%3.%4.%5.%6.%7.%8.%9."/>
      <w:lvlJc w:val="left"/>
      <w:pPr>
        <w:ind w:left="4288" w:hanging="1800"/>
      </w:pPr>
      <w:rPr>
        <w:rFonts w:hint="default"/>
      </w:rPr>
    </w:lvl>
  </w:abstractNum>
  <w:abstractNum w:abstractNumId="13">
    <w:nsid w:val="3FA021AE"/>
    <w:multiLevelType w:val="hybridMultilevel"/>
    <w:tmpl w:val="C38C7090"/>
    <w:lvl w:ilvl="0" w:tplc="9CCCDFF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5B3394D"/>
    <w:multiLevelType w:val="multilevel"/>
    <w:tmpl w:val="2C3EA926"/>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862"/>
        </w:tabs>
        <w:ind w:left="862" w:hanging="72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9463C84"/>
    <w:multiLevelType w:val="hybridMultilevel"/>
    <w:tmpl w:val="82A0B76C"/>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51F4121"/>
    <w:multiLevelType w:val="hybridMultilevel"/>
    <w:tmpl w:val="927AC036"/>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6452CA"/>
    <w:multiLevelType w:val="hybridMultilevel"/>
    <w:tmpl w:val="CCA2FF66"/>
    <w:lvl w:ilvl="0" w:tplc="9CCCDFF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9752DE4"/>
    <w:multiLevelType w:val="multilevel"/>
    <w:tmpl w:val="AEAA1BC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598F0A7A"/>
    <w:multiLevelType w:val="hybridMultilevel"/>
    <w:tmpl w:val="12DE47AC"/>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A5E1C8E"/>
    <w:multiLevelType w:val="multilevel"/>
    <w:tmpl w:val="39386CC0"/>
    <w:lvl w:ilvl="0">
      <w:start w:val="6"/>
      <w:numFmt w:val="decimal"/>
      <w:lvlText w:val="%1."/>
      <w:lvlJc w:val="left"/>
      <w:pPr>
        <w:ind w:left="360" w:hanging="360"/>
      </w:pPr>
      <w:rPr>
        <w:rFonts w:hint="default"/>
      </w:rPr>
    </w:lvl>
    <w:lvl w:ilvl="1">
      <w:start w:val="9"/>
      <w:numFmt w:val="decimal"/>
      <w:lvlText w:val="%1.%2."/>
      <w:lvlJc w:val="left"/>
      <w:pPr>
        <w:ind w:left="982" w:hanging="360"/>
      </w:pPr>
      <w:rPr>
        <w:rFonts w:hint="default"/>
        <w:b/>
      </w:rPr>
    </w:lvl>
    <w:lvl w:ilvl="2">
      <w:start w:val="1"/>
      <w:numFmt w:val="decimal"/>
      <w:lvlText w:val="%1.%2.%3."/>
      <w:lvlJc w:val="left"/>
      <w:pPr>
        <w:ind w:left="1964" w:hanging="720"/>
      </w:pPr>
      <w:rPr>
        <w:rFonts w:hint="default"/>
      </w:rPr>
    </w:lvl>
    <w:lvl w:ilvl="3">
      <w:start w:val="1"/>
      <w:numFmt w:val="decimal"/>
      <w:lvlText w:val="%1.%2.%3.%4."/>
      <w:lvlJc w:val="left"/>
      <w:pPr>
        <w:ind w:left="2586" w:hanging="720"/>
      </w:pPr>
      <w:rPr>
        <w:rFonts w:hint="default"/>
      </w:rPr>
    </w:lvl>
    <w:lvl w:ilvl="4">
      <w:start w:val="1"/>
      <w:numFmt w:val="decimal"/>
      <w:lvlText w:val="%1.%2.%3.%4.%5."/>
      <w:lvlJc w:val="left"/>
      <w:pPr>
        <w:ind w:left="3568" w:hanging="1080"/>
      </w:pPr>
      <w:rPr>
        <w:rFonts w:hint="default"/>
      </w:rPr>
    </w:lvl>
    <w:lvl w:ilvl="5">
      <w:start w:val="1"/>
      <w:numFmt w:val="decimal"/>
      <w:lvlText w:val="%1.%2.%3.%4.%5.%6."/>
      <w:lvlJc w:val="left"/>
      <w:pPr>
        <w:ind w:left="4190" w:hanging="1080"/>
      </w:pPr>
      <w:rPr>
        <w:rFonts w:hint="default"/>
      </w:rPr>
    </w:lvl>
    <w:lvl w:ilvl="6">
      <w:start w:val="1"/>
      <w:numFmt w:val="decimal"/>
      <w:lvlText w:val="%1.%2.%3.%4.%5.%6.%7."/>
      <w:lvlJc w:val="left"/>
      <w:pPr>
        <w:ind w:left="5172" w:hanging="1440"/>
      </w:pPr>
      <w:rPr>
        <w:rFonts w:hint="default"/>
      </w:rPr>
    </w:lvl>
    <w:lvl w:ilvl="7">
      <w:start w:val="1"/>
      <w:numFmt w:val="decimal"/>
      <w:lvlText w:val="%1.%2.%3.%4.%5.%6.%7.%8."/>
      <w:lvlJc w:val="left"/>
      <w:pPr>
        <w:ind w:left="5794" w:hanging="1440"/>
      </w:pPr>
      <w:rPr>
        <w:rFonts w:hint="default"/>
      </w:rPr>
    </w:lvl>
    <w:lvl w:ilvl="8">
      <w:start w:val="1"/>
      <w:numFmt w:val="decimal"/>
      <w:lvlText w:val="%1.%2.%3.%4.%5.%6.%7.%8.%9."/>
      <w:lvlJc w:val="left"/>
      <w:pPr>
        <w:ind w:left="6776" w:hanging="1800"/>
      </w:pPr>
      <w:rPr>
        <w:rFonts w:hint="default"/>
      </w:rPr>
    </w:lvl>
  </w:abstractNum>
  <w:abstractNum w:abstractNumId="21">
    <w:nsid w:val="5C7B29BC"/>
    <w:multiLevelType w:val="hybridMultilevel"/>
    <w:tmpl w:val="736ECA82"/>
    <w:lvl w:ilvl="0" w:tplc="9CCCDFF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CBA1378"/>
    <w:multiLevelType w:val="hybridMultilevel"/>
    <w:tmpl w:val="4D60C128"/>
    <w:lvl w:ilvl="0" w:tplc="9CCCDFF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0A85525"/>
    <w:multiLevelType w:val="hybridMultilevel"/>
    <w:tmpl w:val="891A1316"/>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0F31783"/>
    <w:multiLevelType w:val="hybridMultilevel"/>
    <w:tmpl w:val="6B76F59E"/>
    <w:lvl w:ilvl="0" w:tplc="9CCCDFF6">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5">
    <w:nsid w:val="6154157B"/>
    <w:multiLevelType w:val="hybridMultilevel"/>
    <w:tmpl w:val="DC2AE078"/>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5A8227D"/>
    <w:multiLevelType w:val="hybridMultilevel"/>
    <w:tmpl w:val="86887C78"/>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C15416D"/>
    <w:multiLevelType w:val="hybridMultilevel"/>
    <w:tmpl w:val="78DAA6B0"/>
    <w:lvl w:ilvl="0" w:tplc="9CCCDFF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8">
    <w:nsid w:val="6CFC5FD0"/>
    <w:multiLevelType w:val="hybridMultilevel"/>
    <w:tmpl w:val="17184584"/>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9D609F"/>
    <w:multiLevelType w:val="hybridMultilevel"/>
    <w:tmpl w:val="9B580626"/>
    <w:lvl w:ilvl="0" w:tplc="9CCCDFF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6FA8469B"/>
    <w:multiLevelType w:val="multilevel"/>
    <w:tmpl w:val="AEAA1BC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nsid w:val="72516DF0"/>
    <w:multiLevelType w:val="hybridMultilevel"/>
    <w:tmpl w:val="E03E6FB8"/>
    <w:lvl w:ilvl="0" w:tplc="9CCCDFF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2">
    <w:nsid w:val="7F9A7C0F"/>
    <w:multiLevelType w:val="hybridMultilevel"/>
    <w:tmpl w:val="40AC7F30"/>
    <w:lvl w:ilvl="0" w:tplc="9CCCDF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3"/>
  </w:num>
  <w:num w:numId="4">
    <w:abstractNumId w:val="10"/>
  </w:num>
  <w:num w:numId="5">
    <w:abstractNumId w:val="32"/>
  </w:num>
  <w:num w:numId="6">
    <w:abstractNumId w:val="28"/>
  </w:num>
  <w:num w:numId="7">
    <w:abstractNumId w:val="7"/>
  </w:num>
  <w:num w:numId="8">
    <w:abstractNumId w:val="23"/>
  </w:num>
  <w:num w:numId="9">
    <w:abstractNumId w:val="27"/>
  </w:num>
  <w:num w:numId="10">
    <w:abstractNumId w:val="26"/>
  </w:num>
  <w:num w:numId="11">
    <w:abstractNumId w:val="31"/>
  </w:num>
  <w:num w:numId="12">
    <w:abstractNumId w:val="11"/>
  </w:num>
  <w:num w:numId="13">
    <w:abstractNumId w:val="15"/>
  </w:num>
  <w:num w:numId="14">
    <w:abstractNumId w:val="6"/>
  </w:num>
  <w:num w:numId="15">
    <w:abstractNumId w:val="16"/>
  </w:num>
  <w:num w:numId="16">
    <w:abstractNumId w:val="0"/>
  </w:num>
  <w:num w:numId="17">
    <w:abstractNumId w:val="8"/>
  </w:num>
  <w:num w:numId="18">
    <w:abstractNumId w:val="19"/>
  </w:num>
  <w:num w:numId="19">
    <w:abstractNumId w:val="4"/>
  </w:num>
  <w:num w:numId="20">
    <w:abstractNumId w:val="24"/>
  </w:num>
  <w:num w:numId="21">
    <w:abstractNumId w:val="25"/>
  </w:num>
  <w:num w:numId="22">
    <w:abstractNumId w:val="9"/>
  </w:num>
  <w:num w:numId="23">
    <w:abstractNumId w:val="21"/>
  </w:num>
  <w:num w:numId="24">
    <w:abstractNumId w:val="22"/>
  </w:num>
  <w:num w:numId="25">
    <w:abstractNumId w:val="30"/>
  </w:num>
  <w:num w:numId="26">
    <w:abstractNumId w:val="18"/>
  </w:num>
  <w:num w:numId="27">
    <w:abstractNumId w:val="11"/>
  </w:num>
  <w:num w:numId="28">
    <w:abstractNumId w:val="2"/>
  </w:num>
  <w:num w:numId="29">
    <w:abstractNumId w:val="4"/>
  </w:num>
  <w:num w:numId="30">
    <w:abstractNumId w:val="29"/>
  </w:num>
  <w:num w:numId="31">
    <w:abstractNumId w:val="7"/>
  </w:num>
  <w:num w:numId="32">
    <w:abstractNumId w:val="23"/>
  </w:num>
  <w:num w:numId="33">
    <w:abstractNumId w:val="27"/>
  </w:num>
  <w:num w:numId="34">
    <w:abstractNumId w:val="7"/>
  </w:num>
  <w:num w:numId="35">
    <w:abstractNumId w:val="4"/>
  </w:num>
  <w:num w:numId="36">
    <w:abstractNumId w:val="15"/>
  </w:num>
  <w:num w:numId="37">
    <w:abstractNumId w:val="14"/>
  </w:num>
  <w:num w:numId="38">
    <w:abstractNumId w:val="1"/>
  </w:num>
  <w:num w:numId="39">
    <w:abstractNumId w:val="5"/>
  </w:num>
  <w:num w:numId="40">
    <w:abstractNumId w:val="12"/>
  </w:num>
  <w:num w:numId="41">
    <w:abstractNumId w:val="20"/>
  </w:num>
  <w:num w:numId="42">
    <w:abstractNumId w:val="3"/>
  </w:num>
  <w:num w:numId="14450">
    <w:abstractNumId w:val="14450"/>
  </w:num>
  <w:num w:numId="14451">
    <w:abstractNumId w:val="14451"/>
  </w:num>
  <w:numIdMacAtCleanup w:val="24"/>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defaultTabStop w:val="708"/>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FE48E0"/>
    <w:rsid w:val="00002CCE"/>
    <w:rsid w:val="00002F64"/>
    <w:rsid w:val="00007698"/>
    <w:rsid w:val="000250AE"/>
    <w:rsid w:val="00026B01"/>
    <w:rsid w:val="000306B9"/>
    <w:rsid w:val="000327FF"/>
    <w:rsid w:val="00046861"/>
    <w:rsid w:val="00050CE6"/>
    <w:rsid w:val="00053B26"/>
    <w:rsid w:val="00054FBE"/>
    <w:rsid w:val="000574E1"/>
    <w:rsid w:val="0006307F"/>
    <w:rsid w:val="00064265"/>
    <w:rsid w:val="00065F1B"/>
    <w:rsid w:val="00084CE5"/>
    <w:rsid w:val="000979D4"/>
    <w:rsid w:val="000A45F4"/>
    <w:rsid w:val="000A4CEB"/>
    <w:rsid w:val="000A712E"/>
    <w:rsid w:val="000B276D"/>
    <w:rsid w:val="000C3D0B"/>
    <w:rsid w:val="000C5F1A"/>
    <w:rsid w:val="000D6AD8"/>
    <w:rsid w:val="000D7557"/>
    <w:rsid w:val="000E5528"/>
    <w:rsid w:val="000F3151"/>
    <w:rsid w:val="000F74E2"/>
    <w:rsid w:val="00112BB5"/>
    <w:rsid w:val="00113FE9"/>
    <w:rsid w:val="00124BF7"/>
    <w:rsid w:val="001356EC"/>
    <w:rsid w:val="00143DF4"/>
    <w:rsid w:val="001472E3"/>
    <w:rsid w:val="00150966"/>
    <w:rsid w:val="00162B83"/>
    <w:rsid w:val="001637FE"/>
    <w:rsid w:val="0018088F"/>
    <w:rsid w:val="00181112"/>
    <w:rsid w:val="001849A3"/>
    <w:rsid w:val="0019030E"/>
    <w:rsid w:val="00191173"/>
    <w:rsid w:val="00192363"/>
    <w:rsid w:val="00192F5B"/>
    <w:rsid w:val="0019781E"/>
    <w:rsid w:val="001B30FE"/>
    <w:rsid w:val="001C2261"/>
    <w:rsid w:val="001C2C08"/>
    <w:rsid w:val="001D0244"/>
    <w:rsid w:val="001D5714"/>
    <w:rsid w:val="001D573F"/>
    <w:rsid w:val="001D6A51"/>
    <w:rsid w:val="001E44EE"/>
    <w:rsid w:val="001E52F3"/>
    <w:rsid w:val="001F7688"/>
    <w:rsid w:val="002106C4"/>
    <w:rsid w:val="00222C64"/>
    <w:rsid w:val="00226544"/>
    <w:rsid w:val="00233B0E"/>
    <w:rsid w:val="00240B5B"/>
    <w:rsid w:val="00243329"/>
    <w:rsid w:val="00244B7C"/>
    <w:rsid w:val="00246AB6"/>
    <w:rsid w:val="00254B0B"/>
    <w:rsid w:val="0026420A"/>
    <w:rsid w:val="00270D45"/>
    <w:rsid w:val="00283181"/>
    <w:rsid w:val="002944F7"/>
    <w:rsid w:val="0029463E"/>
    <w:rsid w:val="00297F73"/>
    <w:rsid w:val="002A1EB6"/>
    <w:rsid w:val="002A5001"/>
    <w:rsid w:val="002B5985"/>
    <w:rsid w:val="002C3F04"/>
    <w:rsid w:val="002C729C"/>
    <w:rsid w:val="002D290E"/>
    <w:rsid w:val="002D7FAD"/>
    <w:rsid w:val="002E267D"/>
    <w:rsid w:val="002F2FEC"/>
    <w:rsid w:val="002F7367"/>
    <w:rsid w:val="00303390"/>
    <w:rsid w:val="00311C90"/>
    <w:rsid w:val="00311F0F"/>
    <w:rsid w:val="00317751"/>
    <w:rsid w:val="00322B5B"/>
    <w:rsid w:val="0032422E"/>
    <w:rsid w:val="0032609F"/>
    <w:rsid w:val="00326DD6"/>
    <w:rsid w:val="00334E72"/>
    <w:rsid w:val="0034120F"/>
    <w:rsid w:val="00344ED7"/>
    <w:rsid w:val="00360D38"/>
    <w:rsid w:val="003661B1"/>
    <w:rsid w:val="003738D9"/>
    <w:rsid w:val="0037651C"/>
    <w:rsid w:val="00385B9E"/>
    <w:rsid w:val="00391396"/>
    <w:rsid w:val="003929B9"/>
    <w:rsid w:val="003B5AC8"/>
    <w:rsid w:val="003B5BD6"/>
    <w:rsid w:val="003B64A6"/>
    <w:rsid w:val="003B7ECA"/>
    <w:rsid w:val="003C34D1"/>
    <w:rsid w:val="003C614D"/>
    <w:rsid w:val="003C7EA3"/>
    <w:rsid w:val="003D49D2"/>
    <w:rsid w:val="003E144B"/>
    <w:rsid w:val="003E74FE"/>
    <w:rsid w:val="003F09C0"/>
    <w:rsid w:val="003F35EE"/>
    <w:rsid w:val="003F44DC"/>
    <w:rsid w:val="003F6D36"/>
    <w:rsid w:val="003F7501"/>
    <w:rsid w:val="00401378"/>
    <w:rsid w:val="00402AD1"/>
    <w:rsid w:val="00406202"/>
    <w:rsid w:val="0040744A"/>
    <w:rsid w:val="00410FC4"/>
    <w:rsid w:val="00423BD9"/>
    <w:rsid w:val="004254D2"/>
    <w:rsid w:val="004256D7"/>
    <w:rsid w:val="00426E35"/>
    <w:rsid w:val="00435578"/>
    <w:rsid w:val="00450D9E"/>
    <w:rsid w:val="004579D8"/>
    <w:rsid w:val="0046430D"/>
    <w:rsid w:val="00473364"/>
    <w:rsid w:val="00473EC6"/>
    <w:rsid w:val="00480230"/>
    <w:rsid w:val="00480BAD"/>
    <w:rsid w:val="00484D79"/>
    <w:rsid w:val="004A167F"/>
    <w:rsid w:val="004A1F4C"/>
    <w:rsid w:val="004A44D6"/>
    <w:rsid w:val="004B3974"/>
    <w:rsid w:val="004B5562"/>
    <w:rsid w:val="004C02D4"/>
    <w:rsid w:val="004C330A"/>
    <w:rsid w:val="004E0175"/>
    <w:rsid w:val="00505953"/>
    <w:rsid w:val="00516FEB"/>
    <w:rsid w:val="00517A7C"/>
    <w:rsid w:val="0052212C"/>
    <w:rsid w:val="00524282"/>
    <w:rsid w:val="005243BE"/>
    <w:rsid w:val="00532686"/>
    <w:rsid w:val="00535F54"/>
    <w:rsid w:val="0054282C"/>
    <w:rsid w:val="00544BAC"/>
    <w:rsid w:val="0055171E"/>
    <w:rsid w:val="005636CB"/>
    <w:rsid w:val="00563A1F"/>
    <w:rsid w:val="00565416"/>
    <w:rsid w:val="00583D50"/>
    <w:rsid w:val="005840BD"/>
    <w:rsid w:val="00595D86"/>
    <w:rsid w:val="005B4067"/>
    <w:rsid w:val="005B5F02"/>
    <w:rsid w:val="005C6121"/>
    <w:rsid w:val="005D1407"/>
    <w:rsid w:val="005D1E29"/>
    <w:rsid w:val="005D1E64"/>
    <w:rsid w:val="005D595D"/>
    <w:rsid w:val="005F0318"/>
    <w:rsid w:val="005F0603"/>
    <w:rsid w:val="005F1064"/>
    <w:rsid w:val="005F1AFB"/>
    <w:rsid w:val="005F409E"/>
    <w:rsid w:val="005F60E6"/>
    <w:rsid w:val="00606B76"/>
    <w:rsid w:val="00607FBB"/>
    <w:rsid w:val="00611719"/>
    <w:rsid w:val="00613D21"/>
    <w:rsid w:val="00623A42"/>
    <w:rsid w:val="00633AB9"/>
    <w:rsid w:val="006355DF"/>
    <w:rsid w:val="0065029C"/>
    <w:rsid w:val="00653B74"/>
    <w:rsid w:val="00657A0E"/>
    <w:rsid w:val="00660B6C"/>
    <w:rsid w:val="00663C33"/>
    <w:rsid w:val="00665F07"/>
    <w:rsid w:val="0067194F"/>
    <w:rsid w:val="00690607"/>
    <w:rsid w:val="006A28E1"/>
    <w:rsid w:val="006C04FB"/>
    <w:rsid w:val="006C3912"/>
    <w:rsid w:val="006D07EE"/>
    <w:rsid w:val="006D2F0A"/>
    <w:rsid w:val="006D4D88"/>
    <w:rsid w:val="006D4EF0"/>
    <w:rsid w:val="006E7426"/>
    <w:rsid w:val="006E7FC5"/>
    <w:rsid w:val="006F225C"/>
    <w:rsid w:val="007030EB"/>
    <w:rsid w:val="0071305F"/>
    <w:rsid w:val="007144F3"/>
    <w:rsid w:val="00716AF1"/>
    <w:rsid w:val="0071762D"/>
    <w:rsid w:val="007267C4"/>
    <w:rsid w:val="00731A94"/>
    <w:rsid w:val="00731B5D"/>
    <w:rsid w:val="007331C3"/>
    <w:rsid w:val="007336AF"/>
    <w:rsid w:val="0073716D"/>
    <w:rsid w:val="00745A88"/>
    <w:rsid w:val="00746439"/>
    <w:rsid w:val="007576CD"/>
    <w:rsid w:val="0076258B"/>
    <w:rsid w:val="00764AB1"/>
    <w:rsid w:val="00774487"/>
    <w:rsid w:val="00774828"/>
    <w:rsid w:val="00774C46"/>
    <w:rsid w:val="0077735B"/>
    <w:rsid w:val="00783F61"/>
    <w:rsid w:val="0078585C"/>
    <w:rsid w:val="007B025A"/>
    <w:rsid w:val="007B4737"/>
    <w:rsid w:val="007C3443"/>
    <w:rsid w:val="007C4C41"/>
    <w:rsid w:val="007C5D6C"/>
    <w:rsid w:val="007D29D4"/>
    <w:rsid w:val="007D797F"/>
    <w:rsid w:val="007E5410"/>
    <w:rsid w:val="007F072A"/>
    <w:rsid w:val="007F2481"/>
    <w:rsid w:val="00800A01"/>
    <w:rsid w:val="00801792"/>
    <w:rsid w:val="00803B50"/>
    <w:rsid w:val="008054C6"/>
    <w:rsid w:val="008075DF"/>
    <w:rsid w:val="00807F24"/>
    <w:rsid w:val="008118AC"/>
    <w:rsid w:val="00820878"/>
    <w:rsid w:val="008322E2"/>
    <w:rsid w:val="00843031"/>
    <w:rsid w:val="00854AB1"/>
    <w:rsid w:val="00860F73"/>
    <w:rsid w:val="00861942"/>
    <w:rsid w:val="0086363A"/>
    <w:rsid w:val="00867504"/>
    <w:rsid w:val="00867BE7"/>
    <w:rsid w:val="008772E8"/>
    <w:rsid w:val="00880B81"/>
    <w:rsid w:val="008851AD"/>
    <w:rsid w:val="00887382"/>
    <w:rsid w:val="00892A5E"/>
    <w:rsid w:val="008A6F8E"/>
    <w:rsid w:val="008B22E0"/>
    <w:rsid w:val="008B5E18"/>
    <w:rsid w:val="008C1239"/>
    <w:rsid w:val="008C1B8D"/>
    <w:rsid w:val="008C49D2"/>
    <w:rsid w:val="008C79FA"/>
    <w:rsid w:val="008D2D51"/>
    <w:rsid w:val="008D422C"/>
    <w:rsid w:val="008E0209"/>
    <w:rsid w:val="008E59A6"/>
    <w:rsid w:val="008F2C9A"/>
    <w:rsid w:val="008F383E"/>
    <w:rsid w:val="00900857"/>
    <w:rsid w:val="00902B02"/>
    <w:rsid w:val="00906B76"/>
    <w:rsid w:val="009253F3"/>
    <w:rsid w:val="00927273"/>
    <w:rsid w:val="00930B0F"/>
    <w:rsid w:val="009316E5"/>
    <w:rsid w:val="009368C1"/>
    <w:rsid w:val="00943014"/>
    <w:rsid w:val="009500D9"/>
    <w:rsid w:val="00954F93"/>
    <w:rsid w:val="0097069B"/>
    <w:rsid w:val="009716AF"/>
    <w:rsid w:val="00971A6D"/>
    <w:rsid w:val="00977F36"/>
    <w:rsid w:val="0098480E"/>
    <w:rsid w:val="0099238A"/>
    <w:rsid w:val="00993AFD"/>
    <w:rsid w:val="0099591D"/>
    <w:rsid w:val="009A4B99"/>
    <w:rsid w:val="009B1ADF"/>
    <w:rsid w:val="009B5E20"/>
    <w:rsid w:val="009B7BFA"/>
    <w:rsid w:val="009C23E6"/>
    <w:rsid w:val="009C3125"/>
    <w:rsid w:val="009C7916"/>
    <w:rsid w:val="009D0544"/>
    <w:rsid w:val="009D610B"/>
    <w:rsid w:val="009E5F78"/>
    <w:rsid w:val="009F06EA"/>
    <w:rsid w:val="009F53ED"/>
    <w:rsid w:val="009F7081"/>
    <w:rsid w:val="00A066AB"/>
    <w:rsid w:val="00A165B8"/>
    <w:rsid w:val="00A1686E"/>
    <w:rsid w:val="00A21BC9"/>
    <w:rsid w:val="00A27FD0"/>
    <w:rsid w:val="00A35F9E"/>
    <w:rsid w:val="00A525E5"/>
    <w:rsid w:val="00A53CA8"/>
    <w:rsid w:val="00A548DF"/>
    <w:rsid w:val="00A620F1"/>
    <w:rsid w:val="00A650AB"/>
    <w:rsid w:val="00A6630B"/>
    <w:rsid w:val="00A72CAA"/>
    <w:rsid w:val="00A736CD"/>
    <w:rsid w:val="00A75130"/>
    <w:rsid w:val="00A82388"/>
    <w:rsid w:val="00A8242A"/>
    <w:rsid w:val="00A869D4"/>
    <w:rsid w:val="00A91055"/>
    <w:rsid w:val="00A97D5C"/>
    <w:rsid w:val="00AA48E2"/>
    <w:rsid w:val="00AB0C8F"/>
    <w:rsid w:val="00AB70B1"/>
    <w:rsid w:val="00AC015D"/>
    <w:rsid w:val="00AC1F35"/>
    <w:rsid w:val="00AC4A47"/>
    <w:rsid w:val="00AC64E4"/>
    <w:rsid w:val="00AD6772"/>
    <w:rsid w:val="00AD67DA"/>
    <w:rsid w:val="00AD6CCA"/>
    <w:rsid w:val="00AE01F9"/>
    <w:rsid w:val="00AF5CF4"/>
    <w:rsid w:val="00AF7615"/>
    <w:rsid w:val="00AF775B"/>
    <w:rsid w:val="00B02215"/>
    <w:rsid w:val="00B05A18"/>
    <w:rsid w:val="00B06BA2"/>
    <w:rsid w:val="00B24A15"/>
    <w:rsid w:val="00B30916"/>
    <w:rsid w:val="00B33127"/>
    <w:rsid w:val="00B43853"/>
    <w:rsid w:val="00B510D1"/>
    <w:rsid w:val="00B51C2D"/>
    <w:rsid w:val="00B51FEC"/>
    <w:rsid w:val="00B53950"/>
    <w:rsid w:val="00B821E6"/>
    <w:rsid w:val="00B841B8"/>
    <w:rsid w:val="00B90931"/>
    <w:rsid w:val="00B97C43"/>
    <w:rsid w:val="00BA0052"/>
    <w:rsid w:val="00BA7798"/>
    <w:rsid w:val="00BB326F"/>
    <w:rsid w:val="00BB7722"/>
    <w:rsid w:val="00BC211E"/>
    <w:rsid w:val="00BC427F"/>
    <w:rsid w:val="00BC4E36"/>
    <w:rsid w:val="00BD03D9"/>
    <w:rsid w:val="00BD0C13"/>
    <w:rsid w:val="00BD1CD4"/>
    <w:rsid w:val="00BD29D6"/>
    <w:rsid w:val="00BD71CC"/>
    <w:rsid w:val="00BD775C"/>
    <w:rsid w:val="00BE01D2"/>
    <w:rsid w:val="00BE2649"/>
    <w:rsid w:val="00BE538E"/>
    <w:rsid w:val="00BF1AA6"/>
    <w:rsid w:val="00C00187"/>
    <w:rsid w:val="00C0693A"/>
    <w:rsid w:val="00C11481"/>
    <w:rsid w:val="00C169B3"/>
    <w:rsid w:val="00C21D99"/>
    <w:rsid w:val="00C22E4D"/>
    <w:rsid w:val="00C52325"/>
    <w:rsid w:val="00C541CA"/>
    <w:rsid w:val="00C55738"/>
    <w:rsid w:val="00C55919"/>
    <w:rsid w:val="00C62785"/>
    <w:rsid w:val="00C729FA"/>
    <w:rsid w:val="00C85AA3"/>
    <w:rsid w:val="00C90F03"/>
    <w:rsid w:val="00CA53D4"/>
    <w:rsid w:val="00CB3834"/>
    <w:rsid w:val="00CB3E24"/>
    <w:rsid w:val="00CB5146"/>
    <w:rsid w:val="00CB70B7"/>
    <w:rsid w:val="00CD1777"/>
    <w:rsid w:val="00CD2316"/>
    <w:rsid w:val="00CD50B1"/>
    <w:rsid w:val="00CD73A2"/>
    <w:rsid w:val="00CE3656"/>
    <w:rsid w:val="00CE4FC3"/>
    <w:rsid w:val="00CE7654"/>
    <w:rsid w:val="00CE7A41"/>
    <w:rsid w:val="00CE7D18"/>
    <w:rsid w:val="00CF6B84"/>
    <w:rsid w:val="00CF7133"/>
    <w:rsid w:val="00D07A17"/>
    <w:rsid w:val="00D15417"/>
    <w:rsid w:val="00D16F41"/>
    <w:rsid w:val="00D20012"/>
    <w:rsid w:val="00D271FF"/>
    <w:rsid w:val="00D27EFD"/>
    <w:rsid w:val="00D32FC0"/>
    <w:rsid w:val="00D343D4"/>
    <w:rsid w:val="00D34789"/>
    <w:rsid w:val="00D36E15"/>
    <w:rsid w:val="00D41E9B"/>
    <w:rsid w:val="00D4555F"/>
    <w:rsid w:val="00D51992"/>
    <w:rsid w:val="00D527BB"/>
    <w:rsid w:val="00D572C0"/>
    <w:rsid w:val="00D60588"/>
    <w:rsid w:val="00D71D16"/>
    <w:rsid w:val="00D73DC2"/>
    <w:rsid w:val="00D73E89"/>
    <w:rsid w:val="00D75DAA"/>
    <w:rsid w:val="00D75F84"/>
    <w:rsid w:val="00D82A91"/>
    <w:rsid w:val="00D8360A"/>
    <w:rsid w:val="00D84001"/>
    <w:rsid w:val="00D86E8F"/>
    <w:rsid w:val="00D921EA"/>
    <w:rsid w:val="00D94B22"/>
    <w:rsid w:val="00DB4E6A"/>
    <w:rsid w:val="00DC03D9"/>
    <w:rsid w:val="00DD0CB7"/>
    <w:rsid w:val="00DD33AE"/>
    <w:rsid w:val="00DD5AA3"/>
    <w:rsid w:val="00DF22C8"/>
    <w:rsid w:val="00DF6C11"/>
    <w:rsid w:val="00E02322"/>
    <w:rsid w:val="00E10062"/>
    <w:rsid w:val="00E1435F"/>
    <w:rsid w:val="00E2229E"/>
    <w:rsid w:val="00E27923"/>
    <w:rsid w:val="00E355E3"/>
    <w:rsid w:val="00E402AA"/>
    <w:rsid w:val="00E41274"/>
    <w:rsid w:val="00E54BB5"/>
    <w:rsid w:val="00E5773E"/>
    <w:rsid w:val="00E63DB1"/>
    <w:rsid w:val="00E6508B"/>
    <w:rsid w:val="00E80F12"/>
    <w:rsid w:val="00E8447B"/>
    <w:rsid w:val="00E92087"/>
    <w:rsid w:val="00E934DB"/>
    <w:rsid w:val="00E945DB"/>
    <w:rsid w:val="00E9581F"/>
    <w:rsid w:val="00E965BB"/>
    <w:rsid w:val="00E97D28"/>
    <w:rsid w:val="00EA0837"/>
    <w:rsid w:val="00EB3F91"/>
    <w:rsid w:val="00EB5F56"/>
    <w:rsid w:val="00ED0949"/>
    <w:rsid w:val="00ED2F8C"/>
    <w:rsid w:val="00ED7BE4"/>
    <w:rsid w:val="00EE2446"/>
    <w:rsid w:val="00EE4CA7"/>
    <w:rsid w:val="00EE6446"/>
    <w:rsid w:val="00EE7397"/>
    <w:rsid w:val="00EF1613"/>
    <w:rsid w:val="00F04D4B"/>
    <w:rsid w:val="00F057BC"/>
    <w:rsid w:val="00F106D4"/>
    <w:rsid w:val="00F1589D"/>
    <w:rsid w:val="00F22FE8"/>
    <w:rsid w:val="00F30461"/>
    <w:rsid w:val="00F32AE1"/>
    <w:rsid w:val="00F461B0"/>
    <w:rsid w:val="00F5470E"/>
    <w:rsid w:val="00F562E8"/>
    <w:rsid w:val="00F574B5"/>
    <w:rsid w:val="00F57C43"/>
    <w:rsid w:val="00F649C4"/>
    <w:rsid w:val="00F67A52"/>
    <w:rsid w:val="00F715F6"/>
    <w:rsid w:val="00F74478"/>
    <w:rsid w:val="00F8138D"/>
    <w:rsid w:val="00F8599C"/>
    <w:rsid w:val="00F871C8"/>
    <w:rsid w:val="00F906CB"/>
    <w:rsid w:val="00F93006"/>
    <w:rsid w:val="00F96A5A"/>
    <w:rsid w:val="00F96E08"/>
    <w:rsid w:val="00FA1445"/>
    <w:rsid w:val="00FB0E06"/>
    <w:rsid w:val="00FB25BC"/>
    <w:rsid w:val="00FC2595"/>
    <w:rsid w:val="00FC72B1"/>
    <w:rsid w:val="00FD0790"/>
    <w:rsid w:val="00FE1584"/>
    <w:rsid w:val="00FE44FF"/>
    <w:rsid w:val="00FE48E0"/>
    <w:rsid w:val="00FE4FB5"/>
    <w:rsid w:val="00FE6466"/>
    <w:rsid w:val="00FF5C9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9D2"/>
    <w:rPr>
      <w:rFonts w:eastAsia="Times New Roman" w:cs="Calibri"/>
      <w:sz w:val="24"/>
      <w:szCs w:val="24"/>
      <w:lang w:val="en-US" w:eastAsia="en-US"/>
    </w:rPr>
  </w:style>
  <w:style w:type="paragraph" w:styleId="2">
    <w:name w:val="heading 2"/>
    <w:basedOn w:val="a"/>
    <w:next w:val="a"/>
    <w:link w:val="20"/>
    <w:uiPriority w:val="99"/>
    <w:qFormat/>
    <w:rsid w:val="00FE48E0"/>
    <w:pPr>
      <w:keepNext/>
      <w:spacing w:before="240" w:after="60"/>
      <w:outlineLvl w:val="1"/>
    </w:pPr>
    <w:rPr>
      <w:rFonts w:ascii="Arial" w:hAnsi="Arial" w:cs="Arial"/>
      <w:b/>
      <w:bCs/>
      <w:i/>
      <w:iCs/>
      <w:sz w:val="28"/>
      <w:szCs w:val="28"/>
    </w:rPr>
  </w:style>
  <w:style w:type="paragraph" w:styleId="3">
    <w:name w:val="heading 3"/>
    <w:basedOn w:val="a"/>
    <w:link w:val="30"/>
    <w:uiPriority w:val="99"/>
    <w:qFormat/>
    <w:rsid w:val="00FE48E0"/>
    <w:pPr>
      <w:spacing w:before="288" w:after="144" w:line="264" w:lineRule="auto"/>
      <w:outlineLvl w:val="2"/>
    </w:pPr>
    <w:rPr>
      <w:rFonts w:ascii="Times New Roman" w:hAnsi="Times New Roman" w:cs="Times New Roman"/>
      <w:b/>
      <w:bCs/>
      <w:color w:val="594424"/>
      <w:sz w:val="29"/>
      <w:szCs w:val="29"/>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FE48E0"/>
    <w:rPr>
      <w:rFonts w:ascii="Arial" w:hAnsi="Arial" w:cs="Arial"/>
      <w:b/>
      <w:bCs/>
      <w:i/>
      <w:iCs/>
      <w:sz w:val="28"/>
      <w:szCs w:val="28"/>
      <w:lang w:val="en-US"/>
    </w:rPr>
  </w:style>
  <w:style w:type="character" w:customStyle="1" w:styleId="30">
    <w:name w:val="Заголовок 3 Знак"/>
    <w:basedOn w:val="a0"/>
    <w:link w:val="3"/>
    <w:uiPriority w:val="99"/>
    <w:locked/>
    <w:rsid w:val="00FE48E0"/>
    <w:rPr>
      <w:rFonts w:ascii="Times New Roman" w:hAnsi="Times New Roman" w:cs="Times New Roman"/>
      <w:b/>
      <w:bCs/>
      <w:color w:val="594424"/>
      <w:sz w:val="29"/>
      <w:szCs w:val="29"/>
      <w:lang w:eastAsia="ru-RU"/>
    </w:rPr>
  </w:style>
  <w:style w:type="paragraph" w:customStyle="1" w:styleId="ConsPlusNormal">
    <w:name w:val="ConsPlusNormal"/>
    <w:uiPriority w:val="99"/>
    <w:rsid w:val="00FE48E0"/>
    <w:pPr>
      <w:widowControl w:val="0"/>
      <w:autoSpaceDE w:val="0"/>
      <w:autoSpaceDN w:val="0"/>
      <w:adjustRightInd w:val="0"/>
      <w:ind w:firstLine="720"/>
    </w:pPr>
    <w:rPr>
      <w:rFonts w:ascii="Arial" w:eastAsia="Times New Roman" w:hAnsi="Arial" w:cs="Arial"/>
      <w:sz w:val="20"/>
      <w:szCs w:val="20"/>
    </w:rPr>
  </w:style>
  <w:style w:type="paragraph" w:customStyle="1" w:styleId="ConsPlusNonformat">
    <w:name w:val="ConsPlusNonformat"/>
    <w:uiPriority w:val="99"/>
    <w:rsid w:val="00FE48E0"/>
    <w:pPr>
      <w:widowControl w:val="0"/>
      <w:autoSpaceDE w:val="0"/>
      <w:autoSpaceDN w:val="0"/>
      <w:adjustRightInd w:val="0"/>
    </w:pPr>
    <w:rPr>
      <w:rFonts w:ascii="Courier New" w:eastAsia="Times New Roman" w:hAnsi="Courier New" w:cs="Courier New"/>
      <w:sz w:val="20"/>
      <w:szCs w:val="20"/>
    </w:rPr>
  </w:style>
  <w:style w:type="character" w:customStyle="1" w:styleId="a3">
    <w:name w:val="Подзаголовок Знак"/>
    <w:basedOn w:val="a0"/>
    <w:link w:val="a4"/>
    <w:uiPriority w:val="99"/>
    <w:locked/>
    <w:rsid w:val="00FE48E0"/>
    <w:rPr>
      <w:rFonts w:ascii="Cambria" w:hAnsi="Cambria" w:cs="Cambria"/>
      <w:sz w:val="24"/>
      <w:szCs w:val="24"/>
    </w:rPr>
  </w:style>
  <w:style w:type="paragraph" w:styleId="a4">
    <w:name w:val="Subtitle"/>
    <w:basedOn w:val="a"/>
    <w:next w:val="a"/>
    <w:link w:val="a3"/>
    <w:uiPriority w:val="99"/>
    <w:qFormat/>
    <w:rsid w:val="00FE48E0"/>
    <w:pPr>
      <w:spacing w:after="60"/>
      <w:jc w:val="center"/>
      <w:outlineLvl w:val="1"/>
    </w:pPr>
    <w:rPr>
      <w:rFonts w:ascii="Cambria" w:eastAsia="Calibri" w:hAnsi="Cambria" w:cs="Cambria"/>
      <w:lang w:val="ru-RU"/>
    </w:rPr>
  </w:style>
  <w:style w:type="character" w:customStyle="1" w:styleId="SubtitleChar1">
    <w:name w:val="Subtitle Char1"/>
    <w:basedOn w:val="a0"/>
    <w:uiPriority w:val="11"/>
    <w:rsid w:val="00711F5D"/>
    <w:rPr>
      <w:rFonts w:asciiTheme="majorHAnsi" w:eastAsiaTheme="majorEastAsia" w:hAnsiTheme="majorHAnsi" w:cstheme="majorBidi"/>
      <w:sz w:val="24"/>
      <w:szCs w:val="24"/>
      <w:lang w:val="en-US" w:eastAsia="en-US"/>
    </w:rPr>
  </w:style>
  <w:style w:type="character" w:customStyle="1" w:styleId="1">
    <w:name w:val="Подзаголовок Знак1"/>
    <w:basedOn w:val="a0"/>
    <w:uiPriority w:val="99"/>
    <w:locked/>
    <w:rsid w:val="00FE48E0"/>
    <w:rPr>
      <w:rFonts w:ascii="Cambria" w:hAnsi="Cambria" w:cs="Cambria"/>
      <w:i/>
      <w:iCs/>
      <w:color w:val="auto"/>
      <w:spacing w:val="15"/>
      <w:sz w:val="24"/>
      <w:szCs w:val="24"/>
      <w:lang w:val="en-US"/>
    </w:rPr>
  </w:style>
  <w:style w:type="paragraph" w:styleId="a5">
    <w:name w:val="header"/>
    <w:basedOn w:val="a"/>
    <w:link w:val="a6"/>
    <w:uiPriority w:val="99"/>
    <w:rsid w:val="00FE48E0"/>
    <w:pPr>
      <w:tabs>
        <w:tab w:val="center" w:pos="4677"/>
        <w:tab w:val="right" w:pos="9355"/>
      </w:tabs>
    </w:pPr>
  </w:style>
  <w:style w:type="character" w:customStyle="1" w:styleId="a6">
    <w:name w:val="Верхний колонтитул Знак"/>
    <w:basedOn w:val="a0"/>
    <w:link w:val="a5"/>
    <w:uiPriority w:val="99"/>
    <w:locked/>
    <w:rsid w:val="00FE48E0"/>
    <w:rPr>
      <w:rFonts w:ascii="Calibri" w:hAnsi="Calibri" w:cs="Calibri"/>
      <w:sz w:val="24"/>
      <w:szCs w:val="24"/>
      <w:lang w:val="en-US"/>
    </w:rPr>
  </w:style>
  <w:style w:type="character" w:styleId="a7">
    <w:name w:val="page number"/>
    <w:basedOn w:val="a0"/>
    <w:uiPriority w:val="99"/>
    <w:rsid w:val="00FE48E0"/>
  </w:style>
  <w:style w:type="paragraph" w:styleId="a8">
    <w:name w:val="footer"/>
    <w:basedOn w:val="a"/>
    <w:link w:val="a9"/>
    <w:uiPriority w:val="99"/>
    <w:rsid w:val="00FE48E0"/>
    <w:pPr>
      <w:tabs>
        <w:tab w:val="center" w:pos="4677"/>
        <w:tab w:val="right" w:pos="9355"/>
      </w:tabs>
    </w:pPr>
  </w:style>
  <w:style w:type="character" w:customStyle="1" w:styleId="a9">
    <w:name w:val="Нижний колонтитул Знак"/>
    <w:basedOn w:val="a0"/>
    <w:link w:val="a8"/>
    <w:uiPriority w:val="99"/>
    <w:locked/>
    <w:rsid w:val="00FE48E0"/>
    <w:rPr>
      <w:rFonts w:ascii="Calibri" w:hAnsi="Calibri" w:cs="Calibri"/>
      <w:sz w:val="24"/>
      <w:szCs w:val="24"/>
      <w:lang w:val="en-US"/>
    </w:rPr>
  </w:style>
  <w:style w:type="paragraph" w:styleId="aa">
    <w:name w:val="Normal (Web)"/>
    <w:basedOn w:val="a"/>
    <w:uiPriority w:val="99"/>
    <w:rsid w:val="00FE48E0"/>
    <w:pPr>
      <w:spacing w:after="288"/>
    </w:pPr>
    <w:rPr>
      <w:rFonts w:ascii="Times New Roman" w:hAnsi="Times New Roman" w:cs="Times New Roman"/>
      <w:lang w:val="ru-RU" w:eastAsia="ru-RU"/>
    </w:rPr>
  </w:style>
  <w:style w:type="paragraph" w:customStyle="1" w:styleId="ab">
    <w:name w:val="Таблицы (моноширинный)"/>
    <w:basedOn w:val="a"/>
    <w:next w:val="a"/>
    <w:uiPriority w:val="99"/>
    <w:rsid w:val="00FE48E0"/>
    <w:pPr>
      <w:widowControl w:val="0"/>
      <w:autoSpaceDE w:val="0"/>
      <w:autoSpaceDN w:val="0"/>
      <w:adjustRightInd w:val="0"/>
      <w:jc w:val="both"/>
    </w:pPr>
    <w:rPr>
      <w:rFonts w:ascii="Courier New" w:hAnsi="Courier New" w:cs="Courier New"/>
      <w:sz w:val="20"/>
      <w:szCs w:val="20"/>
      <w:lang w:val="ru-RU" w:eastAsia="ru-RU"/>
    </w:rPr>
  </w:style>
  <w:style w:type="character" w:customStyle="1" w:styleId="ac">
    <w:name w:val="Не вступил в силу"/>
    <w:basedOn w:val="a0"/>
    <w:uiPriority w:val="99"/>
    <w:rsid w:val="00FE48E0"/>
    <w:rPr>
      <w:color w:val="008080"/>
    </w:rPr>
  </w:style>
  <w:style w:type="paragraph" w:styleId="ad">
    <w:name w:val="No Spacing"/>
    <w:uiPriority w:val="1"/>
    <w:qFormat/>
    <w:rsid w:val="003F6D36"/>
    <w:rPr>
      <w:rFonts w:asciiTheme="minorHAnsi" w:eastAsiaTheme="minorEastAsia" w:hAnsiTheme="minorHAnsi" w:cstheme="minorBidi"/>
    </w:rPr>
  </w:style>
  <w:style w:type="paragraph" w:styleId="ae">
    <w:name w:val="List Paragraph"/>
    <w:basedOn w:val="a"/>
    <w:uiPriority w:val="34"/>
    <w:qFormat/>
    <w:rsid w:val="00B51C2D"/>
    <w:pPr>
      <w:ind w:left="720"/>
      <w:contextualSpacing/>
    </w:pPr>
  </w:style>
  <w:style w:type="table" w:styleId="af">
    <w:name w:val="Table Grid"/>
    <w:basedOn w:val="a1"/>
    <w:locked/>
    <w:rsid w:val="004643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Intense Emphasis"/>
    <w:basedOn w:val="a0"/>
    <w:uiPriority w:val="21"/>
    <w:qFormat/>
    <w:rsid w:val="00FA1445"/>
    <w:rPr>
      <w:i/>
      <w:iCs/>
      <w:color w:val="4F81BD" w:themeColor="accent1"/>
    </w:rPr>
  </w:style>
  <w:style w:type="paragraph" w:styleId="af1">
    <w:name w:val="Balloon Text"/>
    <w:basedOn w:val="a"/>
    <w:link w:val="af2"/>
    <w:uiPriority w:val="99"/>
    <w:semiHidden/>
    <w:unhideWhenUsed/>
    <w:rsid w:val="007B4737"/>
    <w:rPr>
      <w:rFonts w:ascii="Segoe UI" w:hAnsi="Segoe UI" w:cs="Segoe UI"/>
      <w:sz w:val="18"/>
      <w:szCs w:val="18"/>
    </w:rPr>
  </w:style>
  <w:style w:type="character" w:customStyle="1" w:styleId="af2">
    <w:name w:val="Текст выноски Знак"/>
    <w:basedOn w:val="a0"/>
    <w:link w:val="af1"/>
    <w:uiPriority w:val="99"/>
    <w:semiHidden/>
    <w:rsid w:val="007B4737"/>
    <w:rPr>
      <w:rFonts w:ascii="Segoe UI" w:eastAsia="Times New Roman" w:hAnsi="Segoe UI" w:cs="Segoe UI"/>
      <w:sz w:val="18"/>
      <w:szCs w:val="18"/>
      <w:lang w:val="en-US" w:eastAsia="en-US"/>
    </w:rPr>
  </w:style>
  <w:style w:type="paragraph" w:styleId="af3">
    <w:name w:val="Plain Text"/>
    <w:basedOn w:val="a"/>
    <w:link w:val="af4"/>
    <w:rsid w:val="007B025A"/>
    <w:rPr>
      <w:rFonts w:ascii="Courier New" w:hAnsi="Courier New" w:cs="Courier New"/>
      <w:sz w:val="20"/>
      <w:szCs w:val="20"/>
      <w:lang w:val="ru-RU" w:eastAsia="ru-RU"/>
    </w:rPr>
  </w:style>
  <w:style w:type="character" w:customStyle="1" w:styleId="af4">
    <w:name w:val="Текст Знак"/>
    <w:basedOn w:val="a0"/>
    <w:link w:val="af3"/>
    <w:rsid w:val="007B025A"/>
    <w:rPr>
      <w:rFonts w:ascii="Courier New" w:eastAsia="Times New Roman" w:hAnsi="Courier New" w:cs="Courier New"/>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xmlns:w="http://schemas.openxmlformats.org/wordprocessingml/2006/main" w:type="table" w:customStyle="1" w:styleId="myTableStyle">
    <w:name w:val="myTableStyle"/>
    <w:tblPr>
      <w:tblBorders>
        <w:top w:val="single" w:color="000000" w:sz="16" w:space="0"/>
        <w:left w:val="single" w:color="000000" w:sz="16" w:space="0"/>
        <w:bottom w:val="single" w:color="000000" w:sz="16" w:space="0"/>
        <w:right w:val="single" w:color="000000" w:sz="16" w:space="0"/>
        <w:insideH w:val="nil" w:color="000000" w:sz="16" w:space="0"/>
        <w:insideV w:val="nil" w:color="000000" w:sz="16" w:space="0"/>
      </w:tblBorders>
      <w:tblCellMar>
        <w:left w:w="150" w:type="dxa"/>
        <w:right w:w="150" w:type="dxa"/>
        <w:top w:w="0" w:type="dxa"/>
        <w:bottom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5107">
      <w:bodyDiv w:val="1"/>
      <w:marLeft w:val="0"/>
      <w:marRight w:val="0"/>
      <w:marTop w:val="0"/>
      <w:marBottom w:val="0"/>
      <w:divBdr>
        <w:top w:val="none" w:sz="0" w:space="0" w:color="auto"/>
        <w:left w:val="none" w:sz="0" w:space="0" w:color="auto"/>
        <w:bottom w:val="none" w:sz="0" w:space="0" w:color="auto"/>
        <w:right w:val="none" w:sz="0" w:space="0" w:color="auto"/>
      </w:divBdr>
    </w:div>
    <w:div w:id="40639711">
      <w:bodyDiv w:val="1"/>
      <w:marLeft w:val="0"/>
      <w:marRight w:val="0"/>
      <w:marTop w:val="0"/>
      <w:marBottom w:val="0"/>
      <w:divBdr>
        <w:top w:val="none" w:sz="0" w:space="0" w:color="auto"/>
        <w:left w:val="none" w:sz="0" w:space="0" w:color="auto"/>
        <w:bottom w:val="none" w:sz="0" w:space="0" w:color="auto"/>
        <w:right w:val="none" w:sz="0" w:space="0" w:color="auto"/>
      </w:divBdr>
    </w:div>
    <w:div w:id="74868101">
      <w:bodyDiv w:val="1"/>
      <w:marLeft w:val="0"/>
      <w:marRight w:val="0"/>
      <w:marTop w:val="0"/>
      <w:marBottom w:val="0"/>
      <w:divBdr>
        <w:top w:val="none" w:sz="0" w:space="0" w:color="auto"/>
        <w:left w:val="none" w:sz="0" w:space="0" w:color="auto"/>
        <w:bottom w:val="none" w:sz="0" w:space="0" w:color="auto"/>
        <w:right w:val="none" w:sz="0" w:space="0" w:color="auto"/>
      </w:divBdr>
    </w:div>
    <w:div w:id="87577799">
      <w:bodyDiv w:val="1"/>
      <w:marLeft w:val="0"/>
      <w:marRight w:val="0"/>
      <w:marTop w:val="0"/>
      <w:marBottom w:val="0"/>
      <w:divBdr>
        <w:top w:val="none" w:sz="0" w:space="0" w:color="auto"/>
        <w:left w:val="none" w:sz="0" w:space="0" w:color="auto"/>
        <w:bottom w:val="none" w:sz="0" w:space="0" w:color="auto"/>
        <w:right w:val="none" w:sz="0" w:space="0" w:color="auto"/>
      </w:divBdr>
    </w:div>
    <w:div w:id="148834851">
      <w:bodyDiv w:val="1"/>
      <w:marLeft w:val="0"/>
      <w:marRight w:val="0"/>
      <w:marTop w:val="0"/>
      <w:marBottom w:val="0"/>
      <w:divBdr>
        <w:top w:val="none" w:sz="0" w:space="0" w:color="auto"/>
        <w:left w:val="none" w:sz="0" w:space="0" w:color="auto"/>
        <w:bottom w:val="none" w:sz="0" w:space="0" w:color="auto"/>
        <w:right w:val="none" w:sz="0" w:space="0" w:color="auto"/>
      </w:divBdr>
    </w:div>
    <w:div w:id="168180418">
      <w:bodyDiv w:val="1"/>
      <w:marLeft w:val="0"/>
      <w:marRight w:val="0"/>
      <w:marTop w:val="0"/>
      <w:marBottom w:val="0"/>
      <w:divBdr>
        <w:top w:val="none" w:sz="0" w:space="0" w:color="auto"/>
        <w:left w:val="none" w:sz="0" w:space="0" w:color="auto"/>
        <w:bottom w:val="none" w:sz="0" w:space="0" w:color="auto"/>
        <w:right w:val="none" w:sz="0" w:space="0" w:color="auto"/>
      </w:divBdr>
    </w:div>
    <w:div w:id="173032448">
      <w:bodyDiv w:val="1"/>
      <w:marLeft w:val="0"/>
      <w:marRight w:val="0"/>
      <w:marTop w:val="0"/>
      <w:marBottom w:val="0"/>
      <w:divBdr>
        <w:top w:val="none" w:sz="0" w:space="0" w:color="auto"/>
        <w:left w:val="none" w:sz="0" w:space="0" w:color="auto"/>
        <w:bottom w:val="none" w:sz="0" w:space="0" w:color="auto"/>
        <w:right w:val="none" w:sz="0" w:space="0" w:color="auto"/>
      </w:divBdr>
    </w:div>
    <w:div w:id="200090799">
      <w:bodyDiv w:val="1"/>
      <w:marLeft w:val="0"/>
      <w:marRight w:val="0"/>
      <w:marTop w:val="0"/>
      <w:marBottom w:val="0"/>
      <w:divBdr>
        <w:top w:val="none" w:sz="0" w:space="0" w:color="auto"/>
        <w:left w:val="none" w:sz="0" w:space="0" w:color="auto"/>
        <w:bottom w:val="none" w:sz="0" w:space="0" w:color="auto"/>
        <w:right w:val="none" w:sz="0" w:space="0" w:color="auto"/>
      </w:divBdr>
    </w:div>
    <w:div w:id="230771739">
      <w:bodyDiv w:val="1"/>
      <w:marLeft w:val="0"/>
      <w:marRight w:val="0"/>
      <w:marTop w:val="0"/>
      <w:marBottom w:val="0"/>
      <w:divBdr>
        <w:top w:val="none" w:sz="0" w:space="0" w:color="auto"/>
        <w:left w:val="none" w:sz="0" w:space="0" w:color="auto"/>
        <w:bottom w:val="none" w:sz="0" w:space="0" w:color="auto"/>
        <w:right w:val="none" w:sz="0" w:space="0" w:color="auto"/>
      </w:divBdr>
    </w:div>
    <w:div w:id="265620230">
      <w:bodyDiv w:val="1"/>
      <w:marLeft w:val="0"/>
      <w:marRight w:val="0"/>
      <w:marTop w:val="0"/>
      <w:marBottom w:val="0"/>
      <w:divBdr>
        <w:top w:val="none" w:sz="0" w:space="0" w:color="auto"/>
        <w:left w:val="none" w:sz="0" w:space="0" w:color="auto"/>
        <w:bottom w:val="none" w:sz="0" w:space="0" w:color="auto"/>
        <w:right w:val="none" w:sz="0" w:space="0" w:color="auto"/>
      </w:divBdr>
    </w:div>
    <w:div w:id="270556894">
      <w:bodyDiv w:val="1"/>
      <w:marLeft w:val="0"/>
      <w:marRight w:val="0"/>
      <w:marTop w:val="0"/>
      <w:marBottom w:val="0"/>
      <w:divBdr>
        <w:top w:val="none" w:sz="0" w:space="0" w:color="auto"/>
        <w:left w:val="none" w:sz="0" w:space="0" w:color="auto"/>
        <w:bottom w:val="none" w:sz="0" w:space="0" w:color="auto"/>
        <w:right w:val="none" w:sz="0" w:space="0" w:color="auto"/>
      </w:divBdr>
    </w:div>
    <w:div w:id="330068083">
      <w:bodyDiv w:val="1"/>
      <w:marLeft w:val="0"/>
      <w:marRight w:val="0"/>
      <w:marTop w:val="0"/>
      <w:marBottom w:val="0"/>
      <w:divBdr>
        <w:top w:val="none" w:sz="0" w:space="0" w:color="auto"/>
        <w:left w:val="none" w:sz="0" w:space="0" w:color="auto"/>
        <w:bottom w:val="none" w:sz="0" w:space="0" w:color="auto"/>
        <w:right w:val="none" w:sz="0" w:space="0" w:color="auto"/>
      </w:divBdr>
    </w:div>
    <w:div w:id="330959006">
      <w:bodyDiv w:val="1"/>
      <w:marLeft w:val="0"/>
      <w:marRight w:val="0"/>
      <w:marTop w:val="0"/>
      <w:marBottom w:val="0"/>
      <w:divBdr>
        <w:top w:val="none" w:sz="0" w:space="0" w:color="auto"/>
        <w:left w:val="none" w:sz="0" w:space="0" w:color="auto"/>
        <w:bottom w:val="none" w:sz="0" w:space="0" w:color="auto"/>
        <w:right w:val="none" w:sz="0" w:space="0" w:color="auto"/>
      </w:divBdr>
    </w:div>
    <w:div w:id="340788577">
      <w:bodyDiv w:val="1"/>
      <w:marLeft w:val="0"/>
      <w:marRight w:val="0"/>
      <w:marTop w:val="0"/>
      <w:marBottom w:val="0"/>
      <w:divBdr>
        <w:top w:val="none" w:sz="0" w:space="0" w:color="auto"/>
        <w:left w:val="none" w:sz="0" w:space="0" w:color="auto"/>
        <w:bottom w:val="none" w:sz="0" w:space="0" w:color="auto"/>
        <w:right w:val="none" w:sz="0" w:space="0" w:color="auto"/>
      </w:divBdr>
    </w:div>
    <w:div w:id="346323778">
      <w:bodyDiv w:val="1"/>
      <w:marLeft w:val="0"/>
      <w:marRight w:val="0"/>
      <w:marTop w:val="0"/>
      <w:marBottom w:val="0"/>
      <w:divBdr>
        <w:top w:val="none" w:sz="0" w:space="0" w:color="auto"/>
        <w:left w:val="none" w:sz="0" w:space="0" w:color="auto"/>
        <w:bottom w:val="none" w:sz="0" w:space="0" w:color="auto"/>
        <w:right w:val="none" w:sz="0" w:space="0" w:color="auto"/>
      </w:divBdr>
    </w:div>
    <w:div w:id="360207400">
      <w:bodyDiv w:val="1"/>
      <w:marLeft w:val="0"/>
      <w:marRight w:val="0"/>
      <w:marTop w:val="0"/>
      <w:marBottom w:val="0"/>
      <w:divBdr>
        <w:top w:val="none" w:sz="0" w:space="0" w:color="auto"/>
        <w:left w:val="none" w:sz="0" w:space="0" w:color="auto"/>
        <w:bottom w:val="none" w:sz="0" w:space="0" w:color="auto"/>
        <w:right w:val="none" w:sz="0" w:space="0" w:color="auto"/>
      </w:divBdr>
    </w:div>
    <w:div w:id="397823460">
      <w:bodyDiv w:val="1"/>
      <w:marLeft w:val="0"/>
      <w:marRight w:val="0"/>
      <w:marTop w:val="0"/>
      <w:marBottom w:val="0"/>
      <w:divBdr>
        <w:top w:val="none" w:sz="0" w:space="0" w:color="auto"/>
        <w:left w:val="none" w:sz="0" w:space="0" w:color="auto"/>
        <w:bottom w:val="none" w:sz="0" w:space="0" w:color="auto"/>
        <w:right w:val="none" w:sz="0" w:space="0" w:color="auto"/>
      </w:divBdr>
    </w:div>
    <w:div w:id="441343516">
      <w:bodyDiv w:val="1"/>
      <w:marLeft w:val="0"/>
      <w:marRight w:val="0"/>
      <w:marTop w:val="0"/>
      <w:marBottom w:val="0"/>
      <w:divBdr>
        <w:top w:val="none" w:sz="0" w:space="0" w:color="auto"/>
        <w:left w:val="none" w:sz="0" w:space="0" w:color="auto"/>
        <w:bottom w:val="none" w:sz="0" w:space="0" w:color="auto"/>
        <w:right w:val="none" w:sz="0" w:space="0" w:color="auto"/>
      </w:divBdr>
    </w:div>
    <w:div w:id="445464391">
      <w:bodyDiv w:val="1"/>
      <w:marLeft w:val="0"/>
      <w:marRight w:val="0"/>
      <w:marTop w:val="0"/>
      <w:marBottom w:val="0"/>
      <w:divBdr>
        <w:top w:val="none" w:sz="0" w:space="0" w:color="auto"/>
        <w:left w:val="none" w:sz="0" w:space="0" w:color="auto"/>
        <w:bottom w:val="none" w:sz="0" w:space="0" w:color="auto"/>
        <w:right w:val="none" w:sz="0" w:space="0" w:color="auto"/>
      </w:divBdr>
    </w:div>
    <w:div w:id="472917089">
      <w:bodyDiv w:val="1"/>
      <w:marLeft w:val="0"/>
      <w:marRight w:val="0"/>
      <w:marTop w:val="0"/>
      <w:marBottom w:val="0"/>
      <w:divBdr>
        <w:top w:val="none" w:sz="0" w:space="0" w:color="auto"/>
        <w:left w:val="none" w:sz="0" w:space="0" w:color="auto"/>
        <w:bottom w:val="none" w:sz="0" w:space="0" w:color="auto"/>
        <w:right w:val="none" w:sz="0" w:space="0" w:color="auto"/>
      </w:divBdr>
    </w:div>
    <w:div w:id="482501490">
      <w:bodyDiv w:val="1"/>
      <w:marLeft w:val="0"/>
      <w:marRight w:val="0"/>
      <w:marTop w:val="0"/>
      <w:marBottom w:val="0"/>
      <w:divBdr>
        <w:top w:val="none" w:sz="0" w:space="0" w:color="auto"/>
        <w:left w:val="none" w:sz="0" w:space="0" w:color="auto"/>
        <w:bottom w:val="none" w:sz="0" w:space="0" w:color="auto"/>
        <w:right w:val="none" w:sz="0" w:space="0" w:color="auto"/>
      </w:divBdr>
    </w:div>
    <w:div w:id="499538173">
      <w:bodyDiv w:val="1"/>
      <w:marLeft w:val="0"/>
      <w:marRight w:val="0"/>
      <w:marTop w:val="0"/>
      <w:marBottom w:val="0"/>
      <w:divBdr>
        <w:top w:val="none" w:sz="0" w:space="0" w:color="auto"/>
        <w:left w:val="none" w:sz="0" w:space="0" w:color="auto"/>
        <w:bottom w:val="none" w:sz="0" w:space="0" w:color="auto"/>
        <w:right w:val="none" w:sz="0" w:space="0" w:color="auto"/>
      </w:divBdr>
    </w:div>
    <w:div w:id="504327431">
      <w:bodyDiv w:val="1"/>
      <w:marLeft w:val="0"/>
      <w:marRight w:val="0"/>
      <w:marTop w:val="0"/>
      <w:marBottom w:val="0"/>
      <w:divBdr>
        <w:top w:val="none" w:sz="0" w:space="0" w:color="auto"/>
        <w:left w:val="none" w:sz="0" w:space="0" w:color="auto"/>
        <w:bottom w:val="none" w:sz="0" w:space="0" w:color="auto"/>
        <w:right w:val="none" w:sz="0" w:space="0" w:color="auto"/>
      </w:divBdr>
    </w:div>
    <w:div w:id="520971627">
      <w:bodyDiv w:val="1"/>
      <w:marLeft w:val="0"/>
      <w:marRight w:val="0"/>
      <w:marTop w:val="0"/>
      <w:marBottom w:val="0"/>
      <w:divBdr>
        <w:top w:val="none" w:sz="0" w:space="0" w:color="auto"/>
        <w:left w:val="none" w:sz="0" w:space="0" w:color="auto"/>
        <w:bottom w:val="none" w:sz="0" w:space="0" w:color="auto"/>
        <w:right w:val="none" w:sz="0" w:space="0" w:color="auto"/>
      </w:divBdr>
    </w:div>
    <w:div w:id="570457982">
      <w:bodyDiv w:val="1"/>
      <w:marLeft w:val="0"/>
      <w:marRight w:val="0"/>
      <w:marTop w:val="0"/>
      <w:marBottom w:val="0"/>
      <w:divBdr>
        <w:top w:val="none" w:sz="0" w:space="0" w:color="auto"/>
        <w:left w:val="none" w:sz="0" w:space="0" w:color="auto"/>
        <w:bottom w:val="none" w:sz="0" w:space="0" w:color="auto"/>
        <w:right w:val="none" w:sz="0" w:space="0" w:color="auto"/>
      </w:divBdr>
    </w:div>
    <w:div w:id="605893032">
      <w:bodyDiv w:val="1"/>
      <w:marLeft w:val="0"/>
      <w:marRight w:val="0"/>
      <w:marTop w:val="0"/>
      <w:marBottom w:val="0"/>
      <w:divBdr>
        <w:top w:val="none" w:sz="0" w:space="0" w:color="auto"/>
        <w:left w:val="none" w:sz="0" w:space="0" w:color="auto"/>
        <w:bottom w:val="none" w:sz="0" w:space="0" w:color="auto"/>
        <w:right w:val="none" w:sz="0" w:space="0" w:color="auto"/>
      </w:divBdr>
    </w:div>
    <w:div w:id="668950267">
      <w:bodyDiv w:val="1"/>
      <w:marLeft w:val="0"/>
      <w:marRight w:val="0"/>
      <w:marTop w:val="0"/>
      <w:marBottom w:val="0"/>
      <w:divBdr>
        <w:top w:val="none" w:sz="0" w:space="0" w:color="auto"/>
        <w:left w:val="none" w:sz="0" w:space="0" w:color="auto"/>
        <w:bottom w:val="none" w:sz="0" w:space="0" w:color="auto"/>
        <w:right w:val="none" w:sz="0" w:space="0" w:color="auto"/>
      </w:divBdr>
    </w:div>
    <w:div w:id="697851731">
      <w:bodyDiv w:val="1"/>
      <w:marLeft w:val="0"/>
      <w:marRight w:val="0"/>
      <w:marTop w:val="0"/>
      <w:marBottom w:val="0"/>
      <w:divBdr>
        <w:top w:val="none" w:sz="0" w:space="0" w:color="auto"/>
        <w:left w:val="none" w:sz="0" w:space="0" w:color="auto"/>
        <w:bottom w:val="none" w:sz="0" w:space="0" w:color="auto"/>
        <w:right w:val="none" w:sz="0" w:space="0" w:color="auto"/>
      </w:divBdr>
    </w:div>
    <w:div w:id="708410557">
      <w:bodyDiv w:val="1"/>
      <w:marLeft w:val="0"/>
      <w:marRight w:val="0"/>
      <w:marTop w:val="0"/>
      <w:marBottom w:val="0"/>
      <w:divBdr>
        <w:top w:val="none" w:sz="0" w:space="0" w:color="auto"/>
        <w:left w:val="none" w:sz="0" w:space="0" w:color="auto"/>
        <w:bottom w:val="none" w:sz="0" w:space="0" w:color="auto"/>
        <w:right w:val="none" w:sz="0" w:space="0" w:color="auto"/>
      </w:divBdr>
    </w:div>
    <w:div w:id="714499547">
      <w:bodyDiv w:val="1"/>
      <w:marLeft w:val="0"/>
      <w:marRight w:val="0"/>
      <w:marTop w:val="0"/>
      <w:marBottom w:val="0"/>
      <w:divBdr>
        <w:top w:val="none" w:sz="0" w:space="0" w:color="auto"/>
        <w:left w:val="none" w:sz="0" w:space="0" w:color="auto"/>
        <w:bottom w:val="none" w:sz="0" w:space="0" w:color="auto"/>
        <w:right w:val="none" w:sz="0" w:space="0" w:color="auto"/>
      </w:divBdr>
    </w:div>
    <w:div w:id="726031032">
      <w:bodyDiv w:val="1"/>
      <w:marLeft w:val="0"/>
      <w:marRight w:val="0"/>
      <w:marTop w:val="0"/>
      <w:marBottom w:val="0"/>
      <w:divBdr>
        <w:top w:val="none" w:sz="0" w:space="0" w:color="auto"/>
        <w:left w:val="none" w:sz="0" w:space="0" w:color="auto"/>
        <w:bottom w:val="none" w:sz="0" w:space="0" w:color="auto"/>
        <w:right w:val="none" w:sz="0" w:space="0" w:color="auto"/>
      </w:divBdr>
    </w:div>
    <w:div w:id="732968960">
      <w:bodyDiv w:val="1"/>
      <w:marLeft w:val="0"/>
      <w:marRight w:val="0"/>
      <w:marTop w:val="0"/>
      <w:marBottom w:val="0"/>
      <w:divBdr>
        <w:top w:val="none" w:sz="0" w:space="0" w:color="auto"/>
        <w:left w:val="none" w:sz="0" w:space="0" w:color="auto"/>
        <w:bottom w:val="none" w:sz="0" w:space="0" w:color="auto"/>
        <w:right w:val="none" w:sz="0" w:space="0" w:color="auto"/>
      </w:divBdr>
    </w:div>
    <w:div w:id="735014573">
      <w:bodyDiv w:val="1"/>
      <w:marLeft w:val="0"/>
      <w:marRight w:val="0"/>
      <w:marTop w:val="0"/>
      <w:marBottom w:val="0"/>
      <w:divBdr>
        <w:top w:val="none" w:sz="0" w:space="0" w:color="auto"/>
        <w:left w:val="none" w:sz="0" w:space="0" w:color="auto"/>
        <w:bottom w:val="none" w:sz="0" w:space="0" w:color="auto"/>
        <w:right w:val="none" w:sz="0" w:space="0" w:color="auto"/>
      </w:divBdr>
    </w:div>
    <w:div w:id="754010096">
      <w:bodyDiv w:val="1"/>
      <w:marLeft w:val="0"/>
      <w:marRight w:val="0"/>
      <w:marTop w:val="0"/>
      <w:marBottom w:val="0"/>
      <w:divBdr>
        <w:top w:val="none" w:sz="0" w:space="0" w:color="auto"/>
        <w:left w:val="none" w:sz="0" w:space="0" w:color="auto"/>
        <w:bottom w:val="none" w:sz="0" w:space="0" w:color="auto"/>
        <w:right w:val="none" w:sz="0" w:space="0" w:color="auto"/>
      </w:divBdr>
    </w:div>
    <w:div w:id="759525799">
      <w:bodyDiv w:val="1"/>
      <w:marLeft w:val="0"/>
      <w:marRight w:val="0"/>
      <w:marTop w:val="0"/>
      <w:marBottom w:val="0"/>
      <w:divBdr>
        <w:top w:val="none" w:sz="0" w:space="0" w:color="auto"/>
        <w:left w:val="none" w:sz="0" w:space="0" w:color="auto"/>
        <w:bottom w:val="none" w:sz="0" w:space="0" w:color="auto"/>
        <w:right w:val="none" w:sz="0" w:space="0" w:color="auto"/>
      </w:divBdr>
    </w:div>
    <w:div w:id="767896950">
      <w:bodyDiv w:val="1"/>
      <w:marLeft w:val="0"/>
      <w:marRight w:val="0"/>
      <w:marTop w:val="0"/>
      <w:marBottom w:val="0"/>
      <w:divBdr>
        <w:top w:val="none" w:sz="0" w:space="0" w:color="auto"/>
        <w:left w:val="none" w:sz="0" w:space="0" w:color="auto"/>
        <w:bottom w:val="none" w:sz="0" w:space="0" w:color="auto"/>
        <w:right w:val="none" w:sz="0" w:space="0" w:color="auto"/>
      </w:divBdr>
    </w:div>
    <w:div w:id="774793075">
      <w:bodyDiv w:val="1"/>
      <w:marLeft w:val="0"/>
      <w:marRight w:val="0"/>
      <w:marTop w:val="0"/>
      <w:marBottom w:val="0"/>
      <w:divBdr>
        <w:top w:val="none" w:sz="0" w:space="0" w:color="auto"/>
        <w:left w:val="none" w:sz="0" w:space="0" w:color="auto"/>
        <w:bottom w:val="none" w:sz="0" w:space="0" w:color="auto"/>
        <w:right w:val="none" w:sz="0" w:space="0" w:color="auto"/>
      </w:divBdr>
    </w:div>
    <w:div w:id="775517793">
      <w:bodyDiv w:val="1"/>
      <w:marLeft w:val="0"/>
      <w:marRight w:val="0"/>
      <w:marTop w:val="0"/>
      <w:marBottom w:val="0"/>
      <w:divBdr>
        <w:top w:val="none" w:sz="0" w:space="0" w:color="auto"/>
        <w:left w:val="none" w:sz="0" w:space="0" w:color="auto"/>
        <w:bottom w:val="none" w:sz="0" w:space="0" w:color="auto"/>
        <w:right w:val="none" w:sz="0" w:space="0" w:color="auto"/>
      </w:divBdr>
    </w:div>
    <w:div w:id="783961798">
      <w:bodyDiv w:val="1"/>
      <w:marLeft w:val="0"/>
      <w:marRight w:val="0"/>
      <w:marTop w:val="0"/>
      <w:marBottom w:val="0"/>
      <w:divBdr>
        <w:top w:val="none" w:sz="0" w:space="0" w:color="auto"/>
        <w:left w:val="none" w:sz="0" w:space="0" w:color="auto"/>
        <w:bottom w:val="none" w:sz="0" w:space="0" w:color="auto"/>
        <w:right w:val="none" w:sz="0" w:space="0" w:color="auto"/>
      </w:divBdr>
    </w:div>
    <w:div w:id="796949709">
      <w:bodyDiv w:val="1"/>
      <w:marLeft w:val="0"/>
      <w:marRight w:val="0"/>
      <w:marTop w:val="0"/>
      <w:marBottom w:val="0"/>
      <w:divBdr>
        <w:top w:val="none" w:sz="0" w:space="0" w:color="auto"/>
        <w:left w:val="none" w:sz="0" w:space="0" w:color="auto"/>
        <w:bottom w:val="none" w:sz="0" w:space="0" w:color="auto"/>
        <w:right w:val="none" w:sz="0" w:space="0" w:color="auto"/>
      </w:divBdr>
    </w:div>
    <w:div w:id="805050832">
      <w:bodyDiv w:val="1"/>
      <w:marLeft w:val="0"/>
      <w:marRight w:val="0"/>
      <w:marTop w:val="0"/>
      <w:marBottom w:val="0"/>
      <w:divBdr>
        <w:top w:val="none" w:sz="0" w:space="0" w:color="auto"/>
        <w:left w:val="none" w:sz="0" w:space="0" w:color="auto"/>
        <w:bottom w:val="none" w:sz="0" w:space="0" w:color="auto"/>
        <w:right w:val="none" w:sz="0" w:space="0" w:color="auto"/>
      </w:divBdr>
    </w:div>
    <w:div w:id="844053206">
      <w:bodyDiv w:val="1"/>
      <w:marLeft w:val="0"/>
      <w:marRight w:val="0"/>
      <w:marTop w:val="0"/>
      <w:marBottom w:val="0"/>
      <w:divBdr>
        <w:top w:val="none" w:sz="0" w:space="0" w:color="auto"/>
        <w:left w:val="none" w:sz="0" w:space="0" w:color="auto"/>
        <w:bottom w:val="none" w:sz="0" w:space="0" w:color="auto"/>
        <w:right w:val="none" w:sz="0" w:space="0" w:color="auto"/>
      </w:divBdr>
    </w:div>
    <w:div w:id="863711733">
      <w:bodyDiv w:val="1"/>
      <w:marLeft w:val="0"/>
      <w:marRight w:val="0"/>
      <w:marTop w:val="0"/>
      <w:marBottom w:val="0"/>
      <w:divBdr>
        <w:top w:val="none" w:sz="0" w:space="0" w:color="auto"/>
        <w:left w:val="none" w:sz="0" w:space="0" w:color="auto"/>
        <w:bottom w:val="none" w:sz="0" w:space="0" w:color="auto"/>
        <w:right w:val="none" w:sz="0" w:space="0" w:color="auto"/>
      </w:divBdr>
    </w:div>
    <w:div w:id="883761017">
      <w:bodyDiv w:val="1"/>
      <w:marLeft w:val="0"/>
      <w:marRight w:val="0"/>
      <w:marTop w:val="0"/>
      <w:marBottom w:val="0"/>
      <w:divBdr>
        <w:top w:val="none" w:sz="0" w:space="0" w:color="auto"/>
        <w:left w:val="none" w:sz="0" w:space="0" w:color="auto"/>
        <w:bottom w:val="none" w:sz="0" w:space="0" w:color="auto"/>
        <w:right w:val="none" w:sz="0" w:space="0" w:color="auto"/>
      </w:divBdr>
    </w:div>
    <w:div w:id="887842117">
      <w:bodyDiv w:val="1"/>
      <w:marLeft w:val="0"/>
      <w:marRight w:val="0"/>
      <w:marTop w:val="0"/>
      <w:marBottom w:val="0"/>
      <w:divBdr>
        <w:top w:val="none" w:sz="0" w:space="0" w:color="auto"/>
        <w:left w:val="none" w:sz="0" w:space="0" w:color="auto"/>
        <w:bottom w:val="none" w:sz="0" w:space="0" w:color="auto"/>
        <w:right w:val="none" w:sz="0" w:space="0" w:color="auto"/>
      </w:divBdr>
    </w:div>
    <w:div w:id="896278621">
      <w:bodyDiv w:val="1"/>
      <w:marLeft w:val="0"/>
      <w:marRight w:val="0"/>
      <w:marTop w:val="0"/>
      <w:marBottom w:val="0"/>
      <w:divBdr>
        <w:top w:val="none" w:sz="0" w:space="0" w:color="auto"/>
        <w:left w:val="none" w:sz="0" w:space="0" w:color="auto"/>
        <w:bottom w:val="none" w:sz="0" w:space="0" w:color="auto"/>
        <w:right w:val="none" w:sz="0" w:space="0" w:color="auto"/>
      </w:divBdr>
    </w:div>
    <w:div w:id="919371011">
      <w:bodyDiv w:val="1"/>
      <w:marLeft w:val="0"/>
      <w:marRight w:val="0"/>
      <w:marTop w:val="0"/>
      <w:marBottom w:val="0"/>
      <w:divBdr>
        <w:top w:val="none" w:sz="0" w:space="0" w:color="auto"/>
        <w:left w:val="none" w:sz="0" w:space="0" w:color="auto"/>
        <w:bottom w:val="none" w:sz="0" w:space="0" w:color="auto"/>
        <w:right w:val="none" w:sz="0" w:space="0" w:color="auto"/>
      </w:divBdr>
    </w:div>
    <w:div w:id="944313953">
      <w:bodyDiv w:val="1"/>
      <w:marLeft w:val="0"/>
      <w:marRight w:val="0"/>
      <w:marTop w:val="0"/>
      <w:marBottom w:val="0"/>
      <w:divBdr>
        <w:top w:val="none" w:sz="0" w:space="0" w:color="auto"/>
        <w:left w:val="none" w:sz="0" w:space="0" w:color="auto"/>
        <w:bottom w:val="none" w:sz="0" w:space="0" w:color="auto"/>
        <w:right w:val="none" w:sz="0" w:space="0" w:color="auto"/>
      </w:divBdr>
    </w:div>
    <w:div w:id="967855587">
      <w:bodyDiv w:val="1"/>
      <w:marLeft w:val="0"/>
      <w:marRight w:val="0"/>
      <w:marTop w:val="0"/>
      <w:marBottom w:val="0"/>
      <w:divBdr>
        <w:top w:val="none" w:sz="0" w:space="0" w:color="auto"/>
        <w:left w:val="none" w:sz="0" w:space="0" w:color="auto"/>
        <w:bottom w:val="none" w:sz="0" w:space="0" w:color="auto"/>
        <w:right w:val="none" w:sz="0" w:space="0" w:color="auto"/>
      </w:divBdr>
    </w:div>
    <w:div w:id="969743467">
      <w:bodyDiv w:val="1"/>
      <w:marLeft w:val="0"/>
      <w:marRight w:val="0"/>
      <w:marTop w:val="0"/>
      <w:marBottom w:val="0"/>
      <w:divBdr>
        <w:top w:val="none" w:sz="0" w:space="0" w:color="auto"/>
        <w:left w:val="none" w:sz="0" w:space="0" w:color="auto"/>
        <w:bottom w:val="none" w:sz="0" w:space="0" w:color="auto"/>
        <w:right w:val="none" w:sz="0" w:space="0" w:color="auto"/>
      </w:divBdr>
    </w:div>
    <w:div w:id="1022435867">
      <w:bodyDiv w:val="1"/>
      <w:marLeft w:val="0"/>
      <w:marRight w:val="0"/>
      <w:marTop w:val="0"/>
      <w:marBottom w:val="0"/>
      <w:divBdr>
        <w:top w:val="none" w:sz="0" w:space="0" w:color="auto"/>
        <w:left w:val="none" w:sz="0" w:space="0" w:color="auto"/>
        <w:bottom w:val="none" w:sz="0" w:space="0" w:color="auto"/>
        <w:right w:val="none" w:sz="0" w:space="0" w:color="auto"/>
      </w:divBdr>
    </w:div>
    <w:div w:id="1030766607">
      <w:bodyDiv w:val="1"/>
      <w:marLeft w:val="0"/>
      <w:marRight w:val="0"/>
      <w:marTop w:val="0"/>
      <w:marBottom w:val="0"/>
      <w:divBdr>
        <w:top w:val="none" w:sz="0" w:space="0" w:color="auto"/>
        <w:left w:val="none" w:sz="0" w:space="0" w:color="auto"/>
        <w:bottom w:val="none" w:sz="0" w:space="0" w:color="auto"/>
        <w:right w:val="none" w:sz="0" w:space="0" w:color="auto"/>
      </w:divBdr>
    </w:div>
    <w:div w:id="1105687043">
      <w:bodyDiv w:val="1"/>
      <w:marLeft w:val="0"/>
      <w:marRight w:val="0"/>
      <w:marTop w:val="0"/>
      <w:marBottom w:val="0"/>
      <w:divBdr>
        <w:top w:val="none" w:sz="0" w:space="0" w:color="auto"/>
        <w:left w:val="none" w:sz="0" w:space="0" w:color="auto"/>
        <w:bottom w:val="none" w:sz="0" w:space="0" w:color="auto"/>
        <w:right w:val="none" w:sz="0" w:space="0" w:color="auto"/>
      </w:divBdr>
    </w:div>
    <w:div w:id="1108089210">
      <w:bodyDiv w:val="1"/>
      <w:marLeft w:val="0"/>
      <w:marRight w:val="0"/>
      <w:marTop w:val="0"/>
      <w:marBottom w:val="0"/>
      <w:divBdr>
        <w:top w:val="none" w:sz="0" w:space="0" w:color="auto"/>
        <w:left w:val="none" w:sz="0" w:space="0" w:color="auto"/>
        <w:bottom w:val="none" w:sz="0" w:space="0" w:color="auto"/>
        <w:right w:val="none" w:sz="0" w:space="0" w:color="auto"/>
      </w:divBdr>
    </w:div>
    <w:div w:id="1149635068">
      <w:bodyDiv w:val="1"/>
      <w:marLeft w:val="0"/>
      <w:marRight w:val="0"/>
      <w:marTop w:val="0"/>
      <w:marBottom w:val="0"/>
      <w:divBdr>
        <w:top w:val="none" w:sz="0" w:space="0" w:color="auto"/>
        <w:left w:val="none" w:sz="0" w:space="0" w:color="auto"/>
        <w:bottom w:val="none" w:sz="0" w:space="0" w:color="auto"/>
        <w:right w:val="none" w:sz="0" w:space="0" w:color="auto"/>
      </w:divBdr>
    </w:div>
    <w:div w:id="1186600970">
      <w:bodyDiv w:val="1"/>
      <w:marLeft w:val="0"/>
      <w:marRight w:val="0"/>
      <w:marTop w:val="0"/>
      <w:marBottom w:val="0"/>
      <w:divBdr>
        <w:top w:val="none" w:sz="0" w:space="0" w:color="auto"/>
        <w:left w:val="none" w:sz="0" w:space="0" w:color="auto"/>
        <w:bottom w:val="none" w:sz="0" w:space="0" w:color="auto"/>
        <w:right w:val="none" w:sz="0" w:space="0" w:color="auto"/>
      </w:divBdr>
    </w:div>
    <w:div w:id="1192838378">
      <w:bodyDiv w:val="1"/>
      <w:marLeft w:val="0"/>
      <w:marRight w:val="0"/>
      <w:marTop w:val="0"/>
      <w:marBottom w:val="0"/>
      <w:divBdr>
        <w:top w:val="none" w:sz="0" w:space="0" w:color="auto"/>
        <w:left w:val="none" w:sz="0" w:space="0" w:color="auto"/>
        <w:bottom w:val="none" w:sz="0" w:space="0" w:color="auto"/>
        <w:right w:val="none" w:sz="0" w:space="0" w:color="auto"/>
      </w:divBdr>
    </w:div>
    <w:div w:id="1205293330">
      <w:bodyDiv w:val="1"/>
      <w:marLeft w:val="0"/>
      <w:marRight w:val="0"/>
      <w:marTop w:val="0"/>
      <w:marBottom w:val="0"/>
      <w:divBdr>
        <w:top w:val="none" w:sz="0" w:space="0" w:color="auto"/>
        <w:left w:val="none" w:sz="0" w:space="0" w:color="auto"/>
        <w:bottom w:val="none" w:sz="0" w:space="0" w:color="auto"/>
        <w:right w:val="none" w:sz="0" w:space="0" w:color="auto"/>
      </w:divBdr>
    </w:div>
    <w:div w:id="1211117375">
      <w:bodyDiv w:val="1"/>
      <w:marLeft w:val="0"/>
      <w:marRight w:val="0"/>
      <w:marTop w:val="0"/>
      <w:marBottom w:val="0"/>
      <w:divBdr>
        <w:top w:val="none" w:sz="0" w:space="0" w:color="auto"/>
        <w:left w:val="none" w:sz="0" w:space="0" w:color="auto"/>
        <w:bottom w:val="none" w:sz="0" w:space="0" w:color="auto"/>
        <w:right w:val="none" w:sz="0" w:space="0" w:color="auto"/>
      </w:divBdr>
    </w:div>
    <w:div w:id="1223979532">
      <w:bodyDiv w:val="1"/>
      <w:marLeft w:val="0"/>
      <w:marRight w:val="0"/>
      <w:marTop w:val="0"/>
      <w:marBottom w:val="0"/>
      <w:divBdr>
        <w:top w:val="none" w:sz="0" w:space="0" w:color="auto"/>
        <w:left w:val="none" w:sz="0" w:space="0" w:color="auto"/>
        <w:bottom w:val="none" w:sz="0" w:space="0" w:color="auto"/>
        <w:right w:val="none" w:sz="0" w:space="0" w:color="auto"/>
      </w:divBdr>
    </w:div>
    <w:div w:id="1228103063">
      <w:bodyDiv w:val="1"/>
      <w:marLeft w:val="0"/>
      <w:marRight w:val="0"/>
      <w:marTop w:val="0"/>
      <w:marBottom w:val="0"/>
      <w:divBdr>
        <w:top w:val="none" w:sz="0" w:space="0" w:color="auto"/>
        <w:left w:val="none" w:sz="0" w:space="0" w:color="auto"/>
        <w:bottom w:val="none" w:sz="0" w:space="0" w:color="auto"/>
        <w:right w:val="none" w:sz="0" w:space="0" w:color="auto"/>
      </w:divBdr>
    </w:div>
    <w:div w:id="1235969696">
      <w:bodyDiv w:val="1"/>
      <w:marLeft w:val="0"/>
      <w:marRight w:val="0"/>
      <w:marTop w:val="0"/>
      <w:marBottom w:val="0"/>
      <w:divBdr>
        <w:top w:val="none" w:sz="0" w:space="0" w:color="auto"/>
        <w:left w:val="none" w:sz="0" w:space="0" w:color="auto"/>
        <w:bottom w:val="none" w:sz="0" w:space="0" w:color="auto"/>
        <w:right w:val="none" w:sz="0" w:space="0" w:color="auto"/>
      </w:divBdr>
    </w:div>
    <w:div w:id="1243948833">
      <w:bodyDiv w:val="1"/>
      <w:marLeft w:val="0"/>
      <w:marRight w:val="0"/>
      <w:marTop w:val="0"/>
      <w:marBottom w:val="0"/>
      <w:divBdr>
        <w:top w:val="none" w:sz="0" w:space="0" w:color="auto"/>
        <w:left w:val="none" w:sz="0" w:space="0" w:color="auto"/>
        <w:bottom w:val="none" w:sz="0" w:space="0" w:color="auto"/>
        <w:right w:val="none" w:sz="0" w:space="0" w:color="auto"/>
      </w:divBdr>
    </w:div>
    <w:div w:id="1253010613">
      <w:bodyDiv w:val="1"/>
      <w:marLeft w:val="0"/>
      <w:marRight w:val="0"/>
      <w:marTop w:val="0"/>
      <w:marBottom w:val="0"/>
      <w:divBdr>
        <w:top w:val="none" w:sz="0" w:space="0" w:color="auto"/>
        <w:left w:val="none" w:sz="0" w:space="0" w:color="auto"/>
        <w:bottom w:val="none" w:sz="0" w:space="0" w:color="auto"/>
        <w:right w:val="none" w:sz="0" w:space="0" w:color="auto"/>
      </w:divBdr>
    </w:div>
    <w:div w:id="1274289750">
      <w:bodyDiv w:val="1"/>
      <w:marLeft w:val="0"/>
      <w:marRight w:val="0"/>
      <w:marTop w:val="0"/>
      <w:marBottom w:val="0"/>
      <w:divBdr>
        <w:top w:val="none" w:sz="0" w:space="0" w:color="auto"/>
        <w:left w:val="none" w:sz="0" w:space="0" w:color="auto"/>
        <w:bottom w:val="none" w:sz="0" w:space="0" w:color="auto"/>
        <w:right w:val="none" w:sz="0" w:space="0" w:color="auto"/>
      </w:divBdr>
    </w:div>
    <w:div w:id="1279992381">
      <w:bodyDiv w:val="1"/>
      <w:marLeft w:val="0"/>
      <w:marRight w:val="0"/>
      <w:marTop w:val="0"/>
      <w:marBottom w:val="0"/>
      <w:divBdr>
        <w:top w:val="none" w:sz="0" w:space="0" w:color="auto"/>
        <w:left w:val="none" w:sz="0" w:space="0" w:color="auto"/>
        <w:bottom w:val="none" w:sz="0" w:space="0" w:color="auto"/>
        <w:right w:val="none" w:sz="0" w:space="0" w:color="auto"/>
      </w:divBdr>
    </w:div>
    <w:div w:id="1288465367">
      <w:bodyDiv w:val="1"/>
      <w:marLeft w:val="0"/>
      <w:marRight w:val="0"/>
      <w:marTop w:val="0"/>
      <w:marBottom w:val="0"/>
      <w:divBdr>
        <w:top w:val="none" w:sz="0" w:space="0" w:color="auto"/>
        <w:left w:val="none" w:sz="0" w:space="0" w:color="auto"/>
        <w:bottom w:val="none" w:sz="0" w:space="0" w:color="auto"/>
        <w:right w:val="none" w:sz="0" w:space="0" w:color="auto"/>
      </w:divBdr>
    </w:div>
    <w:div w:id="1323581973">
      <w:bodyDiv w:val="1"/>
      <w:marLeft w:val="0"/>
      <w:marRight w:val="0"/>
      <w:marTop w:val="0"/>
      <w:marBottom w:val="0"/>
      <w:divBdr>
        <w:top w:val="none" w:sz="0" w:space="0" w:color="auto"/>
        <w:left w:val="none" w:sz="0" w:space="0" w:color="auto"/>
        <w:bottom w:val="none" w:sz="0" w:space="0" w:color="auto"/>
        <w:right w:val="none" w:sz="0" w:space="0" w:color="auto"/>
      </w:divBdr>
    </w:div>
    <w:div w:id="1329794160">
      <w:bodyDiv w:val="1"/>
      <w:marLeft w:val="0"/>
      <w:marRight w:val="0"/>
      <w:marTop w:val="0"/>
      <w:marBottom w:val="0"/>
      <w:divBdr>
        <w:top w:val="none" w:sz="0" w:space="0" w:color="auto"/>
        <w:left w:val="none" w:sz="0" w:space="0" w:color="auto"/>
        <w:bottom w:val="none" w:sz="0" w:space="0" w:color="auto"/>
        <w:right w:val="none" w:sz="0" w:space="0" w:color="auto"/>
      </w:divBdr>
    </w:div>
    <w:div w:id="1345206318">
      <w:bodyDiv w:val="1"/>
      <w:marLeft w:val="0"/>
      <w:marRight w:val="0"/>
      <w:marTop w:val="0"/>
      <w:marBottom w:val="0"/>
      <w:divBdr>
        <w:top w:val="none" w:sz="0" w:space="0" w:color="auto"/>
        <w:left w:val="none" w:sz="0" w:space="0" w:color="auto"/>
        <w:bottom w:val="none" w:sz="0" w:space="0" w:color="auto"/>
        <w:right w:val="none" w:sz="0" w:space="0" w:color="auto"/>
      </w:divBdr>
    </w:div>
    <w:div w:id="1378361390">
      <w:bodyDiv w:val="1"/>
      <w:marLeft w:val="0"/>
      <w:marRight w:val="0"/>
      <w:marTop w:val="0"/>
      <w:marBottom w:val="0"/>
      <w:divBdr>
        <w:top w:val="none" w:sz="0" w:space="0" w:color="auto"/>
        <w:left w:val="none" w:sz="0" w:space="0" w:color="auto"/>
        <w:bottom w:val="none" w:sz="0" w:space="0" w:color="auto"/>
        <w:right w:val="none" w:sz="0" w:space="0" w:color="auto"/>
      </w:divBdr>
    </w:div>
    <w:div w:id="1385175223">
      <w:bodyDiv w:val="1"/>
      <w:marLeft w:val="0"/>
      <w:marRight w:val="0"/>
      <w:marTop w:val="0"/>
      <w:marBottom w:val="0"/>
      <w:divBdr>
        <w:top w:val="none" w:sz="0" w:space="0" w:color="auto"/>
        <w:left w:val="none" w:sz="0" w:space="0" w:color="auto"/>
        <w:bottom w:val="none" w:sz="0" w:space="0" w:color="auto"/>
        <w:right w:val="none" w:sz="0" w:space="0" w:color="auto"/>
      </w:divBdr>
    </w:div>
    <w:div w:id="1390760438">
      <w:bodyDiv w:val="1"/>
      <w:marLeft w:val="0"/>
      <w:marRight w:val="0"/>
      <w:marTop w:val="0"/>
      <w:marBottom w:val="0"/>
      <w:divBdr>
        <w:top w:val="none" w:sz="0" w:space="0" w:color="auto"/>
        <w:left w:val="none" w:sz="0" w:space="0" w:color="auto"/>
        <w:bottom w:val="none" w:sz="0" w:space="0" w:color="auto"/>
        <w:right w:val="none" w:sz="0" w:space="0" w:color="auto"/>
      </w:divBdr>
    </w:div>
    <w:div w:id="1404839645">
      <w:bodyDiv w:val="1"/>
      <w:marLeft w:val="0"/>
      <w:marRight w:val="0"/>
      <w:marTop w:val="0"/>
      <w:marBottom w:val="0"/>
      <w:divBdr>
        <w:top w:val="none" w:sz="0" w:space="0" w:color="auto"/>
        <w:left w:val="none" w:sz="0" w:space="0" w:color="auto"/>
        <w:bottom w:val="none" w:sz="0" w:space="0" w:color="auto"/>
        <w:right w:val="none" w:sz="0" w:space="0" w:color="auto"/>
      </w:divBdr>
    </w:div>
    <w:div w:id="1451819925">
      <w:bodyDiv w:val="1"/>
      <w:marLeft w:val="0"/>
      <w:marRight w:val="0"/>
      <w:marTop w:val="0"/>
      <w:marBottom w:val="0"/>
      <w:divBdr>
        <w:top w:val="none" w:sz="0" w:space="0" w:color="auto"/>
        <w:left w:val="none" w:sz="0" w:space="0" w:color="auto"/>
        <w:bottom w:val="none" w:sz="0" w:space="0" w:color="auto"/>
        <w:right w:val="none" w:sz="0" w:space="0" w:color="auto"/>
      </w:divBdr>
    </w:div>
    <w:div w:id="1451850514">
      <w:bodyDiv w:val="1"/>
      <w:marLeft w:val="0"/>
      <w:marRight w:val="0"/>
      <w:marTop w:val="0"/>
      <w:marBottom w:val="0"/>
      <w:divBdr>
        <w:top w:val="none" w:sz="0" w:space="0" w:color="auto"/>
        <w:left w:val="none" w:sz="0" w:space="0" w:color="auto"/>
        <w:bottom w:val="none" w:sz="0" w:space="0" w:color="auto"/>
        <w:right w:val="none" w:sz="0" w:space="0" w:color="auto"/>
      </w:divBdr>
    </w:div>
    <w:div w:id="1459765895">
      <w:bodyDiv w:val="1"/>
      <w:marLeft w:val="0"/>
      <w:marRight w:val="0"/>
      <w:marTop w:val="0"/>
      <w:marBottom w:val="0"/>
      <w:divBdr>
        <w:top w:val="none" w:sz="0" w:space="0" w:color="auto"/>
        <w:left w:val="none" w:sz="0" w:space="0" w:color="auto"/>
        <w:bottom w:val="none" w:sz="0" w:space="0" w:color="auto"/>
        <w:right w:val="none" w:sz="0" w:space="0" w:color="auto"/>
      </w:divBdr>
    </w:div>
    <w:div w:id="1463108835">
      <w:bodyDiv w:val="1"/>
      <w:marLeft w:val="0"/>
      <w:marRight w:val="0"/>
      <w:marTop w:val="0"/>
      <w:marBottom w:val="0"/>
      <w:divBdr>
        <w:top w:val="none" w:sz="0" w:space="0" w:color="auto"/>
        <w:left w:val="none" w:sz="0" w:space="0" w:color="auto"/>
        <w:bottom w:val="none" w:sz="0" w:space="0" w:color="auto"/>
        <w:right w:val="none" w:sz="0" w:space="0" w:color="auto"/>
      </w:divBdr>
    </w:div>
    <w:div w:id="1517887468">
      <w:bodyDiv w:val="1"/>
      <w:marLeft w:val="0"/>
      <w:marRight w:val="0"/>
      <w:marTop w:val="0"/>
      <w:marBottom w:val="0"/>
      <w:divBdr>
        <w:top w:val="none" w:sz="0" w:space="0" w:color="auto"/>
        <w:left w:val="none" w:sz="0" w:space="0" w:color="auto"/>
        <w:bottom w:val="none" w:sz="0" w:space="0" w:color="auto"/>
        <w:right w:val="none" w:sz="0" w:space="0" w:color="auto"/>
      </w:divBdr>
    </w:div>
    <w:div w:id="1521163305">
      <w:bodyDiv w:val="1"/>
      <w:marLeft w:val="0"/>
      <w:marRight w:val="0"/>
      <w:marTop w:val="0"/>
      <w:marBottom w:val="0"/>
      <w:divBdr>
        <w:top w:val="none" w:sz="0" w:space="0" w:color="auto"/>
        <w:left w:val="none" w:sz="0" w:space="0" w:color="auto"/>
        <w:bottom w:val="none" w:sz="0" w:space="0" w:color="auto"/>
        <w:right w:val="none" w:sz="0" w:space="0" w:color="auto"/>
      </w:divBdr>
    </w:div>
    <w:div w:id="1581216347">
      <w:bodyDiv w:val="1"/>
      <w:marLeft w:val="0"/>
      <w:marRight w:val="0"/>
      <w:marTop w:val="0"/>
      <w:marBottom w:val="0"/>
      <w:divBdr>
        <w:top w:val="none" w:sz="0" w:space="0" w:color="auto"/>
        <w:left w:val="none" w:sz="0" w:space="0" w:color="auto"/>
        <w:bottom w:val="none" w:sz="0" w:space="0" w:color="auto"/>
        <w:right w:val="none" w:sz="0" w:space="0" w:color="auto"/>
      </w:divBdr>
    </w:div>
    <w:div w:id="1612586538">
      <w:bodyDiv w:val="1"/>
      <w:marLeft w:val="0"/>
      <w:marRight w:val="0"/>
      <w:marTop w:val="0"/>
      <w:marBottom w:val="0"/>
      <w:divBdr>
        <w:top w:val="none" w:sz="0" w:space="0" w:color="auto"/>
        <w:left w:val="none" w:sz="0" w:space="0" w:color="auto"/>
        <w:bottom w:val="none" w:sz="0" w:space="0" w:color="auto"/>
        <w:right w:val="none" w:sz="0" w:space="0" w:color="auto"/>
      </w:divBdr>
    </w:div>
    <w:div w:id="1620867327">
      <w:bodyDiv w:val="1"/>
      <w:marLeft w:val="0"/>
      <w:marRight w:val="0"/>
      <w:marTop w:val="0"/>
      <w:marBottom w:val="0"/>
      <w:divBdr>
        <w:top w:val="none" w:sz="0" w:space="0" w:color="auto"/>
        <w:left w:val="none" w:sz="0" w:space="0" w:color="auto"/>
        <w:bottom w:val="none" w:sz="0" w:space="0" w:color="auto"/>
        <w:right w:val="none" w:sz="0" w:space="0" w:color="auto"/>
      </w:divBdr>
    </w:div>
    <w:div w:id="1628317535">
      <w:bodyDiv w:val="1"/>
      <w:marLeft w:val="0"/>
      <w:marRight w:val="0"/>
      <w:marTop w:val="0"/>
      <w:marBottom w:val="0"/>
      <w:divBdr>
        <w:top w:val="none" w:sz="0" w:space="0" w:color="auto"/>
        <w:left w:val="none" w:sz="0" w:space="0" w:color="auto"/>
        <w:bottom w:val="none" w:sz="0" w:space="0" w:color="auto"/>
        <w:right w:val="none" w:sz="0" w:space="0" w:color="auto"/>
      </w:divBdr>
    </w:div>
    <w:div w:id="1663898380">
      <w:bodyDiv w:val="1"/>
      <w:marLeft w:val="0"/>
      <w:marRight w:val="0"/>
      <w:marTop w:val="0"/>
      <w:marBottom w:val="0"/>
      <w:divBdr>
        <w:top w:val="none" w:sz="0" w:space="0" w:color="auto"/>
        <w:left w:val="none" w:sz="0" w:space="0" w:color="auto"/>
        <w:bottom w:val="none" w:sz="0" w:space="0" w:color="auto"/>
        <w:right w:val="none" w:sz="0" w:space="0" w:color="auto"/>
      </w:divBdr>
    </w:div>
    <w:div w:id="1675376955">
      <w:bodyDiv w:val="1"/>
      <w:marLeft w:val="0"/>
      <w:marRight w:val="0"/>
      <w:marTop w:val="0"/>
      <w:marBottom w:val="0"/>
      <w:divBdr>
        <w:top w:val="none" w:sz="0" w:space="0" w:color="auto"/>
        <w:left w:val="none" w:sz="0" w:space="0" w:color="auto"/>
        <w:bottom w:val="none" w:sz="0" w:space="0" w:color="auto"/>
        <w:right w:val="none" w:sz="0" w:space="0" w:color="auto"/>
      </w:divBdr>
    </w:div>
    <w:div w:id="1681079802">
      <w:bodyDiv w:val="1"/>
      <w:marLeft w:val="0"/>
      <w:marRight w:val="0"/>
      <w:marTop w:val="0"/>
      <w:marBottom w:val="0"/>
      <w:divBdr>
        <w:top w:val="none" w:sz="0" w:space="0" w:color="auto"/>
        <w:left w:val="none" w:sz="0" w:space="0" w:color="auto"/>
        <w:bottom w:val="none" w:sz="0" w:space="0" w:color="auto"/>
        <w:right w:val="none" w:sz="0" w:space="0" w:color="auto"/>
      </w:divBdr>
    </w:div>
    <w:div w:id="1736467553">
      <w:bodyDiv w:val="1"/>
      <w:marLeft w:val="0"/>
      <w:marRight w:val="0"/>
      <w:marTop w:val="0"/>
      <w:marBottom w:val="0"/>
      <w:divBdr>
        <w:top w:val="none" w:sz="0" w:space="0" w:color="auto"/>
        <w:left w:val="none" w:sz="0" w:space="0" w:color="auto"/>
        <w:bottom w:val="none" w:sz="0" w:space="0" w:color="auto"/>
        <w:right w:val="none" w:sz="0" w:space="0" w:color="auto"/>
      </w:divBdr>
    </w:div>
    <w:div w:id="1738362105">
      <w:bodyDiv w:val="1"/>
      <w:marLeft w:val="0"/>
      <w:marRight w:val="0"/>
      <w:marTop w:val="0"/>
      <w:marBottom w:val="0"/>
      <w:divBdr>
        <w:top w:val="none" w:sz="0" w:space="0" w:color="auto"/>
        <w:left w:val="none" w:sz="0" w:space="0" w:color="auto"/>
        <w:bottom w:val="none" w:sz="0" w:space="0" w:color="auto"/>
        <w:right w:val="none" w:sz="0" w:space="0" w:color="auto"/>
      </w:divBdr>
    </w:div>
    <w:div w:id="1755392053">
      <w:bodyDiv w:val="1"/>
      <w:marLeft w:val="0"/>
      <w:marRight w:val="0"/>
      <w:marTop w:val="0"/>
      <w:marBottom w:val="0"/>
      <w:divBdr>
        <w:top w:val="none" w:sz="0" w:space="0" w:color="auto"/>
        <w:left w:val="none" w:sz="0" w:space="0" w:color="auto"/>
        <w:bottom w:val="none" w:sz="0" w:space="0" w:color="auto"/>
        <w:right w:val="none" w:sz="0" w:space="0" w:color="auto"/>
      </w:divBdr>
    </w:div>
    <w:div w:id="1785463315">
      <w:bodyDiv w:val="1"/>
      <w:marLeft w:val="0"/>
      <w:marRight w:val="0"/>
      <w:marTop w:val="0"/>
      <w:marBottom w:val="0"/>
      <w:divBdr>
        <w:top w:val="none" w:sz="0" w:space="0" w:color="auto"/>
        <w:left w:val="none" w:sz="0" w:space="0" w:color="auto"/>
        <w:bottom w:val="none" w:sz="0" w:space="0" w:color="auto"/>
        <w:right w:val="none" w:sz="0" w:space="0" w:color="auto"/>
      </w:divBdr>
    </w:div>
    <w:div w:id="1788893934">
      <w:bodyDiv w:val="1"/>
      <w:marLeft w:val="0"/>
      <w:marRight w:val="0"/>
      <w:marTop w:val="0"/>
      <w:marBottom w:val="0"/>
      <w:divBdr>
        <w:top w:val="none" w:sz="0" w:space="0" w:color="auto"/>
        <w:left w:val="none" w:sz="0" w:space="0" w:color="auto"/>
        <w:bottom w:val="none" w:sz="0" w:space="0" w:color="auto"/>
        <w:right w:val="none" w:sz="0" w:space="0" w:color="auto"/>
      </w:divBdr>
    </w:div>
    <w:div w:id="1789153729">
      <w:bodyDiv w:val="1"/>
      <w:marLeft w:val="0"/>
      <w:marRight w:val="0"/>
      <w:marTop w:val="0"/>
      <w:marBottom w:val="0"/>
      <w:divBdr>
        <w:top w:val="none" w:sz="0" w:space="0" w:color="auto"/>
        <w:left w:val="none" w:sz="0" w:space="0" w:color="auto"/>
        <w:bottom w:val="none" w:sz="0" w:space="0" w:color="auto"/>
        <w:right w:val="none" w:sz="0" w:space="0" w:color="auto"/>
      </w:divBdr>
    </w:div>
    <w:div w:id="1799756991">
      <w:bodyDiv w:val="1"/>
      <w:marLeft w:val="0"/>
      <w:marRight w:val="0"/>
      <w:marTop w:val="0"/>
      <w:marBottom w:val="0"/>
      <w:divBdr>
        <w:top w:val="none" w:sz="0" w:space="0" w:color="auto"/>
        <w:left w:val="none" w:sz="0" w:space="0" w:color="auto"/>
        <w:bottom w:val="none" w:sz="0" w:space="0" w:color="auto"/>
        <w:right w:val="none" w:sz="0" w:space="0" w:color="auto"/>
      </w:divBdr>
    </w:div>
    <w:div w:id="1814171812">
      <w:bodyDiv w:val="1"/>
      <w:marLeft w:val="0"/>
      <w:marRight w:val="0"/>
      <w:marTop w:val="0"/>
      <w:marBottom w:val="0"/>
      <w:divBdr>
        <w:top w:val="none" w:sz="0" w:space="0" w:color="auto"/>
        <w:left w:val="none" w:sz="0" w:space="0" w:color="auto"/>
        <w:bottom w:val="none" w:sz="0" w:space="0" w:color="auto"/>
        <w:right w:val="none" w:sz="0" w:space="0" w:color="auto"/>
      </w:divBdr>
    </w:div>
    <w:div w:id="1817801754">
      <w:bodyDiv w:val="1"/>
      <w:marLeft w:val="0"/>
      <w:marRight w:val="0"/>
      <w:marTop w:val="0"/>
      <w:marBottom w:val="0"/>
      <w:divBdr>
        <w:top w:val="none" w:sz="0" w:space="0" w:color="auto"/>
        <w:left w:val="none" w:sz="0" w:space="0" w:color="auto"/>
        <w:bottom w:val="none" w:sz="0" w:space="0" w:color="auto"/>
        <w:right w:val="none" w:sz="0" w:space="0" w:color="auto"/>
      </w:divBdr>
    </w:div>
    <w:div w:id="1836260954">
      <w:bodyDiv w:val="1"/>
      <w:marLeft w:val="0"/>
      <w:marRight w:val="0"/>
      <w:marTop w:val="0"/>
      <w:marBottom w:val="0"/>
      <w:divBdr>
        <w:top w:val="none" w:sz="0" w:space="0" w:color="auto"/>
        <w:left w:val="none" w:sz="0" w:space="0" w:color="auto"/>
        <w:bottom w:val="none" w:sz="0" w:space="0" w:color="auto"/>
        <w:right w:val="none" w:sz="0" w:space="0" w:color="auto"/>
      </w:divBdr>
    </w:div>
    <w:div w:id="1846550324">
      <w:bodyDiv w:val="1"/>
      <w:marLeft w:val="0"/>
      <w:marRight w:val="0"/>
      <w:marTop w:val="0"/>
      <w:marBottom w:val="0"/>
      <w:divBdr>
        <w:top w:val="none" w:sz="0" w:space="0" w:color="auto"/>
        <w:left w:val="none" w:sz="0" w:space="0" w:color="auto"/>
        <w:bottom w:val="none" w:sz="0" w:space="0" w:color="auto"/>
        <w:right w:val="none" w:sz="0" w:space="0" w:color="auto"/>
      </w:divBdr>
    </w:div>
    <w:div w:id="1854882582">
      <w:bodyDiv w:val="1"/>
      <w:marLeft w:val="0"/>
      <w:marRight w:val="0"/>
      <w:marTop w:val="0"/>
      <w:marBottom w:val="0"/>
      <w:divBdr>
        <w:top w:val="none" w:sz="0" w:space="0" w:color="auto"/>
        <w:left w:val="none" w:sz="0" w:space="0" w:color="auto"/>
        <w:bottom w:val="none" w:sz="0" w:space="0" w:color="auto"/>
        <w:right w:val="none" w:sz="0" w:space="0" w:color="auto"/>
      </w:divBdr>
    </w:div>
    <w:div w:id="1856797253">
      <w:bodyDiv w:val="1"/>
      <w:marLeft w:val="0"/>
      <w:marRight w:val="0"/>
      <w:marTop w:val="0"/>
      <w:marBottom w:val="0"/>
      <w:divBdr>
        <w:top w:val="none" w:sz="0" w:space="0" w:color="auto"/>
        <w:left w:val="none" w:sz="0" w:space="0" w:color="auto"/>
        <w:bottom w:val="none" w:sz="0" w:space="0" w:color="auto"/>
        <w:right w:val="none" w:sz="0" w:space="0" w:color="auto"/>
      </w:divBdr>
    </w:div>
    <w:div w:id="1857578617">
      <w:bodyDiv w:val="1"/>
      <w:marLeft w:val="0"/>
      <w:marRight w:val="0"/>
      <w:marTop w:val="0"/>
      <w:marBottom w:val="0"/>
      <w:divBdr>
        <w:top w:val="none" w:sz="0" w:space="0" w:color="auto"/>
        <w:left w:val="none" w:sz="0" w:space="0" w:color="auto"/>
        <w:bottom w:val="none" w:sz="0" w:space="0" w:color="auto"/>
        <w:right w:val="none" w:sz="0" w:space="0" w:color="auto"/>
      </w:divBdr>
    </w:div>
    <w:div w:id="1868370352">
      <w:bodyDiv w:val="1"/>
      <w:marLeft w:val="0"/>
      <w:marRight w:val="0"/>
      <w:marTop w:val="0"/>
      <w:marBottom w:val="0"/>
      <w:divBdr>
        <w:top w:val="none" w:sz="0" w:space="0" w:color="auto"/>
        <w:left w:val="none" w:sz="0" w:space="0" w:color="auto"/>
        <w:bottom w:val="none" w:sz="0" w:space="0" w:color="auto"/>
        <w:right w:val="none" w:sz="0" w:space="0" w:color="auto"/>
      </w:divBdr>
    </w:div>
    <w:div w:id="1907911765">
      <w:bodyDiv w:val="1"/>
      <w:marLeft w:val="0"/>
      <w:marRight w:val="0"/>
      <w:marTop w:val="0"/>
      <w:marBottom w:val="0"/>
      <w:divBdr>
        <w:top w:val="none" w:sz="0" w:space="0" w:color="auto"/>
        <w:left w:val="none" w:sz="0" w:space="0" w:color="auto"/>
        <w:bottom w:val="none" w:sz="0" w:space="0" w:color="auto"/>
        <w:right w:val="none" w:sz="0" w:space="0" w:color="auto"/>
      </w:divBdr>
    </w:div>
    <w:div w:id="1917671022">
      <w:bodyDiv w:val="1"/>
      <w:marLeft w:val="0"/>
      <w:marRight w:val="0"/>
      <w:marTop w:val="0"/>
      <w:marBottom w:val="0"/>
      <w:divBdr>
        <w:top w:val="none" w:sz="0" w:space="0" w:color="auto"/>
        <w:left w:val="none" w:sz="0" w:space="0" w:color="auto"/>
        <w:bottom w:val="none" w:sz="0" w:space="0" w:color="auto"/>
        <w:right w:val="none" w:sz="0" w:space="0" w:color="auto"/>
      </w:divBdr>
    </w:div>
    <w:div w:id="1935161316">
      <w:bodyDiv w:val="1"/>
      <w:marLeft w:val="0"/>
      <w:marRight w:val="0"/>
      <w:marTop w:val="0"/>
      <w:marBottom w:val="0"/>
      <w:divBdr>
        <w:top w:val="none" w:sz="0" w:space="0" w:color="auto"/>
        <w:left w:val="none" w:sz="0" w:space="0" w:color="auto"/>
        <w:bottom w:val="none" w:sz="0" w:space="0" w:color="auto"/>
        <w:right w:val="none" w:sz="0" w:space="0" w:color="auto"/>
      </w:divBdr>
    </w:div>
    <w:div w:id="1938824501">
      <w:bodyDiv w:val="1"/>
      <w:marLeft w:val="0"/>
      <w:marRight w:val="0"/>
      <w:marTop w:val="0"/>
      <w:marBottom w:val="0"/>
      <w:divBdr>
        <w:top w:val="none" w:sz="0" w:space="0" w:color="auto"/>
        <w:left w:val="none" w:sz="0" w:space="0" w:color="auto"/>
        <w:bottom w:val="none" w:sz="0" w:space="0" w:color="auto"/>
        <w:right w:val="none" w:sz="0" w:space="0" w:color="auto"/>
      </w:divBdr>
    </w:div>
    <w:div w:id="1944217135">
      <w:bodyDiv w:val="1"/>
      <w:marLeft w:val="0"/>
      <w:marRight w:val="0"/>
      <w:marTop w:val="0"/>
      <w:marBottom w:val="0"/>
      <w:divBdr>
        <w:top w:val="none" w:sz="0" w:space="0" w:color="auto"/>
        <w:left w:val="none" w:sz="0" w:space="0" w:color="auto"/>
        <w:bottom w:val="none" w:sz="0" w:space="0" w:color="auto"/>
        <w:right w:val="none" w:sz="0" w:space="0" w:color="auto"/>
      </w:divBdr>
    </w:div>
    <w:div w:id="1944219180">
      <w:bodyDiv w:val="1"/>
      <w:marLeft w:val="0"/>
      <w:marRight w:val="0"/>
      <w:marTop w:val="0"/>
      <w:marBottom w:val="0"/>
      <w:divBdr>
        <w:top w:val="none" w:sz="0" w:space="0" w:color="auto"/>
        <w:left w:val="none" w:sz="0" w:space="0" w:color="auto"/>
        <w:bottom w:val="none" w:sz="0" w:space="0" w:color="auto"/>
        <w:right w:val="none" w:sz="0" w:space="0" w:color="auto"/>
      </w:divBdr>
    </w:div>
    <w:div w:id="2025013378">
      <w:bodyDiv w:val="1"/>
      <w:marLeft w:val="0"/>
      <w:marRight w:val="0"/>
      <w:marTop w:val="0"/>
      <w:marBottom w:val="0"/>
      <w:divBdr>
        <w:top w:val="none" w:sz="0" w:space="0" w:color="auto"/>
        <w:left w:val="none" w:sz="0" w:space="0" w:color="auto"/>
        <w:bottom w:val="none" w:sz="0" w:space="0" w:color="auto"/>
        <w:right w:val="none" w:sz="0" w:space="0" w:color="auto"/>
      </w:divBdr>
    </w:div>
    <w:div w:id="2044594750">
      <w:bodyDiv w:val="1"/>
      <w:marLeft w:val="0"/>
      <w:marRight w:val="0"/>
      <w:marTop w:val="0"/>
      <w:marBottom w:val="0"/>
      <w:divBdr>
        <w:top w:val="none" w:sz="0" w:space="0" w:color="auto"/>
        <w:left w:val="none" w:sz="0" w:space="0" w:color="auto"/>
        <w:bottom w:val="none" w:sz="0" w:space="0" w:color="auto"/>
        <w:right w:val="none" w:sz="0" w:space="0" w:color="auto"/>
      </w:divBdr>
    </w:div>
    <w:div w:id="2058892326">
      <w:bodyDiv w:val="1"/>
      <w:marLeft w:val="0"/>
      <w:marRight w:val="0"/>
      <w:marTop w:val="0"/>
      <w:marBottom w:val="0"/>
      <w:divBdr>
        <w:top w:val="none" w:sz="0" w:space="0" w:color="auto"/>
        <w:left w:val="none" w:sz="0" w:space="0" w:color="auto"/>
        <w:bottom w:val="none" w:sz="0" w:space="0" w:color="auto"/>
        <w:right w:val="none" w:sz="0" w:space="0" w:color="auto"/>
      </w:divBdr>
    </w:div>
    <w:div w:id="2086220520">
      <w:bodyDiv w:val="1"/>
      <w:marLeft w:val="0"/>
      <w:marRight w:val="0"/>
      <w:marTop w:val="0"/>
      <w:marBottom w:val="0"/>
      <w:divBdr>
        <w:top w:val="none" w:sz="0" w:space="0" w:color="auto"/>
        <w:left w:val="none" w:sz="0" w:space="0" w:color="auto"/>
        <w:bottom w:val="none" w:sz="0" w:space="0" w:color="auto"/>
        <w:right w:val="none" w:sz="0" w:space="0" w:color="auto"/>
      </w:divBdr>
    </w:div>
    <w:div w:id="2097704097">
      <w:bodyDiv w:val="1"/>
      <w:marLeft w:val="0"/>
      <w:marRight w:val="0"/>
      <w:marTop w:val="0"/>
      <w:marBottom w:val="0"/>
      <w:divBdr>
        <w:top w:val="none" w:sz="0" w:space="0" w:color="auto"/>
        <w:left w:val="none" w:sz="0" w:space="0" w:color="auto"/>
        <w:bottom w:val="none" w:sz="0" w:space="0" w:color="auto"/>
        <w:right w:val="none" w:sz="0" w:space="0" w:color="auto"/>
      </w:divBdr>
    </w:div>
    <w:div w:id="2118522753">
      <w:bodyDiv w:val="1"/>
      <w:marLeft w:val="0"/>
      <w:marRight w:val="0"/>
      <w:marTop w:val="0"/>
      <w:marBottom w:val="0"/>
      <w:divBdr>
        <w:top w:val="none" w:sz="0" w:space="0" w:color="auto"/>
        <w:left w:val="none" w:sz="0" w:space="0" w:color="auto"/>
        <w:bottom w:val="none" w:sz="0" w:space="0" w:color="auto"/>
        <w:right w:val="none" w:sz="0" w:space="0" w:color="auto"/>
      </w:divBdr>
    </w:div>
    <w:div w:id="2123762386">
      <w:bodyDiv w:val="1"/>
      <w:marLeft w:val="0"/>
      <w:marRight w:val="0"/>
      <w:marTop w:val="0"/>
      <w:marBottom w:val="0"/>
      <w:divBdr>
        <w:top w:val="none" w:sz="0" w:space="0" w:color="auto"/>
        <w:left w:val="none" w:sz="0" w:space="0" w:color="auto"/>
        <w:bottom w:val="none" w:sz="0" w:space="0" w:color="auto"/>
        <w:right w:val="none" w:sz="0" w:space="0" w:color="auto"/>
      </w:divBdr>
    </w:div>
    <w:div w:id="21325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437300237" Type="http://schemas.openxmlformats.org/officeDocument/2006/relationships/comments" Target="comments.xml"/><Relationship Id="rId794647171" Type="http://schemas.microsoft.com/office/2011/relationships/commentsExtended" Target="commentsExtended.xml"/><Relationship Id="rId79454920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44XyKpeZxrzsbiq0t45DIuhGB9I=</DigestValue>
    </Reference>
    <Reference Type="http://www.w3.org/2000/09/xmldsig#Object" URI="#idOfficeObject">
      <DigestMethod Algorithm="http://www.w3.org/2000/09/xmldsig#sha1"/>
      <DigestValue>qHaQ7908NIwzGU7HYBA+z0wQ+Vo=</DigestValue>
    </Reference>
  </SignedInfo>
  <SignatureValue>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</SignatureValue>
  <KeyInfo>
    <X509Data>
      <X509Certificate>MIIFnTCCA4UCFGmuXN4bNSDagNvjEsKHZo/19nwnMA0GCSqGSIb3DQEBCwUAMIGQ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</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2"/>
            <mdssi:RelationshipReference SourceId="rId1"/>
            <mdssi:RelationshipReference SourceId="rId6"/>
            <mdssi:RelationshipReference SourceId="rId11"/>
            <mdssi:RelationshipReference SourceId="rId5"/>
            <mdssi:RelationshipReference SourceId="rId10"/>
            <mdssi:RelationshipReference SourceId="rId4"/>
            <mdssi:RelationshipReference SourceId="rId9"/>
            <mdssi:RelationshipReference SourceId="rId437300237"/>
            <mdssi:RelationshipReference SourceId="rId794647171"/>
            <mdssi:RelationshipReference SourceId="rId794549202"/>
          </Transform>
          <Transform Algorithm="http://www.w3.org/TR/2001/REC-xml-c14n-20010315"/>
        </Transforms>
        <DigestMethod Algorithm="http://www.w3.org/2000/09/xmldsig#sha1"/>
        <DigestValue>zI+zYF5y1674DrasArahZNlmZpE=</DigestValue>
      </Reference>
      <Reference URI="/word/../customXml/item1.xml?ContentType=application/xml">
        <DigestMethod Algorithm="http://www.w3.org/2000/09/xmldsig#sha1"/>
        <DigestValue>2jmj7l5rSw0yVb/vlWAYkK/YBwk=</DigestValue>
      </Reference>
      <Reference URI="/word/comments.xml?ContentType=application/vnd.openxmlformats-officedocument.wordprocessingml.comments+xml">
        <DigestMethod Algorithm="http://www.w3.org/2000/09/xmldsig#sha1"/>
        <DigestValue>JGMbD17xQK+xgWwLGU59N0W4ypo=</DigestValue>
      </Reference>
      <Reference URI="/word/commentsExtended.xml?ContentType=application/vnd.openxmlformats-officedocument.wordprocessingml.commentsExtended+xml">
        <DigestMethod Algorithm="http://www.w3.org/2000/09/xmldsig#sha1"/>
        <DigestValue>HOmwiReAWaF6fSTgNAiIEZsySNY=</DigestValue>
      </Reference>
      <Reference URI="/word/document.xml?ContentType=application/vnd.openxmlformats-officedocument.wordprocessingml.document.main+xml">
        <DigestMethod Algorithm="http://www.w3.org/2000/09/xmldsig#sha1"/>
        <DigestValue>mEKl2L7nmh3Ltc+KwD+Zb49KEdw=</DigestValue>
      </Reference>
      <Reference URI="/word/endnotes.xml?ContentType=application/vnd.openxmlformats-officedocument.wordprocessingml.endnotes+xml">
        <DigestMethod Algorithm="http://www.w3.org/2000/09/xmldsig#sha1"/>
        <DigestValue>lPErRbNRvv+XdfpN52vE+MfTAZI=</DigestValue>
      </Reference>
      <Reference URI="/word/fontTable.xml?ContentType=application/vnd.openxmlformats-officedocument.wordprocessingml.fontTable+xml">
        <DigestMethod Algorithm="http://www.w3.org/2000/09/xmldsig#sha1"/>
        <DigestValue>PiP9/116NB9Dz3ZBEWoml1Hjcog=</DigestValue>
      </Reference>
      <Reference URI="/word/footnotes.xml?ContentType=application/vnd.openxmlformats-officedocument.wordprocessingml.footnotes+xml">
        <DigestMethod Algorithm="http://www.w3.org/2000/09/xmldsig#sha1"/>
        <DigestValue>XudWMwxrwV5ADbWeJZlH+ZH631o=</DigestValue>
      </Reference>
      <Reference URI="/word/header1.xml?ContentType=application/vnd.openxmlformats-officedocument.wordprocessingml.header+xml">
        <DigestMethod Algorithm="http://www.w3.org/2000/09/xmldsig#sha1"/>
        <DigestValue>lp8Z9Pujcw3YRythZ0E4f1AZltg=</DigestValue>
      </Reference>
      <Reference URI="/word/numbering.xml?ContentType=application/vnd.openxmlformats-officedocument.wordprocessingml.numbering+xml">
        <DigestMethod Algorithm="http://www.w3.org/2000/09/xmldsig#sha1"/>
        <DigestValue>VU+wWnXrrfCcCkGVzpqjAM0m2F4=</DigestValue>
      </Reference>
      <Reference URI="/word/people.xml?ContentType=application/vnd.openxmlformats-officedocument.wordprocessingml.people+xml">
        <DigestMethod Algorithm="http://www.w3.org/2000/09/xmldsig#sha1"/>
        <DigestValue>C135an2bmNEa7XffOu2Jxuurw4E=</DigestValue>
      </Reference>
      <Reference URI="/word/settings.xml?ContentType=application/vnd.openxmlformats-officedocument.wordprocessingml.settings+xml">
        <DigestMethod Algorithm="http://www.w3.org/2000/09/xmldsig#sha1"/>
        <DigestValue>jzzUxQjLrtT7Fj4ka5CqHGjIDow=</DigestValue>
      </Reference>
      <Reference URI="/word/styles.xml?ContentType=application/vnd.openxmlformats-officedocument.wordprocessingml.styles+xml">
        <DigestMethod Algorithm="http://www.w3.org/2000/09/xmldsig#sha1"/>
        <DigestValue>rS8sPbupEOayuQa2lutm1b1p53s=</DigestValue>
      </Reference>
      <Reference URI="/word/stylesWithEffects.xml?ContentType=application/vnd.ms-word.stylesWithEffects+xml">
        <DigestMethod Algorithm="http://www.w3.org/2000/09/xmldsig#sha1"/>
        <DigestValue>nMcPx5SpUb4XpY+5S40+qN6iQxs=</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UmT/66LJAt3LCf/12GZE8da8ZAs=</DigestValue>
      </Reference>
    </Manifest>
    <SignatureProperties>
      <SignatureProperty Id="idSignatureTime" Target="#idPackageSignature">
        <mdssi:SignatureTime>
          <mdssi:Format>YYYY-MM-DDThh:mm:ssTZD</mdssi:Format>
          <mdssi:Value>2021-12-03T06:47:54Z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Защита подлинности документа</SignatureComments>
          <WindowsVersion>5.1</WindowsVersion>
          <OfficeVersion>12.0</OfficeVersion>
          <ApplicationVersion>12.0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A6A65-CAF6-4AFA-BC83-C4DB5B3D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21626</Words>
  <Characters>123271</Characters>
  <Application>Microsoft Office Word</Application>
  <DocSecurity>0</DocSecurity>
  <Lines>1027</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144608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Гаджи</cp:lastModifiedBy>
  <cp:revision>4</cp:revision>
  <cp:lastPrinted>2015-12-23T06:40:00Z</cp:lastPrinted>
  <dcterms:created xsi:type="dcterms:W3CDTF">2017-06-15T06:37:00Z</dcterms:created>
  <dcterms:modified xsi:type="dcterms:W3CDTF">2017-12-13T06:11:00Z</dcterms:modified>
</cp:coreProperties>
</file>